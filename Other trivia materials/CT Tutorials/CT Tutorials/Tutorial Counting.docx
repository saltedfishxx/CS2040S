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F918" w14:textId="77777777" w:rsidR="008012D2" w:rsidRDefault="008012D2" w:rsidP="008556E2">
      <w:pPr>
        <w:pStyle w:val="Body"/>
        <w:rPr>
          <w:rFonts w:ascii="Calibri" w:hAnsi="Calibri" w:cs="Calibri"/>
          <w:sz w:val="22"/>
          <w:szCs w:val="22"/>
        </w:rPr>
      </w:pPr>
    </w:p>
    <w:p w14:paraId="3DE83E6F" w14:textId="711457D8" w:rsidR="00554E7A" w:rsidRPr="00554E7A" w:rsidRDefault="00554E7A" w:rsidP="00554E7A">
      <w:pPr>
        <w:pStyle w:val="Body"/>
        <w:jc w:val="center"/>
        <w:rPr>
          <w:rFonts w:ascii="Calibri" w:hAnsi="Calibri" w:cs="Calibri"/>
          <w:b/>
          <w:bCs/>
          <w:sz w:val="32"/>
          <w:szCs w:val="32"/>
        </w:rPr>
      </w:pPr>
      <w:r w:rsidRPr="00554E7A">
        <w:rPr>
          <w:rFonts w:ascii="Calibri" w:hAnsi="Calibri" w:cs="Calibri"/>
          <w:b/>
          <w:bCs/>
          <w:sz w:val="32"/>
          <w:szCs w:val="32"/>
        </w:rPr>
        <w:t>Practice Questions on Count (Week 1)</w:t>
      </w:r>
    </w:p>
    <w:p w14:paraId="68FA98FF" w14:textId="77777777" w:rsidR="00554E7A" w:rsidRDefault="00554E7A" w:rsidP="008556E2">
      <w:pPr>
        <w:pStyle w:val="Body"/>
        <w:rPr>
          <w:rFonts w:ascii="Calibri" w:hAnsi="Calibri" w:cs="Calibri"/>
          <w:sz w:val="22"/>
          <w:szCs w:val="22"/>
        </w:rPr>
      </w:pPr>
    </w:p>
    <w:p w14:paraId="2CF9CD42" w14:textId="347AE045" w:rsidR="008556E2" w:rsidRDefault="008012D2" w:rsidP="008556E2">
      <w:pPr>
        <w:pStyle w:val="Body"/>
        <w:rPr>
          <w:rFonts w:ascii="Calibri" w:hAnsi="Calibri" w:cs="Calibri"/>
          <w:sz w:val="22"/>
          <w:szCs w:val="22"/>
        </w:rPr>
      </w:pPr>
      <w:r>
        <w:rPr>
          <w:rFonts w:ascii="Calibri" w:hAnsi="Calibri" w:cs="Calibri"/>
          <w:sz w:val="22"/>
          <w:szCs w:val="22"/>
        </w:rPr>
        <w:t>The following questions are</w:t>
      </w:r>
      <w:r w:rsidR="0004570C">
        <w:rPr>
          <w:rFonts w:ascii="Calibri" w:hAnsi="Calibri" w:cs="Calibri"/>
          <w:sz w:val="22"/>
          <w:szCs w:val="22"/>
        </w:rPr>
        <w:t xml:space="preserve"> taken from </w:t>
      </w:r>
      <w:r w:rsidR="000546B7">
        <w:rPr>
          <w:rFonts w:ascii="Calibri" w:hAnsi="Calibri" w:cs="Calibri"/>
          <w:sz w:val="22"/>
          <w:szCs w:val="22"/>
        </w:rPr>
        <w:t>"</w:t>
      </w:r>
      <w:r w:rsidR="0004570C" w:rsidRPr="0004570C">
        <w:rPr>
          <w:rFonts w:ascii="Calibri" w:hAnsi="Calibri" w:cs="Calibri"/>
          <w:sz w:val="22"/>
          <w:szCs w:val="22"/>
        </w:rPr>
        <w:t>Rosen Ch 6 Counting</w:t>
      </w:r>
      <w:r w:rsidR="0004570C">
        <w:rPr>
          <w:rFonts w:ascii="Calibri" w:hAnsi="Calibri" w:cs="Calibri"/>
          <w:sz w:val="22"/>
          <w:szCs w:val="22"/>
        </w:rPr>
        <w:t>.pdf</w:t>
      </w:r>
      <w:r w:rsidR="000546B7">
        <w:rPr>
          <w:rFonts w:ascii="Calibri" w:hAnsi="Calibri" w:cs="Calibri"/>
          <w:sz w:val="22"/>
          <w:szCs w:val="22"/>
        </w:rPr>
        <w:t>"</w:t>
      </w:r>
      <w:r w:rsidR="00034F3A">
        <w:rPr>
          <w:rFonts w:ascii="Calibri" w:hAnsi="Calibri" w:cs="Calibri"/>
          <w:sz w:val="22"/>
          <w:szCs w:val="22"/>
        </w:rPr>
        <w:t>, Chapters 6.1 and 6.3.</w:t>
      </w:r>
    </w:p>
    <w:p w14:paraId="06443805" w14:textId="77777777" w:rsidR="008012D2" w:rsidRDefault="008012D2" w:rsidP="008556E2">
      <w:pPr>
        <w:pStyle w:val="Body"/>
        <w:rPr>
          <w:rFonts w:ascii="Calibri" w:hAnsi="Calibri" w:cs="Calibri"/>
          <w:sz w:val="22"/>
          <w:szCs w:val="22"/>
        </w:rPr>
      </w:pPr>
    </w:p>
    <w:p w14:paraId="0225BF88" w14:textId="77777777" w:rsidR="009228B8" w:rsidRPr="00EA6C0B" w:rsidRDefault="002978C1" w:rsidP="008556E2">
      <w:pPr>
        <w:pStyle w:val="Body"/>
        <w:rPr>
          <w:rStyle w:val="Strong"/>
        </w:rPr>
      </w:pPr>
      <w:r w:rsidRPr="00EA6C0B">
        <w:rPr>
          <w:rStyle w:val="Strong"/>
        </w:rPr>
        <w:t>Tutorial Questions</w:t>
      </w:r>
    </w:p>
    <w:p w14:paraId="7D318238" w14:textId="77777777" w:rsidR="002978C1" w:rsidRDefault="002978C1" w:rsidP="008556E2">
      <w:pPr>
        <w:pStyle w:val="Body"/>
        <w:rPr>
          <w:rFonts w:ascii="Calibri" w:hAnsi="Calibri" w:cs="Calibri"/>
          <w:sz w:val="22"/>
          <w:szCs w:val="22"/>
        </w:rPr>
      </w:pPr>
    </w:p>
    <w:p w14:paraId="6F5D98ED" w14:textId="77777777" w:rsidR="00F834B5" w:rsidRDefault="005442D5" w:rsidP="009B5DB5">
      <w:pPr>
        <w:pStyle w:val="Body"/>
        <w:numPr>
          <w:ilvl w:val="0"/>
          <w:numId w:val="35"/>
        </w:numPr>
        <w:ind w:left="426"/>
        <w:rPr>
          <w:rFonts w:ascii="Calibri" w:hAnsi="Calibri" w:cs="Calibri"/>
          <w:sz w:val="22"/>
          <w:szCs w:val="22"/>
        </w:rPr>
      </w:pPr>
      <w:r>
        <w:rPr>
          <w:rFonts w:ascii="Calibri" w:hAnsi="Calibri" w:cs="Calibri"/>
          <w:sz w:val="22"/>
          <w:szCs w:val="22"/>
        </w:rPr>
        <w:t>(Chp6.1, Q</w:t>
      </w:r>
      <w:r w:rsidR="00F834B5">
        <w:rPr>
          <w:rFonts w:ascii="Calibri" w:hAnsi="Calibri" w:cs="Calibri"/>
          <w:sz w:val="22"/>
          <w:szCs w:val="22"/>
        </w:rPr>
        <w:t>3</w:t>
      </w:r>
      <w:r>
        <w:rPr>
          <w:rFonts w:ascii="Calibri" w:hAnsi="Calibri" w:cs="Calibri"/>
          <w:sz w:val="22"/>
          <w:szCs w:val="22"/>
        </w:rPr>
        <w:t>)</w:t>
      </w:r>
      <w:r w:rsidR="0058446A">
        <w:rPr>
          <w:rFonts w:ascii="Calibri" w:hAnsi="Calibri" w:cs="Calibri"/>
          <w:sz w:val="22"/>
          <w:szCs w:val="22"/>
        </w:rPr>
        <w:t xml:space="preserve"> </w:t>
      </w:r>
      <w:r w:rsidR="009B5DB5">
        <w:rPr>
          <w:rFonts w:ascii="Calibri" w:hAnsi="Calibri" w:cs="Calibri"/>
          <w:sz w:val="22"/>
          <w:szCs w:val="22"/>
        </w:rPr>
        <w:t xml:space="preserve">A </w:t>
      </w:r>
      <w:r w:rsidR="00AC6806">
        <w:rPr>
          <w:rFonts w:ascii="Calibri" w:hAnsi="Calibri" w:cs="Calibri"/>
          <w:sz w:val="22"/>
          <w:szCs w:val="22"/>
        </w:rPr>
        <w:t>MCQ test</w:t>
      </w:r>
      <w:r w:rsidR="009B5DB5">
        <w:rPr>
          <w:rFonts w:ascii="Calibri" w:hAnsi="Calibri" w:cs="Calibri"/>
          <w:sz w:val="22"/>
          <w:szCs w:val="22"/>
        </w:rPr>
        <w:t xml:space="preserve"> contains 10 questions. There are </w:t>
      </w:r>
      <w:r w:rsidR="00AC6806">
        <w:rPr>
          <w:rFonts w:ascii="Calibri" w:hAnsi="Calibri" w:cs="Calibri"/>
          <w:sz w:val="22"/>
          <w:szCs w:val="22"/>
        </w:rPr>
        <w:t>4</w:t>
      </w:r>
      <w:r w:rsidR="009B5DB5">
        <w:rPr>
          <w:rFonts w:ascii="Calibri" w:hAnsi="Calibri" w:cs="Calibri"/>
          <w:sz w:val="22"/>
          <w:szCs w:val="22"/>
        </w:rPr>
        <w:t xml:space="preserve"> possible answers for each question.</w:t>
      </w:r>
    </w:p>
    <w:p w14:paraId="74C0B34E" w14:textId="77777777" w:rsidR="009B5DB5" w:rsidRDefault="009B5DB5" w:rsidP="009B5DB5">
      <w:pPr>
        <w:pStyle w:val="Body"/>
        <w:numPr>
          <w:ilvl w:val="1"/>
          <w:numId w:val="35"/>
        </w:numPr>
        <w:rPr>
          <w:rFonts w:ascii="Calibri" w:hAnsi="Calibri" w:cs="Calibri"/>
          <w:sz w:val="22"/>
          <w:szCs w:val="22"/>
        </w:rPr>
      </w:pPr>
      <w:r>
        <w:rPr>
          <w:rFonts w:ascii="Calibri" w:hAnsi="Calibri" w:cs="Calibri"/>
          <w:sz w:val="22"/>
          <w:szCs w:val="22"/>
        </w:rPr>
        <w:t>In how many ways can a student answer the questions on the test if the student answers every question?</w:t>
      </w:r>
    </w:p>
    <w:p w14:paraId="1FABB73E" w14:textId="77777777" w:rsidR="006C24C7" w:rsidRPr="00B47805" w:rsidRDefault="00232156" w:rsidP="00B47805">
      <w:pPr>
        <w:pStyle w:val="Body"/>
        <w:numPr>
          <w:ilvl w:val="1"/>
          <w:numId w:val="35"/>
        </w:numPr>
        <w:rPr>
          <w:rFonts w:ascii="Calibri" w:hAnsi="Calibri" w:cs="Calibri"/>
          <w:sz w:val="22"/>
          <w:szCs w:val="22"/>
        </w:rPr>
      </w:pPr>
      <w:r>
        <w:rPr>
          <w:rFonts w:ascii="Calibri" w:hAnsi="Calibri" w:cs="Calibri"/>
          <w:sz w:val="22"/>
          <w:szCs w:val="22"/>
        </w:rPr>
        <w:t>In how many ways can a student answer the questions on the test if the student can leave answers blank?</w:t>
      </w:r>
    </w:p>
    <w:p w14:paraId="19A17B66" w14:textId="77777777" w:rsidR="00D72145" w:rsidRDefault="00D72145" w:rsidP="00D72145">
      <w:pPr>
        <w:pStyle w:val="Body"/>
        <w:rPr>
          <w:rFonts w:ascii="Calibri" w:hAnsi="Calibri" w:cs="Calibri"/>
          <w:sz w:val="22"/>
          <w:szCs w:val="22"/>
        </w:rPr>
      </w:pPr>
    </w:p>
    <w:p w14:paraId="6307C288" w14:textId="77777777" w:rsidR="00F31968" w:rsidRPr="00F31968" w:rsidRDefault="004F7806" w:rsidP="00F31968">
      <w:pPr>
        <w:pStyle w:val="Body"/>
        <w:numPr>
          <w:ilvl w:val="0"/>
          <w:numId w:val="35"/>
        </w:numPr>
        <w:ind w:left="426"/>
        <w:rPr>
          <w:rFonts w:ascii="Calibri" w:hAnsi="Calibri" w:cs="Calibri"/>
          <w:sz w:val="22"/>
          <w:szCs w:val="22"/>
        </w:rPr>
      </w:pPr>
      <w:r>
        <w:rPr>
          <w:rFonts w:ascii="Calibri" w:hAnsi="Calibri" w:cs="Calibri"/>
          <w:sz w:val="22"/>
          <w:szCs w:val="22"/>
        </w:rPr>
        <w:t>(Chp6.1, Q23)</w:t>
      </w:r>
      <w:r w:rsidR="006021D1">
        <w:rPr>
          <w:rFonts w:ascii="Calibri" w:hAnsi="Calibri" w:cs="Calibri"/>
          <w:sz w:val="22"/>
          <w:szCs w:val="22"/>
        </w:rPr>
        <w:t xml:space="preserve"> </w:t>
      </w:r>
      <w:r w:rsidR="00F31968">
        <w:rPr>
          <w:rFonts w:ascii="Calibri" w:hAnsi="Calibri" w:cs="Calibri"/>
          <w:sz w:val="22"/>
          <w:szCs w:val="22"/>
        </w:rPr>
        <w:t>How many positive integers between 100 and 999 inclusive:</w:t>
      </w:r>
    </w:p>
    <w:p w14:paraId="3BBECA60" w14:textId="77777777" w:rsidR="00F31968" w:rsidRDefault="00747B8E" w:rsidP="00F31968">
      <w:pPr>
        <w:pStyle w:val="Body"/>
        <w:numPr>
          <w:ilvl w:val="1"/>
          <w:numId w:val="35"/>
        </w:numPr>
        <w:rPr>
          <w:rFonts w:ascii="Calibri" w:hAnsi="Calibri" w:cs="Calibri"/>
          <w:sz w:val="22"/>
          <w:szCs w:val="22"/>
        </w:rPr>
      </w:pPr>
      <w:r>
        <w:rPr>
          <w:rFonts w:ascii="Calibri" w:hAnsi="Calibri" w:cs="Calibri"/>
          <w:sz w:val="22"/>
          <w:szCs w:val="22"/>
        </w:rPr>
        <w:t>are divisible by 7?</w:t>
      </w:r>
    </w:p>
    <w:p w14:paraId="21669F17" w14:textId="77777777" w:rsidR="00747B8E" w:rsidRDefault="00747B8E" w:rsidP="00F31968">
      <w:pPr>
        <w:pStyle w:val="Body"/>
        <w:numPr>
          <w:ilvl w:val="1"/>
          <w:numId w:val="35"/>
        </w:numPr>
        <w:rPr>
          <w:rFonts w:ascii="Calibri" w:hAnsi="Calibri" w:cs="Calibri"/>
          <w:sz w:val="22"/>
          <w:szCs w:val="22"/>
        </w:rPr>
      </w:pPr>
      <w:r>
        <w:rPr>
          <w:rFonts w:ascii="Calibri" w:hAnsi="Calibri" w:cs="Calibri"/>
          <w:sz w:val="22"/>
          <w:szCs w:val="22"/>
        </w:rPr>
        <w:t>are odd?</w:t>
      </w:r>
    </w:p>
    <w:p w14:paraId="78F20381" w14:textId="77777777" w:rsidR="00747B8E" w:rsidRDefault="00747B8E" w:rsidP="00F31968">
      <w:pPr>
        <w:pStyle w:val="Body"/>
        <w:numPr>
          <w:ilvl w:val="1"/>
          <w:numId w:val="35"/>
        </w:numPr>
        <w:rPr>
          <w:rFonts w:ascii="Calibri" w:hAnsi="Calibri" w:cs="Calibri"/>
          <w:sz w:val="22"/>
          <w:szCs w:val="22"/>
        </w:rPr>
      </w:pPr>
      <w:r>
        <w:rPr>
          <w:rFonts w:ascii="Calibri" w:hAnsi="Calibri" w:cs="Calibri"/>
          <w:sz w:val="22"/>
          <w:szCs w:val="22"/>
        </w:rPr>
        <w:t>have the same three decimal digits?</w:t>
      </w:r>
    </w:p>
    <w:p w14:paraId="777D5702" w14:textId="77777777" w:rsidR="005C1BF6" w:rsidRDefault="004A1FD9" w:rsidP="00F31968">
      <w:pPr>
        <w:pStyle w:val="Body"/>
        <w:numPr>
          <w:ilvl w:val="1"/>
          <w:numId w:val="35"/>
        </w:numPr>
        <w:rPr>
          <w:rFonts w:ascii="Calibri" w:hAnsi="Calibri" w:cs="Calibri"/>
          <w:sz w:val="22"/>
          <w:szCs w:val="22"/>
        </w:rPr>
      </w:pPr>
      <w:r>
        <w:rPr>
          <w:rFonts w:ascii="Calibri" w:hAnsi="Calibri" w:cs="Calibri"/>
          <w:sz w:val="22"/>
          <w:szCs w:val="22"/>
        </w:rPr>
        <w:t>are not divisible by 4?</w:t>
      </w:r>
    </w:p>
    <w:p w14:paraId="1E7FDE57" w14:textId="77777777" w:rsidR="002A7C67" w:rsidRDefault="002A7C67" w:rsidP="00F31968">
      <w:pPr>
        <w:pStyle w:val="Body"/>
        <w:numPr>
          <w:ilvl w:val="1"/>
          <w:numId w:val="35"/>
        </w:numPr>
        <w:rPr>
          <w:rFonts w:ascii="Calibri" w:hAnsi="Calibri" w:cs="Calibri"/>
          <w:sz w:val="22"/>
          <w:szCs w:val="22"/>
        </w:rPr>
      </w:pPr>
      <w:r>
        <w:rPr>
          <w:rFonts w:ascii="Calibri" w:hAnsi="Calibri" w:cs="Calibri"/>
          <w:sz w:val="22"/>
          <w:szCs w:val="22"/>
        </w:rPr>
        <w:t>are divisible by 3 or 4?</w:t>
      </w:r>
    </w:p>
    <w:p w14:paraId="2A8177C3" w14:textId="77777777" w:rsidR="002A7C67" w:rsidRDefault="002A7C67" w:rsidP="00F31968">
      <w:pPr>
        <w:pStyle w:val="Body"/>
        <w:numPr>
          <w:ilvl w:val="1"/>
          <w:numId w:val="35"/>
        </w:numPr>
        <w:rPr>
          <w:rFonts w:ascii="Calibri" w:hAnsi="Calibri" w:cs="Calibri"/>
          <w:sz w:val="22"/>
          <w:szCs w:val="22"/>
        </w:rPr>
      </w:pPr>
      <w:r>
        <w:rPr>
          <w:rFonts w:ascii="Calibri" w:hAnsi="Calibri" w:cs="Calibri"/>
          <w:sz w:val="22"/>
          <w:szCs w:val="22"/>
        </w:rPr>
        <w:t>are not divisible by either 3 or 4?</w:t>
      </w:r>
    </w:p>
    <w:p w14:paraId="43DC4A9B" w14:textId="77777777" w:rsidR="002A7C67" w:rsidRDefault="002A7C67" w:rsidP="00F31968">
      <w:pPr>
        <w:pStyle w:val="Body"/>
        <w:numPr>
          <w:ilvl w:val="1"/>
          <w:numId w:val="35"/>
        </w:numPr>
        <w:rPr>
          <w:rFonts w:ascii="Calibri" w:hAnsi="Calibri" w:cs="Calibri"/>
          <w:sz w:val="22"/>
          <w:szCs w:val="22"/>
        </w:rPr>
      </w:pPr>
      <w:r>
        <w:rPr>
          <w:rFonts w:ascii="Calibri" w:hAnsi="Calibri" w:cs="Calibri"/>
          <w:sz w:val="22"/>
          <w:szCs w:val="22"/>
        </w:rPr>
        <w:t>are divisible by 3 but not by 4?</w:t>
      </w:r>
    </w:p>
    <w:p w14:paraId="7527032F" w14:textId="77777777" w:rsidR="002A7C67" w:rsidRDefault="002A7C67" w:rsidP="00F31968">
      <w:pPr>
        <w:pStyle w:val="Body"/>
        <w:numPr>
          <w:ilvl w:val="1"/>
          <w:numId w:val="35"/>
        </w:numPr>
        <w:rPr>
          <w:rFonts w:ascii="Calibri" w:hAnsi="Calibri" w:cs="Calibri"/>
          <w:sz w:val="22"/>
          <w:szCs w:val="22"/>
        </w:rPr>
      </w:pPr>
      <w:r>
        <w:rPr>
          <w:rFonts w:ascii="Calibri" w:hAnsi="Calibri" w:cs="Calibri"/>
          <w:sz w:val="22"/>
          <w:szCs w:val="22"/>
        </w:rPr>
        <w:t>are divisible by 3 and 4?</w:t>
      </w:r>
    </w:p>
    <w:p w14:paraId="74B20AF9" w14:textId="77777777" w:rsidR="003379E6" w:rsidRDefault="003379E6" w:rsidP="003379E6">
      <w:pPr>
        <w:pStyle w:val="Body"/>
        <w:rPr>
          <w:rFonts w:ascii="Calibri" w:hAnsi="Calibri" w:cs="Calibri"/>
          <w:sz w:val="22"/>
          <w:szCs w:val="22"/>
        </w:rPr>
      </w:pPr>
    </w:p>
    <w:p w14:paraId="6D5BD7AF" w14:textId="77777777" w:rsidR="00AC6806" w:rsidRDefault="00D502E6" w:rsidP="003379E6">
      <w:pPr>
        <w:pStyle w:val="Body"/>
        <w:numPr>
          <w:ilvl w:val="0"/>
          <w:numId w:val="35"/>
        </w:numPr>
        <w:ind w:left="426"/>
        <w:rPr>
          <w:rFonts w:ascii="Calibri" w:hAnsi="Calibri" w:cs="Calibri"/>
          <w:sz w:val="22"/>
          <w:szCs w:val="22"/>
        </w:rPr>
      </w:pPr>
      <w:r>
        <w:rPr>
          <w:rFonts w:ascii="Calibri" w:hAnsi="Calibri" w:cs="Calibri"/>
          <w:sz w:val="22"/>
          <w:szCs w:val="22"/>
        </w:rPr>
        <w:t xml:space="preserve">(Chp6.1, Q29) How many license plates can be made using either </w:t>
      </w:r>
    </w:p>
    <w:p w14:paraId="776E3DB2" w14:textId="77777777" w:rsidR="00AC6806" w:rsidRDefault="00AC6806" w:rsidP="00AC6806">
      <w:pPr>
        <w:pStyle w:val="Body"/>
        <w:numPr>
          <w:ilvl w:val="0"/>
          <w:numId w:val="42"/>
        </w:numPr>
        <w:rPr>
          <w:rFonts w:ascii="Calibri" w:hAnsi="Calibri" w:cs="Calibri"/>
          <w:sz w:val="22"/>
          <w:szCs w:val="22"/>
        </w:rPr>
      </w:pPr>
      <w:r>
        <w:rPr>
          <w:rFonts w:ascii="Calibri" w:hAnsi="Calibri" w:cs="Calibri"/>
          <w:sz w:val="22"/>
          <w:szCs w:val="22"/>
        </w:rPr>
        <w:t>2</w:t>
      </w:r>
      <w:r w:rsidR="00D502E6">
        <w:rPr>
          <w:rFonts w:ascii="Calibri" w:hAnsi="Calibri" w:cs="Calibri"/>
          <w:sz w:val="22"/>
          <w:szCs w:val="22"/>
        </w:rPr>
        <w:t xml:space="preserve"> uppercase English letters followed by </w:t>
      </w:r>
      <w:r>
        <w:rPr>
          <w:rFonts w:ascii="Calibri" w:hAnsi="Calibri" w:cs="Calibri"/>
          <w:sz w:val="22"/>
          <w:szCs w:val="22"/>
        </w:rPr>
        <w:t>4</w:t>
      </w:r>
      <w:r w:rsidR="00D502E6">
        <w:rPr>
          <w:rFonts w:ascii="Calibri" w:hAnsi="Calibri" w:cs="Calibri"/>
          <w:sz w:val="22"/>
          <w:szCs w:val="22"/>
        </w:rPr>
        <w:t xml:space="preserve"> digits or </w:t>
      </w:r>
    </w:p>
    <w:p w14:paraId="5B41CFDF" w14:textId="77777777" w:rsidR="00D502E6" w:rsidRPr="003379E6" w:rsidRDefault="00AC6806" w:rsidP="00AC6806">
      <w:pPr>
        <w:pStyle w:val="Body"/>
        <w:numPr>
          <w:ilvl w:val="0"/>
          <w:numId w:val="42"/>
        </w:numPr>
        <w:rPr>
          <w:rFonts w:ascii="Calibri" w:hAnsi="Calibri" w:cs="Calibri"/>
          <w:sz w:val="22"/>
          <w:szCs w:val="22"/>
        </w:rPr>
      </w:pPr>
      <w:r>
        <w:rPr>
          <w:rFonts w:ascii="Calibri" w:hAnsi="Calibri" w:cs="Calibri"/>
          <w:sz w:val="22"/>
          <w:szCs w:val="22"/>
        </w:rPr>
        <w:t>2</w:t>
      </w:r>
      <w:r w:rsidR="00D502E6">
        <w:rPr>
          <w:rFonts w:ascii="Calibri" w:hAnsi="Calibri" w:cs="Calibri"/>
          <w:sz w:val="22"/>
          <w:szCs w:val="22"/>
        </w:rPr>
        <w:t xml:space="preserve"> digits followed by </w:t>
      </w:r>
      <w:r>
        <w:rPr>
          <w:rFonts w:ascii="Calibri" w:hAnsi="Calibri" w:cs="Calibri"/>
          <w:sz w:val="22"/>
          <w:szCs w:val="22"/>
        </w:rPr>
        <w:t>4</w:t>
      </w:r>
      <w:r w:rsidR="00D502E6">
        <w:rPr>
          <w:rFonts w:ascii="Calibri" w:hAnsi="Calibri" w:cs="Calibri"/>
          <w:sz w:val="22"/>
          <w:szCs w:val="22"/>
        </w:rPr>
        <w:t xml:space="preserve"> uppercase English letters?</w:t>
      </w:r>
    </w:p>
    <w:p w14:paraId="06D081BF" w14:textId="77777777" w:rsidR="002A7C67" w:rsidRDefault="002A7C67" w:rsidP="002A7C67">
      <w:pPr>
        <w:pStyle w:val="Body"/>
        <w:rPr>
          <w:rFonts w:ascii="Calibri" w:hAnsi="Calibri" w:cs="Calibri"/>
          <w:sz w:val="22"/>
          <w:szCs w:val="22"/>
        </w:rPr>
      </w:pPr>
    </w:p>
    <w:p w14:paraId="080E26CD" w14:textId="77777777" w:rsidR="004F7806" w:rsidRDefault="004F7806" w:rsidP="00CC0376">
      <w:pPr>
        <w:pStyle w:val="Body"/>
        <w:numPr>
          <w:ilvl w:val="0"/>
          <w:numId w:val="35"/>
        </w:numPr>
        <w:ind w:left="426"/>
        <w:rPr>
          <w:rFonts w:ascii="Calibri" w:hAnsi="Calibri" w:cs="Calibri"/>
          <w:sz w:val="22"/>
          <w:szCs w:val="22"/>
        </w:rPr>
      </w:pPr>
      <w:r>
        <w:rPr>
          <w:rFonts w:ascii="Calibri" w:hAnsi="Calibri" w:cs="Calibri"/>
          <w:sz w:val="22"/>
          <w:szCs w:val="22"/>
        </w:rPr>
        <w:t>(Chp6.1, Q45)</w:t>
      </w:r>
      <w:r w:rsidR="00ED3942">
        <w:rPr>
          <w:rFonts w:ascii="Calibri" w:hAnsi="Calibri" w:cs="Calibri"/>
          <w:sz w:val="22"/>
          <w:szCs w:val="22"/>
        </w:rPr>
        <w:t xml:space="preserve"> How many ways are there to seat six people around a circular table where two seatings are considered the same when everyone has the same two neighbors without regard to whether they are right or left neighbors?</w:t>
      </w:r>
    </w:p>
    <w:p w14:paraId="21F3329C" w14:textId="77777777" w:rsidR="00732FF4" w:rsidRDefault="00732FF4" w:rsidP="00732FF4">
      <w:pPr>
        <w:pStyle w:val="Body"/>
        <w:ind w:left="426"/>
        <w:rPr>
          <w:rFonts w:ascii="Calibri" w:hAnsi="Calibri" w:cs="Calibri"/>
          <w:sz w:val="22"/>
          <w:szCs w:val="22"/>
        </w:rPr>
      </w:pPr>
    </w:p>
    <w:p w14:paraId="09E93DA0" w14:textId="77777777" w:rsidR="00732FF4" w:rsidRPr="00A844B5" w:rsidRDefault="00732FF4" w:rsidP="00732FF4">
      <w:pPr>
        <w:pStyle w:val="Body"/>
        <w:numPr>
          <w:ilvl w:val="0"/>
          <w:numId w:val="35"/>
        </w:numPr>
        <w:ind w:left="426"/>
        <w:rPr>
          <w:rFonts w:ascii="Calibri" w:hAnsi="Calibri" w:cs="Calibri"/>
          <w:sz w:val="22"/>
          <w:szCs w:val="22"/>
        </w:rPr>
      </w:pPr>
      <w:r>
        <w:rPr>
          <w:rFonts w:ascii="Calibri" w:hAnsi="Calibri" w:cs="Calibri"/>
          <w:sz w:val="22"/>
          <w:szCs w:val="22"/>
        </w:rPr>
        <w:t>(Chp6.1, Q47) In how many ways can a photographer at a wedding arrange six people in a row, including the bride and groom, if:</w:t>
      </w:r>
    </w:p>
    <w:p w14:paraId="53EDEA62" w14:textId="77777777" w:rsidR="00732FF4" w:rsidRDefault="00732FF4" w:rsidP="00732FF4">
      <w:pPr>
        <w:pStyle w:val="Body"/>
        <w:numPr>
          <w:ilvl w:val="1"/>
          <w:numId w:val="35"/>
        </w:numPr>
        <w:rPr>
          <w:rFonts w:ascii="Calibri" w:hAnsi="Calibri" w:cs="Calibri"/>
          <w:sz w:val="22"/>
          <w:szCs w:val="22"/>
        </w:rPr>
      </w:pPr>
      <w:r>
        <w:rPr>
          <w:rFonts w:ascii="Calibri" w:hAnsi="Calibri" w:cs="Calibri"/>
          <w:sz w:val="22"/>
          <w:szCs w:val="22"/>
        </w:rPr>
        <w:t>the bride must be next to the groom?</w:t>
      </w:r>
    </w:p>
    <w:p w14:paraId="69458179" w14:textId="77777777" w:rsidR="00732FF4" w:rsidRDefault="00732FF4" w:rsidP="00732FF4">
      <w:pPr>
        <w:pStyle w:val="Body"/>
        <w:numPr>
          <w:ilvl w:val="1"/>
          <w:numId w:val="35"/>
        </w:numPr>
        <w:rPr>
          <w:rFonts w:ascii="Calibri" w:hAnsi="Calibri" w:cs="Calibri"/>
          <w:sz w:val="22"/>
          <w:szCs w:val="22"/>
        </w:rPr>
      </w:pPr>
      <w:r>
        <w:rPr>
          <w:rFonts w:ascii="Calibri" w:hAnsi="Calibri" w:cs="Calibri"/>
          <w:sz w:val="22"/>
          <w:szCs w:val="22"/>
        </w:rPr>
        <w:t>the bride is not next to the groom?</w:t>
      </w:r>
    </w:p>
    <w:p w14:paraId="2A84F0ED" w14:textId="77777777" w:rsidR="00732FF4" w:rsidRDefault="00732FF4" w:rsidP="00732FF4">
      <w:pPr>
        <w:pStyle w:val="Body"/>
        <w:numPr>
          <w:ilvl w:val="1"/>
          <w:numId w:val="35"/>
        </w:numPr>
        <w:rPr>
          <w:rFonts w:ascii="Calibri" w:hAnsi="Calibri" w:cs="Calibri"/>
          <w:sz w:val="22"/>
          <w:szCs w:val="22"/>
        </w:rPr>
      </w:pPr>
      <w:r>
        <w:rPr>
          <w:rFonts w:ascii="Calibri" w:hAnsi="Calibri" w:cs="Calibri"/>
          <w:sz w:val="22"/>
          <w:szCs w:val="22"/>
        </w:rPr>
        <w:t>the bride is positioned somewhere to the left of the groom?</w:t>
      </w:r>
    </w:p>
    <w:p w14:paraId="491B7223" w14:textId="77777777" w:rsidR="00D44C3D" w:rsidRDefault="00D44C3D" w:rsidP="00D44C3D">
      <w:pPr>
        <w:pStyle w:val="Body"/>
        <w:rPr>
          <w:rFonts w:ascii="Calibri" w:hAnsi="Calibri" w:cs="Calibri"/>
          <w:sz w:val="22"/>
          <w:szCs w:val="22"/>
        </w:rPr>
      </w:pPr>
    </w:p>
    <w:p w14:paraId="3CF691D7" w14:textId="77777777" w:rsidR="00732FF4" w:rsidRDefault="00BC1E95" w:rsidP="00CC0376">
      <w:pPr>
        <w:pStyle w:val="Body"/>
        <w:numPr>
          <w:ilvl w:val="0"/>
          <w:numId w:val="35"/>
        </w:numPr>
        <w:ind w:left="426"/>
        <w:rPr>
          <w:rFonts w:ascii="Calibri" w:hAnsi="Calibri" w:cs="Calibri"/>
          <w:sz w:val="22"/>
          <w:szCs w:val="22"/>
        </w:rPr>
      </w:pPr>
      <w:r>
        <w:rPr>
          <w:rFonts w:ascii="Calibri" w:hAnsi="Calibri" w:cs="Calibri"/>
          <w:sz w:val="22"/>
          <w:szCs w:val="22"/>
        </w:rPr>
        <w:t>(Chp6.3, Q3) How many permutations of {</w:t>
      </w:r>
      <w:r w:rsidRPr="00AF048E">
        <w:rPr>
          <w:rFonts w:ascii="Calibri" w:hAnsi="Calibri" w:cs="Calibri"/>
          <w:i/>
          <w:sz w:val="22"/>
          <w:szCs w:val="22"/>
        </w:rPr>
        <w:t>a</w:t>
      </w:r>
      <w:r>
        <w:rPr>
          <w:rFonts w:ascii="Calibri" w:hAnsi="Calibri" w:cs="Calibri"/>
          <w:sz w:val="22"/>
          <w:szCs w:val="22"/>
        </w:rPr>
        <w:t xml:space="preserve">, </w:t>
      </w:r>
      <w:r w:rsidRPr="00AF048E">
        <w:rPr>
          <w:rFonts w:ascii="Calibri" w:hAnsi="Calibri" w:cs="Calibri"/>
          <w:i/>
          <w:sz w:val="22"/>
          <w:szCs w:val="22"/>
        </w:rPr>
        <w:t>b</w:t>
      </w:r>
      <w:r>
        <w:rPr>
          <w:rFonts w:ascii="Calibri" w:hAnsi="Calibri" w:cs="Calibri"/>
          <w:sz w:val="22"/>
          <w:szCs w:val="22"/>
        </w:rPr>
        <w:t xml:space="preserve">, </w:t>
      </w:r>
      <w:r w:rsidRPr="00AF048E">
        <w:rPr>
          <w:rFonts w:ascii="Calibri" w:hAnsi="Calibri" w:cs="Calibri"/>
          <w:i/>
          <w:sz w:val="22"/>
          <w:szCs w:val="22"/>
        </w:rPr>
        <w:t>c</w:t>
      </w:r>
      <w:r>
        <w:rPr>
          <w:rFonts w:ascii="Calibri" w:hAnsi="Calibri" w:cs="Calibri"/>
          <w:sz w:val="22"/>
          <w:szCs w:val="22"/>
        </w:rPr>
        <w:t xml:space="preserve">, </w:t>
      </w:r>
      <w:r w:rsidRPr="00AF048E">
        <w:rPr>
          <w:rFonts w:ascii="Calibri" w:hAnsi="Calibri" w:cs="Calibri"/>
          <w:i/>
          <w:sz w:val="22"/>
          <w:szCs w:val="22"/>
        </w:rPr>
        <w:t>d</w:t>
      </w:r>
      <w:r>
        <w:rPr>
          <w:rFonts w:ascii="Calibri" w:hAnsi="Calibri" w:cs="Calibri"/>
          <w:sz w:val="22"/>
          <w:szCs w:val="22"/>
        </w:rPr>
        <w:t xml:space="preserve">, </w:t>
      </w:r>
      <w:r w:rsidRPr="00AF048E">
        <w:rPr>
          <w:rFonts w:ascii="Calibri" w:hAnsi="Calibri" w:cs="Calibri"/>
          <w:i/>
          <w:sz w:val="22"/>
          <w:szCs w:val="22"/>
        </w:rPr>
        <w:t>e</w:t>
      </w:r>
      <w:r>
        <w:rPr>
          <w:rFonts w:ascii="Calibri" w:hAnsi="Calibri" w:cs="Calibri"/>
          <w:sz w:val="22"/>
          <w:szCs w:val="22"/>
        </w:rPr>
        <w:t xml:space="preserve">, </w:t>
      </w:r>
      <w:r w:rsidRPr="00AF048E">
        <w:rPr>
          <w:rFonts w:ascii="Calibri" w:hAnsi="Calibri" w:cs="Calibri"/>
          <w:i/>
          <w:sz w:val="22"/>
          <w:szCs w:val="22"/>
        </w:rPr>
        <w:t>f</w:t>
      </w:r>
      <w:r>
        <w:rPr>
          <w:rFonts w:ascii="Calibri" w:hAnsi="Calibri" w:cs="Calibri"/>
          <w:sz w:val="22"/>
          <w:szCs w:val="22"/>
        </w:rPr>
        <w:t xml:space="preserve">, </w:t>
      </w:r>
      <w:r w:rsidRPr="00AF048E">
        <w:rPr>
          <w:rFonts w:ascii="Calibri" w:hAnsi="Calibri" w:cs="Calibri"/>
          <w:i/>
          <w:sz w:val="22"/>
          <w:szCs w:val="22"/>
        </w:rPr>
        <w:t>g</w:t>
      </w:r>
      <w:r>
        <w:rPr>
          <w:rFonts w:ascii="Calibri" w:hAnsi="Calibri" w:cs="Calibri"/>
          <w:sz w:val="22"/>
          <w:szCs w:val="22"/>
        </w:rPr>
        <w:t>}</w:t>
      </w:r>
      <w:r w:rsidR="0074275F">
        <w:rPr>
          <w:rFonts w:ascii="Calibri" w:hAnsi="Calibri" w:cs="Calibri"/>
          <w:sz w:val="22"/>
          <w:szCs w:val="22"/>
        </w:rPr>
        <w:t xml:space="preserve"> end with </w:t>
      </w:r>
      <w:r w:rsidR="0074275F" w:rsidRPr="00855E3F">
        <w:rPr>
          <w:rFonts w:ascii="Calibri" w:hAnsi="Calibri" w:cs="Calibri"/>
          <w:i/>
          <w:sz w:val="22"/>
          <w:szCs w:val="22"/>
        </w:rPr>
        <w:t>a</w:t>
      </w:r>
      <w:r w:rsidR="0074275F">
        <w:rPr>
          <w:rFonts w:ascii="Calibri" w:hAnsi="Calibri" w:cs="Calibri"/>
          <w:sz w:val="22"/>
          <w:szCs w:val="22"/>
        </w:rPr>
        <w:t>?</w:t>
      </w:r>
    </w:p>
    <w:p w14:paraId="5A45B8E0" w14:textId="77777777" w:rsidR="00137E90" w:rsidRDefault="00137E90" w:rsidP="00137E90">
      <w:pPr>
        <w:pStyle w:val="Body"/>
        <w:rPr>
          <w:rFonts w:ascii="Calibri" w:hAnsi="Calibri" w:cs="Calibri"/>
          <w:sz w:val="22"/>
          <w:szCs w:val="22"/>
        </w:rPr>
      </w:pPr>
    </w:p>
    <w:p w14:paraId="3FD24610" w14:textId="77777777" w:rsidR="00137E90" w:rsidRDefault="00137E90" w:rsidP="00CC0376">
      <w:pPr>
        <w:pStyle w:val="Body"/>
        <w:numPr>
          <w:ilvl w:val="0"/>
          <w:numId w:val="35"/>
        </w:numPr>
        <w:ind w:left="426"/>
        <w:rPr>
          <w:rFonts w:ascii="Calibri" w:hAnsi="Calibri" w:cs="Calibri"/>
          <w:sz w:val="22"/>
          <w:szCs w:val="22"/>
        </w:rPr>
      </w:pPr>
      <w:r>
        <w:rPr>
          <w:rFonts w:ascii="Calibri" w:hAnsi="Calibri" w:cs="Calibri"/>
          <w:sz w:val="22"/>
          <w:szCs w:val="22"/>
        </w:rPr>
        <w:t xml:space="preserve">(Chp6.3, Q13) A group contains </w:t>
      </w:r>
      <w:r w:rsidRPr="00D66580">
        <w:rPr>
          <w:rFonts w:ascii="Calibri" w:hAnsi="Calibri" w:cs="Calibri"/>
          <w:i/>
          <w:sz w:val="22"/>
          <w:szCs w:val="22"/>
        </w:rPr>
        <w:t>n</w:t>
      </w:r>
      <w:r>
        <w:rPr>
          <w:rFonts w:ascii="Calibri" w:hAnsi="Calibri" w:cs="Calibri"/>
          <w:sz w:val="22"/>
          <w:szCs w:val="22"/>
        </w:rPr>
        <w:t xml:space="preserve"> men and </w:t>
      </w:r>
      <w:r w:rsidRPr="00387C84">
        <w:rPr>
          <w:rFonts w:ascii="Calibri" w:hAnsi="Calibri" w:cs="Calibri"/>
          <w:i/>
          <w:sz w:val="22"/>
          <w:szCs w:val="22"/>
        </w:rPr>
        <w:t>n</w:t>
      </w:r>
      <w:r>
        <w:rPr>
          <w:rFonts w:ascii="Calibri" w:hAnsi="Calibri" w:cs="Calibri"/>
          <w:sz w:val="22"/>
          <w:szCs w:val="22"/>
        </w:rPr>
        <w:t xml:space="preserve"> women. How many ways are there to arrange these people in a row if the men and women alternate?</w:t>
      </w:r>
    </w:p>
    <w:p w14:paraId="00D6A1BE" w14:textId="77777777" w:rsidR="00DB216E" w:rsidRDefault="00DB216E" w:rsidP="00DB216E">
      <w:pPr>
        <w:pStyle w:val="Body"/>
        <w:rPr>
          <w:rFonts w:ascii="Calibri" w:hAnsi="Calibri" w:cs="Calibri"/>
          <w:sz w:val="22"/>
          <w:szCs w:val="22"/>
        </w:rPr>
      </w:pPr>
    </w:p>
    <w:p w14:paraId="4507A5E7" w14:textId="77777777" w:rsidR="007F1C96" w:rsidRPr="007F1C96" w:rsidRDefault="00DB216E" w:rsidP="007F1C96">
      <w:pPr>
        <w:pStyle w:val="Body"/>
        <w:numPr>
          <w:ilvl w:val="0"/>
          <w:numId w:val="35"/>
        </w:numPr>
        <w:ind w:left="426"/>
        <w:rPr>
          <w:rFonts w:ascii="Calibri" w:hAnsi="Calibri" w:cs="Calibri"/>
          <w:sz w:val="22"/>
          <w:szCs w:val="22"/>
        </w:rPr>
      </w:pPr>
      <w:r>
        <w:rPr>
          <w:rFonts w:ascii="Calibri" w:hAnsi="Calibri" w:cs="Calibri"/>
          <w:sz w:val="22"/>
          <w:szCs w:val="22"/>
        </w:rPr>
        <w:t>(Chp6.3, Q</w:t>
      </w:r>
      <w:r w:rsidR="002B4515">
        <w:rPr>
          <w:rFonts w:ascii="Calibri" w:hAnsi="Calibri" w:cs="Calibri"/>
          <w:sz w:val="22"/>
          <w:szCs w:val="22"/>
        </w:rPr>
        <w:t>1</w:t>
      </w:r>
      <w:r w:rsidR="00463A47">
        <w:rPr>
          <w:rFonts w:ascii="Calibri" w:hAnsi="Calibri" w:cs="Calibri"/>
          <w:sz w:val="22"/>
          <w:szCs w:val="22"/>
        </w:rPr>
        <w:t>9</w:t>
      </w:r>
      <w:r>
        <w:rPr>
          <w:rFonts w:ascii="Calibri" w:hAnsi="Calibri" w:cs="Calibri"/>
          <w:sz w:val="22"/>
          <w:szCs w:val="22"/>
        </w:rPr>
        <w:t>)</w:t>
      </w:r>
      <w:r w:rsidR="007F1C96">
        <w:rPr>
          <w:rFonts w:ascii="Calibri" w:hAnsi="Calibri" w:cs="Calibri"/>
          <w:sz w:val="22"/>
          <w:szCs w:val="22"/>
        </w:rPr>
        <w:t xml:space="preserve"> A coin is flipped 10 times where each flip comes up either heads or tails. How many possible outcomes</w:t>
      </w:r>
    </w:p>
    <w:p w14:paraId="51746B61" w14:textId="77777777" w:rsidR="007F1C96" w:rsidRDefault="005177B3" w:rsidP="007F1C96">
      <w:pPr>
        <w:pStyle w:val="Body"/>
        <w:numPr>
          <w:ilvl w:val="1"/>
          <w:numId w:val="35"/>
        </w:numPr>
        <w:rPr>
          <w:rFonts w:ascii="Calibri" w:hAnsi="Calibri" w:cs="Calibri"/>
          <w:sz w:val="22"/>
          <w:szCs w:val="22"/>
        </w:rPr>
      </w:pPr>
      <w:r>
        <w:rPr>
          <w:rFonts w:ascii="Calibri" w:hAnsi="Calibri" w:cs="Calibri"/>
          <w:sz w:val="22"/>
          <w:szCs w:val="22"/>
        </w:rPr>
        <w:t>are there in total?</w:t>
      </w:r>
    </w:p>
    <w:p w14:paraId="7A485315" w14:textId="77777777" w:rsidR="00F70E05" w:rsidRDefault="00F70E05" w:rsidP="007F1C96">
      <w:pPr>
        <w:pStyle w:val="Body"/>
        <w:numPr>
          <w:ilvl w:val="1"/>
          <w:numId w:val="35"/>
        </w:numPr>
        <w:rPr>
          <w:rFonts w:ascii="Calibri" w:hAnsi="Calibri" w:cs="Calibri"/>
          <w:sz w:val="22"/>
          <w:szCs w:val="22"/>
        </w:rPr>
      </w:pPr>
      <w:r>
        <w:rPr>
          <w:rFonts w:ascii="Calibri" w:hAnsi="Calibri" w:cs="Calibri"/>
          <w:sz w:val="22"/>
          <w:szCs w:val="22"/>
        </w:rPr>
        <w:t>contain exactly two heads?</w:t>
      </w:r>
    </w:p>
    <w:p w14:paraId="43A84D95" w14:textId="77777777" w:rsidR="00F70E05" w:rsidRDefault="00F70E05" w:rsidP="007F1C96">
      <w:pPr>
        <w:pStyle w:val="Body"/>
        <w:numPr>
          <w:ilvl w:val="1"/>
          <w:numId w:val="35"/>
        </w:numPr>
        <w:rPr>
          <w:rFonts w:ascii="Calibri" w:hAnsi="Calibri" w:cs="Calibri"/>
          <w:sz w:val="22"/>
          <w:szCs w:val="22"/>
        </w:rPr>
      </w:pPr>
      <w:r>
        <w:rPr>
          <w:rFonts w:ascii="Calibri" w:hAnsi="Calibri" w:cs="Calibri"/>
          <w:sz w:val="22"/>
          <w:szCs w:val="22"/>
        </w:rPr>
        <w:t>contain at most three tails?</w:t>
      </w:r>
    </w:p>
    <w:p w14:paraId="2AB517D6" w14:textId="77777777" w:rsidR="00F70E05" w:rsidRDefault="00F70E05" w:rsidP="007F1C96">
      <w:pPr>
        <w:pStyle w:val="Body"/>
        <w:numPr>
          <w:ilvl w:val="1"/>
          <w:numId w:val="35"/>
        </w:numPr>
        <w:rPr>
          <w:rFonts w:ascii="Calibri" w:hAnsi="Calibri" w:cs="Calibri"/>
          <w:sz w:val="22"/>
          <w:szCs w:val="22"/>
        </w:rPr>
      </w:pPr>
      <w:r>
        <w:rPr>
          <w:rFonts w:ascii="Calibri" w:hAnsi="Calibri" w:cs="Calibri"/>
          <w:sz w:val="22"/>
          <w:szCs w:val="22"/>
        </w:rPr>
        <w:t>contain the same number of heads and tails?</w:t>
      </w:r>
    </w:p>
    <w:p w14:paraId="006023E5" w14:textId="77777777" w:rsidR="007F1C96" w:rsidRDefault="007F1C96" w:rsidP="007F1C96">
      <w:pPr>
        <w:pStyle w:val="Body"/>
        <w:ind w:left="66"/>
        <w:rPr>
          <w:rFonts w:ascii="Calibri" w:hAnsi="Calibri" w:cs="Calibri"/>
          <w:sz w:val="22"/>
          <w:szCs w:val="22"/>
        </w:rPr>
      </w:pPr>
    </w:p>
    <w:p w14:paraId="034DAFAF" w14:textId="77777777" w:rsidR="007F1C96" w:rsidRDefault="0029073D" w:rsidP="00CC0376">
      <w:pPr>
        <w:pStyle w:val="Body"/>
        <w:numPr>
          <w:ilvl w:val="0"/>
          <w:numId w:val="35"/>
        </w:numPr>
        <w:ind w:left="426"/>
        <w:rPr>
          <w:rFonts w:ascii="Calibri" w:hAnsi="Calibri" w:cs="Calibri"/>
          <w:sz w:val="22"/>
          <w:szCs w:val="22"/>
        </w:rPr>
      </w:pPr>
      <w:r>
        <w:rPr>
          <w:rFonts w:ascii="Calibri" w:hAnsi="Calibri" w:cs="Calibri"/>
          <w:sz w:val="22"/>
          <w:szCs w:val="22"/>
        </w:rPr>
        <w:t>(Ch</w:t>
      </w:r>
      <w:r w:rsidR="00816483">
        <w:rPr>
          <w:rFonts w:ascii="Calibri" w:hAnsi="Calibri" w:cs="Calibri"/>
          <w:sz w:val="22"/>
          <w:szCs w:val="22"/>
        </w:rPr>
        <w:t>p</w:t>
      </w:r>
      <w:r>
        <w:rPr>
          <w:rFonts w:ascii="Calibri" w:hAnsi="Calibri" w:cs="Calibri"/>
          <w:sz w:val="22"/>
          <w:szCs w:val="22"/>
        </w:rPr>
        <w:t xml:space="preserve">6.3, Q23) How many ways are there for </w:t>
      </w:r>
      <w:r w:rsidR="00AC6806">
        <w:rPr>
          <w:rFonts w:ascii="Calibri" w:hAnsi="Calibri" w:cs="Calibri"/>
          <w:sz w:val="22"/>
          <w:szCs w:val="22"/>
        </w:rPr>
        <w:t>8</w:t>
      </w:r>
      <w:r>
        <w:rPr>
          <w:rFonts w:ascii="Calibri" w:hAnsi="Calibri" w:cs="Calibri"/>
          <w:sz w:val="22"/>
          <w:szCs w:val="22"/>
        </w:rPr>
        <w:t xml:space="preserve"> men and </w:t>
      </w:r>
      <w:r w:rsidR="00AC6806">
        <w:rPr>
          <w:rFonts w:ascii="Calibri" w:hAnsi="Calibri" w:cs="Calibri"/>
          <w:sz w:val="22"/>
          <w:szCs w:val="22"/>
        </w:rPr>
        <w:t>5</w:t>
      </w:r>
      <w:r>
        <w:rPr>
          <w:rFonts w:ascii="Calibri" w:hAnsi="Calibri" w:cs="Calibri"/>
          <w:sz w:val="22"/>
          <w:szCs w:val="22"/>
        </w:rPr>
        <w:t xml:space="preserve"> women to stand in a line so that no two women stand next to each other?</w:t>
      </w:r>
      <w:r w:rsidR="00F41153">
        <w:rPr>
          <w:rFonts w:ascii="Calibri" w:hAnsi="Calibri" w:cs="Calibri"/>
          <w:sz w:val="22"/>
          <w:szCs w:val="22"/>
        </w:rPr>
        <w:t xml:space="preserve"> </w:t>
      </w:r>
      <w:r w:rsidR="00F41153" w:rsidRPr="00F41153">
        <w:rPr>
          <w:rFonts w:ascii="Calibri" w:hAnsi="Calibri" w:cs="Calibri"/>
          <w:i/>
          <w:sz w:val="22"/>
          <w:szCs w:val="22"/>
        </w:rPr>
        <w:t>Hint</w:t>
      </w:r>
      <w:r w:rsidR="00F41153">
        <w:rPr>
          <w:rFonts w:ascii="Calibri" w:hAnsi="Calibri" w:cs="Calibri"/>
          <w:sz w:val="22"/>
          <w:szCs w:val="22"/>
        </w:rPr>
        <w:t>: First position the men and then consider possible positions for the women.</w:t>
      </w:r>
    </w:p>
    <w:p w14:paraId="5659757C" w14:textId="77777777" w:rsidR="00816483" w:rsidRDefault="00816483" w:rsidP="00816483">
      <w:pPr>
        <w:pStyle w:val="Body"/>
        <w:ind w:left="426"/>
        <w:rPr>
          <w:rFonts w:ascii="Calibri" w:hAnsi="Calibri" w:cs="Calibri"/>
          <w:sz w:val="22"/>
          <w:szCs w:val="22"/>
        </w:rPr>
      </w:pPr>
    </w:p>
    <w:p w14:paraId="40FD0501" w14:textId="77777777" w:rsidR="004B6EEF" w:rsidRPr="004B6EEF" w:rsidRDefault="00816483" w:rsidP="004B6EEF">
      <w:pPr>
        <w:pStyle w:val="Body"/>
        <w:numPr>
          <w:ilvl w:val="0"/>
          <w:numId w:val="35"/>
        </w:numPr>
        <w:ind w:left="426"/>
        <w:rPr>
          <w:rFonts w:ascii="Calibri" w:hAnsi="Calibri" w:cs="Calibri"/>
          <w:sz w:val="22"/>
          <w:szCs w:val="22"/>
        </w:rPr>
      </w:pPr>
      <w:r>
        <w:rPr>
          <w:rFonts w:ascii="Calibri" w:hAnsi="Calibri" w:cs="Calibri"/>
          <w:sz w:val="22"/>
          <w:szCs w:val="22"/>
        </w:rPr>
        <w:t>(</w:t>
      </w:r>
      <w:r w:rsidR="007A485D">
        <w:rPr>
          <w:rFonts w:ascii="Calibri" w:hAnsi="Calibri" w:cs="Calibri"/>
          <w:sz w:val="22"/>
          <w:szCs w:val="22"/>
        </w:rPr>
        <w:t>C</w:t>
      </w:r>
      <w:r>
        <w:rPr>
          <w:rFonts w:ascii="Calibri" w:hAnsi="Calibri" w:cs="Calibri"/>
          <w:sz w:val="22"/>
          <w:szCs w:val="22"/>
        </w:rPr>
        <w:t>h</w:t>
      </w:r>
      <w:r w:rsidR="007A485D">
        <w:rPr>
          <w:rFonts w:ascii="Calibri" w:hAnsi="Calibri" w:cs="Calibri"/>
          <w:sz w:val="22"/>
          <w:szCs w:val="22"/>
        </w:rPr>
        <w:t>p</w:t>
      </w:r>
      <w:r w:rsidR="00A60D33">
        <w:rPr>
          <w:rFonts w:ascii="Calibri" w:hAnsi="Calibri" w:cs="Calibri"/>
          <w:sz w:val="22"/>
          <w:szCs w:val="22"/>
        </w:rPr>
        <w:t>6.3</w:t>
      </w:r>
      <w:r w:rsidR="00DC54E4">
        <w:rPr>
          <w:rFonts w:ascii="Calibri" w:hAnsi="Calibri" w:cs="Calibri"/>
          <w:sz w:val="22"/>
          <w:szCs w:val="22"/>
        </w:rPr>
        <w:t>, Q27</w:t>
      </w:r>
      <w:r>
        <w:rPr>
          <w:rFonts w:ascii="Calibri" w:hAnsi="Calibri" w:cs="Calibri"/>
          <w:sz w:val="22"/>
          <w:szCs w:val="22"/>
        </w:rPr>
        <w:t>)</w:t>
      </w:r>
      <w:r w:rsidR="004B6EEF">
        <w:rPr>
          <w:rFonts w:ascii="Calibri" w:hAnsi="Calibri" w:cs="Calibri"/>
          <w:sz w:val="22"/>
          <w:szCs w:val="22"/>
        </w:rPr>
        <w:t xml:space="preserve"> A club has 25 members.</w:t>
      </w:r>
    </w:p>
    <w:p w14:paraId="45B5D1A7" w14:textId="77777777" w:rsidR="004B6EEF" w:rsidRDefault="004B6EEF" w:rsidP="004B6EEF">
      <w:pPr>
        <w:pStyle w:val="Body"/>
        <w:numPr>
          <w:ilvl w:val="1"/>
          <w:numId w:val="35"/>
        </w:numPr>
        <w:rPr>
          <w:rFonts w:ascii="Calibri" w:hAnsi="Calibri" w:cs="Calibri"/>
          <w:sz w:val="22"/>
          <w:szCs w:val="22"/>
        </w:rPr>
      </w:pPr>
      <w:r>
        <w:rPr>
          <w:rFonts w:ascii="Calibri" w:hAnsi="Calibri" w:cs="Calibri"/>
          <w:sz w:val="22"/>
          <w:szCs w:val="22"/>
        </w:rPr>
        <w:t xml:space="preserve">How many ways are there to choose </w:t>
      </w:r>
      <w:r w:rsidR="00AC6806">
        <w:rPr>
          <w:rFonts w:ascii="Calibri" w:hAnsi="Calibri" w:cs="Calibri"/>
          <w:sz w:val="22"/>
          <w:szCs w:val="22"/>
        </w:rPr>
        <w:t>4</w:t>
      </w:r>
      <w:r>
        <w:rPr>
          <w:rFonts w:ascii="Calibri" w:hAnsi="Calibri" w:cs="Calibri"/>
          <w:sz w:val="22"/>
          <w:szCs w:val="22"/>
        </w:rPr>
        <w:t xml:space="preserve"> members of the club to serve on an executive committee?</w:t>
      </w:r>
    </w:p>
    <w:p w14:paraId="6B38C8C9" w14:textId="77777777" w:rsidR="008C38C9" w:rsidRDefault="008C38C9" w:rsidP="004B6EEF">
      <w:pPr>
        <w:pStyle w:val="Body"/>
        <w:numPr>
          <w:ilvl w:val="1"/>
          <w:numId w:val="35"/>
        </w:numPr>
        <w:rPr>
          <w:rFonts w:ascii="Calibri" w:hAnsi="Calibri" w:cs="Calibri"/>
          <w:sz w:val="22"/>
          <w:szCs w:val="22"/>
        </w:rPr>
      </w:pPr>
      <w:r>
        <w:rPr>
          <w:rFonts w:ascii="Calibri" w:hAnsi="Calibri" w:cs="Calibri"/>
          <w:sz w:val="22"/>
          <w:szCs w:val="22"/>
        </w:rPr>
        <w:t>How many ways are there to choose a president, vice president, secretary, and treasurer of the club, where no person can hold more than one office?</w:t>
      </w:r>
    </w:p>
    <w:p w14:paraId="7C7BAE0B" w14:textId="77777777" w:rsidR="00CC46AF" w:rsidRDefault="00CC46AF" w:rsidP="00CC46AF">
      <w:pPr>
        <w:pStyle w:val="Body"/>
        <w:ind w:left="1440"/>
        <w:rPr>
          <w:rFonts w:ascii="Calibri" w:hAnsi="Calibri" w:cs="Calibri"/>
          <w:sz w:val="22"/>
          <w:szCs w:val="22"/>
        </w:rPr>
      </w:pPr>
    </w:p>
    <w:p w14:paraId="2FD0D2E9" w14:textId="77777777" w:rsidR="00CC46AF" w:rsidRDefault="00CC46AF" w:rsidP="00CC46AF">
      <w:pPr>
        <w:pStyle w:val="Body"/>
        <w:numPr>
          <w:ilvl w:val="0"/>
          <w:numId w:val="35"/>
        </w:numPr>
        <w:ind w:left="426"/>
        <w:rPr>
          <w:rFonts w:ascii="Calibri" w:hAnsi="Calibri" w:cs="Calibri"/>
          <w:sz w:val="22"/>
          <w:szCs w:val="22"/>
        </w:rPr>
      </w:pPr>
      <w:r w:rsidRPr="000257EC">
        <w:rPr>
          <w:rFonts w:ascii="Calibri" w:hAnsi="Calibri" w:cs="Calibri"/>
          <w:sz w:val="22"/>
          <w:szCs w:val="22"/>
        </w:rPr>
        <w:t>19 SMU students are going to Cathay Cinema</w:t>
      </w:r>
    </w:p>
    <w:p w14:paraId="7937F24F" w14:textId="77777777" w:rsidR="00CC46AF" w:rsidRDefault="00CC46AF" w:rsidP="00CC46AF">
      <w:pPr>
        <w:pStyle w:val="Body"/>
        <w:numPr>
          <w:ilvl w:val="1"/>
          <w:numId w:val="35"/>
        </w:numPr>
        <w:rPr>
          <w:rFonts w:ascii="Calibri" w:hAnsi="Calibri" w:cs="Calibri"/>
          <w:sz w:val="22"/>
          <w:szCs w:val="22"/>
        </w:rPr>
      </w:pPr>
      <w:r w:rsidRPr="000257EC">
        <w:rPr>
          <w:rFonts w:ascii="Calibri" w:hAnsi="Calibri" w:cs="Calibri"/>
          <w:sz w:val="22"/>
          <w:szCs w:val="22"/>
        </w:rPr>
        <w:t>There are 22 seats in each row. The students can pick any seat in row A. How many ways are there for these 19 students to occupy the row?</w:t>
      </w:r>
    </w:p>
    <w:p w14:paraId="7257AD58" w14:textId="77777777" w:rsidR="00CC46AF" w:rsidRDefault="00CC46AF" w:rsidP="00CC46AF">
      <w:pPr>
        <w:pStyle w:val="Body"/>
        <w:numPr>
          <w:ilvl w:val="1"/>
          <w:numId w:val="35"/>
        </w:numPr>
        <w:rPr>
          <w:rFonts w:ascii="Calibri" w:hAnsi="Calibri" w:cs="Calibri"/>
          <w:sz w:val="22"/>
          <w:szCs w:val="22"/>
        </w:rPr>
      </w:pPr>
      <w:r w:rsidRPr="000257EC">
        <w:rPr>
          <w:rFonts w:ascii="Calibri" w:hAnsi="Calibri" w:cs="Calibri"/>
          <w:sz w:val="22"/>
          <w:szCs w:val="22"/>
        </w:rPr>
        <w:t>Andrew, Brandon, and Cheryl decide to join the group of 19 students. Brandon prefers to sit at either end of the row A. How many ways are there to arrange the students on the same row of 22 seats so that Brandon’s preference is satisfied?</w:t>
      </w:r>
    </w:p>
    <w:p w14:paraId="28A1F17F" w14:textId="77777777" w:rsidR="00CC46AF" w:rsidRDefault="00CC46AF" w:rsidP="00CC46AF">
      <w:pPr>
        <w:pStyle w:val="Body"/>
        <w:ind w:left="1440"/>
        <w:rPr>
          <w:rFonts w:ascii="Calibri" w:hAnsi="Calibri" w:cs="Calibri"/>
          <w:sz w:val="22"/>
          <w:szCs w:val="22"/>
        </w:rPr>
      </w:pPr>
    </w:p>
    <w:p w14:paraId="67BA5799" w14:textId="77777777" w:rsidR="00CC46AF" w:rsidRDefault="00CC46AF" w:rsidP="00CC46AF">
      <w:pPr>
        <w:pStyle w:val="Body"/>
        <w:numPr>
          <w:ilvl w:val="0"/>
          <w:numId w:val="35"/>
        </w:numPr>
        <w:ind w:left="426"/>
        <w:rPr>
          <w:rFonts w:ascii="Calibri" w:hAnsi="Calibri" w:cs="Calibri"/>
          <w:sz w:val="22"/>
          <w:szCs w:val="22"/>
        </w:rPr>
      </w:pPr>
      <w:r w:rsidRPr="00C17D47">
        <w:rPr>
          <w:rFonts w:ascii="Calibri" w:hAnsi="Calibri" w:cs="Calibri"/>
          <w:sz w:val="22"/>
          <w:szCs w:val="22"/>
        </w:rPr>
        <w:t>There are 10 men and 10 women.</w:t>
      </w:r>
    </w:p>
    <w:p w14:paraId="72BF66D7" w14:textId="77777777" w:rsidR="00CC46AF" w:rsidRDefault="00CC46AF" w:rsidP="00CC46AF">
      <w:pPr>
        <w:pStyle w:val="Body"/>
        <w:numPr>
          <w:ilvl w:val="1"/>
          <w:numId w:val="35"/>
        </w:numPr>
        <w:rPr>
          <w:rFonts w:ascii="Calibri" w:hAnsi="Calibri" w:cs="Calibri"/>
          <w:sz w:val="22"/>
          <w:szCs w:val="22"/>
        </w:rPr>
      </w:pPr>
      <w:r w:rsidRPr="005F5AF7">
        <w:rPr>
          <w:rFonts w:ascii="Calibri" w:hAnsi="Calibri" w:cs="Calibri"/>
          <w:sz w:val="22"/>
          <w:szCs w:val="22"/>
        </w:rPr>
        <w:t>How many ways are there to arrange these people in a row?</w:t>
      </w:r>
    </w:p>
    <w:p w14:paraId="33D93347" w14:textId="77777777" w:rsidR="00CC46AF" w:rsidRDefault="00CC46AF" w:rsidP="00CC46AF">
      <w:pPr>
        <w:pStyle w:val="Body"/>
        <w:numPr>
          <w:ilvl w:val="1"/>
          <w:numId w:val="35"/>
        </w:numPr>
        <w:rPr>
          <w:rFonts w:ascii="Calibri" w:hAnsi="Calibri" w:cs="Calibri"/>
          <w:sz w:val="22"/>
          <w:szCs w:val="22"/>
        </w:rPr>
      </w:pPr>
      <w:r w:rsidRPr="00933186">
        <w:rPr>
          <w:rFonts w:ascii="Calibri" w:hAnsi="Calibri" w:cs="Calibri"/>
          <w:sz w:val="22"/>
          <w:szCs w:val="22"/>
        </w:rPr>
        <w:t>How many ways are there to seat these 20 people, if there are two different circular tables? One table is blue, and the other table is red. Each table has 5 men and 5 women alternating. Two seatings for a table are considered the same when everyone on that table has the same two neighbors without regard to whether they are right or left neighbors.</w:t>
      </w:r>
    </w:p>
    <w:p w14:paraId="2E90F74C" w14:textId="77777777" w:rsidR="00EA6C0B" w:rsidRDefault="00EA6C0B" w:rsidP="008556E2">
      <w:pPr>
        <w:pStyle w:val="Body"/>
        <w:rPr>
          <w:rFonts w:ascii="Calibri" w:hAnsi="Calibri" w:cs="Calibri"/>
          <w:sz w:val="22"/>
          <w:szCs w:val="22"/>
        </w:rPr>
      </w:pPr>
    </w:p>
    <w:p w14:paraId="0A6BE38C" w14:textId="77777777" w:rsidR="00CC46AF" w:rsidRDefault="00CC46AF" w:rsidP="008556E2">
      <w:pPr>
        <w:pStyle w:val="Body"/>
        <w:rPr>
          <w:rFonts w:ascii="Calibri" w:hAnsi="Calibri" w:cs="Calibri"/>
          <w:sz w:val="22"/>
          <w:szCs w:val="22"/>
        </w:rPr>
      </w:pPr>
    </w:p>
    <w:p w14:paraId="68052987" w14:textId="77777777" w:rsidR="002978C1" w:rsidRPr="00EA6C0B" w:rsidRDefault="002978C1" w:rsidP="008556E2">
      <w:pPr>
        <w:pStyle w:val="Body"/>
        <w:rPr>
          <w:rStyle w:val="Strong"/>
        </w:rPr>
      </w:pPr>
      <w:r w:rsidRPr="00EA6C0B">
        <w:rPr>
          <w:rStyle w:val="Strong"/>
        </w:rPr>
        <w:t>Extra Practice Questions</w:t>
      </w:r>
    </w:p>
    <w:p w14:paraId="29171EAC" w14:textId="77777777" w:rsidR="00503F7F" w:rsidRDefault="00503F7F" w:rsidP="008556E2">
      <w:pPr>
        <w:pStyle w:val="Body"/>
        <w:rPr>
          <w:rFonts w:ascii="Calibri" w:hAnsi="Calibri" w:cs="Calibri"/>
          <w:sz w:val="22"/>
          <w:szCs w:val="22"/>
        </w:rPr>
      </w:pPr>
    </w:p>
    <w:p w14:paraId="77008545" w14:textId="77777777" w:rsidR="00A818A6" w:rsidRDefault="00A818A6" w:rsidP="009A2BC6">
      <w:pPr>
        <w:pStyle w:val="Body"/>
        <w:numPr>
          <w:ilvl w:val="0"/>
          <w:numId w:val="35"/>
        </w:numPr>
        <w:ind w:left="360"/>
        <w:rPr>
          <w:rFonts w:ascii="Calibri" w:hAnsi="Calibri" w:cs="Calibri"/>
          <w:sz w:val="22"/>
          <w:szCs w:val="22"/>
        </w:rPr>
      </w:pPr>
      <w:r>
        <w:rPr>
          <w:rFonts w:ascii="Calibri" w:hAnsi="Calibri" w:cs="Calibri"/>
          <w:sz w:val="22"/>
          <w:szCs w:val="22"/>
        </w:rPr>
        <w:t>(Chp6.1, Q</w:t>
      </w:r>
      <w:r w:rsidR="00FC1994">
        <w:rPr>
          <w:rFonts w:ascii="Calibri" w:hAnsi="Calibri" w:cs="Calibri"/>
          <w:sz w:val="22"/>
          <w:szCs w:val="22"/>
        </w:rPr>
        <w:t>5</w:t>
      </w:r>
      <w:r>
        <w:rPr>
          <w:rFonts w:ascii="Calibri" w:hAnsi="Calibri" w:cs="Calibri"/>
          <w:sz w:val="22"/>
          <w:szCs w:val="22"/>
        </w:rPr>
        <w:t xml:space="preserve">) </w:t>
      </w:r>
      <w:r w:rsidR="00AC6806">
        <w:rPr>
          <w:rFonts w:ascii="Calibri" w:hAnsi="Calibri" w:cs="Calibri"/>
          <w:sz w:val="22"/>
          <w:szCs w:val="22"/>
        </w:rPr>
        <w:t>6</w:t>
      </w:r>
      <w:r w:rsidR="005E61BB">
        <w:rPr>
          <w:rFonts w:ascii="Calibri" w:hAnsi="Calibri" w:cs="Calibri"/>
          <w:sz w:val="22"/>
          <w:szCs w:val="22"/>
        </w:rPr>
        <w:t xml:space="preserve"> different</w:t>
      </w:r>
      <w:r w:rsidR="00AA60BC">
        <w:rPr>
          <w:rFonts w:ascii="Calibri" w:hAnsi="Calibri" w:cs="Calibri"/>
          <w:sz w:val="22"/>
          <w:szCs w:val="22"/>
        </w:rPr>
        <w:t xml:space="preserve"> airlines fly from New York to Denver and </w:t>
      </w:r>
      <w:r w:rsidR="00AC6806">
        <w:rPr>
          <w:rFonts w:ascii="Calibri" w:hAnsi="Calibri" w:cs="Calibri"/>
          <w:sz w:val="22"/>
          <w:szCs w:val="22"/>
        </w:rPr>
        <w:t>7</w:t>
      </w:r>
      <w:r w:rsidR="00AA60BC">
        <w:rPr>
          <w:rFonts w:ascii="Calibri" w:hAnsi="Calibri" w:cs="Calibri"/>
          <w:sz w:val="22"/>
          <w:szCs w:val="22"/>
        </w:rPr>
        <w:t xml:space="preserve"> fly from Denver to San Francisco. How many different pairs of airlines can you choose on which to book a trip from New York to San Francisco via Denver, when you pick an airline for the flight to Denver and an airline for the continuation flight to San Francisco?</w:t>
      </w:r>
    </w:p>
    <w:p w14:paraId="6A05B1A2" w14:textId="77777777" w:rsidR="00A818A6" w:rsidRDefault="00A818A6" w:rsidP="009A2BC6">
      <w:pPr>
        <w:pStyle w:val="Body"/>
        <w:rPr>
          <w:rFonts w:ascii="Calibri" w:hAnsi="Calibri" w:cs="Calibri"/>
          <w:sz w:val="22"/>
          <w:szCs w:val="22"/>
        </w:rPr>
      </w:pPr>
    </w:p>
    <w:p w14:paraId="777C8092" w14:textId="77777777" w:rsidR="00E16971" w:rsidRPr="00E16971" w:rsidRDefault="00A818A6" w:rsidP="009A2BC6">
      <w:pPr>
        <w:pStyle w:val="Body"/>
        <w:numPr>
          <w:ilvl w:val="0"/>
          <w:numId w:val="35"/>
        </w:numPr>
        <w:ind w:left="360"/>
        <w:rPr>
          <w:rFonts w:ascii="Calibri" w:hAnsi="Calibri" w:cs="Calibri"/>
          <w:sz w:val="22"/>
          <w:szCs w:val="22"/>
        </w:rPr>
      </w:pPr>
      <w:r>
        <w:rPr>
          <w:rFonts w:ascii="Calibri" w:hAnsi="Calibri" w:cs="Calibri"/>
          <w:sz w:val="22"/>
          <w:szCs w:val="22"/>
        </w:rPr>
        <w:t>(Chp6.1, Q</w:t>
      </w:r>
      <w:r w:rsidR="005413BE">
        <w:rPr>
          <w:rFonts w:ascii="Calibri" w:hAnsi="Calibri" w:cs="Calibri"/>
          <w:sz w:val="22"/>
          <w:szCs w:val="22"/>
        </w:rPr>
        <w:t>24</w:t>
      </w:r>
      <w:r>
        <w:rPr>
          <w:rFonts w:ascii="Calibri" w:hAnsi="Calibri" w:cs="Calibri"/>
          <w:sz w:val="22"/>
          <w:szCs w:val="22"/>
        </w:rPr>
        <w:t xml:space="preserve">) </w:t>
      </w:r>
      <w:r w:rsidR="00E16971">
        <w:rPr>
          <w:rFonts w:ascii="Calibri" w:hAnsi="Calibri" w:cs="Calibri"/>
          <w:sz w:val="22"/>
          <w:szCs w:val="22"/>
        </w:rPr>
        <w:t>How many positive integers between 1000 and 9999 inclusive</w:t>
      </w:r>
    </w:p>
    <w:p w14:paraId="7E5D5061" w14:textId="77777777" w:rsidR="00E16971" w:rsidRDefault="00E1482E" w:rsidP="009A2BC6">
      <w:pPr>
        <w:pStyle w:val="Body"/>
        <w:numPr>
          <w:ilvl w:val="1"/>
          <w:numId w:val="36"/>
        </w:numPr>
        <w:ind w:left="1080"/>
        <w:rPr>
          <w:rFonts w:ascii="Calibri" w:hAnsi="Calibri" w:cs="Calibri"/>
          <w:sz w:val="22"/>
          <w:szCs w:val="22"/>
        </w:rPr>
      </w:pPr>
      <w:r>
        <w:rPr>
          <w:rFonts w:ascii="Calibri" w:hAnsi="Calibri" w:cs="Calibri"/>
          <w:sz w:val="22"/>
          <w:szCs w:val="22"/>
        </w:rPr>
        <w:t>are divisible by 9?</w:t>
      </w:r>
    </w:p>
    <w:p w14:paraId="5CE19671" w14:textId="77777777" w:rsidR="00E1482E" w:rsidRDefault="00E1482E" w:rsidP="009A2BC6">
      <w:pPr>
        <w:pStyle w:val="Body"/>
        <w:numPr>
          <w:ilvl w:val="1"/>
          <w:numId w:val="36"/>
        </w:numPr>
        <w:ind w:left="1080"/>
        <w:rPr>
          <w:rFonts w:ascii="Calibri" w:hAnsi="Calibri" w:cs="Calibri"/>
          <w:sz w:val="22"/>
          <w:szCs w:val="22"/>
        </w:rPr>
      </w:pPr>
      <w:r>
        <w:rPr>
          <w:rFonts w:ascii="Calibri" w:hAnsi="Calibri" w:cs="Calibri"/>
          <w:sz w:val="22"/>
          <w:szCs w:val="22"/>
        </w:rPr>
        <w:t>are even?</w:t>
      </w:r>
    </w:p>
    <w:p w14:paraId="55555AF8" w14:textId="77777777" w:rsidR="00E1482E" w:rsidRPr="00F5411F" w:rsidRDefault="00E1482E" w:rsidP="009A2BC6">
      <w:pPr>
        <w:pStyle w:val="Body"/>
        <w:numPr>
          <w:ilvl w:val="1"/>
          <w:numId w:val="36"/>
        </w:numPr>
        <w:ind w:left="1080"/>
        <w:rPr>
          <w:rFonts w:ascii="Calibri" w:hAnsi="Calibri" w:cs="Calibri"/>
          <w:sz w:val="22"/>
          <w:szCs w:val="22"/>
        </w:rPr>
      </w:pPr>
      <w:r w:rsidRPr="00F5411F">
        <w:rPr>
          <w:rFonts w:ascii="Calibri" w:hAnsi="Calibri" w:cs="Calibri"/>
          <w:sz w:val="22"/>
          <w:szCs w:val="22"/>
        </w:rPr>
        <w:t>have distinct digits?</w:t>
      </w:r>
      <w:r w:rsidR="00D85F55" w:rsidRPr="00F5411F">
        <w:rPr>
          <w:rFonts w:ascii="Calibri" w:hAnsi="Calibri" w:cs="Calibri"/>
          <w:sz w:val="22"/>
          <w:szCs w:val="22"/>
        </w:rPr>
        <w:t xml:space="preserve"> (e.g. 123 </w:t>
      </w:r>
      <w:r w:rsidR="00E5396C" w:rsidRPr="00F5411F">
        <w:rPr>
          <w:rFonts w:ascii="Calibri" w:hAnsi="Calibri" w:cs="Calibri"/>
          <w:sz w:val="22"/>
          <w:szCs w:val="22"/>
        </w:rPr>
        <w:t>has</w:t>
      </w:r>
      <w:r w:rsidR="00D85F55" w:rsidRPr="00F5411F">
        <w:rPr>
          <w:rFonts w:ascii="Calibri" w:hAnsi="Calibri" w:cs="Calibri"/>
          <w:sz w:val="22"/>
          <w:szCs w:val="22"/>
        </w:rPr>
        <w:t xml:space="preserve"> distinct digits</w:t>
      </w:r>
      <w:r w:rsidR="00E5396C" w:rsidRPr="00F5411F">
        <w:rPr>
          <w:rFonts w:ascii="Calibri" w:hAnsi="Calibri" w:cs="Calibri"/>
          <w:sz w:val="22"/>
          <w:szCs w:val="22"/>
        </w:rPr>
        <w:t>, but 112 does not have distinct digits</w:t>
      </w:r>
      <w:r w:rsidR="00D85F55" w:rsidRPr="00F5411F">
        <w:rPr>
          <w:rFonts w:ascii="Calibri" w:hAnsi="Calibri" w:cs="Calibri"/>
          <w:sz w:val="22"/>
          <w:szCs w:val="22"/>
        </w:rPr>
        <w:t>)</w:t>
      </w:r>
    </w:p>
    <w:p w14:paraId="468FC7D7" w14:textId="77777777" w:rsidR="00E1482E" w:rsidRDefault="00E1482E" w:rsidP="009A2BC6">
      <w:pPr>
        <w:pStyle w:val="Body"/>
        <w:numPr>
          <w:ilvl w:val="1"/>
          <w:numId w:val="36"/>
        </w:numPr>
        <w:ind w:left="1080"/>
        <w:rPr>
          <w:rFonts w:ascii="Calibri" w:hAnsi="Calibri" w:cs="Calibri"/>
          <w:sz w:val="22"/>
          <w:szCs w:val="22"/>
        </w:rPr>
      </w:pPr>
      <w:r>
        <w:rPr>
          <w:rFonts w:ascii="Calibri" w:hAnsi="Calibri" w:cs="Calibri"/>
          <w:sz w:val="22"/>
          <w:szCs w:val="22"/>
        </w:rPr>
        <w:t xml:space="preserve">are </w:t>
      </w:r>
      <w:r w:rsidR="002D1D49">
        <w:rPr>
          <w:rFonts w:ascii="Calibri" w:hAnsi="Calibri" w:cs="Calibri"/>
          <w:sz w:val="22"/>
          <w:szCs w:val="22"/>
        </w:rPr>
        <w:t>not divisible by 3?</w:t>
      </w:r>
    </w:p>
    <w:p w14:paraId="14F26497" w14:textId="77777777" w:rsidR="00DB626D" w:rsidRDefault="00DB626D" w:rsidP="009A2BC6">
      <w:pPr>
        <w:pStyle w:val="Body"/>
        <w:numPr>
          <w:ilvl w:val="1"/>
          <w:numId w:val="36"/>
        </w:numPr>
        <w:ind w:left="1080"/>
        <w:rPr>
          <w:rFonts w:ascii="Calibri" w:hAnsi="Calibri" w:cs="Calibri"/>
          <w:sz w:val="22"/>
          <w:szCs w:val="22"/>
        </w:rPr>
      </w:pPr>
      <w:r>
        <w:rPr>
          <w:rFonts w:ascii="Calibri" w:hAnsi="Calibri" w:cs="Calibri"/>
          <w:sz w:val="22"/>
          <w:szCs w:val="22"/>
        </w:rPr>
        <w:t>are divisible by 5 or 7?</w:t>
      </w:r>
    </w:p>
    <w:p w14:paraId="3209B465" w14:textId="77777777" w:rsidR="0010785D" w:rsidRDefault="0010785D" w:rsidP="009A2BC6">
      <w:pPr>
        <w:pStyle w:val="Body"/>
        <w:numPr>
          <w:ilvl w:val="1"/>
          <w:numId w:val="36"/>
        </w:numPr>
        <w:ind w:left="1080"/>
        <w:rPr>
          <w:rFonts w:ascii="Calibri" w:hAnsi="Calibri" w:cs="Calibri"/>
          <w:sz w:val="22"/>
          <w:szCs w:val="22"/>
        </w:rPr>
      </w:pPr>
      <w:r>
        <w:rPr>
          <w:rFonts w:ascii="Calibri" w:hAnsi="Calibri" w:cs="Calibri"/>
          <w:sz w:val="22"/>
          <w:szCs w:val="22"/>
        </w:rPr>
        <w:t>are not divisible by either 5 or 7?</w:t>
      </w:r>
    </w:p>
    <w:p w14:paraId="395A61BB" w14:textId="77777777" w:rsidR="0010785D" w:rsidRDefault="0010785D" w:rsidP="009A2BC6">
      <w:pPr>
        <w:pStyle w:val="Body"/>
        <w:numPr>
          <w:ilvl w:val="1"/>
          <w:numId w:val="36"/>
        </w:numPr>
        <w:ind w:left="1080"/>
        <w:rPr>
          <w:rFonts w:ascii="Calibri" w:hAnsi="Calibri" w:cs="Calibri"/>
          <w:sz w:val="22"/>
          <w:szCs w:val="22"/>
        </w:rPr>
      </w:pPr>
      <w:r>
        <w:rPr>
          <w:rFonts w:ascii="Calibri" w:hAnsi="Calibri" w:cs="Calibri"/>
          <w:sz w:val="22"/>
          <w:szCs w:val="22"/>
        </w:rPr>
        <w:t>are divisible by 5 but not by 7?</w:t>
      </w:r>
    </w:p>
    <w:p w14:paraId="5B641102" w14:textId="77777777" w:rsidR="007B5EDC" w:rsidRDefault="007B5EDC" w:rsidP="009A2BC6">
      <w:pPr>
        <w:pStyle w:val="Body"/>
        <w:numPr>
          <w:ilvl w:val="1"/>
          <w:numId w:val="36"/>
        </w:numPr>
        <w:ind w:left="1080"/>
        <w:rPr>
          <w:rFonts w:ascii="Calibri" w:hAnsi="Calibri" w:cs="Calibri"/>
          <w:sz w:val="22"/>
          <w:szCs w:val="22"/>
        </w:rPr>
      </w:pPr>
      <w:r>
        <w:rPr>
          <w:rFonts w:ascii="Calibri" w:hAnsi="Calibri" w:cs="Calibri"/>
          <w:sz w:val="22"/>
          <w:szCs w:val="22"/>
        </w:rPr>
        <w:t>are divisible by 5 and 7?</w:t>
      </w:r>
    </w:p>
    <w:p w14:paraId="28ED5DE8" w14:textId="77777777" w:rsidR="00A818A6" w:rsidRDefault="00A818A6" w:rsidP="009A2BC6">
      <w:pPr>
        <w:pStyle w:val="Body"/>
        <w:rPr>
          <w:rFonts w:ascii="Calibri" w:hAnsi="Calibri" w:cs="Calibri"/>
          <w:sz w:val="22"/>
          <w:szCs w:val="22"/>
        </w:rPr>
      </w:pPr>
    </w:p>
    <w:p w14:paraId="35386180" w14:textId="77777777" w:rsidR="0081237E" w:rsidRPr="00C41007" w:rsidRDefault="00A818A6" w:rsidP="009A2BC6">
      <w:pPr>
        <w:pStyle w:val="Body"/>
        <w:numPr>
          <w:ilvl w:val="0"/>
          <w:numId w:val="35"/>
        </w:numPr>
        <w:ind w:left="360"/>
        <w:rPr>
          <w:rFonts w:ascii="Calibri" w:hAnsi="Calibri" w:cs="Calibri"/>
          <w:sz w:val="22"/>
          <w:szCs w:val="22"/>
        </w:rPr>
      </w:pPr>
      <w:r>
        <w:rPr>
          <w:rFonts w:ascii="Calibri" w:hAnsi="Calibri" w:cs="Calibri"/>
          <w:sz w:val="22"/>
          <w:szCs w:val="22"/>
        </w:rPr>
        <w:t>(Chp6.1, Q</w:t>
      </w:r>
      <w:r w:rsidR="001F77EE">
        <w:rPr>
          <w:rFonts w:ascii="Calibri" w:hAnsi="Calibri" w:cs="Calibri"/>
          <w:sz w:val="22"/>
          <w:szCs w:val="22"/>
        </w:rPr>
        <w:t>30</w:t>
      </w:r>
      <w:r>
        <w:rPr>
          <w:rFonts w:ascii="Calibri" w:hAnsi="Calibri" w:cs="Calibri"/>
          <w:sz w:val="22"/>
          <w:szCs w:val="22"/>
        </w:rPr>
        <w:t xml:space="preserve">) </w:t>
      </w:r>
      <w:r w:rsidR="00902219">
        <w:rPr>
          <w:rFonts w:ascii="Calibri" w:hAnsi="Calibri" w:cs="Calibri"/>
          <w:sz w:val="22"/>
          <w:szCs w:val="22"/>
        </w:rPr>
        <w:t>How many license plates can be made using either three uppercase English letters followed by three digits or four uppercase English letters followed by two digits?</w:t>
      </w:r>
    </w:p>
    <w:p w14:paraId="4F014BA2" w14:textId="77777777" w:rsidR="00D96C92" w:rsidRDefault="00D96C92" w:rsidP="009A2BC6">
      <w:pPr>
        <w:pStyle w:val="Body"/>
        <w:rPr>
          <w:rFonts w:ascii="Calibri" w:hAnsi="Calibri" w:cs="Calibri"/>
          <w:sz w:val="22"/>
          <w:szCs w:val="22"/>
        </w:rPr>
      </w:pPr>
    </w:p>
    <w:p w14:paraId="7FBF6169" w14:textId="77777777" w:rsidR="00A818A6" w:rsidRDefault="00A818A6" w:rsidP="009A2BC6">
      <w:pPr>
        <w:pStyle w:val="Body"/>
        <w:numPr>
          <w:ilvl w:val="0"/>
          <w:numId w:val="35"/>
        </w:numPr>
        <w:ind w:left="360"/>
        <w:rPr>
          <w:rFonts w:ascii="Calibri" w:hAnsi="Calibri" w:cs="Calibri"/>
          <w:sz w:val="22"/>
          <w:szCs w:val="22"/>
        </w:rPr>
      </w:pPr>
      <w:r>
        <w:rPr>
          <w:rFonts w:ascii="Calibri" w:hAnsi="Calibri" w:cs="Calibri"/>
          <w:sz w:val="22"/>
          <w:szCs w:val="22"/>
        </w:rPr>
        <w:t>(Chp6.1, Q</w:t>
      </w:r>
      <w:r w:rsidR="00877BF4">
        <w:rPr>
          <w:rFonts w:ascii="Calibri" w:hAnsi="Calibri" w:cs="Calibri"/>
          <w:sz w:val="22"/>
          <w:szCs w:val="22"/>
        </w:rPr>
        <w:t>44</w:t>
      </w:r>
      <w:r>
        <w:rPr>
          <w:rFonts w:ascii="Calibri" w:hAnsi="Calibri" w:cs="Calibri"/>
          <w:sz w:val="22"/>
          <w:szCs w:val="22"/>
        </w:rPr>
        <w:t>)</w:t>
      </w:r>
      <w:r w:rsidR="00E062FB">
        <w:rPr>
          <w:rFonts w:ascii="Calibri" w:hAnsi="Calibri" w:cs="Calibri"/>
          <w:sz w:val="22"/>
          <w:szCs w:val="22"/>
        </w:rPr>
        <w:t xml:space="preserve"> </w:t>
      </w:r>
      <w:r w:rsidR="004D61FB">
        <w:rPr>
          <w:rFonts w:ascii="Calibri" w:hAnsi="Calibri" w:cs="Calibri"/>
          <w:sz w:val="22"/>
          <w:szCs w:val="22"/>
        </w:rPr>
        <w:t>How many ways are there to seat four of a group of ten people around a circular table where two seatings are considered the same when everyone has the same immediate left and immediate right neighbor?</w:t>
      </w:r>
    </w:p>
    <w:p w14:paraId="6C08F7FF" w14:textId="77777777" w:rsidR="00A844B5" w:rsidRDefault="00A844B5" w:rsidP="009A2BC6">
      <w:pPr>
        <w:pStyle w:val="Body"/>
        <w:rPr>
          <w:rFonts w:ascii="Calibri" w:hAnsi="Calibri" w:cs="Calibri"/>
          <w:sz w:val="22"/>
          <w:szCs w:val="22"/>
        </w:rPr>
      </w:pPr>
    </w:p>
    <w:p w14:paraId="2F1EDF68" w14:textId="77777777" w:rsidR="00EA41FB" w:rsidRPr="00EA41FB" w:rsidRDefault="00CB0267" w:rsidP="009A2BC6">
      <w:pPr>
        <w:pStyle w:val="Body"/>
        <w:numPr>
          <w:ilvl w:val="0"/>
          <w:numId w:val="35"/>
        </w:numPr>
        <w:ind w:left="360"/>
        <w:rPr>
          <w:rFonts w:ascii="Calibri" w:hAnsi="Calibri" w:cs="Calibri"/>
          <w:sz w:val="22"/>
          <w:szCs w:val="22"/>
        </w:rPr>
      </w:pPr>
      <w:r>
        <w:rPr>
          <w:rFonts w:ascii="Calibri" w:hAnsi="Calibri" w:cs="Calibri"/>
          <w:sz w:val="22"/>
          <w:szCs w:val="22"/>
        </w:rPr>
        <w:t>(Chp6.1, Q46)</w:t>
      </w:r>
      <w:r w:rsidR="006B370B">
        <w:rPr>
          <w:rFonts w:ascii="Calibri" w:hAnsi="Calibri" w:cs="Calibri"/>
          <w:sz w:val="22"/>
          <w:szCs w:val="22"/>
        </w:rPr>
        <w:t xml:space="preserve"> </w:t>
      </w:r>
      <w:r w:rsidR="00EA41FB">
        <w:rPr>
          <w:rFonts w:ascii="Calibri" w:hAnsi="Calibri" w:cs="Calibri"/>
          <w:sz w:val="22"/>
          <w:szCs w:val="22"/>
        </w:rPr>
        <w:t>In how many ways can a photographer at a wedding arrange 6 people in a row from a group of 10 people, where the bride and the groom are among these 10 people, if</w:t>
      </w:r>
    </w:p>
    <w:p w14:paraId="4E6D76AA" w14:textId="77777777" w:rsidR="00EA41FB" w:rsidRDefault="0054430D" w:rsidP="009A2BC6">
      <w:pPr>
        <w:pStyle w:val="Body"/>
        <w:numPr>
          <w:ilvl w:val="0"/>
          <w:numId w:val="38"/>
        </w:numPr>
        <w:ind w:left="1080"/>
        <w:rPr>
          <w:rFonts w:ascii="Calibri" w:hAnsi="Calibri" w:cs="Calibri"/>
          <w:sz w:val="22"/>
          <w:szCs w:val="22"/>
        </w:rPr>
      </w:pPr>
      <w:r>
        <w:rPr>
          <w:rFonts w:ascii="Calibri" w:hAnsi="Calibri" w:cs="Calibri"/>
          <w:sz w:val="22"/>
          <w:szCs w:val="22"/>
        </w:rPr>
        <w:t>the bride must be in the picture?</w:t>
      </w:r>
    </w:p>
    <w:p w14:paraId="586E4873" w14:textId="77777777" w:rsidR="006C1390" w:rsidRDefault="00227E35" w:rsidP="009A2BC6">
      <w:pPr>
        <w:pStyle w:val="Body"/>
        <w:numPr>
          <w:ilvl w:val="0"/>
          <w:numId w:val="38"/>
        </w:numPr>
        <w:ind w:left="1080"/>
        <w:rPr>
          <w:rFonts w:ascii="Calibri" w:hAnsi="Calibri" w:cs="Calibri"/>
          <w:sz w:val="22"/>
          <w:szCs w:val="22"/>
        </w:rPr>
      </w:pPr>
      <w:r>
        <w:rPr>
          <w:rFonts w:ascii="Calibri" w:hAnsi="Calibri" w:cs="Calibri"/>
          <w:sz w:val="22"/>
          <w:szCs w:val="22"/>
        </w:rPr>
        <w:t>b</w:t>
      </w:r>
      <w:r w:rsidR="006C1390">
        <w:rPr>
          <w:rFonts w:ascii="Calibri" w:hAnsi="Calibri" w:cs="Calibri"/>
          <w:sz w:val="22"/>
          <w:szCs w:val="22"/>
        </w:rPr>
        <w:t>oth the bride and groom must be in the picture?</w:t>
      </w:r>
    </w:p>
    <w:p w14:paraId="19DE44D0" w14:textId="77777777" w:rsidR="00227E35" w:rsidRDefault="00227E35" w:rsidP="009A2BC6">
      <w:pPr>
        <w:pStyle w:val="Body"/>
        <w:numPr>
          <w:ilvl w:val="0"/>
          <w:numId w:val="38"/>
        </w:numPr>
        <w:ind w:left="1080"/>
        <w:rPr>
          <w:rFonts w:ascii="Calibri" w:hAnsi="Calibri" w:cs="Calibri"/>
          <w:sz w:val="22"/>
          <w:szCs w:val="22"/>
        </w:rPr>
      </w:pPr>
      <w:r>
        <w:rPr>
          <w:rFonts w:ascii="Calibri" w:hAnsi="Calibri" w:cs="Calibri"/>
          <w:sz w:val="22"/>
          <w:szCs w:val="22"/>
        </w:rPr>
        <w:t xml:space="preserve">exactly one of the bride </w:t>
      </w:r>
      <w:r w:rsidR="003C39B7">
        <w:rPr>
          <w:rFonts w:ascii="Calibri" w:hAnsi="Calibri" w:cs="Calibri"/>
          <w:sz w:val="22"/>
          <w:szCs w:val="22"/>
        </w:rPr>
        <w:t>or</w:t>
      </w:r>
      <w:r>
        <w:rPr>
          <w:rFonts w:ascii="Calibri" w:hAnsi="Calibri" w:cs="Calibri"/>
          <w:sz w:val="22"/>
          <w:szCs w:val="22"/>
        </w:rPr>
        <w:t xml:space="preserve"> the groom is in the picture?</w:t>
      </w:r>
      <w:r w:rsidR="003C39B7">
        <w:rPr>
          <w:rFonts w:ascii="Calibri" w:hAnsi="Calibri" w:cs="Calibri"/>
          <w:sz w:val="22"/>
          <w:szCs w:val="22"/>
        </w:rPr>
        <w:t xml:space="preserve"> (both cannot be in together)</w:t>
      </w:r>
    </w:p>
    <w:p w14:paraId="7F029BA7" w14:textId="77777777" w:rsidR="00EA41FB" w:rsidRDefault="00EA41FB" w:rsidP="009A2BC6">
      <w:pPr>
        <w:pStyle w:val="Body"/>
        <w:rPr>
          <w:rFonts w:ascii="Calibri" w:hAnsi="Calibri" w:cs="Calibri"/>
          <w:sz w:val="22"/>
          <w:szCs w:val="22"/>
        </w:rPr>
      </w:pPr>
    </w:p>
    <w:p w14:paraId="221A496F" w14:textId="77777777" w:rsidR="009A2BC6" w:rsidRDefault="009A2BC6" w:rsidP="009A2BC6">
      <w:pPr>
        <w:pStyle w:val="Body"/>
        <w:rPr>
          <w:rFonts w:ascii="Calibri" w:hAnsi="Calibri" w:cs="Calibri"/>
          <w:sz w:val="22"/>
          <w:szCs w:val="22"/>
        </w:rPr>
      </w:pPr>
    </w:p>
    <w:p w14:paraId="657FF33A" w14:textId="77777777" w:rsidR="00F35DA9" w:rsidRDefault="008D06A4" w:rsidP="009A2BC6">
      <w:pPr>
        <w:pStyle w:val="Body"/>
        <w:numPr>
          <w:ilvl w:val="0"/>
          <w:numId w:val="35"/>
        </w:numPr>
        <w:ind w:left="360"/>
        <w:rPr>
          <w:rFonts w:ascii="Calibri" w:hAnsi="Calibri" w:cs="Calibri"/>
          <w:sz w:val="22"/>
          <w:szCs w:val="22"/>
        </w:rPr>
      </w:pPr>
      <w:r>
        <w:rPr>
          <w:rFonts w:ascii="Calibri" w:hAnsi="Calibri" w:cs="Calibri"/>
          <w:sz w:val="22"/>
          <w:szCs w:val="22"/>
        </w:rPr>
        <w:t>(C</w:t>
      </w:r>
      <w:r w:rsidR="00F35DA9">
        <w:rPr>
          <w:rFonts w:ascii="Calibri" w:hAnsi="Calibri" w:cs="Calibri"/>
          <w:sz w:val="22"/>
          <w:szCs w:val="22"/>
        </w:rPr>
        <w:t>h</w:t>
      </w:r>
      <w:r w:rsidR="00AC5F3B">
        <w:rPr>
          <w:rFonts w:ascii="Calibri" w:hAnsi="Calibri" w:cs="Calibri"/>
          <w:sz w:val="22"/>
          <w:szCs w:val="22"/>
        </w:rPr>
        <w:t>p</w:t>
      </w:r>
      <w:r w:rsidR="00F35DA9">
        <w:rPr>
          <w:rFonts w:ascii="Calibri" w:hAnsi="Calibri" w:cs="Calibri"/>
          <w:sz w:val="22"/>
          <w:szCs w:val="22"/>
        </w:rPr>
        <w:t>6.3, Q7) Find the number of 5-permutations of a set with nine elements.</w:t>
      </w:r>
    </w:p>
    <w:p w14:paraId="78A2D1FB" w14:textId="77777777" w:rsidR="00173BA6" w:rsidRDefault="00173BA6" w:rsidP="009A2BC6">
      <w:pPr>
        <w:pStyle w:val="Body"/>
        <w:ind w:left="66"/>
        <w:rPr>
          <w:rFonts w:ascii="Calibri" w:hAnsi="Calibri" w:cs="Calibri"/>
          <w:sz w:val="22"/>
          <w:szCs w:val="22"/>
        </w:rPr>
      </w:pPr>
    </w:p>
    <w:p w14:paraId="195E8931" w14:textId="77777777" w:rsidR="00173BA6" w:rsidRDefault="008D06A4" w:rsidP="009A2BC6">
      <w:pPr>
        <w:pStyle w:val="Body"/>
        <w:numPr>
          <w:ilvl w:val="0"/>
          <w:numId w:val="35"/>
        </w:numPr>
        <w:ind w:left="360"/>
        <w:rPr>
          <w:rFonts w:ascii="Calibri" w:hAnsi="Calibri" w:cs="Calibri"/>
          <w:sz w:val="22"/>
          <w:szCs w:val="22"/>
        </w:rPr>
      </w:pPr>
      <w:r>
        <w:rPr>
          <w:rFonts w:ascii="Calibri" w:hAnsi="Calibri" w:cs="Calibri"/>
          <w:sz w:val="22"/>
          <w:szCs w:val="22"/>
        </w:rPr>
        <w:t>(Chp</w:t>
      </w:r>
      <w:r w:rsidR="00284D16">
        <w:rPr>
          <w:rFonts w:ascii="Calibri" w:hAnsi="Calibri" w:cs="Calibri"/>
          <w:sz w:val="22"/>
          <w:szCs w:val="22"/>
        </w:rPr>
        <w:t>6.3, Q15</w:t>
      </w:r>
      <w:r>
        <w:rPr>
          <w:rFonts w:ascii="Calibri" w:hAnsi="Calibri" w:cs="Calibri"/>
          <w:sz w:val="22"/>
          <w:szCs w:val="22"/>
        </w:rPr>
        <w:t>)</w:t>
      </w:r>
      <w:r w:rsidR="00284D16">
        <w:rPr>
          <w:rFonts w:ascii="Calibri" w:hAnsi="Calibri" w:cs="Calibri"/>
          <w:sz w:val="22"/>
          <w:szCs w:val="22"/>
        </w:rPr>
        <w:t xml:space="preserve"> In how many ways can a set of five letters be selected from the English alphabet?</w:t>
      </w:r>
    </w:p>
    <w:p w14:paraId="5AC1CBC8" w14:textId="77777777" w:rsidR="00173BA6" w:rsidRDefault="00173BA6" w:rsidP="009A2BC6">
      <w:pPr>
        <w:pStyle w:val="Body"/>
        <w:rPr>
          <w:rFonts w:ascii="Calibri" w:hAnsi="Calibri" w:cs="Calibri"/>
          <w:sz w:val="22"/>
          <w:szCs w:val="22"/>
        </w:rPr>
      </w:pPr>
    </w:p>
    <w:p w14:paraId="57B38D39" w14:textId="77777777" w:rsidR="00570955" w:rsidRPr="00570955" w:rsidRDefault="00A842BB" w:rsidP="009A2BC6">
      <w:pPr>
        <w:pStyle w:val="Body"/>
        <w:numPr>
          <w:ilvl w:val="0"/>
          <w:numId w:val="35"/>
        </w:numPr>
        <w:ind w:left="360"/>
        <w:rPr>
          <w:rFonts w:ascii="Calibri" w:hAnsi="Calibri" w:cs="Calibri"/>
          <w:sz w:val="22"/>
          <w:szCs w:val="22"/>
        </w:rPr>
      </w:pPr>
      <w:r>
        <w:rPr>
          <w:rFonts w:ascii="Calibri" w:hAnsi="Calibri" w:cs="Calibri"/>
          <w:sz w:val="22"/>
          <w:szCs w:val="22"/>
        </w:rPr>
        <w:t>(Chp6.3, Q18)</w:t>
      </w:r>
      <w:r w:rsidR="00570955">
        <w:rPr>
          <w:rFonts w:ascii="Calibri" w:hAnsi="Calibri" w:cs="Calibri"/>
          <w:sz w:val="22"/>
          <w:szCs w:val="22"/>
        </w:rPr>
        <w:t xml:space="preserve"> A coin is flipped eight times where each flip comes up either heads or tails. How many possible outcomes</w:t>
      </w:r>
    </w:p>
    <w:p w14:paraId="1E3DAE2F" w14:textId="77777777" w:rsidR="00570955" w:rsidRDefault="00570955" w:rsidP="009A2BC6">
      <w:pPr>
        <w:pStyle w:val="Body"/>
        <w:numPr>
          <w:ilvl w:val="0"/>
          <w:numId w:val="39"/>
        </w:numPr>
        <w:ind w:left="1080"/>
        <w:rPr>
          <w:rFonts w:ascii="Calibri" w:hAnsi="Calibri" w:cs="Calibri"/>
          <w:sz w:val="22"/>
          <w:szCs w:val="22"/>
        </w:rPr>
      </w:pPr>
      <w:r>
        <w:rPr>
          <w:rFonts w:ascii="Calibri" w:hAnsi="Calibri" w:cs="Calibri"/>
          <w:sz w:val="22"/>
          <w:szCs w:val="22"/>
        </w:rPr>
        <w:t>are there in total?</w:t>
      </w:r>
    </w:p>
    <w:p w14:paraId="3F4FF8D2" w14:textId="77777777" w:rsidR="00E644A7" w:rsidRDefault="00E644A7" w:rsidP="009A2BC6">
      <w:pPr>
        <w:pStyle w:val="Body"/>
        <w:numPr>
          <w:ilvl w:val="0"/>
          <w:numId w:val="39"/>
        </w:numPr>
        <w:ind w:left="1080"/>
        <w:rPr>
          <w:rFonts w:ascii="Calibri" w:hAnsi="Calibri" w:cs="Calibri"/>
          <w:sz w:val="22"/>
          <w:szCs w:val="22"/>
        </w:rPr>
      </w:pPr>
      <w:r>
        <w:rPr>
          <w:rFonts w:ascii="Calibri" w:hAnsi="Calibri" w:cs="Calibri"/>
          <w:sz w:val="22"/>
          <w:szCs w:val="22"/>
        </w:rPr>
        <w:t>contain exactly three heads?</w:t>
      </w:r>
    </w:p>
    <w:p w14:paraId="7A096F85" w14:textId="77777777" w:rsidR="0077384D" w:rsidRDefault="00D46AF5" w:rsidP="009A2BC6">
      <w:pPr>
        <w:pStyle w:val="Body"/>
        <w:numPr>
          <w:ilvl w:val="0"/>
          <w:numId w:val="39"/>
        </w:numPr>
        <w:ind w:left="1080"/>
        <w:rPr>
          <w:rFonts w:ascii="Calibri" w:hAnsi="Calibri" w:cs="Calibri"/>
          <w:sz w:val="22"/>
          <w:szCs w:val="22"/>
        </w:rPr>
      </w:pPr>
      <w:r>
        <w:rPr>
          <w:rFonts w:ascii="Calibri" w:hAnsi="Calibri" w:cs="Calibri"/>
          <w:sz w:val="22"/>
          <w:szCs w:val="22"/>
        </w:rPr>
        <w:t>c</w:t>
      </w:r>
      <w:r w:rsidR="0077384D">
        <w:rPr>
          <w:rFonts w:ascii="Calibri" w:hAnsi="Calibri" w:cs="Calibri"/>
          <w:sz w:val="22"/>
          <w:szCs w:val="22"/>
        </w:rPr>
        <w:t>ontain at least three heads?</w:t>
      </w:r>
    </w:p>
    <w:p w14:paraId="57083C59" w14:textId="77777777" w:rsidR="00D46AF5" w:rsidRDefault="00D46AF5" w:rsidP="009A2BC6">
      <w:pPr>
        <w:pStyle w:val="Body"/>
        <w:numPr>
          <w:ilvl w:val="0"/>
          <w:numId w:val="39"/>
        </w:numPr>
        <w:ind w:left="1080"/>
        <w:rPr>
          <w:rFonts w:ascii="Calibri" w:hAnsi="Calibri" w:cs="Calibri"/>
          <w:sz w:val="22"/>
          <w:szCs w:val="22"/>
        </w:rPr>
      </w:pPr>
      <w:r>
        <w:rPr>
          <w:rFonts w:ascii="Calibri" w:hAnsi="Calibri" w:cs="Calibri"/>
          <w:sz w:val="22"/>
          <w:szCs w:val="22"/>
        </w:rPr>
        <w:t>contain the same number of heads and tails?</w:t>
      </w:r>
    </w:p>
    <w:p w14:paraId="7200060F" w14:textId="77777777" w:rsidR="0017163F" w:rsidRDefault="0017163F" w:rsidP="009A2BC6">
      <w:pPr>
        <w:pStyle w:val="Body"/>
        <w:rPr>
          <w:rFonts w:ascii="Calibri" w:hAnsi="Calibri" w:cs="Calibri"/>
          <w:sz w:val="22"/>
          <w:szCs w:val="22"/>
        </w:rPr>
      </w:pPr>
    </w:p>
    <w:p w14:paraId="05F56497" w14:textId="77777777" w:rsidR="00173BA6" w:rsidRDefault="00395788" w:rsidP="009A2BC6">
      <w:pPr>
        <w:pStyle w:val="Body"/>
        <w:numPr>
          <w:ilvl w:val="0"/>
          <w:numId w:val="35"/>
        </w:numPr>
        <w:ind w:left="360"/>
        <w:rPr>
          <w:rFonts w:ascii="Calibri" w:hAnsi="Calibri" w:cs="Calibri"/>
          <w:sz w:val="22"/>
          <w:szCs w:val="22"/>
        </w:rPr>
      </w:pPr>
      <w:r>
        <w:rPr>
          <w:rFonts w:ascii="Calibri" w:hAnsi="Calibri" w:cs="Calibri"/>
          <w:sz w:val="22"/>
          <w:szCs w:val="22"/>
        </w:rPr>
        <w:t>(Chp6.3, Q24)</w:t>
      </w:r>
      <w:r w:rsidR="009628E6">
        <w:rPr>
          <w:rFonts w:ascii="Calibri" w:hAnsi="Calibri" w:cs="Calibri"/>
          <w:sz w:val="22"/>
          <w:szCs w:val="22"/>
        </w:rPr>
        <w:t xml:space="preserve"> How many ways are there for 10 women and six men to stand in a line so that no two men stand next to each other</w:t>
      </w:r>
      <w:r w:rsidR="00D3100F">
        <w:rPr>
          <w:rFonts w:ascii="Calibri" w:hAnsi="Calibri" w:cs="Calibri"/>
          <w:sz w:val="22"/>
          <w:szCs w:val="22"/>
        </w:rPr>
        <w:t>?</w:t>
      </w:r>
    </w:p>
    <w:p w14:paraId="3220A124" w14:textId="77777777" w:rsidR="00F15AAD" w:rsidRDefault="00F15AAD" w:rsidP="009A2BC6">
      <w:pPr>
        <w:pStyle w:val="Body"/>
        <w:rPr>
          <w:rFonts w:ascii="Calibri" w:hAnsi="Calibri" w:cs="Calibri"/>
          <w:sz w:val="22"/>
          <w:szCs w:val="22"/>
        </w:rPr>
      </w:pPr>
    </w:p>
    <w:p w14:paraId="28D2A2F8" w14:textId="77777777" w:rsidR="009228B8" w:rsidRDefault="004A67D2" w:rsidP="009A2BC6">
      <w:pPr>
        <w:pStyle w:val="Body"/>
        <w:numPr>
          <w:ilvl w:val="0"/>
          <w:numId w:val="35"/>
        </w:numPr>
        <w:ind w:left="360"/>
        <w:rPr>
          <w:rFonts w:ascii="Calibri" w:hAnsi="Calibri" w:cs="Calibri"/>
          <w:sz w:val="22"/>
          <w:szCs w:val="22"/>
        </w:rPr>
      </w:pPr>
      <w:r>
        <w:rPr>
          <w:rFonts w:ascii="Calibri" w:hAnsi="Calibri" w:cs="Calibri"/>
          <w:sz w:val="22"/>
          <w:szCs w:val="22"/>
        </w:rPr>
        <w:t xml:space="preserve">(Chp6.3, 33) Suppose a department contains 10 men and 15 women. How many ways are there to form a committee with </w:t>
      </w:r>
      <w:r w:rsidR="00AC6806">
        <w:rPr>
          <w:rFonts w:ascii="Calibri" w:hAnsi="Calibri" w:cs="Calibri"/>
          <w:sz w:val="22"/>
          <w:szCs w:val="22"/>
        </w:rPr>
        <w:t>6</w:t>
      </w:r>
      <w:r>
        <w:rPr>
          <w:rFonts w:ascii="Calibri" w:hAnsi="Calibri" w:cs="Calibri"/>
          <w:sz w:val="22"/>
          <w:szCs w:val="22"/>
        </w:rPr>
        <w:t xml:space="preserve"> members if it must have the same number of men and women?</w:t>
      </w:r>
    </w:p>
    <w:p w14:paraId="33C2C31C" w14:textId="77777777" w:rsidR="00CC46AF" w:rsidRDefault="00CC46AF" w:rsidP="009A2BC6">
      <w:pPr>
        <w:pStyle w:val="ListParagraph"/>
        <w:ind w:left="120"/>
        <w:rPr>
          <w:rFonts w:ascii="Calibri" w:hAnsi="Calibri" w:cs="Calibri"/>
          <w:sz w:val="22"/>
          <w:szCs w:val="22"/>
        </w:rPr>
      </w:pPr>
    </w:p>
    <w:p w14:paraId="51C3D9CB" w14:textId="77777777" w:rsidR="00CC46AF" w:rsidRDefault="00CC46AF" w:rsidP="009A2BC6">
      <w:pPr>
        <w:pStyle w:val="Body"/>
        <w:numPr>
          <w:ilvl w:val="0"/>
          <w:numId w:val="35"/>
        </w:numPr>
        <w:ind w:left="360"/>
        <w:rPr>
          <w:rFonts w:ascii="Calibri" w:hAnsi="Calibri" w:cs="Calibri"/>
          <w:sz w:val="22"/>
          <w:szCs w:val="22"/>
        </w:rPr>
      </w:pPr>
      <w:r w:rsidRPr="008318C7">
        <w:rPr>
          <w:rFonts w:ascii="Calibri" w:hAnsi="Calibri" w:cs="Calibri"/>
          <w:sz w:val="22"/>
          <w:szCs w:val="22"/>
        </w:rPr>
        <w:t>In a class of Computational Thinking in year 202</w:t>
      </w:r>
      <w:r w:rsidR="001C0F17">
        <w:rPr>
          <w:rFonts w:ascii="Calibri" w:hAnsi="Calibri" w:cs="Calibri"/>
          <w:sz w:val="22"/>
          <w:szCs w:val="22"/>
        </w:rPr>
        <w:t>1</w:t>
      </w:r>
      <w:r w:rsidRPr="008318C7">
        <w:rPr>
          <w:rFonts w:ascii="Calibri" w:hAnsi="Calibri" w:cs="Calibri"/>
          <w:sz w:val="22"/>
          <w:szCs w:val="22"/>
        </w:rPr>
        <w:t>, there are 20 S</w:t>
      </w:r>
      <w:r w:rsidR="001C0F17">
        <w:rPr>
          <w:rFonts w:ascii="Calibri" w:hAnsi="Calibri" w:cs="Calibri"/>
          <w:sz w:val="22"/>
          <w:szCs w:val="22"/>
        </w:rPr>
        <w:t>C</w:t>
      </w:r>
      <w:r w:rsidRPr="008318C7">
        <w:rPr>
          <w:rFonts w:ascii="Calibri" w:hAnsi="Calibri" w:cs="Calibri"/>
          <w:sz w:val="22"/>
          <w:szCs w:val="22"/>
        </w:rPr>
        <w:t>IS students and 10 non-S</w:t>
      </w:r>
      <w:r w:rsidR="001C0F17">
        <w:rPr>
          <w:rFonts w:ascii="Calibri" w:hAnsi="Calibri" w:cs="Calibri"/>
          <w:sz w:val="22"/>
          <w:szCs w:val="22"/>
        </w:rPr>
        <w:t>C</w:t>
      </w:r>
      <w:r w:rsidRPr="008318C7">
        <w:rPr>
          <w:rFonts w:ascii="Calibri" w:hAnsi="Calibri" w:cs="Calibri"/>
          <w:sz w:val="22"/>
          <w:szCs w:val="22"/>
        </w:rPr>
        <w:t>IS students.</w:t>
      </w:r>
    </w:p>
    <w:p w14:paraId="61872BAB" w14:textId="77777777" w:rsidR="00CC46AF" w:rsidRDefault="00CC46AF" w:rsidP="009A2BC6">
      <w:pPr>
        <w:pStyle w:val="Body"/>
        <w:numPr>
          <w:ilvl w:val="0"/>
          <w:numId w:val="37"/>
        </w:numPr>
        <w:ind w:left="1080"/>
        <w:rPr>
          <w:rFonts w:ascii="Calibri" w:hAnsi="Calibri" w:cs="Calibri"/>
          <w:sz w:val="22"/>
          <w:szCs w:val="22"/>
        </w:rPr>
      </w:pPr>
      <w:r w:rsidRPr="005C0D63">
        <w:rPr>
          <w:rFonts w:ascii="Calibri" w:hAnsi="Calibri" w:cs="Calibri"/>
          <w:sz w:val="22"/>
          <w:szCs w:val="22"/>
        </w:rPr>
        <w:t>How many ways are there to choose a single group of three (3) members with at least one non-S</w:t>
      </w:r>
      <w:r w:rsidR="001C0F17">
        <w:rPr>
          <w:rFonts w:ascii="Calibri" w:hAnsi="Calibri" w:cs="Calibri"/>
          <w:sz w:val="22"/>
          <w:szCs w:val="22"/>
        </w:rPr>
        <w:t>C</w:t>
      </w:r>
      <w:r w:rsidRPr="005C0D63">
        <w:rPr>
          <w:rFonts w:ascii="Calibri" w:hAnsi="Calibri" w:cs="Calibri"/>
          <w:sz w:val="22"/>
          <w:szCs w:val="22"/>
        </w:rPr>
        <w:t>IS student?</w:t>
      </w:r>
    </w:p>
    <w:p w14:paraId="19A320AE" w14:textId="77777777" w:rsidR="00CC46AF" w:rsidRDefault="00CC46AF" w:rsidP="009A2BC6">
      <w:pPr>
        <w:pStyle w:val="Body"/>
        <w:numPr>
          <w:ilvl w:val="0"/>
          <w:numId w:val="37"/>
        </w:numPr>
        <w:ind w:left="1080"/>
        <w:rPr>
          <w:rFonts w:ascii="Calibri" w:hAnsi="Calibri" w:cs="Calibri"/>
          <w:sz w:val="22"/>
          <w:szCs w:val="22"/>
        </w:rPr>
      </w:pPr>
      <w:r w:rsidRPr="005C0D63">
        <w:rPr>
          <w:rFonts w:ascii="Calibri" w:hAnsi="Calibri" w:cs="Calibri"/>
          <w:sz w:val="22"/>
          <w:szCs w:val="22"/>
        </w:rPr>
        <w:t>How many ways are there to form 10 groups of 3 members for doing projects with at least one non-S</w:t>
      </w:r>
      <w:r w:rsidR="001C0F17">
        <w:rPr>
          <w:rFonts w:ascii="Calibri" w:hAnsi="Calibri" w:cs="Calibri"/>
          <w:sz w:val="22"/>
          <w:szCs w:val="22"/>
        </w:rPr>
        <w:t>C</w:t>
      </w:r>
      <w:r w:rsidRPr="005C0D63">
        <w:rPr>
          <w:rFonts w:ascii="Calibri" w:hAnsi="Calibri" w:cs="Calibri"/>
          <w:sz w:val="22"/>
          <w:szCs w:val="22"/>
        </w:rPr>
        <w:t>IS student in each group?</w:t>
      </w:r>
    </w:p>
    <w:p w14:paraId="222979B8" w14:textId="77777777" w:rsidR="00CC46AF" w:rsidRDefault="00CC46AF" w:rsidP="009A2BC6">
      <w:pPr>
        <w:pStyle w:val="Body"/>
        <w:rPr>
          <w:rFonts w:ascii="Calibri" w:hAnsi="Calibri" w:cs="Calibri"/>
          <w:sz w:val="22"/>
          <w:szCs w:val="22"/>
        </w:rPr>
      </w:pPr>
    </w:p>
    <w:p w14:paraId="2C2F5EC3" w14:textId="77777777" w:rsidR="00CC46AF" w:rsidRDefault="00CC46AF" w:rsidP="009A2BC6">
      <w:pPr>
        <w:pStyle w:val="Body"/>
        <w:numPr>
          <w:ilvl w:val="0"/>
          <w:numId w:val="35"/>
        </w:numPr>
        <w:ind w:left="360"/>
        <w:rPr>
          <w:rFonts w:ascii="Calibri" w:hAnsi="Calibri" w:cs="Calibri"/>
          <w:sz w:val="22"/>
          <w:szCs w:val="22"/>
        </w:rPr>
      </w:pPr>
      <w:r w:rsidRPr="00096352">
        <w:rPr>
          <w:rFonts w:ascii="Calibri" w:hAnsi="Calibri" w:cs="Calibri"/>
          <w:sz w:val="22"/>
          <w:szCs w:val="22"/>
        </w:rPr>
        <w:t xml:space="preserve">Singapore’s national football team is one of the 11 teams competing at the football tournament in the </w:t>
      </w:r>
      <w:r w:rsidR="00171A42">
        <w:rPr>
          <w:rFonts w:ascii="Calibri" w:hAnsi="Calibri" w:cs="Calibri"/>
          <w:sz w:val="22"/>
          <w:szCs w:val="22"/>
        </w:rPr>
        <w:t>2021</w:t>
      </w:r>
      <w:r w:rsidRPr="00096352">
        <w:rPr>
          <w:rFonts w:ascii="Calibri" w:hAnsi="Calibri" w:cs="Calibri"/>
          <w:sz w:val="22"/>
          <w:szCs w:val="22"/>
        </w:rPr>
        <w:t xml:space="preserve"> Southeast Asian Games.</w:t>
      </w:r>
    </w:p>
    <w:p w14:paraId="30532D4B" w14:textId="77777777" w:rsidR="00CC46AF" w:rsidRDefault="00CC46AF" w:rsidP="009A2BC6">
      <w:pPr>
        <w:pStyle w:val="Body"/>
        <w:numPr>
          <w:ilvl w:val="0"/>
          <w:numId w:val="40"/>
        </w:numPr>
        <w:ind w:left="1080"/>
        <w:rPr>
          <w:rFonts w:ascii="Calibri" w:hAnsi="Calibri" w:cs="Calibri"/>
          <w:sz w:val="22"/>
          <w:szCs w:val="22"/>
        </w:rPr>
      </w:pPr>
      <w:r w:rsidRPr="00011A1C">
        <w:rPr>
          <w:rFonts w:ascii="Calibri" w:hAnsi="Calibri" w:cs="Calibri"/>
          <w:sz w:val="22"/>
          <w:szCs w:val="22"/>
        </w:rPr>
        <w:t xml:space="preserve">In the qualification round, the 11 teams are divided into two groups: </w:t>
      </w:r>
      <w:r w:rsidRPr="00AC6806">
        <w:rPr>
          <w:rFonts w:ascii="Calibri" w:hAnsi="Calibri" w:cs="Calibri"/>
          <w:sz w:val="22"/>
          <w:szCs w:val="22"/>
          <w:u w:val="single"/>
        </w:rPr>
        <w:t>Group A (5 teams)</w:t>
      </w:r>
      <w:r w:rsidRPr="00011A1C">
        <w:rPr>
          <w:rFonts w:ascii="Calibri" w:hAnsi="Calibri" w:cs="Calibri"/>
          <w:sz w:val="22"/>
          <w:szCs w:val="22"/>
        </w:rPr>
        <w:t xml:space="preserve"> and </w:t>
      </w:r>
      <w:r w:rsidRPr="00AC6806">
        <w:rPr>
          <w:rFonts w:ascii="Calibri" w:hAnsi="Calibri" w:cs="Calibri"/>
          <w:sz w:val="22"/>
          <w:szCs w:val="22"/>
          <w:u w:val="single"/>
        </w:rPr>
        <w:t>Group B (6 teams)</w:t>
      </w:r>
      <w:r w:rsidRPr="00011A1C">
        <w:rPr>
          <w:rFonts w:ascii="Calibri" w:hAnsi="Calibri" w:cs="Calibri"/>
          <w:sz w:val="22"/>
          <w:szCs w:val="22"/>
        </w:rPr>
        <w:t xml:space="preserve"> respectively. Every team will compete once with each of the other teams in the same group.</w:t>
      </w:r>
    </w:p>
    <w:p w14:paraId="01FD508B" w14:textId="77777777" w:rsidR="00CC46AF" w:rsidRDefault="00CC46AF" w:rsidP="009A2BC6">
      <w:pPr>
        <w:pStyle w:val="Body"/>
        <w:numPr>
          <w:ilvl w:val="2"/>
          <w:numId w:val="36"/>
        </w:numPr>
        <w:ind w:left="1440"/>
        <w:rPr>
          <w:rFonts w:ascii="Calibri" w:hAnsi="Calibri" w:cs="Calibri"/>
          <w:sz w:val="22"/>
          <w:szCs w:val="22"/>
        </w:rPr>
      </w:pPr>
      <w:r w:rsidRPr="00011A1C">
        <w:rPr>
          <w:rFonts w:ascii="Calibri" w:hAnsi="Calibri" w:cs="Calibri"/>
          <w:sz w:val="22"/>
          <w:szCs w:val="22"/>
        </w:rPr>
        <w:t>How many ways are there to divide the 11 teams into the two groups?</w:t>
      </w:r>
    </w:p>
    <w:p w14:paraId="6E07A41C" w14:textId="77777777" w:rsidR="00CC46AF" w:rsidRDefault="00CC46AF" w:rsidP="009A2BC6">
      <w:pPr>
        <w:pStyle w:val="Body"/>
        <w:numPr>
          <w:ilvl w:val="2"/>
          <w:numId w:val="36"/>
        </w:numPr>
        <w:ind w:left="1440"/>
        <w:rPr>
          <w:rFonts w:ascii="Calibri" w:hAnsi="Calibri" w:cs="Calibri"/>
          <w:sz w:val="22"/>
          <w:szCs w:val="22"/>
        </w:rPr>
      </w:pPr>
      <w:r w:rsidRPr="00011A1C">
        <w:rPr>
          <w:rFonts w:ascii="Calibri" w:hAnsi="Calibri" w:cs="Calibri"/>
          <w:sz w:val="22"/>
          <w:szCs w:val="22"/>
        </w:rPr>
        <w:t>How many matches are there in the qualification round?</w:t>
      </w:r>
    </w:p>
    <w:p w14:paraId="362FA82E" w14:textId="77777777" w:rsidR="00CC46AF" w:rsidRDefault="00CC46AF" w:rsidP="009A2BC6">
      <w:pPr>
        <w:pStyle w:val="Body"/>
        <w:ind w:left="1440"/>
        <w:rPr>
          <w:rFonts w:ascii="Calibri" w:hAnsi="Calibri" w:cs="Calibri"/>
          <w:sz w:val="22"/>
          <w:szCs w:val="22"/>
        </w:rPr>
      </w:pPr>
    </w:p>
    <w:p w14:paraId="5D53CDBE" w14:textId="77777777" w:rsidR="00AC6806" w:rsidRDefault="00CC46AF" w:rsidP="009A2BC6">
      <w:pPr>
        <w:pStyle w:val="Body"/>
        <w:numPr>
          <w:ilvl w:val="0"/>
          <w:numId w:val="40"/>
        </w:numPr>
        <w:ind w:left="1080"/>
        <w:rPr>
          <w:rFonts w:ascii="Calibri" w:hAnsi="Calibri" w:cs="Calibri"/>
          <w:sz w:val="22"/>
          <w:szCs w:val="22"/>
        </w:rPr>
      </w:pPr>
      <w:r w:rsidRPr="00011A1C">
        <w:rPr>
          <w:rFonts w:ascii="Calibri" w:hAnsi="Calibri" w:cs="Calibri"/>
          <w:sz w:val="22"/>
          <w:szCs w:val="22"/>
        </w:rPr>
        <w:t>Singapore football team has 21 members, including 3 goalkeepers, 8 defenders, 6 midfielders and 4 forwards. The coach applies the 4-4-2 formation, which has</w:t>
      </w:r>
      <w:r w:rsidR="00AC6806">
        <w:rPr>
          <w:rFonts w:ascii="Calibri" w:hAnsi="Calibri" w:cs="Calibri"/>
          <w:sz w:val="22"/>
          <w:szCs w:val="22"/>
        </w:rPr>
        <w:t>:</w:t>
      </w:r>
    </w:p>
    <w:p w14:paraId="7308D47A"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- 2</w:t>
      </w:r>
      <w:r w:rsidR="00CC46AF" w:rsidRPr="00011A1C">
        <w:rPr>
          <w:rFonts w:ascii="Calibri" w:hAnsi="Calibri" w:cs="Calibri"/>
          <w:sz w:val="22"/>
          <w:szCs w:val="22"/>
        </w:rPr>
        <w:t xml:space="preserve"> </w:t>
      </w:r>
      <w:r>
        <w:rPr>
          <w:rFonts w:ascii="Calibri" w:hAnsi="Calibri" w:cs="Calibri"/>
          <w:sz w:val="22"/>
          <w:szCs w:val="22"/>
        </w:rPr>
        <w:t xml:space="preserve">left </w:t>
      </w:r>
      <w:r w:rsidR="00CC46AF" w:rsidRPr="00011A1C">
        <w:rPr>
          <w:rFonts w:ascii="Calibri" w:hAnsi="Calibri" w:cs="Calibri"/>
          <w:sz w:val="22"/>
          <w:szCs w:val="22"/>
        </w:rPr>
        <w:t>defenders</w:t>
      </w:r>
      <w:r>
        <w:rPr>
          <w:rFonts w:ascii="Calibri" w:hAnsi="Calibri" w:cs="Calibri"/>
          <w:sz w:val="22"/>
          <w:szCs w:val="22"/>
        </w:rPr>
        <w:t xml:space="preserve"> (LD),</w:t>
      </w:r>
    </w:p>
    <w:p w14:paraId="34CC4016"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- 2 right defenders (RD),</w:t>
      </w:r>
      <w:r w:rsidR="00CC46AF" w:rsidRPr="00011A1C">
        <w:rPr>
          <w:rFonts w:ascii="Calibri" w:hAnsi="Calibri" w:cs="Calibri"/>
          <w:sz w:val="22"/>
          <w:szCs w:val="22"/>
        </w:rPr>
        <w:t xml:space="preserve"> </w:t>
      </w:r>
    </w:p>
    <w:p w14:paraId="1AC357E6"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- 2</w:t>
      </w:r>
      <w:r w:rsidR="00CC46AF" w:rsidRPr="00011A1C">
        <w:rPr>
          <w:rFonts w:ascii="Calibri" w:hAnsi="Calibri" w:cs="Calibri"/>
          <w:sz w:val="22"/>
          <w:szCs w:val="22"/>
        </w:rPr>
        <w:t xml:space="preserve"> </w:t>
      </w:r>
      <w:r>
        <w:rPr>
          <w:rFonts w:ascii="Calibri" w:hAnsi="Calibri" w:cs="Calibri"/>
          <w:sz w:val="22"/>
          <w:szCs w:val="22"/>
        </w:rPr>
        <w:t xml:space="preserve">left </w:t>
      </w:r>
      <w:r w:rsidR="00CC46AF" w:rsidRPr="00011A1C">
        <w:rPr>
          <w:rFonts w:ascii="Calibri" w:hAnsi="Calibri" w:cs="Calibri"/>
          <w:sz w:val="22"/>
          <w:szCs w:val="22"/>
        </w:rPr>
        <w:t>midfielders</w:t>
      </w:r>
      <w:r>
        <w:rPr>
          <w:rFonts w:ascii="Calibri" w:hAnsi="Calibri" w:cs="Calibri"/>
          <w:sz w:val="22"/>
          <w:szCs w:val="22"/>
        </w:rPr>
        <w:t xml:space="preserve"> (LM)</w:t>
      </w:r>
      <w:r w:rsidR="00CC46AF" w:rsidRPr="00011A1C">
        <w:rPr>
          <w:rFonts w:ascii="Calibri" w:hAnsi="Calibri" w:cs="Calibri"/>
          <w:sz w:val="22"/>
          <w:szCs w:val="22"/>
        </w:rPr>
        <w:t xml:space="preserve">, </w:t>
      </w:r>
    </w:p>
    <w:p w14:paraId="530FC61B"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- 2 right midfielders (RM),</w:t>
      </w:r>
    </w:p>
    <w:p w14:paraId="1F2FD273"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- 1 left</w:t>
      </w:r>
      <w:r w:rsidR="00CC46AF" w:rsidRPr="00011A1C">
        <w:rPr>
          <w:rFonts w:ascii="Calibri" w:hAnsi="Calibri" w:cs="Calibri"/>
          <w:sz w:val="22"/>
          <w:szCs w:val="22"/>
        </w:rPr>
        <w:t xml:space="preserve"> forward</w:t>
      </w:r>
      <w:r>
        <w:rPr>
          <w:rFonts w:ascii="Calibri" w:hAnsi="Calibri" w:cs="Calibri"/>
          <w:sz w:val="22"/>
          <w:szCs w:val="22"/>
        </w:rPr>
        <w:t xml:space="preserve"> (LF),</w:t>
      </w:r>
    </w:p>
    <w:p w14:paraId="08A95B0D"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- 1 right forward</w:t>
      </w:r>
      <w:r w:rsidR="00CC46AF" w:rsidRPr="00011A1C">
        <w:rPr>
          <w:rFonts w:ascii="Calibri" w:hAnsi="Calibri" w:cs="Calibri"/>
          <w:sz w:val="22"/>
          <w:szCs w:val="22"/>
        </w:rPr>
        <w:t xml:space="preserve"> </w:t>
      </w:r>
      <w:r>
        <w:rPr>
          <w:rFonts w:ascii="Calibri" w:hAnsi="Calibri" w:cs="Calibri"/>
          <w:sz w:val="22"/>
          <w:szCs w:val="22"/>
        </w:rPr>
        <w:t xml:space="preserve">(RF) </w:t>
      </w:r>
      <w:r w:rsidR="00CC46AF" w:rsidRPr="00011A1C">
        <w:rPr>
          <w:rFonts w:ascii="Calibri" w:hAnsi="Calibri" w:cs="Calibri"/>
          <w:sz w:val="22"/>
          <w:szCs w:val="22"/>
        </w:rPr>
        <w:t xml:space="preserve">and </w:t>
      </w:r>
    </w:p>
    <w:p w14:paraId="6416A9F5" w14:textId="77777777" w:rsidR="00AC6806" w:rsidRDefault="00AC6806" w:rsidP="00AC6806">
      <w:pPr>
        <w:pStyle w:val="Body"/>
        <w:ind w:left="1440"/>
        <w:rPr>
          <w:rFonts w:ascii="Calibri" w:hAnsi="Calibri" w:cs="Calibri"/>
          <w:sz w:val="22"/>
          <w:szCs w:val="22"/>
        </w:rPr>
      </w:pPr>
      <w:r>
        <w:rPr>
          <w:rFonts w:ascii="Calibri" w:hAnsi="Calibri" w:cs="Calibri"/>
          <w:sz w:val="22"/>
          <w:szCs w:val="22"/>
        </w:rPr>
        <w:t xml:space="preserve">- </w:t>
      </w:r>
      <w:r w:rsidR="00CC46AF" w:rsidRPr="00011A1C">
        <w:rPr>
          <w:rFonts w:ascii="Calibri" w:hAnsi="Calibri" w:cs="Calibri"/>
          <w:sz w:val="22"/>
          <w:szCs w:val="22"/>
        </w:rPr>
        <w:t xml:space="preserve">1 goalkeeper, </w:t>
      </w:r>
    </w:p>
    <w:p w14:paraId="54830A99" w14:textId="77777777" w:rsidR="00CC46AF" w:rsidRDefault="00CC46AF" w:rsidP="00AC6806">
      <w:pPr>
        <w:pStyle w:val="Body"/>
        <w:ind w:left="1134"/>
        <w:rPr>
          <w:rFonts w:ascii="Calibri" w:hAnsi="Calibri" w:cs="Calibri"/>
          <w:sz w:val="22"/>
          <w:szCs w:val="22"/>
        </w:rPr>
      </w:pPr>
      <w:r w:rsidRPr="00011A1C">
        <w:rPr>
          <w:rFonts w:ascii="Calibri" w:hAnsi="Calibri" w:cs="Calibri"/>
          <w:sz w:val="22"/>
          <w:szCs w:val="22"/>
        </w:rPr>
        <w:t>to form the playing team of 11 players. How many ways are there to form the playing team, if the left side and right sides are not considered the same position?</w:t>
      </w:r>
    </w:p>
    <w:p w14:paraId="423A6D51" w14:textId="77777777" w:rsidR="00CC46AF" w:rsidRDefault="00CC46AF" w:rsidP="009A2BC6">
      <w:pPr>
        <w:pStyle w:val="Body"/>
        <w:ind w:left="720"/>
        <w:rPr>
          <w:rFonts w:ascii="Calibri" w:hAnsi="Calibri" w:cs="Calibri"/>
          <w:sz w:val="22"/>
          <w:szCs w:val="22"/>
        </w:rPr>
      </w:pPr>
    </w:p>
    <w:p w14:paraId="56809F2E" w14:textId="77777777" w:rsidR="00CC46AF" w:rsidRPr="00C12C5D" w:rsidRDefault="00CC46AF" w:rsidP="009A2BC6">
      <w:pPr>
        <w:pStyle w:val="Body"/>
        <w:numPr>
          <w:ilvl w:val="0"/>
          <w:numId w:val="40"/>
        </w:numPr>
        <w:ind w:left="1080"/>
        <w:rPr>
          <w:rFonts w:ascii="Calibri" w:hAnsi="Calibri" w:cs="Calibri"/>
          <w:sz w:val="22"/>
          <w:szCs w:val="22"/>
        </w:rPr>
      </w:pPr>
      <w:r w:rsidRPr="008000AF">
        <w:rPr>
          <w:rFonts w:ascii="Calibri" w:hAnsi="Calibri" w:cs="Calibri"/>
          <w:sz w:val="22"/>
          <w:szCs w:val="22"/>
        </w:rPr>
        <w:t>Before its first match begins, the playing team of 11 players huddles in a circle. How many ways are there to create the circle, such that the goalkeeper will not be standing immediately next to any forward? Left and right neighbors are considered different.</w:t>
      </w:r>
    </w:p>
    <w:p w14:paraId="1F6790FD" w14:textId="77777777" w:rsidR="00CC46AF" w:rsidRDefault="00CC46AF" w:rsidP="00CC46AF">
      <w:pPr>
        <w:pStyle w:val="Body"/>
        <w:rPr>
          <w:rFonts w:ascii="Calibri" w:hAnsi="Calibri" w:cs="Calibri"/>
          <w:sz w:val="22"/>
          <w:szCs w:val="22"/>
        </w:rPr>
      </w:pPr>
    </w:p>
    <w:p w14:paraId="6331F540" w14:textId="77777777" w:rsidR="003903B8" w:rsidRDefault="003903B8" w:rsidP="00CC46AF">
      <w:pPr>
        <w:pStyle w:val="Body"/>
        <w:rPr>
          <w:rFonts w:ascii="Calibri" w:hAnsi="Calibri" w:cs="Calibri"/>
          <w:sz w:val="22"/>
          <w:szCs w:val="22"/>
        </w:rPr>
      </w:pPr>
    </w:p>
    <w:p w14:paraId="0E9A9310" w14:textId="77777777" w:rsidR="003903B8" w:rsidRPr="00C12C5D" w:rsidRDefault="003903B8" w:rsidP="00CC46AF">
      <w:pPr>
        <w:pStyle w:val="Body"/>
        <w:rPr>
          <w:rFonts w:ascii="Calibri" w:hAnsi="Calibri" w:cs="Calibri"/>
          <w:sz w:val="22"/>
          <w:szCs w:val="22"/>
        </w:rPr>
      </w:pPr>
      <w:r>
        <w:rPr>
          <w:rFonts w:ascii="Calibri" w:hAnsi="Calibri" w:cs="Calibri"/>
          <w:sz w:val="22"/>
          <w:szCs w:val="22"/>
        </w:rPr>
        <w:t>~End</w:t>
      </w:r>
    </w:p>
    <w:sectPr w:rsidR="003903B8" w:rsidRPr="00C12C5D">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678D" w14:textId="77777777" w:rsidR="007D0D96" w:rsidRDefault="007D0D96">
      <w:r>
        <w:separator/>
      </w:r>
    </w:p>
  </w:endnote>
  <w:endnote w:type="continuationSeparator" w:id="0">
    <w:p w14:paraId="4C68D585" w14:textId="77777777" w:rsidR="007D0D96" w:rsidRDefault="007D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PMingLiU">
    <w:altName w:val="Microsoft JhengHei"/>
    <w:panose1 w:val="02010601000101010101"/>
    <w:charset w:val="88"/>
    <w:family w:val="roman"/>
    <w:pitch w:val="variable"/>
    <w:sig w:usb0="A00002FF" w:usb1="28CFFCFA" w:usb2="00000016" w:usb3="00000000" w:csb0="00100001" w:csb1="00000000"/>
  </w:font>
  <w:font w:name="Helvetica">
    <w:panose1 w:val="020B0604020202020204"/>
    <w:charset w:val="00"/>
    <w:family w:val="auto"/>
    <w:pitch w:val="variable"/>
    <w:sig w:usb0="E00002FF" w:usb1="5000785B" w:usb2="00000000" w:usb3="00000000" w:csb0="0000019F" w:csb1="00000000"/>
  </w:font>
  <w:font w:name="Lucida Grande">
    <w:altName w:val="Lucida Grande"/>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71F3" w14:textId="77777777" w:rsidR="00A60D33" w:rsidRPr="00E9675C" w:rsidRDefault="00A60D33">
    <w:pPr>
      <w:pStyle w:val="Footer"/>
      <w:jc w:val="right"/>
      <w:rPr>
        <w:rFonts w:ascii="Calibri" w:hAnsi="Calibri" w:cs="Calibri"/>
        <w:sz w:val="22"/>
      </w:rPr>
    </w:pPr>
    <w:r w:rsidRPr="00E9675C">
      <w:rPr>
        <w:rFonts w:ascii="Calibri" w:hAnsi="Calibri" w:cs="Calibri"/>
        <w:sz w:val="22"/>
      </w:rPr>
      <w:fldChar w:fldCharType="begin"/>
    </w:r>
    <w:r w:rsidRPr="00E9675C">
      <w:rPr>
        <w:rFonts w:ascii="Calibri" w:hAnsi="Calibri" w:cs="Calibri"/>
        <w:sz w:val="22"/>
      </w:rPr>
      <w:instrText xml:space="preserve"> PAGE   \* MERGEFORMAT </w:instrText>
    </w:r>
    <w:r w:rsidRPr="00E9675C">
      <w:rPr>
        <w:rFonts w:ascii="Calibri" w:hAnsi="Calibri" w:cs="Calibri"/>
        <w:sz w:val="22"/>
      </w:rPr>
      <w:fldChar w:fldCharType="separate"/>
    </w:r>
    <w:r>
      <w:rPr>
        <w:rFonts w:ascii="Calibri" w:hAnsi="Calibri" w:cs="Calibri"/>
        <w:noProof/>
        <w:sz w:val="22"/>
      </w:rPr>
      <w:t>2</w:t>
    </w:r>
    <w:r w:rsidRPr="00E9675C">
      <w:rPr>
        <w:rFonts w:ascii="Calibri" w:hAnsi="Calibri" w:cs="Calibri"/>
        <w:sz w:val="22"/>
      </w:rPr>
      <w:fldChar w:fldCharType="end"/>
    </w:r>
  </w:p>
  <w:p w14:paraId="16502D61" w14:textId="77777777" w:rsidR="00A60D33" w:rsidRDefault="00A60D33">
    <w:pPr>
      <w:pStyle w:val="HeaderFooter"/>
      <w:rPr>
        <w:rFonts w:ascii="Times New Roman" w:eastAsia="Times New Roman" w:hAnsi="Times New Roman"/>
        <w:color w:val="auto"/>
        <w:lang w:val="en-SG" w:eastAsia="zh-CN"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1595" w14:textId="77777777" w:rsidR="00A60D33" w:rsidRPr="00DB39EB" w:rsidRDefault="00A60D33">
    <w:pPr>
      <w:pStyle w:val="Footer"/>
      <w:jc w:val="right"/>
      <w:rPr>
        <w:rFonts w:ascii="Calibri" w:hAnsi="Calibri" w:cs="Calibri"/>
        <w:sz w:val="22"/>
        <w:szCs w:val="22"/>
      </w:rPr>
    </w:pPr>
    <w:r w:rsidRPr="00DB39EB">
      <w:rPr>
        <w:rFonts w:ascii="Calibri" w:hAnsi="Calibri" w:cs="Calibri"/>
        <w:sz w:val="22"/>
        <w:szCs w:val="22"/>
      </w:rPr>
      <w:fldChar w:fldCharType="begin"/>
    </w:r>
    <w:r w:rsidRPr="00DB39EB">
      <w:rPr>
        <w:rFonts w:ascii="Calibri" w:hAnsi="Calibri" w:cs="Calibri"/>
        <w:sz w:val="22"/>
        <w:szCs w:val="22"/>
      </w:rPr>
      <w:instrText xml:space="preserve"> PAGE   \* MERGEFORMAT </w:instrText>
    </w:r>
    <w:r w:rsidRPr="00DB39EB">
      <w:rPr>
        <w:rFonts w:ascii="Calibri" w:hAnsi="Calibri" w:cs="Calibri"/>
        <w:sz w:val="22"/>
        <w:szCs w:val="22"/>
      </w:rPr>
      <w:fldChar w:fldCharType="separate"/>
    </w:r>
    <w:r w:rsidR="009A2BC6">
      <w:rPr>
        <w:rFonts w:ascii="Calibri" w:hAnsi="Calibri" w:cs="Calibri"/>
        <w:noProof/>
        <w:sz w:val="22"/>
        <w:szCs w:val="22"/>
      </w:rPr>
      <w:t>3</w:t>
    </w:r>
    <w:r w:rsidRPr="00DB39EB">
      <w:rPr>
        <w:rFonts w:ascii="Calibri" w:hAnsi="Calibri" w:cs="Calibri"/>
        <w:sz w:val="22"/>
        <w:szCs w:val="22"/>
      </w:rPr>
      <w:fldChar w:fldCharType="end"/>
    </w:r>
  </w:p>
  <w:p w14:paraId="23A6D078" w14:textId="77777777" w:rsidR="00A60D33" w:rsidRDefault="00A60D33">
    <w:pPr>
      <w:pStyle w:val="HeaderFooter"/>
      <w:rPr>
        <w:rFonts w:ascii="Times New Roman" w:eastAsia="Times New Roman" w:hAnsi="Times New Roman"/>
        <w:color w:val="auto"/>
        <w:lang w:val="en-SG" w:eastAsia="zh-CN"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7922" w14:textId="77777777" w:rsidR="007320D0" w:rsidRDefault="00732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2A0E6" w14:textId="77777777" w:rsidR="007D0D96" w:rsidRDefault="007D0D96">
      <w:r>
        <w:separator/>
      </w:r>
    </w:p>
  </w:footnote>
  <w:footnote w:type="continuationSeparator" w:id="0">
    <w:p w14:paraId="3539F916" w14:textId="77777777" w:rsidR="007D0D96" w:rsidRDefault="007D0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232A" w14:textId="77777777" w:rsidR="00A60D33" w:rsidRPr="00DB39EB" w:rsidRDefault="00F5411F">
    <w:pPr>
      <w:pStyle w:val="HeaderFooter"/>
      <w:rPr>
        <w:rFonts w:ascii="Calibri" w:hAnsi="Calibri" w:cs="Calibri"/>
        <w:sz w:val="14"/>
        <w:szCs w:val="14"/>
      </w:rPr>
    </w:pPr>
    <w:r w:rsidRPr="00DB39EB">
      <w:rPr>
        <w:rFonts w:ascii="Calibri" w:hAnsi="Calibri" w:cs="Calibri"/>
        <w:noProof/>
        <w:sz w:val="14"/>
        <w:szCs w:val="14"/>
        <w:lang w:val="en-SG" w:eastAsia="zh-CN"/>
      </w:rPr>
      <w:drawing>
        <wp:anchor distT="152400" distB="152400" distL="152400" distR="152400" simplePos="0" relativeHeight="251658240" behindDoc="0" locked="0" layoutInCell="1" allowOverlap="1" wp14:anchorId="5B226B68" wp14:editId="527F4A80">
          <wp:simplePos x="0" y="0"/>
          <wp:positionH relativeFrom="column">
            <wp:posOffset>5095240</wp:posOffset>
          </wp:positionH>
          <wp:positionV relativeFrom="line">
            <wp:posOffset>-265430</wp:posOffset>
          </wp:positionV>
          <wp:extent cx="972185" cy="490855"/>
          <wp:effectExtent l="0" t="0" r="0" b="0"/>
          <wp:wrapThrough wrapText="left">
            <wp:wrapPolygon edited="0">
              <wp:start x="0" y="0"/>
              <wp:lineTo x="0" y="21237"/>
              <wp:lineTo x="21445" y="21237"/>
              <wp:lineTo x="21445"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D33" w:rsidRPr="00DB39EB">
      <w:rPr>
        <w:rFonts w:ascii="Calibri" w:hAnsi="Calibri" w:cs="Calibri"/>
        <w:sz w:val="14"/>
        <w:szCs w:val="14"/>
      </w:rPr>
      <w:t>IS103 Computational Thinking</w:t>
    </w:r>
  </w:p>
  <w:p w14:paraId="0333C5D9" w14:textId="77777777" w:rsidR="00A60D33" w:rsidRDefault="00A60D33">
    <w:pPr>
      <w:pStyle w:val="HeaderFooter"/>
      <w:rPr>
        <w:rFonts w:ascii="Calibri" w:hAnsi="Calibri" w:cs="Calibri"/>
        <w:sz w:val="14"/>
        <w:szCs w:val="14"/>
      </w:rPr>
    </w:pPr>
    <w:r w:rsidRPr="00DB39EB">
      <w:rPr>
        <w:rFonts w:ascii="Calibri" w:hAnsi="Calibri" w:cs="Calibri"/>
        <w:sz w:val="14"/>
        <w:szCs w:val="14"/>
      </w:rPr>
      <w:t xml:space="preserve">AY2012/2013 </w:t>
    </w:r>
    <w:r>
      <w:rPr>
        <w:rFonts w:ascii="Calibri" w:hAnsi="Calibri" w:cs="Calibri"/>
        <w:sz w:val="14"/>
        <w:szCs w:val="14"/>
      </w:rPr>
      <w:t>Term 2</w:t>
    </w:r>
  </w:p>
  <w:p w14:paraId="7439C329" w14:textId="77777777" w:rsidR="00A60D33" w:rsidRDefault="00A60D33">
    <w:pPr>
      <w:pStyle w:val="HeaderFooter"/>
      <w:rPr>
        <w:rFonts w:ascii="Times New Roman" w:eastAsia="Times New Roman" w:hAnsi="Times New Roman"/>
        <w:color w:val="auto"/>
        <w:lang w:val="en-SG" w:eastAsia="zh-CN" w:bidi="x-none"/>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1AF2" w14:textId="77777777" w:rsidR="00A60D33" w:rsidRPr="00DB39EB" w:rsidRDefault="00F5411F">
    <w:pPr>
      <w:pStyle w:val="HeaderFooter"/>
      <w:rPr>
        <w:rFonts w:ascii="Calibri" w:hAnsi="Calibri" w:cs="Calibri"/>
        <w:sz w:val="14"/>
      </w:rPr>
    </w:pPr>
    <w:r w:rsidRPr="00DB39EB">
      <w:rPr>
        <w:rFonts w:ascii="Calibri" w:hAnsi="Calibri" w:cs="Calibri"/>
        <w:noProof/>
        <w:sz w:val="14"/>
        <w:lang w:val="en-SG" w:eastAsia="zh-CN"/>
      </w:rPr>
      <w:drawing>
        <wp:anchor distT="152400" distB="152400" distL="152400" distR="152400" simplePos="0" relativeHeight="251659264" behindDoc="0" locked="0" layoutInCell="1" allowOverlap="1" wp14:anchorId="7859E28B" wp14:editId="2B54EABB">
          <wp:simplePos x="0" y="0"/>
          <wp:positionH relativeFrom="column">
            <wp:posOffset>5088255</wp:posOffset>
          </wp:positionH>
          <wp:positionV relativeFrom="line">
            <wp:posOffset>-251460</wp:posOffset>
          </wp:positionV>
          <wp:extent cx="972185" cy="490855"/>
          <wp:effectExtent l="0" t="0" r="0" b="0"/>
          <wp:wrapThrough wrapText="left">
            <wp:wrapPolygon edited="0">
              <wp:start x="0" y="0"/>
              <wp:lineTo x="0" y="21237"/>
              <wp:lineTo x="21445" y="21237"/>
              <wp:lineTo x="21445"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84F44">
      <w:rPr>
        <w:rFonts w:ascii="Calibri" w:hAnsi="Calibri" w:cs="Calibri"/>
        <w:sz w:val="14"/>
      </w:rPr>
      <w:t>COR-IS1702</w:t>
    </w:r>
    <w:r w:rsidR="00277C91">
      <w:rPr>
        <w:rFonts w:ascii="Calibri" w:hAnsi="Calibri" w:cs="Calibri"/>
        <w:sz w:val="14"/>
      </w:rPr>
      <w:t>:</w:t>
    </w:r>
    <w:r w:rsidR="00D84F44">
      <w:rPr>
        <w:rFonts w:ascii="Calibri" w:hAnsi="Calibri" w:cs="Calibri"/>
        <w:sz w:val="14"/>
      </w:rPr>
      <w:t xml:space="preserve"> </w:t>
    </w:r>
    <w:r w:rsidR="00A60D33" w:rsidRPr="00DB39EB">
      <w:rPr>
        <w:rFonts w:ascii="Calibri" w:hAnsi="Calibri" w:cs="Calibri"/>
        <w:sz w:val="14"/>
      </w:rPr>
      <w:t>Computational Thinking</w:t>
    </w:r>
  </w:p>
  <w:p w14:paraId="55B489AF" w14:textId="169283B0" w:rsidR="00A60D33" w:rsidRPr="00DB39EB" w:rsidRDefault="00A60D33">
    <w:pPr>
      <w:pStyle w:val="HeaderFooter"/>
      <w:rPr>
        <w:rFonts w:ascii="Calibri" w:hAnsi="Calibri" w:cs="Calibri"/>
        <w:sz w:val="14"/>
      </w:rPr>
    </w:pPr>
    <w:r w:rsidRPr="00DB39EB">
      <w:rPr>
        <w:rFonts w:ascii="Calibri" w:hAnsi="Calibri" w:cs="Calibri"/>
        <w:sz w:val="14"/>
      </w:rPr>
      <w:t>AY20</w:t>
    </w:r>
    <w:r w:rsidR="003903B8">
      <w:rPr>
        <w:rFonts w:ascii="Calibri" w:hAnsi="Calibri" w:cs="Calibri"/>
        <w:sz w:val="14"/>
      </w:rPr>
      <w:t>2</w:t>
    </w:r>
    <w:r w:rsidR="00554E7A">
      <w:rPr>
        <w:rFonts w:ascii="Calibri" w:hAnsi="Calibri" w:cs="Calibri"/>
        <w:sz w:val="14"/>
      </w:rPr>
      <w:t>2</w:t>
    </w:r>
    <w:r w:rsidRPr="00DB39EB">
      <w:rPr>
        <w:rFonts w:ascii="Calibri" w:hAnsi="Calibri" w:cs="Calibri"/>
        <w:sz w:val="14"/>
      </w:rPr>
      <w:t>/20</w:t>
    </w:r>
    <w:r w:rsidR="00D84F44">
      <w:rPr>
        <w:rFonts w:ascii="Calibri" w:hAnsi="Calibri" w:cs="Calibri"/>
        <w:sz w:val="14"/>
      </w:rPr>
      <w:t>2</w:t>
    </w:r>
    <w:r w:rsidR="00554E7A">
      <w:rPr>
        <w:rFonts w:ascii="Calibri" w:hAnsi="Calibri" w:cs="Calibri"/>
        <w:sz w:val="14"/>
      </w:rPr>
      <w:t>3</w:t>
    </w:r>
    <w:r w:rsidR="00B43670">
      <w:rPr>
        <w:rFonts w:ascii="Calibri" w:hAnsi="Calibri" w:cs="Calibri"/>
        <w:sz w:val="14"/>
      </w:rPr>
      <w:t xml:space="preserve"> Term </w:t>
    </w:r>
    <w:r w:rsidR="007320D0">
      <w:rPr>
        <w:rFonts w:ascii="Calibri" w:hAnsi="Calibri" w:cs="Calibri"/>
        <w:sz w:val="14"/>
      </w:rPr>
      <w:t>2</w:t>
    </w:r>
  </w:p>
  <w:p w14:paraId="0A12DB44" w14:textId="77777777" w:rsidR="00A60D33" w:rsidRDefault="00A60D33">
    <w:pPr>
      <w:pStyle w:val="HeaderFooter"/>
      <w:rPr>
        <w:rFonts w:ascii="Times New Roman" w:eastAsia="Times New Roman" w:hAnsi="Times New Roman"/>
        <w:color w:val="auto"/>
        <w:lang w:val="en-SG" w:eastAsia="zh-CN" w:bidi="x-none"/>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F209" w14:textId="77777777" w:rsidR="007320D0" w:rsidRDefault="00732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5AE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2" w15:restartNumberingAfterBreak="0">
    <w:nsid w:val="00000002"/>
    <w:multiLevelType w:val="multilevel"/>
    <w:tmpl w:val="894EE874"/>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3" w15:restartNumberingAfterBreak="0">
    <w:nsid w:val="00000003"/>
    <w:multiLevelType w:val="multilevel"/>
    <w:tmpl w:val="894EE875"/>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4" w15:restartNumberingAfterBreak="0">
    <w:nsid w:val="00000004"/>
    <w:multiLevelType w:val="multilevel"/>
    <w:tmpl w:val="894EE876"/>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5" w15:restartNumberingAfterBreak="0">
    <w:nsid w:val="00000005"/>
    <w:multiLevelType w:val="multilevel"/>
    <w:tmpl w:val="894EE877"/>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6" w15:restartNumberingAfterBreak="0">
    <w:nsid w:val="00000006"/>
    <w:multiLevelType w:val="multilevel"/>
    <w:tmpl w:val="894EE878"/>
    <w:lvl w:ilvl="0">
      <w:start w:val="100"/>
      <w:numFmt w:val="lowerRoman"/>
      <w:lvlText w:val="%1)"/>
      <w:lvlJc w:val="left"/>
      <w:pPr>
        <w:tabs>
          <w:tab w:val="num" w:pos="267"/>
        </w:tabs>
        <w:ind w:left="267" w:firstLine="0"/>
      </w:pPr>
      <w:rPr>
        <w:rFonts w:hint="default"/>
        <w:position w:val="0"/>
      </w:rPr>
    </w:lvl>
    <w:lvl w:ilvl="1">
      <w:start w:val="1"/>
      <w:numFmt w:val="lowerRoman"/>
      <w:lvlText w:val="%2)"/>
      <w:lvlJc w:val="left"/>
      <w:pPr>
        <w:tabs>
          <w:tab w:val="num" w:pos="267"/>
        </w:tabs>
        <w:ind w:left="267" w:firstLine="720"/>
      </w:pPr>
      <w:rPr>
        <w:rFonts w:hint="default"/>
        <w:position w:val="0"/>
      </w:rPr>
    </w:lvl>
    <w:lvl w:ilvl="2">
      <w:start w:val="1"/>
      <w:numFmt w:val="lowerRoman"/>
      <w:lvlText w:val="%3)"/>
      <w:lvlJc w:val="left"/>
      <w:pPr>
        <w:tabs>
          <w:tab w:val="num" w:pos="267"/>
        </w:tabs>
        <w:ind w:left="267" w:firstLine="1440"/>
      </w:pPr>
      <w:rPr>
        <w:rFonts w:hint="default"/>
        <w:position w:val="0"/>
      </w:rPr>
    </w:lvl>
    <w:lvl w:ilvl="3">
      <w:start w:val="1"/>
      <w:numFmt w:val="lowerRoman"/>
      <w:lvlText w:val="%4)"/>
      <w:lvlJc w:val="left"/>
      <w:pPr>
        <w:tabs>
          <w:tab w:val="num" w:pos="267"/>
        </w:tabs>
        <w:ind w:left="267" w:firstLine="2160"/>
      </w:pPr>
      <w:rPr>
        <w:rFonts w:hint="default"/>
        <w:position w:val="0"/>
      </w:rPr>
    </w:lvl>
    <w:lvl w:ilvl="4">
      <w:start w:val="1"/>
      <w:numFmt w:val="lowerRoman"/>
      <w:lvlText w:val="%5)"/>
      <w:lvlJc w:val="left"/>
      <w:pPr>
        <w:tabs>
          <w:tab w:val="num" w:pos="267"/>
        </w:tabs>
        <w:ind w:left="267" w:firstLine="2880"/>
      </w:pPr>
      <w:rPr>
        <w:rFonts w:hint="default"/>
        <w:position w:val="0"/>
      </w:rPr>
    </w:lvl>
    <w:lvl w:ilvl="5">
      <w:start w:val="1"/>
      <w:numFmt w:val="lowerRoman"/>
      <w:lvlText w:val="%6)"/>
      <w:lvlJc w:val="left"/>
      <w:pPr>
        <w:tabs>
          <w:tab w:val="num" w:pos="267"/>
        </w:tabs>
        <w:ind w:left="267" w:firstLine="3600"/>
      </w:pPr>
      <w:rPr>
        <w:rFonts w:hint="default"/>
        <w:position w:val="0"/>
      </w:rPr>
    </w:lvl>
    <w:lvl w:ilvl="6">
      <w:start w:val="1"/>
      <w:numFmt w:val="lowerRoman"/>
      <w:lvlText w:val="%7)"/>
      <w:lvlJc w:val="left"/>
      <w:pPr>
        <w:tabs>
          <w:tab w:val="num" w:pos="267"/>
        </w:tabs>
        <w:ind w:left="267" w:firstLine="4320"/>
      </w:pPr>
      <w:rPr>
        <w:rFonts w:hint="default"/>
        <w:position w:val="0"/>
      </w:rPr>
    </w:lvl>
    <w:lvl w:ilvl="7">
      <w:start w:val="1"/>
      <w:numFmt w:val="lowerRoman"/>
      <w:lvlText w:val="%8)"/>
      <w:lvlJc w:val="left"/>
      <w:pPr>
        <w:tabs>
          <w:tab w:val="num" w:pos="267"/>
        </w:tabs>
        <w:ind w:left="267" w:firstLine="5040"/>
      </w:pPr>
      <w:rPr>
        <w:rFonts w:hint="default"/>
        <w:position w:val="0"/>
      </w:rPr>
    </w:lvl>
    <w:lvl w:ilvl="8">
      <w:start w:val="1"/>
      <w:numFmt w:val="lowerRoman"/>
      <w:lvlText w:val="%9)"/>
      <w:lvlJc w:val="left"/>
      <w:pPr>
        <w:tabs>
          <w:tab w:val="num" w:pos="267"/>
        </w:tabs>
        <w:ind w:left="267" w:firstLine="5760"/>
      </w:pPr>
      <w:rPr>
        <w:rFonts w:hint="default"/>
        <w:position w:val="0"/>
      </w:rPr>
    </w:lvl>
  </w:abstractNum>
  <w:abstractNum w:abstractNumId="7" w15:restartNumberingAfterBreak="0">
    <w:nsid w:val="00000007"/>
    <w:multiLevelType w:val="multilevel"/>
    <w:tmpl w:val="894EE879"/>
    <w:lvl w:ilvl="0">
      <w:start w:val="500"/>
      <w:numFmt w:val="lowerRoman"/>
      <w:lvlText w:val="%1)"/>
      <w:lvlJc w:val="left"/>
      <w:pPr>
        <w:tabs>
          <w:tab w:val="num" w:pos="280"/>
        </w:tabs>
        <w:ind w:left="280" w:firstLine="0"/>
      </w:pPr>
      <w:rPr>
        <w:rFonts w:hint="default"/>
        <w:position w:val="0"/>
      </w:rPr>
    </w:lvl>
    <w:lvl w:ilvl="1">
      <w:start w:val="1"/>
      <w:numFmt w:val="lowerRoman"/>
      <w:lvlText w:val="%2)"/>
      <w:lvlJc w:val="left"/>
      <w:pPr>
        <w:tabs>
          <w:tab w:val="num" w:pos="280"/>
        </w:tabs>
        <w:ind w:left="280" w:firstLine="720"/>
      </w:pPr>
      <w:rPr>
        <w:rFonts w:hint="default"/>
        <w:position w:val="0"/>
      </w:rPr>
    </w:lvl>
    <w:lvl w:ilvl="2">
      <w:start w:val="1"/>
      <w:numFmt w:val="lowerRoman"/>
      <w:lvlText w:val="%3)"/>
      <w:lvlJc w:val="left"/>
      <w:pPr>
        <w:tabs>
          <w:tab w:val="num" w:pos="280"/>
        </w:tabs>
        <w:ind w:left="280" w:firstLine="1440"/>
      </w:pPr>
      <w:rPr>
        <w:rFonts w:hint="default"/>
        <w:position w:val="0"/>
      </w:rPr>
    </w:lvl>
    <w:lvl w:ilvl="3">
      <w:start w:val="1"/>
      <w:numFmt w:val="lowerRoman"/>
      <w:lvlText w:val="%4)"/>
      <w:lvlJc w:val="left"/>
      <w:pPr>
        <w:tabs>
          <w:tab w:val="num" w:pos="280"/>
        </w:tabs>
        <w:ind w:left="280" w:firstLine="2160"/>
      </w:pPr>
      <w:rPr>
        <w:rFonts w:hint="default"/>
        <w:position w:val="0"/>
      </w:rPr>
    </w:lvl>
    <w:lvl w:ilvl="4">
      <w:start w:val="1"/>
      <w:numFmt w:val="lowerRoman"/>
      <w:lvlText w:val="%5)"/>
      <w:lvlJc w:val="left"/>
      <w:pPr>
        <w:tabs>
          <w:tab w:val="num" w:pos="280"/>
        </w:tabs>
        <w:ind w:left="280" w:firstLine="2880"/>
      </w:pPr>
      <w:rPr>
        <w:rFonts w:hint="default"/>
        <w:position w:val="0"/>
      </w:rPr>
    </w:lvl>
    <w:lvl w:ilvl="5">
      <w:start w:val="1"/>
      <w:numFmt w:val="lowerRoman"/>
      <w:lvlText w:val="%6)"/>
      <w:lvlJc w:val="left"/>
      <w:pPr>
        <w:tabs>
          <w:tab w:val="num" w:pos="280"/>
        </w:tabs>
        <w:ind w:left="280" w:firstLine="3600"/>
      </w:pPr>
      <w:rPr>
        <w:rFonts w:hint="default"/>
        <w:position w:val="0"/>
      </w:rPr>
    </w:lvl>
    <w:lvl w:ilvl="6">
      <w:start w:val="1"/>
      <w:numFmt w:val="lowerRoman"/>
      <w:lvlText w:val="%7)"/>
      <w:lvlJc w:val="left"/>
      <w:pPr>
        <w:tabs>
          <w:tab w:val="num" w:pos="280"/>
        </w:tabs>
        <w:ind w:left="280" w:firstLine="4320"/>
      </w:pPr>
      <w:rPr>
        <w:rFonts w:hint="default"/>
        <w:position w:val="0"/>
      </w:rPr>
    </w:lvl>
    <w:lvl w:ilvl="7">
      <w:start w:val="1"/>
      <w:numFmt w:val="lowerRoman"/>
      <w:lvlText w:val="%8)"/>
      <w:lvlJc w:val="left"/>
      <w:pPr>
        <w:tabs>
          <w:tab w:val="num" w:pos="280"/>
        </w:tabs>
        <w:ind w:left="280" w:firstLine="5040"/>
      </w:pPr>
      <w:rPr>
        <w:rFonts w:hint="default"/>
        <w:position w:val="0"/>
      </w:rPr>
    </w:lvl>
    <w:lvl w:ilvl="8">
      <w:start w:val="1"/>
      <w:numFmt w:val="lowerRoman"/>
      <w:lvlText w:val="%9)"/>
      <w:lvlJc w:val="left"/>
      <w:pPr>
        <w:tabs>
          <w:tab w:val="num" w:pos="280"/>
        </w:tabs>
        <w:ind w:left="280" w:firstLine="5760"/>
      </w:pPr>
      <w:rPr>
        <w:rFonts w:hint="default"/>
        <w:position w:val="0"/>
      </w:rPr>
    </w:lvl>
  </w:abstractNum>
  <w:abstractNum w:abstractNumId="8" w15:restartNumberingAfterBreak="0">
    <w:nsid w:val="00000008"/>
    <w:multiLevelType w:val="multilevel"/>
    <w:tmpl w:val="894EE87A"/>
    <w:lvl w:ilvl="0">
      <w:start w:val="5"/>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9" w15:restartNumberingAfterBreak="0">
    <w:nsid w:val="00000009"/>
    <w:multiLevelType w:val="multilevel"/>
    <w:tmpl w:val="894EE87B"/>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60611A"/>
    <w:multiLevelType w:val="hybridMultilevel"/>
    <w:tmpl w:val="B840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B01B7"/>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EE807FA"/>
    <w:multiLevelType w:val="hybridMultilevel"/>
    <w:tmpl w:val="6B26E97A"/>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10F1EC0"/>
    <w:multiLevelType w:val="hybridMultilevel"/>
    <w:tmpl w:val="EDAC8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A3D71"/>
    <w:multiLevelType w:val="hybridMultilevel"/>
    <w:tmpl w:val="5CB87622"/>
    <w:lvl w:ilvl="0" w:tplc="E5F80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B40FF"/>
    <w:multiLevelType w:val="hybridMultilevel"/>
    <w:tmpl w:val="934C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936FCD"/>
    <w:multiLevelType w:val="hybridMultilevel"/>
    <w:tmpl w:val="64F228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060D8D"/>
    <w:multiLevelType w:val="hybridMultilevel"/>
    <w:tmpl w:val="31306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E045BE"/>
    <w:multiLevelType w:val="hybridMultilevel"/>
    <w:tmpl w:val="EE00140E"/>
    <w:lvl w:ilvl="0" w:tplc="4ACA825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B546A5D"/>
    <w:multiLevelType w:val="hybridMultilevel"/>
    <w:tmpl w:val="5DE0EBA0"/>
    <w:lvl w:ilvl="0" w:tplc="ED4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205168"/>
    <w:multiLevelType w:val="hybridMultilevel"/>
    <w:tmpl w:val="B0BED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D4F660">
      <w:numFmt w:val="bullet"/>
      <w:lvlText w:val="-"/>
      <w:lvlJc w:val="left"/>
      <w:pPr>
        <w:ind w:left="2880" w:hanging="360"/>
      </w:pPr>
      <w:rPr>
        <w:rFonts w:ascii="Calibri" w:eastAsia="ヒラギノ角ゴ Pro W3"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5399D"/>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182372"/>
    <w:multiLevelType w:val="hybridMultilevel"/>
    <w:tmpl w:val="86061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07475DF"/>
    <w:multiLevelType w:val="hybridMultilevel"/>
    <w:tmpl w:val="06C06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3D74A0F"/>
    <w:multiLevelType w:val="hybridMultilevel"/>
    <w:tmpl w:val="6B26E97A"/>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5E10045"/>
    <w:multiLevelType w:val="hybridMultilevel"/>
    <w:tmpl w:val="369E9332"/>
    <w:lvl w:ilvl="0" w:tplc="80B87526">
      <w:start w:val="1"/>
      <w:numFmt w:val="lowerLetter"/>
      <w:lvlText w:val="(%1)"/>
      <w:lvlJc w:val="left"/>
      <w:pPr>
        <w:ind w:left="1440" w:hanging="720"/>
      </w:pPr>
      <w:rPr>
        <w:rFonts w:ascii="Calibri" w:eastAsia="Calibr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3C2729"/>
    <w:multiLevelType w:val="hybridMultilevel"/>
    <w:tmpl w:val="F5AEA5E0"/>
    <w:lvl w:ilvl="0" w:tplc="9DB0ECE6">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4B357C80"/>
    <w:multiLevelType w:val="hybridMultilevel"/>
    <w:tmpl w:val="A72CDE64"/>
    <w:lvl w:ilvl="0" w:tplc="43BAC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34775"/>
    <w:multiLevelType w:val="hybridMultilevel"/>
    <w:tmpl w:val="4818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B6587"/>
    <w:multiLevelType w:val="hybridMultilevel"/>
    <w:tmpl w:val="6B26E97A"/>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B1F77ED"/>
    <w:multiLevelType w:val="hybridMultilevel"/>
    <w:tmpl w:val="68FE6D20"/>
    <w:lvl w:ilvl="0" w:tplc="BC98C4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E58FC"/>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9B5726"/>
    <w:multiLevelType w:val="hybridMultilevel"/>
    <w:tmpl w:val="1376DCB6"/>
    <w:lvl w:ilvl="0" w:tplc="351A7778">
      <w:start w:val="1"/>
      <w:numFmt w:val="lowerLetter"/>
      <w:lvlText w:val="(%1)"/>
      <w:lvlJc w:val="left"/>
      <w:pPr>
        <w:ind w:left="2826" w:hanging="360"/>
      </w:pPr>
      <w:rPr>
        <w:rFonts w:hint="default"/>
      </w:rPr>
    </w:lvl>
    <w:lvl w:ilvl="1" w:tplc="04090019">
      <w:start w:val="1"/>
      <w:numFmt w:val="lowerLetter"/>
      <w:lvlText w:val="%2."/>
      <w:lvlJc w:val="left"/>
      <w:pPr>
        <w:ind w:left="3546" w:hanging="360"/>
      </w:pPr>
    </w:lvl>
    <w:lvl w:ilvl="2" w:tplc="0409001B">
      <w:start w:val="1"/>
      <w:numFmt w:val="lowerRoman"/>
      <w:lvlText w:val="%3."/>
      <w:lvlJc w:val="right"/>
      <w:pPr>
        <w:ind w:left="4266" w:hanging="180"/>
      </w:pPr>
    </w:lvl>
    <w:lvl w:ilvl="3" w:tplc="0409000F" w:tentative="1">
      <w:start w:val="1"/>
      <w:numFmt w:val="decimal"/>
      <w:lvlText w:val="%4."/>
      <w:lvlJc w:val="left"/>
      <w:pPr>
        <w:ind w:left="4986" w:hanging="360"/>
      </w:pPr>
    </w:lvl>
    <w:lvl w:ilvl="4" w:tplc="04090019" w:tentative="1">
      <w:start w:val="1"/>
      <w:numFmt w:val="lowerLetter"/>
      <w:lvlText w:val="%5."/>
      <w:lvlJc w:val="left"/>
      <w:pPr>
        <w:ind w:left="5706" w:hanging="360"/>
      </w:pPr>
    </w:lvl>
    <w:lvl w:ilvl="5" w:tplc="0409001B" w:tentative="1">
      <w:start w:val="1"/>
      <w:numFmt w:val="lowerRoman"/>
      <w:lvlText w:val="%6."/>
      <w:lvlJc w:val="right"/>
      <w:pPr>
        <w:ind w:left="6426" w:hanging="180"/>
      </w:pPr>
    </w:lvl>
    <w:lvl w:ilvl="6" w:tplc="0409000F" w:tentative="1">
      <w:start w:val="1"/>
      <w:numFmt w:val="decimal"/>
      <w:lvlText w:val="%7."/>
      <w:lvlJc w:val="left"/>
      <w:pPr>
        <w:ind w:left="7146" w:hanging="360"/>
      </w:pPr>
    </w:lvl>
    <w:lvl w:ilvl="7" w:tplc="04090019" w:tentative="1">
      <w:start w:val="1"/>
      <w:numFmt w:val="lowerLetter"/>
      <w:lvlText w:val="%8."/>
      <w:lvlJc w:val="left"/>
      <w:pPr>
        <w:ind w:left="7866" w:hanging="360"/>
      </w:pPr>
    </w:lvl>
    <w:lvl w:ilvl="8" w:tplc="0409001B" w:tentative="1">
      <w:start w:val="1"/>
      <w:numFmt w:val="lowerRoman"/>
      <w:lvlText w:val="%9."/>
      <w:lvlJc w:val="right"/>
      <w:pPr>
        <w:ind w:left="8586" w:hanging="180"/>
      </w:pPr>
    </w:lvl>
  </w:abstractNum>
  <w:abstractNum w:abstractNumId="34" w15:restartNumberingAfterBreak="0">
    <w:nsid w:val="70442D62"/>
    <w:multiLevelType w:val="hybridMultilevel"/>
    <w:tmpl w:val="B6C89590"/>
    <w:lvl w:ilvl="0" w:tplc="45C8958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18A15D3"/>
    <w:multiLevelType w:val="hybridMultilevel"/>
    <w:tmpl w:val="5D10AC2C"/>
    <w:lvl w:ilvl="0" w:tplc="D2825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4A437E"/>
    <w:multiLevelType w:val="hybridMultilevel"/>
    <w:tmpl w:val="D8362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17387"/>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3905E6"/>
    <w:multiLevelType w:val="hybridMultilevel"/>
    <w:tmpl w:val="71E001B4"/>
    <w:lvl w:ilvl="0" w:tplc="04D25028">
      <w:start w:val="1"/>
      <w:numFmt w:val="bullet"/>
      <w:lvlText w:val="-"/>
      <w:lvlJc w:val="left"/>
      <w:pPr>
        <w:ind w:left="786" w:hanging="360"/>
      </w:pPr>
      <w:rPr>
        <w:rFonts w:ascii="Calibri" w:eastAsia="ヒラギノ角ゴ Pro W3"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9" w15:restartNumberingAfterBreak="0">
    <w:nsid w:val="7C1332B3"/>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EFA23E2"/>
    <w:multiLevelType w:val="hybridMultilevel"/>
    <w:tmpl w:val="9EE40518"/>
    <w:lvl w:ilvl="0" w:tplc="9F46E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041984">
    <w:abstractNumId w:val="1"/>
  </w:num>
  <w:num w:numId="2" w16cid:durableId="1961767125">
    <w:abstractNumId w:val="2"/>
  </w:num>
  <w:num w:numId="3" w16cid:durableId="52507957">
    <w:abstractNumId w:val="3"/>
  </w:num>
  <w:num w:numId="4" w16cid:durableId="1285961599">
    <w:abstractNumId w:val="4"/>
  </w:num>
  <w:num w:numId="5" w16cid:durableId="886449658">
    <w:abstractNumId w:val="5"/>
  </w:num>
  <w:num w:numId="6" w16cid:durableId="500318664">
    <w:abstractNumId w:val="6"/>
  </w:num>
  <w:num w:numId="7" w16cid:durableId="860973521">
    <w:abstractNumId w:val="7"/>
  </w:num>
  <w:num w:numId="8" w16cid:durableId="1031296778">
    <w:abstractNumId w:val="8"/>
  </w:num>
  <w:num w:numId="9" w16cid:durableId="427434992">
    <w:abstractNumId w:val="9"/>
  </w:num>
  <w:num w:numId="10" w16cid:durableId="401371241">
    <w:abstractNumId w:val="10"/>
  </w:num>
  <w:num w:numId="11" w16cid:durableId="1544751598">
    <w:abstractNumId w:val="36"/>
  </w:num>
  <w:num w:numId="12" w16cid:durableId="519776689">
    <w:abstractNumId w:val="16"/>
  </w:num>
  <w:num w:numId="13" w16cid:durableId="1048920406">
    <w:abstractNumId w:val="29"/>
  </w:num>
  <w:num w:numId="14" w16cid:durableId="1455446680">
    <w:abstractNumId w:val="20"/>
  </w:num>
  <w:num w:numId="15" w16cid:durableId="140344017">
    <w:abstractNumId w:val="26"/>
  </w:num>
  <w:num w:numId="16" w16cid:durableId="236785164">
    <w:abstractNumId w:val="40"/>
  </w:num>
  <w:num w:numId="17" w16cid:durableId="621769117">
    <w:abstractNumId w:val="28"/>
  </w:num>
  <w:num w:numId="18" w16cid:durableId="1404255225">
    <w:abstractNumId w:val="15"/>
  </w:num>
  <w:num w:numId="19" w16cid:durableId="19098067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95005">
    <w:abstractNumId w:val="0"/>
  </w:num>
  <w:num w:numId="21" w16cid:durableId="2020230275">
    <w:abstractNumId w:val="23"/>
  </w:num>
  <w:num w:numId="22" w16cid:durableId="9238040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830797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797766">
    <w:abstractNumId w:val="39"/>
  </w:num>
  <w:num w:numId="25" w16cid:durableId="1311985586">
    <w:abstractNumId w:val="35"/>
  </w:num>
  <w:num w:numId="26" w16cid:durableId="1658803882">
    <w:abstractNumId w:val="24"/>
  </w:num>
  <w:num w:numId="27" w16cid:durableId="1317607828">
    <w:abstractNumId w:val="32"/>
  </w:num>
  <w:num w:numId="28" w16cid:durableId="1393309863">
    <w:abstractNumId w:val="22"/>
  </w:num>
  <w:num w:numId="29" w16cid:durableId="1415590742">
    <w:abstractNumId w:val="37"/>
  </w:num>
  <w:num w:numId="30" w16cid:durableId="617223181">
    <w:abstractNumId w:val="33"/>
  </w:num>
  <w:num w:numId="31" w16cid:durableId="1106194809">
    <w:abstractNumId w:val="31"/>
  </w:num>
  <w:num w:numId="32" w16cid:durableId="1543127665">
    <w:abstractNumId w:val="17"/>
  </w:num>
  <w:num w:numId="33" w16cid:durableId="160696">
    <w:abstractNumId w:val="12"/>
  </w:num>
  <w:num w:numId="34" w16cid:durableId="1430389365">
    <w:abstractNumId w:val="11"/>
  </w:num>
  <w:num w:numId="35" w16cid:durableId="1300572467">
    <w:abstractNumId w:val="14"/>
  </w:num>
  <w:num w:numId="36" w16cid:durableId="401635093">
    <w:abstractNumId w:val="21"/>
  </w:num>
  <w:num w:numId="37" w16cid:durableId="1752461607">
    <w:abstractNumId w:val="18"/>
  </w:num>
  <w:num w:numId="38" w16cid:durableId="1217669563">
    <w:abstractNumId w:val="13"/>
  </w:num>
  <w:num w:numId="39" w16cid:durableId="753667642">
    <w:abstractNumId w:val="30"/>
  </w:num>
  <w:num w:numId="40" w16cid:durableId="262149382">
    <w:abstractNumId w:val="25"/>
  </w:num>
  <w:num w:numId="41" w16cid:durableId="1031103512">
    <w:abstractNumId w:val="27"/>
  </w:num>
  <w:num w:numId="42" w16cid:durableId="4573402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48"/>
    <w:rsid w:val="00001F49"/>
    <w:rsid w:val="000021C5"/>
    <w:rsid w:val="00002ABA"/>
    <w:rsid w:val="0000439A"/>
    <w:rsid w:val="00011D6A"/>
    <w:rsid w:val="000139A2"/>
    <w:rsid w:val="000206A2"/>
    <w:rsid w:val="000227F0"/>
    <w:rsid w:val="0003023E"/>
    <w:rsid w:val="00034F3A"/>
    <w:rsid w:val="000373AE"/>
    <w:rsid w:val="000413F7"/>
    <w:rsid w:val="00043872"/>
    <w:rsid w:val="0004570C"/>
    <w:rsid w:val="00047EDB"/>
    <w:rsid w:val="00052EA3"/>
    <w:rsid w:val="000546B7"/>
    <w:rsid w:val="00055BB6"/>
    <w:rsid w:val="0005688B"/>
    <w:rsid w:val="00057C42"/>
    <w:rsid w:val="00063830"/>
    <w:rsid w:val="0007037C"/>
    <w:rsid w:val="000706E0"/>
    <w:rsid w:val="00072D3B"/>
    <w:rsid w:val="00082A02"/>
    <w:rsid w:val="00096780"/>
    <w:rsid w:val="000A3971"/>
    <w:rsid w:val="000A4E05"/>
    <w:rsid w:val="000B2DB4"/>
    <w:rsid w:val="000B3183"/>
    <w:rsid w:val="000B3872"/>
    <w:rsid w:val="000C0348"/>
    <w:rsid w:val="000C387F"/>
    <w:rsid w:val="000D33F1"/>
    <w:rsid w:val="000D3D16"/>
    <w:rsid w:val="000D5318"/>
    <w:rsid w:val="000D7FB6"/>
    <w:rsid w:val="000F17A8"/>
    <w:rsid w:val="000F3BA9"/>
    <w:rsid w:val="0010785D"/>
    <w:rsid w:val="0012437E"/>
    <w:rsid w:val="001259C9"/>
    <w:rsid w:val="00135A39"/>
    <w:rsid w:val="00137E90"/>
    <w:rsid w:val="001406F5"/>
    <w:rsid w:val="00146203"/>
    <w:rsid w:val="0016221E"/>
    <w:rsid w:val="00162C86"/>
    <w:rsid w:val="0017163F"/>
    <w:rsid w:val="00171A42"/>
    <w:rsid w:val="00173BA6"/>
    <w:rsid w:val="001802BE"/>
    <w:rsid w:val="00190F0B"/>
    <w:rsid w:val="00193D50"/>
    <w:rsid w:val="001A4D0B"/>
    <w:rsid w:val="001C0F17"/>
    <w:rsid w:val="001D0DE6"/>
    <w:rsid w:val="001D501E"/>
    <w:rsid w:val="001D756E"/>
    <w:rsid w:val="001E0E01"/>
    <w:rsid w:val="001E5268"/>
    <w:rsid w:val="001E7C57"/>
    <w:rsid w:val="001E7FEA"/>
    <w:rsid w:val="001F5024"/>
    <w:rsid w:val="001F6257"/>
    <w:rsid w:val="001F77EE"/>
    <w:rsid w:val="0020027C"/>
    <w:rsid w:val="0020778B"/>
    <w:rsid w:val="00212ACE"/>
    <w:rsid w:val="00213853"/>
    <w:rsid w:val="00215ACB"/>
    <w:rsid w:val="00226E8C"/>
    <w:rsid w:val="00227E35"/>
    <w:rsid w:val="00232156"/>
    <w:rsid w:val="00247758"/>
    <w:rsid w:val="0025319F"/>
    <w:rsid w:val="0025627A"/>
    <w:rsid w:val="00257405"/>
    <w:rsid w:val="00273BAF"/>
    <w:rsid w:val="0027514D"/>
    <w:rsid w:val="0027632D"/>
    <w:rsid w:val="00277C91"/>
    <w:rsid w:val="0028249E"/>
    <w:rsid w:val="00283789"/>
    <w:rsid w:val="00284D16"/>
    <w:rsid w:val="00287708"/>
    <w:rsid w:val="00287E0B"/>
    <w:rsid w:val="0029073D"/>
    <w:rsid w:val="002978C1"/>
    <w:rsid w:val="00297A93"/>
    <w:rsid w:val="002A4350"/>
    <w:rsid w:val="002A571F"/>
    <w:rsid w:val="002A7C67"/>
    <w:rsid w:val="002B0016"/>
    <w:rsid w:val="002B0122"/>
    <w:rsid w:val="002B4515"/>
    <w:rsid w:val="002B6B16"/>
    <w:rsid w:val="002C0D41"/>
    <w:rsid w:val="002C22C3"/>
    <w:rsid w:val="002C493D"/>
    <w:rsid w:val="002C5877"/>
    <w:rsid w:val="002D1D49"/>
    <w:rsid w:val="002E66DC"/>
    <w:rsid w:val="002F6358"/>
    <w:rsid w:val="003062D0"/>
    <w:rsid w:val="003118A3"/>
    <w:rsid w:val="00311CEA"/>
    <w:rsid w:val="003150BB"/>
    <w:rsid w:val="00315C47"/>
    <w:rsid w:val="003344AE"/>
    <w:rsid w:val="00335BAD"/>
    <w:rsid w:val="003379E6"/>
    <w:rsid w:val="00340040"/>
    <w:rsid w:val="00346A95"/>
    <w:rsid w:val="00361689"/>
    <w:rsid w:val="0036347F"/>
    <w:rsid w:val="003634A9"/>
    <w:rsid w:val="00373422"/>
    <w:rsid w:val="00383290"/>
    <w:rsid w:val="003842AD"/>
    <w:rsid w:val="00387C84"/>
    <w:rsid w:val="003903B8"/>
    <w:rsid w:val="00395788"/>
    <w:rsid w:val="00396171"/>
    <w:rsid w:val="003A4ACF"/>
    <w:rsid w:val="003A5BAC"/>
    <w:rsid w:val="003A624A"/>
    <w:rsid w:val="003C39B7"/>
    <w:rsid w:val="003C56BA"/>
    <w:rsid w:val="003E01B5"/>
    <w:rsid w:val="003E3DD8"/>
    <w:rsid w:val="00403294"/>
    <w:rsid w:val="00403696"/>
    <w:rsid w:val="00413BB4"/>
    <w:rsid w:val="004148FD"/>
    <w:rsid w:val="00424D2F"/>
    <w:rsid w:val="00444723"/>
    <w:rsid w:val="00450BFD"/>
    <w:rsid w:val="004603E7"/>
    <w:rsid w:val="00463A47"/>
    <w:rsid w:val="00473A7C"/>
    <w:rsid w:val="0047460D"/>
    <w:rsid w:val="00477222"/>
    <w:rsid w:val="0048310D"/>
    <w:rsid w:val="00486118"/>
    <w:rsid w:val="004A1FD9"/>
    <w:rsid w:val="004A4AD4"/>
    <w:rsid w:val="004A67D2"/>
    <w:rsid w:val="004B6EEF"/>
    <w:rsid w:val="004C1CD1"/>
    <w:rsid w:val="004C5E33"/>
    <w:rsid w:val="004D61FB"/>
    <w:rsid w:val="004D7317"/>
    <w:rsid w:val="004E0774"/>
    <w:rsid w:val="004F12CE"/>
    <w:rsid w:val="004F39E9"/>
    <w:rsid w:val="004F6A55"/>
    <w:rsid w:val="004F7806"/>
    <w:rsid w:val="00503F7F"/>
    <w:rsid w:val="005119A1"/>
    <w:rsid w:val="005125C7"/>
    <w:rsid w:val="005148FF"/>
    <w:rsid w:val="00515950"/>
    <w:rsid w:val="005177B3"/>
    <w:rsid w:val="00522159"/>
    <w:rsid w:val="005302BD"/>
    <w:rsid w:val="00530FF3"/>
    <w:rsid w:val="00531455"/>
    <w:rsid w:val="005368B5"/>
    <w:rsid w:val="005413BE"/>
    <w:rsid w:val="005442D5"/>
    <w:rsid w:val="0054430D"/>
    <w:rsid w:val="00545324"/>
    <w:rsid w:val="00545E33"/>
    <w:rsid w:val="00554E7A"/>
    <w:rsid w:val="005625C7"/>
    <w:rsid w:val="0056637E"/>
    <w:rsid w:val="00570955"/>
    <w:rsid w:val="00577880"/>
    <w:rsid w:val="00577C14"/>
    <w:rsid w:val="00580003"/>
    <w:rsid w:val="00580245"/>
    <w:rsid w:val="0058446A"/>
    <w:rsid w:val="00590BCD"/>
    <w:rsid w:val="00592C06"/>
    <w:rsid w:val="005C1314"/>
    <w:rsid w:val="005C1BF6"/>
    <w:rsid w:val="005C2DD5"/>
    <w:rsid w:val="005C6611"/>
    <w:rsid w:val="005D4AAE"/>
    <w:rsid w:val="005D560B"/>
    <w:rsid w:val="005E0D48"/>
    <w:rsid w:val="005E2228"/>
    <w:rsid w:val="005E61BB"/>
    <w:rsid w:val="005F2BC8"/>
    <w:rsid w:val="006021D1"/>
    <w:rsid w:val="00603476"/>
    <w:rsid w:val="00603EA7"/>
    <w:rsid w:val="00607853"/>
    <w:rsid w:val="0061399E"/>
    <w:rsid w:val="00615FB3"/>
    <w:rsid w:val="00621227"/>
    <w:rsid w:val="00630D53"/>
    <w:rsid w:val="0063583D"/>
    <w:rsid w:val="0063583F"/>
    <w:rsid w:val="00635FD1"/>
    <w:rsid w:val="00640B49"/>
    <w:rsid w:val="00642B91"/>
    <w:rsid w:val="00645744"/>
    <w:rsid w:val="006462AA"/>
    <w:rsid w:val="00646440"/>
    <w:rsid w:val="00646B83"/>
    <w:rsid w:val="0065230D"/>
    <w:rsid w:val="00654CFC"/>
    <w:rsid w:val="00664CBB"/>
    <w:rsid w:val="00671C4D"/>
    <w:rsid w:val="00671D04"/>
    <w:rsid w:val="0067779C"/>
    <w:rsid w:val="00682EFA"/>
    <w:rsid w:val="00684AA8"/>
    <w:rsid w:val="00692C64"/>
    <w:rsid w:val="006A731A"/>
    <w:rsid w:val="006A7522"/>
    <w:rsid w:val="006B332F"/>
    <w:rsid w:val="006B370B"/>
    <w:rsid w:val="006B75A3"/>
    <w:rsid w:val="006C0431"/>
    <w:rsid w:val="006C1390"/>
    <w:rsid w:val="006C24C7"/>
    <w:rsid w:val="006C5904"/>
    <w:rsid w:val="006D47D3"/>
    <w:rsid w:val="006F5183"/>
    <w:rsid w:val="00701977"/>
    <w:rsid w:val="00707FC5"/>
    <w:rsid w:val="0071297D"/>
    <w:rsid w:val="00721801"/>
    <w:rsid w:val="00731849"/>
    <w:rsid w:val="007320D0"/>
    <w:rsid w:val="00732189"/>
    <w:rsid w:val="00732FF4"/>
    <w:rsid w:val="0074275F"/>
    <w:rsid w:val="00743E24"/>
    <w:rsid w:val="007464CA"/>
    <w:rsid w:val="00747B8E"/>
    <w:rsid w:val="007523BC"/>
    <w:rsid w:val="007546F0"/>
    <w:rsid w:val="007549CE"/>
    <w:rsid w:val="00755326"/>
    <w:rsid w:val="0077384D"/>
    <w:rsid w:val="0079310D"/>
    <w:rsid w:val="00793891"/>
    <w:rsid w:val="007A485D"/>
    <w:rsid w:val="007A790B"/>
    <w:rsid w:val="007B3794"/>
    <w:rsid w:val="007B586E"/>
    <w:rsid w:val="007B5ABA"/>
    <w:rsid w:val="007B5EDC"/>
    <w:rsid w:val="007D0D96"/>
    <w:rsid w:val="007E0482"/>
    <w:rsid w:val="007E4D1A"/>
    <w:rsid w:val="007E5EB3"/>
    <w:rsid w:val="007F1C96"/>
    <w:rsid w:val="007F5BE5"/>
    <w:rsid w:val="007F5E4E"/>
    <w:rsid w:val="008012D2"/>
    <w:rsid w:val="0081237E"/>
    <w:rsid w:val="00814C31"/>
    <w:rsid w:val="00816483"/>
    <w:rsid w:val="008219B2"/>
    <w:rsid w:val="00822BF8"/>
    <w:rsid w:val="008235D8"/>
    <w:rsid w:val="00826E66"/>
    <w:rsid w:val="00830075"/>
    <w:rsid w:val="00832C09"/>
    <w:rsid w:val="00833756"/>
    <w:rsid w:val="00833BFD"/>
    <w:rsid w:val="0083723D"/>
    <w:rsid w:val="00840EE9"/>
    <w:rsid w:val="00854368"/>
    <w:rsid w:val="008556E2"/>
    <w:rsid w:val="00855E3F"/>
    <w:rsid w:val="008574F3"/>
    <w:rsid w:val="008579C5"/>
    <w:rsid w:val="008601D7"/>
    <w:rsid w:val="008614C5"/>
    <w:rsid w:val="0086370A"/>
    <w:rsid w:val="00873313"/>
    <w:rsid w:val="00874C30"/>
    <w:rsid w:val="00877BF4"/>
    <w:rsid w:val="0088295B"/>
    <w:rsid w:val="008A129B"/>
    <w:rsid w:val="008A36B3"/>
    <w:rsid w:val="008A5AE6"/>
    <w:rsid w:val="008A63AE"/>
    <w:rsid w:val="008B0C0D"/>
    <w:rsid w:val="008B3C98"/>
    <w:rsid w:val="008B4A0F"/>
    <w:rsid w:val="008B68EE"/>
    <w:rsid w:val="008B6C51"/>
    <w:rsid w:val="008C23CB"/>
    <w:rsid w:val="008C38C9"/>
    <w:rsid w:val="008C50DC"/>
    <w:rsid w:val="008D06A4"/>
    <w:rsid w:val="008D234D"/>
    <w:rsid w:val="008D55AC"/>
    <w:rsid w:val="008D677D"/>
    <w:rsid w:val="008D7A39"/>
    <w:rsid w:val="008E7502"/>
    <w:rsid w:val="008E7E86"/>
    <w:rsid w:val="008F07F1"/>
    <w:rsid w:val="008F4E5B"/>
    <w:rsid w:val="00902219"/>
    <w:rsid w:val="00904BFC"/>
    <w:rsid w:val="00910C58"/>
    <w:rsid w:val="009158A7"/>
    <w:rsid w:val="009159F3"/>
    <w:rsid w:val="00915B96"/>
    <w:rsid w:val="00917751"/>
    <w:rsid w:val="00922477"/>
    <w:rsid w:val="009228B8"/>
    <w:rsid w:val="00925CE1"/>
    <w:rsid w:val="00937CD4"/>
    <w:rsid w:val="0094135D"/>
    <w:rsid w:val="00947ACE"/>
    <w:rsid w:val="00950A40"/>
    <w:rsid w:val="00957D3C"/>
    <w:rsid w:val="009628E6"/>
    <w:rsid w:val="00966B8A"/>
    <w:rsid w:val="00973DD2"/>
    <w:rsid w:val="0098063C"/>
    <w:rsid w:val="009853C3"/>
    <w:rsid w:val="009860F3"/>
    <w:rsid w:val="00986A87"/>
    <w:rsid w:val="00994397"/>
    <w:rsid w:val="009A0DD6"/>
    <w:rsid w:val="009A2BC6"/>
    <w:rsid w:val="009B0490"/>
    <w:rsid w:val="009B0525"/>
    <w:rsid w:val="009B225E"/>
    <w:rsid w:val="009B5DB5"/>
    <w:rsid w:val="009C701F"/>
    <w:rsid w:val="009E153E"/>
    <w:rsid w:val="009E209C"/>
    <w:rsid w:val="009E7C02"/>
    <w:rsid w:val="009F21B6"/>
    <w:rsid w:val="009F5484"/>
    <w:rsid w:val="009F730B"/>
    <w:rsid w:val="009F7CCE"/>
    <w:rsid w:val="00A009C9"/>
    <w:rsid w:val="00A027A4"/>
    <w:rsid w:val="00A041AA"/>
    <w:rsid w:val="00A05225"/>
    <w:rsid w:val="00A06235"/>
    <w:rsid w:val="00A06B44"/>
    <w:rsid w:val="00A07287"/>
    <w:rsid w:val="00A166F0"/>
    <w:rsid w:val="00A17529"/>
    <w:rsid w:val="00A210EA"/>
    <w:rsid w:val="00A21AE1"/>
    <w:rsid w:val="00A2405F"/>
    <w:rsid w:val="00A25D6A"/>
    <w:rsid w:val="00A30DA0"/>
    <w:rsid w:val="00A3559B"/>
    <w:rsid w:val="00A3641A"/>
    <w:rsid w:val="00A4289B"/>
    <w:rsid w:val="00A45D97"/>
    <w:rsid w:val="00A46069"/>
    <w:rsid w:val="00A52DCC"/>
    <w:rsid w:val="00A56365"/>
    <w:rsid w:val="00A57FD7"/>
    <w:rsid w:val="00A60D33"/>
    <w:rsid w:val="00A62FDD"/>
    <w:rsid w:val="00A643CB"/>
    <w:rsid w:val="00A67249"/>
    <w:rsid w:val="00A80379"/>
    <w:rsid w:val="00A818A6"/>
    <w:rsid w:val="00A842BB"/>
    <w:rsid w:val="00A844B5"/>
    <w:rsid w:val="00A92F5C"/>
    <w:rsid w:val="00AA5B85"/>
    <w:rsid w:val="00AA60BC"/>
    <w:rsid w:val="00AA66CB"/>
    <w:rsid w:val="00AA72CD"/>
    <w:rsid w:val="00AB2C90"/>
    <w:rsid w:val="00AB5AAA"/>
    <w:rsid w:val="00AC5F3B"/>
    <w:rsid w:val="00AC6806"/>
    <w:rsid w:val="00AE3F1B"/>
    <w:rsid w:val="00AE5179"/>
    <w:rsid w:val="00AF048E"/>
    <w:rsid w:val="00AF0754"/>
    <w:rsid w:val="00AF1B72"/>
    <w:rsid w:val="00AF2503"/>
    <w:rsid w:val="00B073DB"/>
    <w:rsid w:val="00B139F6"/>
    <w:rsid w:val="00B17E1D"/>
    <w:rsid w:val="00B2738B"/>
    <w:rsid w:val="00B27DF6"/>
    <w:rsid w:val="00B375C1"/>
    <w:rsid w:val="00B41346"/>
    <w:rsid w:val="00B41474"/>
    <w:rsid w:val="00B43670"/>
    <w:rsid w:val="00B46ADE"/>
    <w:rsid w:val="00B47805"/>
    <w:rsid w:val="00B47F47"/>
    <w:rsid w:val="00B55E8D"/>
    <w:rsid w:val="00B61171"/>
    <w:rsid w:val="00B63418"/>
    <w:rsid w:val="00B81488"/>
    <w:rsid w:val="00B82140"/>
    <w:rsid w:val="00B965F2"/>
    <w:rsid w:val="00B97B5D"/>
    <w:rsid w:val="00B97CCC"/>
    <w:rsid w:val="00BA270F"/>
    <w:rsid w:val="00BA3EC7"/>
    <w:rsid w:val="00BB1122"/>
    <w:rsid w:val="00BC1E04"/>
    <w:rsid w:val="00BC1E95"/>
    <w:rsid w:val="00BC2359"/>
    <w:rsid w:val="00BC7D7E"/>
    <w:rsid w:val="00BD1ACF"/>
    <w:rsid w:val="00BD7CDB"/>
    <w:rsid w:val="00BE38DD"/>
    <w:rsid w:val="00BE3B4C"/>
    <w:rsid w:val="00BF5148"/>
    <w:rsid w:val="00BF6BCC"/>
    <w:rsid w:val="00C00B2B"/>
    <w:rsid w:val="00C11183"/>
    <w:rsid w:val="00C11481"/>
    <w:rsid w:val="00C12C5D"/>
    <w:rsid w:val="00C12C5F"/>
    <w:rsid w:val="00C13125"/>
    <w:rsid w:val="00C169EA"/>
    <w:rsid w:val="00C17EE3"/>
    <w:rsid w:val="00C25534"/>
    <w:rsid w:val="00C36F50"/>
    <w:rsid w:val="00C41007"/>
    <w:rsid w:val="00C416AB"/>
    <w:rsid w:val="00C45E57"/>
    <w:rsid w:val="00C513A0"/>
    <w:rsid w:val="00C643FD"/>
    <w:rsid w:val="00C64A5D"/>
    <w:rsid w:val="00C65C53"/>
    <w:rsid w:val="00C7308F"/>
    <w:rsid w:val="00C759BE"/>
    <w:rsid w:val="00C76433"/>
    <w:rsid w:val="00C766BF"/>
    <w:rsid w:val="00C76A8E"/>
    <w:rsid w:val="00C812CF"/>
    <w:rsid w:val="00C85E99"/>
    <w:rsid w:val="00C8604B"/>
    <w:rsid w:val="00C96DFC"/>
    <w:rsid w:val="00CB0267"/>
    <w:rsid w:val="00CB0E28"/>
    <w:rsid w:val="00CB1F21"/>
    <w:rsid w:val="00CB25F5"/>
    <w:rsid w:val="00CB2EEF"/>
    <w:rsid w:val="00CB65D8"/>
    <w:rsid w:val="00CC0376"/>
    <w:rsid w:val="00CC46AF"/>
    <w:rsid w:val="00CD2549"/>
    <w:rsid w:val="00CE4537"/>
    <w:rsid w:val="00CE701C"/>
    <w:rsid w:val="00CF4F7E"/>
    <w:rsid w:val="00D00509"/>
    <w:rsid w:val="00D016BC"/>
    <w:rsid w:val="00D02E6F"/>
    <w:rsid w:val="00D15889"/>
    <w:rsid w:val="00D160AE"/>
    <w:rsid w:val="00D162B0"/>
    <w:rsid w:val="00D23814"/>
    <w:rsid w:val="00D25278"/>
    <w:rsid w:val="00D3100F"/>
    <w:rsid w:val="00D32B35"/>
    <w:rsid w:val="00D37BD1"/>
    <w:rsid w:val="00D40F81"/>
    <w:rsid w:val="00D44C3D"/>
    <w:rsid w:val="00D457DE"/>
    <w:rsid w:val="00D46AF5"/>
    <w:rsid w:val="00D502E6"/>
    <w:rsid w:val="00D50488"/>
    <w:rsid w:val="00D537EF"/>
    <w:rsid w:val="00D66580"/>
    <w:rsid w:val="00D72145"/>
    <w:rsid w:val="00D732F7"/>
    <w:rsid w:val="00D84F44"/>
    <w:rsid w:val="00D8534F"/>
    <w:rsid w:val="00D85F55"/>
    <w:rsid w:val="00D905A2"/>
    <w:rsid w:val="00D96C92"/>
    <w:rsid w:val="00DA376C"/>
    <w:rsid w:val="00DB216E"/>
    <w:rsid w:val="00DB39EB"/>
    <w:rsid w:val="00DB43DA"/>
    <w:rsid w:val="00DB626D"/>
    <w:rsid w:val="00DB728C"/>
    <w:rsid w:val="00DC06C5"/>
    <w:rsid w:val="00DC2C3E"/>
    <w:rsid w:val="00DC3821"/>
    <w:rsid w:val="00DC54E4"/>
    <w:rsid w:val="00DC6AAA"/>
    <w:rsid w:val="00DC732A"/>
    <w:rsid w:val="00DD0052"/>
    <w:rsid w:val="00DD067E"/>
    <w:rsid w:val="00DD2649"/>
    <w:rsid w:val="00DD3565"/>
    <w:rsid w:val="00DD7F17"/>
    <w:rsid w:val="00DE1012"/>
    <w:rsid w:val="00DE1EF9"/>
    <w:rsid w:val="00DE4A27"/>
    <w:rsid w:val="00E062FB"/>
    <w:rsid w:val="00E07E35"/>
    <w:rsid w:val="00E13626"/>
    <w:rsid w:val="00E1482E"/>
    <w:rsid w:val="00E15188"/>
    <w:rsid w:val="00E1591F"/>
    <w:rsid w:val="00E16971"/>
    <w:rsid w:val="00E25705"/>
    <w:rsid w:val="00E31237"/>
    <w:rsid w:val="00E33300"/>
    <w:rsid w:val="00E35885"/>
    <w:rsid w:val="00E37DA5"/>
    <w:rsid w:val="00E46782"/>
    <w:rsid w:val="00E50F79"/>
    <w:rsid w:val="00E51005"/>
    <w:rsid w:val="00E5396C"/>
    <w:rsid w:val="00E55911"/>
    <w:rsid w:val="00E574F7"/>
    <w:rsid w:val="00E61B02"/>
    <w:rsid w:val="00E6275F"/>
    <w:rsid w:val="00E644A7"/>
    <w:rsid w:val="00E655C5"/>
    <w:rsid w:val="00E707D8"/>
    <w:rsid w:val="00E827AD"/>
    <w:rsid w:val="00E83132"/>
    <w:rsid w:val="00E943E1"/>
    <w:rsid w:val="00E9675C"/>
    <w:rsid w:val="00E97DE7"/>
    <w:rsid w:val="00EA1433"/>
    <w:rsid w:val="00EA41FB"/>
    <w:rsid w:val="00EA6C0B"/>
    <w:rsid w:val="00EB18AA"/>
    <w:rsid w:val="00EB3C5E"/>
    <w:rsid w:val="00EC0FBA"/>
    <w:rsid w:val="00EC51DE"/>
    <w:rsid w:val="00EC614E"/>
    <w:rsid w:val="00ED2865"/>
    <w:rsid w:val="00ED3942"/>
    <w:rsid w:val="00ED576B"/>
    <w:rsid w:val="00EE3C9B"/>
    <w:rsid w:val="00EE7785"/>
    <w:rsid w:val="00EF1BED"/>
    <w:rsid w:val="00F01525"/>
    <w:rsid w:val="00F031D7"/>
    <w:rsid w:val="00F03F76"/>
    <w:rsid w:val="00F0415C"/>
    <w:rsid w:val="00F12C95"/>
    <w:rsid w:val="00F151EE"/>
    <w:rsid w:val="00F15AAD"/>
    <w:rsid w:val="00F208D2"/>
    <w:rsid w:val="00F31968"/>
    <w:rsid w:val="00F35DA9"/>
    <w:rsid w:val="00F41153"/>
    <w:rsid w:val="00F50AFB"/>
    <w:rsid w:val="00F53CC4"/>
    <w:rsid w:val="00F5411F"/>
    <w:rsid w:val="00F55FA8"/>
    <w:rsid w:val="00F56F41"/>
    <w:rsid w:val="00F606DD"/>
    <w:rsid w:val="00F6193E"/>
    <w:rsid w:val="00F70E05"/>
    <w:rsid w:val="00F76AE5"/>
    <w:rsid w:val="00F834B5"/>
    <w:rsid w:val="00F85024"/>
    <w:rsid w:val="00F91EBD"/>
    <w:rsid w:val="00F97CB8"/>
    <w:rsid w:val="00FA2D1E"/>
    <w:rsid w:val="00FB295A"/>
    <w:rsid w:val="00FB562E"/>
    <w:rsid w:val="00FB7196"/>
    <w:rsid w:val="00FC00E1"/>
    <w:rsid w:val="00FC1994"/>
    <w:rsid w:val="00FC1DA9"/>
    <w:rsid w:val="00FC3E6D"/>
    <w:rsid w:val="00FD2212"/>
    <w:rsid w:val="00FD3EA8"/>
    <w:rsid w:val="00FD4311"/>
    <w:rsid w:val="00FD4BCB"/>
    <w:rsid w:val="00FE30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1BCF1F4"/>
  <w14:defaultImageDpi w14:val="300"/>
  <w15:chartTrackingRefBased/>
  <w15:docId w15:val="{A5A06365-CE46-2044-AEEF-159D1DCE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next w:val="Body"/>
    <w:qFormat/>
    <w:rsid w:val="00A05225"/>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pPr>
    <w:rPr>
      <w:rFonts w:ascii="Helvetica" w:eastAsia="ヒラギノ角ゴ Pro W3" w:hAnsi="Helvetica"/>
      <w:b/>
      <w:color w:val="000000"/>
      <w:sz w:val="36"/>
      <w:lang w:val="en-US" w:eastAsia="en-US"/>
    </w:rPr>
  </w:style>
  <w:style w:type="paragraph" w:styleId="Heading2">
    <w:name w:val="heading 2"/>
    <w:next w:val="Body"/>
    <w:qFormat/>
    <w:rsid w:val="00C13125"/>
    <w:pPr>
      <w:keepNext/>
      <w:jc w:val="center"/>
      <w:outlineLvl w:val="1"/>
    </w:pPr>
    <w:rPr>
      <w:rFonts w:ascii="Helvetica" w:eastAsia="ヒラギノ角ゴ Pro W3" w:hAnsi="Helvetica"/>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eastAsia="en-US"/>
    </w:rPr>
  </w:style>
  <w:style w:type="paragraph" w:customStyle="1" w:styleId="Body">
    <w:name w:val="Body"/>
    <w:rPr>
      <w:rFonts w:ascii="Helvetica" w:eastAsia="ヒラギノ角ゴ Pro W3" w:hAnsi="Helvetica"/>
      <w:color w:val="000000"/>
      <w:sz w:val="24"/>
      <w:lang w:val="en-US" w:eastAsia="en-US"/>
    </w:rPr>
  </w:style>
  <w:style w:type="numbering" w:customStyle="1" w:styleId="Bullet">
    <w:name w:val="Bullet"/>
  </w:style>
  <w:style w:type="paragraph" w:customStyle="1" w:styleId="MediumGrid21">
    <w:name w:val="Medium Grid 21"/>
    <w:uiPriority w:val="1"/>
    <w:qFormat/>
    <w:rsid w:val="00DB39EB"/>
    <w:rPr>
      <w:rFonts w:ascii="Calibri" w:eastAsia="Calibri" w:hAnsi="Calibri"/>
      <w:lang w:val="en-US" w:eastAsia="en-US"/>
    </w:rPr>
  </w:style>
  <w:style w:type="paragraph" w:customStyle="1" w:styleId="MediumGrid1-Accent21">
    <w:name w:val="Medium Grid 1 - Accent 21"/>
    <w:basedOn w:val="Normal"/>
    <w:uiPriority w:val="34"/>
    <w:qFormat/>
    <w:rsid w:val="00DB39EB"/>
    <w:pPr>
      <w:spacing w:after="160" w:line="259" w:lineRule="auto"/>
      <w:ind w:left="720"/>
      <w:contextualSpacing/>
    </w:pPr>
    <w:rPr>
      <w:rFonts w:ascii="Calibri" w:eastAsia="Calibri" w:hAnsi="Calibri"/>
      <w:kern w:val="2"/>
      <w:sz w:val="22"/>
      <w:szCs w:val="22"/>
    </w:rPr>
  </w:style>
  <w:style w:type="paragraph" w:styleId="Header">
    <w:name w:val="header"/>
    <w:basedOn w:val="Normal"/>
    <w:link w:val="HeaderChar"/>
    <w:locked/>
    <w:rsid w:val="00DB39EB"/>
    <w:pPr>
      <w:tabs>
        <w:tab w:val="center" w:pos="4680"/>
        <w:tab w:val="right" w:pos="9360"/>
      </w:tabs>
    </w:pPr>
    <w:rPr>
      <w:lang w:val="x-none" w:eastAsia="x-none"/>
    </w:rPr>
  </w:style>
  <w:style w:type="character" w:customStyle="1" w:styleId="HeaderChar">
    <w:name w:val="Header Char"/>
    <w:link w:val="Header"/>
    <w:rsid w:val="00DB39EB"/>
    <w:rPr>
      <w:sz w:val="24"/>
      <w:szCs w:val="24"/>
    </w:rPr>
  </w:style>
  <w:style w:type="paragraph" w:styleId="Footer">
    <w:name w:val="footer"/>
    <w:basedOn w:val="Normal"/>
    <w:link w:val="FooterChar"/>
    <w:uiPriority w:val="99"/>
    <w:locked/>
    <w:rsid w:val="00DB39EB"/>
    <w:pPr>
      <w:tabs>
        <w:tab w:val="center" w:pos="4680"/>
        <w:tab w:val="right" w:pos="9360"/>
      </w:tabs>
    </w:pPr>
    <w:rPr>
      <w:lang w:val="x-none" w:eastAsia="x-none"/>
    </w:rPr>
  </w:style>
  <w:style w:type="character" w:customStyle="1" w:styleId="FooterChar">
    <w:name w:val="Footer Char"/>
    <w:link w:val="Footer"/>
    <w:uiPriority w:val="99"/>
    <w:rsid w:val="00DB39EB"/>
    <w:rPr>
      <w:sz w:val="24"/>
      <w:szCs w:val="24"/>
    </w:rPr>
  </w:style>
  <w:style w:type="paragraph" w:styleId="BalloonText">
    <w:name w:val="Balloon Text"/>
    <w:basedOn w:val="Normal"/>
    <w:link w:val="BalloonTextChar"/>
    <w:locked/>
    <w:rsid w:val="00A06B44"/>
    <w:rPr>
      <w:rFonts w:ascii="Lucida Grande" w:hAnsi="Lucida Grande"/>
      <w:sz w:val="18"/>
      <w:szCs w:val="18"/>
      <w:lang w:val="x-none" w:eastAsia="x-none"/>
    </w:rPr>
  </w:style>
  <w:style w:type="character" w:customStyle="1" w:styleId="BalloonTextChar">
    <w:name w:val="Balloon Text Char"/>
    <w:link w:val="BalloonText"/>
    <w:rsid w:val="00A06B44"/>
    <w:rPr>
      <w:rFonts w:ascii="Lucida Grande" w:hAnsi="Lucida Grande" w:cs="Lucida Grande"/>
      <w:sz w:val="18"/>
      <w:szCs w:val="18"/>
    </w:rPr>
  </w:style>
  <w:style w:type="character" w:styleId="Hyperlink">
    <w:name w:val="Hyperlink"/>
    <w:uiPriority w:val="99"/>
    <w:unhideWhenUsed/>
    <w:locked/>
    <w:rsid w:val="008A36B3"/>
    <w:rPr>
      <w:color w:val="0563C1"/>
      <w:u w:val="single"/>
    </w:rPr>
  </w:style>
  <w:style w:type="paragraph" w:customStyle="1" w:styleId="ColorfulList-Accent11">
    <w:name w:val="Colorful List - Accent 11"/>
    <w:basedOn w:val="Normal"/>
    <w:uiPriority w:val="34"/>
    <w:qFormat/>
    <w:rsid w:val="008A36B3"/>
    <w:pPr>
      <w:spacing w:after="160" w:line="256" w:lineRule="auto"/>
      <w:ind w:left="720"/>
      <w:contextualSpacing/>
    </w:pPr>
    <w:rPr>
      <w:rFonts w:ascii="Calibri" w:eastAsia="Calibri" w:hAnsi="Calibri"/>
      <w:kern w:val="2"/>
      <w:sz w:val="22"/>
      <w:szCs w:val="22"/>
    </w:rPr>
  </w:style>
  <w:style w:type="character" w:styleId="FollowedHyperlink">
    <w:name w:val="FollowedHyperlink"/>
    <w:locked/>
    <w:rsid w:val="00287E0B"/>
    <w:rPr>
      <w:color w:val="800080"/>
      <w:u w:val="single"/>
    </w:rPr>
  </w:style>
  <w:style w:type="table" w:styleId="TableGrid">
    <w:name w:val="Table Grid"/>
    <w:basedOn w:val="TableNormal"/>
    <w:locked/>
    <w:rsid w:val="00C12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locked/>
    <w:rsid w:val="00EA6C0B"/>
    <w:rPr>
      <w:b/>
      <w:bCs/>
    </w:rPr>
  </w:style>
  <w:style w:type="paragraph" w:styleId="ListParagraph">
    <w:name w:val="List Paragraph"/>
    <w:basedOn w:val="Normal"/>
    <w:uiPriority w:val="34"/>
    <w:qFormat/>
    <w:rsid w:val="00CC46A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725">
      <w:bodyDiv w:val="1"/>
      <w:marLeft w:val="0"/>
      <w:marRight w:val="0"/>
      <w:marTop w:val="0"/>
      <w:marBottom w:val="0"/>
      <w:divBdr>
        <w:top w:val="none" w:sz="0" w:space="0" w:color="auto"/>
        <w:left w:val="none" w:sz="0" w:space="0" w:color="auto"/>
        <w:bottom w:val="none" w:sz="0" w:space="0" w:color="auto"/>
        <w:right w:val="none" w:sz="0" w:space="0" w:color="auto"/>
      </w:divBdr>
    </w:div>
    <w:div w:id="278072027">
      <w:bodyDiv w:val="1"/>
      <w:marLeft w:val="0"/>
      <w:marRight w:val="0"/>
      <w:marTop w:val="0"/>
      <w:marBottom w:val="0"/>
      <w:divBdr>
        <w:top w:val="none" w:sz="0" w:space="0" w:color="auto"/>
        <w:left w:val="none" w:sz="0" w:space="0" w:color="auto"/>
        <w:bottom w:val="none" w:sz="0" w:space="0" w:color="auto"/>
        <w:right w:val="none" w:sz="0" w:space="0" w:color="auto"/>
      </w:divBdr>
    </w:div>
    <w:div w:id="349257975">
      <w:bodyDiv w:val="1"/>
      <w:marLeft w:val="0"/>
      <w:marRight w:val="0"/>
      <w:marTop w:val="0"/>
      <w:marBottom w:val="0"/>
      <w:divBdr>
        <w:top w:val="none" w:sz="0" w:space="0" w:color="auto"/>
        <w:left w:val="none" w:sz="0" w:space="0" w:color="auto"/>
        <w:bottom w:val="none" w:sz="0" w:space="0" w:color="auto"/>
        <w:right w:val="none" w:sz="0" w:space="0" w:color="auto"/>
      </w:divBdr>
    </w:div>
    <w:div w:id="661741374">
      <w:bodyDiv w:val="1"/>
      <w:marLeft w:val="0"/>
      <w:marRight w:val="0"/>
      <w:marTop w:val="0"/>
      <w:marBottom w:val="0"/>
      <w:divBdr>
        <w:top w:val="none" w:sz="0" w:space="0" w:color="auto"/>
        <w:left w:val="none" w:sz="0" w:space="0" w:color="auto"/>
        <w:bottom w:val="none" w:sz="0" w:space="0" w:color="auto"/>
        <w:right w:val="none" w:sz="0" w:space="0" w:color="auto"/>
      </w:divBdr>
    </w:div>
    <w:div w:id="775835024">
      <w:bodyDiv w:val="1"/>
      <w:marLeft w:val="0"/>
      <w:marRight w:val="0"/>
      <w:marTop w:val="0"/>
      <w:marBottom w:val="0"/>
      <w:divBdr>
        <w:top w:val="none" w:sz="0" w:space="0" w:color="auto"/>
        <w:left w:val="none" w:sz="0" w:space="0" w:color="auto"/>
        <w:bottom w:val="none" w:sz="0" w:space="0" w:color="auto"/>
        <w:right w:val="none" w:sz="0" w:space="0" w:color="auto"/>
      </w:divBdr>
    </w:div>
    <w:div w:id="884801918">
      <w:bodyDiv w:val="1"/>
      <w:marLeft w:val="0"/>
      <w:marRight w:val="0"/>
      <w:marTop w:val="0"/>
      <w:marBottom w:val="0"/>
      <w:divBdr>
        <w:top w:val="none" w:sz="0" w:space="0" w:color="auto"/>
        <w:left w:val="none" w:sz="0" w:space="0" w:color="auto"/>
        <w:bottom w:val="none" w:sz="0" w:space="0" w:color="auto"/>
        <w:right w:val="none" w:sz="0" w:space="0" w:color="auto"/>
      </w:divBdr>
    </w:div>
    <w:div w:id="178673029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8" ma:contentTypeDescription="Create a new document." ma:contentTypeScope="" ma:versionID="9672dfb9ec3908af57a6b314afe3680d">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12d78462d111bb2baa1b9a3ac61ee40a"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_Flow_SignoffStatus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3DA509-3DC3-E340-AA94-4D72545B0524}">
  <ds:schemaRefs>
    <ds:schemaRef ds:uri="http://schemas.openxmlformats.org/officeDocument/2006/bibliography"/>
  </ds:schemaRefs>
</ds:datastoreItem>
</file>

<file path=customXml/itemProps2.xml><?xml version="1.0" encoding="utf-8"?>
<ds:datastoreItem xmlns:ds="http://schemas.openxmlformats.org/officeDocument/2006/customXml" ds:itemID="{6E459C62-30C1-4633-B5F7-5AEABCA6C748}"/>
</file>

<file path=customXml/itemProps3.xml><?xml version="1.0" encoding="utf-8"?>
<ds:datastoreItem xmlns:ds="http://schemas.openxmlformats.org/officeDocument/2006/customXml" ds:itemID="{C5DBCA7B-807A-4270-BD43-30E345CC54D9}"/>
</file>

<file path=customXml/itemProps4.xml><?xml version="1.0" encoding="utf-8"?>
<ds:datastoreItem xmlns:ds="http://schemas.openxmlformats.org/officeDocument/2006/customXml" ds:itemID="{3584C274-7591-400F-9D1F-D0D963354374}"/>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hadylauw@gmail.com</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Lauw</dc:creator>
  <cp:keywords/>
  <cp:lastModifiedBy>Robin Hood</cp:lastModifiedBy>
  <cp:revision>5</cp:revision>
  <cp:lastPrinted>2020-01-09T03:38:00Z</cp:lastPrinted>
  <dcterms:created xsi:type="dcterms:W3CDTF">2021-06-01T18:58:00Z</dcterms:created>
  <dcterms:modified xsi:type="dcterms:W3CDTF">2022-12-06T11:21:00Z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756f9c-e3e7-4810-90da-ea6bfb97c434_Enabled">
    <vt:lpwstr>true</vt:lpwstr>
  </property>
  <property fmtid="{D5CDD505-2E9C-101B-9397-08002B2CF9AE}" pid="3" name="MSIP_Label_1e756f9c-e3e7-4810-90da-ea6bfb97c434_SetDate">
    <vt:lpwstr>2022-08-12T01:34:46Z</vt:lpwstr>
  </property>
  <property fmtid="{D5CDD505-2E9C-101B-9397-08002B2CF9AE}" pid="4" name="MSIP_Label_1e756f9c-e3e7-4810-90da-ea6bfb97c434_Method">
    <vt:lpwstr>Privileged</vt:lpwstr>
  </property>
  <property fmtid="{D5CDD505-2E9C-101B-9397-08002B2CF9AE}" pid="5" name="MSIP_Label_1e756f9c-e3e7-4810-90da-ea6bfb97c434_Name">
    <vt:lpwstr>1e756f9c-e3e7-4810-90da-ea6bfb97c434</vt:lpwstr>
  </property>
  <property fmtid="{D5CDD505-2E9C-101B-9397-08002B2CF9AE}" pid="6" name="MSIP_Label_1e756f9c-e3e7-4810-90da-ea6bfb97c434_SiteId">
    <vt:lpwstr>c98a79ca-5a9a-4791-a243-f06afd67464d</vt:lpwstr>
  </property>
  <property fmtid="{D5CDD505-2E9C-101B-9397-08002B2CF9AE}" pid="7" name="MSIP_Label_1e756f9c-e3e7-4810-90da-ea6bfb97c434_ActionId">
    <vt:lpwstr>0b76cfef-95e2-42d2-a803-cb76fe4f9b2a</vt:lpwstr>
  </property>
  <property fmtid="{D5CDD505-2E9C-101B-9397-08002B2CF9AE}" pid="8" name="MSIP_Label_1e756f9c-e3e7-4810-90da-ea6bfb97c434_ContentBits">
    <vt:lpwstr>0</vt:lpwstr>
  </property>
  <property fmtid="{D5CDD505-2E9C-101B-9397-08002B2CF9AE}" pid="9" name="ContentTypeId">
    <vt:lpwstr>0x0101000C6AD1B51FFACD45B62528B91A79C429</vt:lpwstr>
  </property>
</Properties>
</file>