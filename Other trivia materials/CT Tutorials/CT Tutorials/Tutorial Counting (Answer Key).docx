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2EA3" w14:textId="18CA8DDB" w:rsidR="009A678C" w:rsidRDefault="009A678C" w:rsidP="009A678C">
      <w:pPr>
        <w:pStyle w:val="Body"/>
        <w:ind w:left="709" w:right="-7" w:firstLine="425"/>
        <w:jc w:val="center"/>
        <w:rPr>
          <w:rStyle w:val="Strong"/>
        </w:rPr>
      </w:pPr>
      <w:r>
        <w:rPr>
          <w:rStyle w:val="Strong"/>
        </w:rPr>
        <w:t>Answer Key for Practice Questions on Counting (Week 1)</w:t>
      </w:r>
    </w:p>
    <w:p w14:paraId="7203DF17" w14:textId="77777777" w:rsidR="009A678C" w:rsidRDefault="009A678C" w:rsidP="008556E2">
      <w:pPr>
        <w:pStyle w:val="Body"/>
        <w:rPr>
          <w:rStyle w:val="Strong"/>
        </w:rPr>
      </w:pPr>
    </w:p>
    <w:p w14:paraId="6DA709A4" w14:textId="2DB0C860" w:rsidR="009228B8" w:rsidRPr="00EA6C0B" w:rsidRDefault="002978C1" w:rsidP="008556E2">
      <w:pPr>
        <w:pStyle w:val="Body"/>
        <w:rPr>
          <w:rStyle w:val="Strong"/>
        </w:rPr>
      </w:pPr>
      <w:r w:rsidRPr="00EA6C0B">
        <w:rPr>
          <w:rStyle w:val="Strong"/>
        </w:rPr>
        <w:t>Tutorial Questions</w:t>
      </w:r>
    </w:p>
    <w:p w14:paraId="3C29C11B" w14:textId="77777777" w:rsidR="002978C1" w:rsidRDefault="002978C1" w:rsidP="008556E2">
      <w:pPr>
        <w:pStyle w:val="Body"/>
        <w:rPr>
          <w:rFonts w:ascii="Calibri" w:hAnsi="Calibri" w:cs="Calibri"/>
          <w:sz w:val="22"/>
          <w:szCs w:val="22"/>
        </w:rPr>
      </w:pPr>
    </w:p>
    <w:p w14:paraId="28E1EB46" w14:textId="77777777" w:rsidR="00F834B5" w:rsidRDefault="005442D5" w:rsidP="009B5DB5">
      <w:pPr>
        <w:pStyle w:val="Body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(Chp6.1, Q</w:t>
      </w:r>
      <w:r w:rsidR="00F834B5"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>)</w:t>
      </w:r>
      <w:r w:rsidR="005F197D">
        <w:rPr>
          <w:rFonts w:ascii="Calibri" w:hAnsi="Calibri" w:cs="Calibri"/>
          <w:sz w:val="22"/>
          <w:szCs w:val="22"/>
        </w:rPr>
        <w:t xml:space="preserve"> See </w:t>
      </w:r>
      <w:hyperlink r:id="rId8" w:history="1">
        <w:r w:rsidR="005F197D" w:rsidRPr="00E53A2B">
          <w:rPr>
            <w:rStyle w:val="Hyperlink"/>
            <w:rFonts w:ascii="Calibri" w:hAnsi="Calibri" w:cs="Calibri"/>
            <w:sz w:val="22"/>
            <w:szCs w:val="22"/>
          </w:rPr>
          <w:t>https://youtu.be/oyjV_00AreA</w:t>
        </w:r>
      </w:hyperlink>
      <w:r w:rsidR="005F197D">
        <w:rPr>
          <w:rFonts w:ascii="Calibri" w:hAnsi="Calibri" w:cs="Calibri"/>
          <w:sz w:val="22"/>
          <w:szCs w:val="22"/>
        </w:rPr>
        <w:t xml:space="preserve"> </w:t>
      </w:r>
    </w:p>
    <w:p w14:paraId="7E0B9453" w14:textId="77777777" w:rsidR="009B5DB5" w:rsidRDefault="00D80C73" w:rsidP="009B5DB5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 w:rsidRPr="00D80C73">
        <w:rPr>
          <w:rFonts w:ascii="Calibri" w:hAnsi="Calibri" w:cs="Calibri"/>
          <w:sz w:val="22"/>
          <w:szCs w:val="22"/>
          <w:vertAlign w:val="superscript"/>
        </w:rPr>
        <w:t>10</w:t>
      </w:r>
    </w:p>
    <w:p w14:paraId="1D462153" w14:textId="77777777" w:rsidR="006C24C7" w:rsidRPr="00B47805" w:rsidRDefault="00D80C73" w:rsidP="00B47805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 w:rsidRPr="00D80C73">
        <w:rPr>
          <w:rFonts w:ascii="Calibri" w:hAnsi="Calibri" w:cs="Calibri"/>
          <w:sz w:val="22"/>
          <w:szCs w:val="22"/>
          <w:vertAlign w:val="superscript"/>
        </w:rPr>
        <w:t>10</w:t>
      </w:r>
    </w:p>
    <w:p w14:paraId="267939A8" w14:textId="77777777" w:rsidR="00D72145" w:rsidRDefault="00D72145" w:rsidP="00D72145">
      <w:pPr>
        <w:pStyle w:val="Body"/>
        <w:rPr>
          <w:rFonts w:ascii="Calibri" w:hAnsi="Calibri" w:cs="Calibri"/>
          <w:sz w:val="22"/>
          <w:szCs w:val="22"/>
        </w:rPr>
      </w:pPr>
    </w:p>
    <w:p w14:paraId="13A5A6F8" w14:textId="77777777" w:rsidR="00715ADD" w:rsidRPr="00715ADD" w:rsidRDefault="004F7806" w:rsidP="00715ADD">
      <w:pPr>
        <w:pStyle w:val="Body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(Chp6.1, Q23)</w:t>
      </w:r>
      <w:r w:rsidR="005F197D">
        <w:rPr>
          <w:rFonts w:ascii="Calibri" w:hAnsi="Calibri" w:cs="Calibri"/>
          <w:sz w:val="22"/>
          <w:szCs w:val="22"/>
        </w:rPr>
        <w:t xml:space="preserve"> See </w:t>
      </w:r>
      <w:hyperlink r:id="rId9" w:history="1">
        <w:r w:rsidR="005F197D" w:rsidRPr="00E53A2B">
          <w:rPr>
            <w:rStyle w:val="Hyperlink"/>
            <w:rFonts w:ascii="Calibri" w:hAnsi="Calibri" w:cs="Calibri"/>
            <w:sz w:val="22"/>
            <w:szCs w:val="22"/>
          </w:rPr>
          <w:t>https://youtu.be/27TIT9b-ioQ</w:t>
        </w:r>
      </w:hyperlink>
      <w:r w:rsidR="005F197D">
        <w:rPr>
          <w:rFonts w:ascii="Calibri" w:hAnsi="Calibri" w:cs="Calibri"/>
          <w:sz w:val="22"/>
          <w:szCs w:val="22"/>
        </w:rPr>
        <w:t xml:space="preserve"> </w:t>
      </w:r>
    </w:p>
    <w:p w14:paraId="55032FC4" w14:textId="77777777" w:rsidR="00F31968" w:rsidRDefault="00FE1464" w:rsidP="00F31968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128</w:t>
      </w:r>
    </w:p>
    <w:p w14:paraId="764C4A77" w14:textId="77777777" w:rsidR="00747B8E" w:rsidRDefault="00D02845" w:rsidP="00F31968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450</w:t>
      </w:r>
    </w:p>
    <w:p w14:paraId="67D1B662" w14:textId="77777777" w:rsidR="00747B8E" w:rsidRDefault="00435299" w:rsidP="00F31968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</w:t>
      </w:r>
    </w:p>
    <w:p w14:paraId="734EB0E1" w14:textId="77777777" w:rsidR="005C1BF6" w:rsidRDefault="00D42ACC" w:rsidP="00F31968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675</w:t>
      </w:r>
    </w:p>
    <w:p w14:paraId="2CE49B6E" w14:textId="77777777" w:rsidR="002A7C67" w:rsidRDefault="00563909" w:rsidP="00F31968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450</w:t>
      </w:r>
    </w:p>
    <w:p w14:paraId="592B8FD2" w14:textId="77777777" w:rsidR="002A7C67" w:rsidRDefault="001E606D" w:rsidP="00F31968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450</w:t>
      </w:r>
    </w:p>
    <w:p w14:paraId="7739425A" w14:textId="77777777" w:rsidR="002A7C67" w:rsidRDefault="00A265D8" w:rsidP="00F31968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225</w:t>
      </w:r>
    </w:p>
    <w:p w14:paraId="6AB37971" w14:textId="77777777" w:rsidR="002A7C67" w:rsidRDefault="00F20EB2" w:rsidP="00F31968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75</w:t>
      </w:r>
    </w:p>
    <w:p w14:paraId="0246E2E9" w14:textId="77777777" w:rsidR="003379E6" w:rsidRDefault="003379E6" w:rsidP="003379E6">
      <w:pPr>
        <w:pStyle w:val="Body"/>
        <w:rPr>
          <w:rFonts w:ascii="Calibri" w:hAnsi="Calibri" w:cs="Calibri"/>
          <w:sz w:val="22"/>
          <w:szCs w:val="22"/>
        </w:rPr>
      </w:pPr>
    </w:p>
    <w:p w14:paraId="747BA59C" w14:textId="77777777" w:rsidR="00715ADD" w:rsidRDefault="00D502E6" w:rsidP="003379E6">
      <w:pPr>
        <w:pStyle w:val="Body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(Chp6.1, Q29)</w:t>
      </w:r>
      <w:r w:rsidR="005F197D">
        <w:rPr>
          <w:rFonts w:ascii="Calibri" w:hAnsi="Calibri" w:cs="Calibri"/>
          <w:sz w:val="22"/>
          <w:szCs w:val="22"/>
        </w:rPr>
        <w:t xml:space="preserve"> See </w:t>
      </w:r>
      <w:hyperlink r:id="rId10" w:history="1">
        <w:r w:rsidR="005F197D" w:rsidRPr="00E53A2B">
          <w:rPr>
            <w:rStyle w:val="Hyperlink"/>
            <w:rFonts w:ascii="Calibri" w:hAnsi="Calibri" w:cs="Calibri"/>
            <w:sz w:val="22"/>
            <w:szCs w:val="22"/>
          </w:rPr>
          <w:t>https://youtu.be/fu6DRm9d_HY</w:t>
        </w:r>
      </w:hyperlink>
      <w:r w:rsidR="005F197D">
        <w:rPr>
          <w:rFonts w:ascii="Calibri" w:hAnsi="Calibri" w:cs="Calibri"/>
          <w:sz w:val="22"/>
          <w:szCs w:val="22"/>
        </w:rPr>
        <w:t xml:space="preserve"> </w:t>
      </w:r>
    </w:p>
    <w:p w14:paraId="468D4EE1" w14:textId="77777777" w:rsidR="00D502E6" w:rsidRPr="003379E6" w:rsidRDefault="00720E64" w:rsidP="00715ADD">
      <w:pPr>
        <w:pStyle w:val="Body"/>
        <w:ind w:left="426" w:firstLine="29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52,457,600</w:t>
      </w:r>
      <w:r w:rsidR="00715ADD">
        <w:rPr>
          <w:rFonts w:ascii="Calibri" w:hAnsi="Calibri" w:cs="Calibri"/>
          <w:sz w:val="22"/>
          <w:szCs w:val="22"/>
        </w:rPr>
        <w:t xml:space="preserve"> </w:t>
      </w:r>
    </w:p>
    <w:p w14:paraId="3617EC39" w14:textId="77777777" w:rsidR="002A7C67" w:rsidRDefault="002A7C67" w:rsidP="002A7C67">
      <w:pPr>
        <w:pStyle w:val="Body"/>
        <w:rPr>
          <w:rFonts w:ascii="Calibri" w:hAnsi="Calibri" w:cs="Calibri"/>
          <w:sz w:val="22"/>
          <w:szCs w:val="22"/>
        </w:rPr>
      </w:pPr>
    </w:p>
    <w:p w14:paraId="4ECE226B" w14:textId="77777777" w:rsidR="00715ADD" w:rsidRDefault="004F7806" w:rsidP="00CC0376">
      <w:pPr>
        <w:pStyle w:val="Body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(Chp6.1, Q45)</w:t>
      </w:r>
      <w:r w:rsidR="00715ADD">
        <w:rPr>
          <w:rFonts w:ascii="Calibri" w:hAnsi="Calibri" w:cs="Calibri"/>
          <w:sz w:val="22"/>
          <w:szCs w:val="22"/>
        </w:rPr>
        <w:t xml:space="preserve"> </w:t>
      </w:r>
      <w:r w:rsidR="005F197D">
        <w:rPr>
          <w:rFonts w:ascii="Calibri" w:hAnsi="Calibri" w:cs="Calibri"/>
          <w:sz w:val="22"/>
          <w:szCs w:val="22"/>
        </w:rPr>
        <w:t xml:space="preserve">See </w:t>
      </w:r>
      <w:hyperlink r:id="rId11" w:history="1">
        <w:r w:rsidR="005F197D" w:rsidRPr="00E53A2B">
          <w:rPr>
            <w:rStyle w:val="Hyperlink"/>
            <w:rFonts w:ascii="Calibri" w:hAnsi="Calibri" w:cs="Calibri"/>
            <w:sz w:val="22"/>
            <w:szCs w:val="22"/>
          </w:rPr>
          <w:t>https://youtu.be/Y0ygybbsAdY</w:t>
        </w:r>
      </w:hyperlink>
      <w:r w:rsidR="005F197D">
        <w:rPr>
          <w:rFonts w:ascii="Calibri" w:hAnsi="Calibri" w:cs="Calibri"/>
          <w:sz w:val="22"/>
          <w:szCs w:val="22"/>
        </w:rPr>
        <w:t xml:space="preserve"> </w:t>
      </w:r>
    </w:p>
    <w:p w14:paraId="550B494C" w14:textId="77777777" w:rsidR="004F7806" w:rsidRDefault="00007819" w:rsidP="00715ADD">
      <w:pPr>
        <w:pStyle w:val="Body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60</w:t>
      </w:r>
    </w:p>
    <w:p w14:paraId="2D07CE10" w14:textId="77777777" w:rsidR="00732FF4" w:rsidRDefault="00732FF4" w:rsidP="00732FF4">
      <w:pPr>
        <w:pStyle w:val="Body"/>
        <w:ind w:left="426"/>
        <w:rPr>
          <w:rFonts w:ascii="Calibri" w:hAnsi="Calibri" w:cs="Calibri"/>
          <w:sz w:val="22"/>
          <w:szCs w:val="22"/>
        </w:rPr>
      </w:pPr>
    </w:p>
    <w:p w14:paraId="1F791368" w14:textId="77777777" w:rsidR="00732FF4" w:rsidRPr="00A844B5" w:rsidRDefault="00732FF4" w:rsidP="00732FF4">
      <w:pPr>
        <w:pStyle w:val="Body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(Chp6.1, Q47) </w:t>
      </w:r>
      <w:r w:rsidR="005F197D">
        <w:rPr>
          <w:rFonts w:ascii="Calibri" w:hAnsi="Calibri" w:cs="Calibri"/>
          <w:sz w:val="22"/>
          <w:szCs w:val="22"/>
        </w:rPr>
        <w:t xml:space="preserve">See </w:t>
      </w:r>
      <w:hyperlink r:id="rId12" w:history="1">
        <w:r w:rsidR="005F197D" w:rsidRPr="00E53A2B">
          <w:rPr>
            <w:rStyle w:val="Hyperlink"/>
            <w:rFonts w:ascii="Calibri" w:hAnsi="Calibri" w:cs="Calibri"/>
            <w:sz w:val="22"/>
            <w:szCs w:val="22"/>
          </w:rPr>
          <w:t>https://youtu.be/2994qKcnNxM</w:t>
        </w:r>
      </w:hyperlink>
      <w:r w:rsidR="005F197D">
        <w:rPr>
          <w:rFonts w:ascii="Calibri" w:hAnsi="Calibri" w:cs="Calibri"/>
          <w:sz w:val="22"/>
          <w:szCs w:val="22"/>
        </w:rPr>
        <w:t xml:space="preserve"> </w:t>
      </w:r>
    </w:p>
    <w:p w14:paraId="02EA3D39" w14:textId="77777777" w:rsidR="00732FF4" w:rsidRDefault="0032199F" w:rsidP="00732FF4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240</w:t>
      </w:r>
    </w:p>
    <w:p w14:paraId="6F3B6F46" w14:textId="77777777" w:rsidR="00732FF4" w:rsidRDefault="00C372A3" w:rsidP="00732FF4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480</w:t>
      </w:r>
    </w:p>
    <w:p w14:paraId="5628B9C8" w14:textId="77777777" w:rsidR="00732FF4" w:rsidRDefault="009A016B" w:rsidP="00732FF4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360</w:t>
      </w:r>
    </w:p>
    <w:p w14:paraId="736C070B" w14:textId="77777777" w:rsidR="00D44C3D" w:rsidRDefault="00D44C3D" w:rsidP="00D44C3D">
      <w:pPr>
        <w:pStyle w:val="Body"/>
        <w:rPr>
          <w:rFonts w:ascii="Calibri" w:hAnsi="Calibri" w:cs="Calibri"/>
          <w:sz w:val="22"/>
          <w:szCs w:val="22"/>
        </w:rPr>
      </w:pPr>
    </w:p>
    <w:p w14:paraId="12572596" w14:textId="77777777" w:rsidR="00715ADD" w:rsidRDefault="00BC1E95" w:rsidP="00CC0376">
      <w:pPr>
        <w:pStyle w:val="Body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(Chp6.3, Q3)</w:t>
      </w:r>
      <w:r w:rsidR="005F197D">
        <w:rPr>
          <w:rFonts w:ascii="Calibri" w:hAnsi="Calibri" w:cs="Calibri"/>
          <w:sz w:val="22"/>
          <w:szCs w:val="22"/>
        </w:rPr>
        <w:t xml:space="preserve"> See </w:t>
      </w:r>
      <w:hyperlink r:id="rId13" w:history="1">
        <w:r w:rsidR="005F197D" w:rsidRPr="00E53A2B">
          <w:rPr>
            <w:rStyle w:val="Hyperlink"/>
            <w:rFonts w:ascii="Calibri" w:hAnsi="Calibri" w:cs="Calibri"/>
            <w:sz w:val="22"/>
            <w:szCs w:val="22"/>
          </w:rPr>
          <w:t>https://youtu.be/uEweJl1OHjg</w:t>
        </w:r>
      </w:hyperlink>
      <w:r w:rsidR="005F197D">
        <w:rPr>
          <w:rFonts w:ascii="Calibri" w:hAnsi="Calibri" w:cs="Calibri"/>
          <w:sz w:val="22"/>
          <w:szCs w:val="22"/>
        </w:rPr>
        <w:t xml:space="preserve"> </w:t>
      </w:r>
    </w:p>
    <w:p w14:paraId="3449B73F" w14:textId="77777777" w:rsidR="00732FF4" w:rsidRDefault="00B41930" w:rsidP="00715ADD">
      <w:pPr>
        <w:pStyle w:val="Body"/>
        <w:ind w:left="426" w:firstLine="29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720</w:t>
      </w:r>
    </w:p>
    <w:p w14:paraId="0B07B7DE" w14:textId="77777777" w:rsidR="00137E90" w:rsidRDefault="00137E90" w:rsidP="00137E90">
      <w:pPr>
        <w:pStyle w:val="Body"/>
        <w:rPr>
          <w:rFonts w:ascii="Calibri" w:hAnsi="Calibri" w:cs="Calibri"/>
          <w:sz w:val="22"/>
          <w:szCs w:val="22"/>
        </w:rPr>
      </w:pPr>
    </w:p>
    <w:p w14:paraId="42257A2B" w14:textId="77777777" w:rsidR="00715ADD" w:rsidRDefault="00137E90" w:rsidP="00CC0376">
      <w:pPr>
        <w:pStyle w:val="Body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(Chp6.3, Q13)</w:t>
      </w:r>
      <w:r w:rsidR="005F197D">
        <w:rPr>
          <w:rFonts w:ascii="Calibri" w:hAnsi="Calibri" w:cs="Calibri"/>
          <w:sz w:val="22"/>
          <w:szCs w:val="22"/>
        </w:rPr>
        <w:t xml:space="preserve"> See </w:t>
      </w:r>
      <w:hyperlink r:id="rId14" w:history="1">
        <w:r w:rsidR="005F197D" w:rsidRPr="00E53A2B">
          <w:rPr>
            <w:rStyle w:val="Hyperlink"/>
            <w:rFonts w:ascii="Calibri" w:hAnsi="Calibri" w:cs="Calibri"/>
            <w:sz w:val="22"/>
            <w:szCs w:val="22"/>
          </w:rPr>
          <w:t>https://youtu.be/H9AQZlSx_g0</w:t>
        </w:r>
      </w:hyperlink>
      <w:r w:rsidR="005F197D">
        <w:rPr>
          <w:rFonts w:ascii="Calibri" w:hAnsi="Calibri" w:cs="Calibri"/>
          <w:sz w:val="22"/>
          <w:szCs w:val="22"/>
        </w:rPr>
        <w:t xml:space="preserve"> </w:t>
      </w:r>
    </w:p>
    <w:p w14:paraId="32CC9824" w14:textId="77777777" w:rsidR="00137E90" w:rsidRDefault="00626783" w:rsidP="00715ADD">
      <w:pPr>
        <w:pStyle w:val="Body"/>
        <w:ind w:left="426" w:firstLine="29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2(n!)</w:t>
      </w:r>
      <w:r w:rsidRPr="00626783">
        <w:rPr>
          <w:rFonts w:ascii="Calibri" w:hAnsi="Calibri" w:cs="Calibri"/>
          <w:sz w:val="22"/>
          <w:szCs w:val="22"/>
          <w:vertAlign w:val="superscript"/>
        </w:rPr>
        <w:t>2</w:t>
      </w:r>
    </w:p>
    <w:p w14:paraId="6DF572B8" w14:textId="77777777" w:rsidR="00DB216E" w:rsidRDefault="00DB216E" w:rsidP="00DB216E">
      <w:pPr>
        <w:pStyle w:val="Body"/>
        <w:rPr>
          <w:rFonts w:ascii="Calibri" w:hAnsi="Calibri" w:cs="Calibri"/>
          <w:sz w:val="22"/>
          <w:szCs w:val="22"/>
        </w:rPr>
      </w:pPr>
    </w:p>
    <w:p w14:paraId="7C3EEE48" w14:textId="77777777" w:rsidR="007F1C96" w:rsidRPr="007F1C96" w:rsidRDefault="00DB216E" w:rsidP="007F1C96">
      <w:pPr>
        <w:pStyle w:val="Body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(Chp6.3, Q</w:t>
      </w:r>
      <w:r w:rsidR="002B4515">
        <w:rPr>
          <w:rFonts w:ascii="Calibri" w:hAnsi="Calibri" w:cs="Calibri"/>
          <w:sz w:val="22"/>
          <w:szCs w:val="22"/>
        </w:rPr>
        <w:t>1</w:t>
      </w:r>
      <w:r w:rsidR="00463A47">
        <w:rPr>
          <w:rFonts w:ascii="Calibri" w:hAnsi="Calibri" w:cs="Calibri"/>
          <w:sz w:val="22"/>
          <w:szCs w:val="22"/>
        </w:rPr>
        <w:t>9</w:t>
      </w:r>
      <w:r>
        <w:rPr>
          <w:rFonts w:ascii="Calibri" w:hAnsi="Calibri" w:cs="Calibri"/>
          <w:sz w:val="22"/>
          <w:szCs w:val="22"/>
        </w:rPr>
        <w:t>)</w:t>
      </w:r>
      <w:r w:rsidR="005F197D">
        <w:rPr>
          <w:rFonts w:ascii="Calibri" w:hAnsi="Calibri" w:cs="Calibri"/>
          <w:sz w:val="22"/>
          <w:szCs w:val="22"/>
        </w:rPr>
        <w:t xml:space="preserve"> See </w:t>
      </w:r>
      <w:hyperlink r:id="rId15" w:history="1">
        <w:r w:rsidR="005F197D" w:rsidRPr="00E53A2B">
          <w:rPr>
            <w:rStyle w:val="Hyperlink"/>
            <w:rFonts w:ascii="Calibri" w:hAnsi="Calibri" w:cs="Calibri"/>
            <w:sz w:val="22"/>
            <w:szCs w:val="22"/>
          </w:rPr>
          <w:t>https://youtu.be/9jI_AJEpCLw</w:t>
        </w:r>
      </w:hyperlink>
      <w:r w:rsidR="005F197D">
        <w:rPr>
          <w:rFonts w:ascii="Calibri" w:hAnsi="Calibri" w:cs="Calibri"/>
          <w:sz w:val="22"/>
          <w:szCs w:val="22"/>
        </w:rPr>
        <w:t xml:space="preserve"> </w:t>
      </w:r>
    </w:p>
    <w:p w14:paraId="154840A9" w14:textId="77777777" w:rsidR="007F1C96" w:rsidRDefault="007273D6" w:rsidP="007F1C96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1024</w:t>
      </w:r>
    </w:p>
    <w:p w14:paraId="0FE55AA8" w14:textId="77777777" w:rsidR="00F70E05" w:rsidRDefault="007273D6" w:rsidP="007F1C96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45</w:t>
      </w:r>
    </w:p>
    <w:p w14:paraId="6CD3888A" w14:textId="77777777" w:rsidR="00F70E05" w:rsidRDefault="00043675" w:rsidP="007F1C96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176</w:t>
      </w:r>
    </w:p>
    <w:p w14:paraId="0A2A081A" w14:textId="77777777" w:rsidR="00F70E05" w:rsidRDefault="00043675" w:rsidP="007F1C96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252</w:t>
      </w:r>
    </w:p>
    <w:p w14:paraId="09858B91" w14:textId="77777777" w:rsidR="007F1C96" w:rsidRDefault="007F1C96" w:rsidP="007F1C96">
      <w:pPr>
        <w:pStyle w:val="Body"/>
        <w:ind w:left="66"/>
        <w:rPr>
          <w:rFonts w:ascii="Calibri" w:hAnsi="Calibri" w:cs="Calibri"/>
          <w:sz w:val="22"/>
          <w:szCs w:val="22"/>
        </w:rPr>
      </w:pPr>
    </w:p>
    <w:p w14:paraId="6347DD0A" w14:textId="77777777" w:rsidR="00715ADD" w:rsidRDefault="0029073D" w:rsidP="00CC0376">
      <w:pPr>
        <w:pStyle w:val="Body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</w:t>
      </w:r>
      <w:r w:rsidR="00816483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6.3, Q23)</w:t>
      </w:r>
      <w:r w:rsidR="005F197D">
        <w:rPr>
          <w:rFonts w:ascii="Calibri" w:hAnsi="Calibri" w:cs="Calibri"/>
          <w:sz w:val="22"/>
          <w:szCs w:val="22"/>
        </w:rPr>
        <w:t xml:space="preserve"> See </w:t>
      </w:r>
      <w:hyperlink r:id="rId16" w:history="1">
        <w:r w:rsidR="005F197D" w:rsidRPr="00E53A2B">
          <w:rPr>
            <w:rStyle w:val="Hyperlink"/>
            <w:rFonts w:ascii="Calibri" w:hAnsi="Calibri" w:cs="Calibri"/>
            <w:sz w:val="22"/>
            <w:szCs w:val="22"/>
          </w:rPr>
          <w:t>https://youtu.be/VbPK-Tve_lw</w:t>
        </w:r>
      </w:hyperlink>
      <w:r w:rsidR="005F197D">
        <w:rPr>
          <w:rFonts w:ascii="Calibri" w:hAnsi="Calibri" w:cs="Calibri"/>
          <w:sz w:val="22"/>
          <w:szCs w:val="22"/>
        </w:rPr>
        <w:t xml:space="preserve">  </w:t>
      </w:r>
    </w:p>
    <w:p w14:paraId="56F7BEA5" w14:textId="77777777" w:rsidR="007F1C96" w:rsidRDefault="003E25E0" w:rsidP="00715ADD">
      <w:pPr>
        <w:pStyle w:val="Body"/>
        <w:ind w:left="426" w:firstLine="29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609,638,400</w:t>
      </w:r>
    </w:p>
    <w:p w14:paraId="79599D00" w14:textId="77777777" w:rsidR="00816483" w:rsidRDefault="00816483" w:rsidP="00816483">
      <w:pPr>
        <w:pStyle w:val="Body"/>
        <w:ind w:left="426"/>
        <w:rPr>
          <w:rFonts w:ascii="Calibri" w:hAnsi="Calibri" w:cs="Calibri"/>
          <w:sz w:val="22"/>
          <w:szCs w:val="22"/>
        </w:rPr>
      </w:pPr>
    </w:p>
    <w:p w14:paraId="7DE8F9C3" w14:textId="77777777" w:rsidR="004B6EEF" w:rsidRPr="004B6EEF" w:rsidRDefault="00816483" w:rsidP="004B6EEF">
      <w:pPr>
        <w:pStyle w:val="Body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="007A485D"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h</w:t>
      </w:r>
      <w:r w:rsidR="007A485D">
        <w:rPr>
          <w:rFonts w:ascii="Calibri" w:hAnsi="Calibri" w:cs="Calibri"/>
          <w:sz w:val="22"/>
          <w:szCs w:val="22"/>
        </w:rPr>
        <w:t>p</w:t>
      </w:r>
      <w:r w:rsidR="00A60D33">
        <w:rPr>
          <w:rFonts w:ascii="Calibri" w:hAnsi="Calibri" w:cs="Calibri"/>
          <w:sz w:val="22"/>
          <w:szCs w:val="22"/>
        </w:rPr>
        <w:t>6.3</w:t>
      </w:r>
      <w:r w:rsidR="00DC54E4">
        <w:rPr>
          <w:rFonts w:ascii="Calibri" w:hAnsi="Calibri" w:cs="Calibri"/>
          <w:sz w:val="22"/>
          <w:szCs w:val="22"/>
        </w:rPr>
        <w:t>, Q27</w:t>
      </w:r>
      <w:r>
        <w:rPr>
          <w:rFonts w:ascii="Calibri" w:hAnsi="Calibri" w:cs="Calibri"/>
          <w:sz w:val="22"/>
          <w:szCs w:val="22"/>
        </w:rPr>
        <w:t>)</w:t>
      </w:r>
      <w:r w:rsidR="005F197D">
        <w:rPr>
          <w:rFonts w:ascii="Calibri" w:hAnsi="Calibri" w:cs="Calibri"/>
          <w:sz w:val="22"/>
          <w:szCs w:val="22"/>
        </w:rPr>
        <w:t xml:space="preserve"> See </w:t>
      </w:r>
      <w:hyperlink r:id="rId17" w:history="1">
        <w:r w:rsidR="005F197D" w:rsidRPr="00E53A2B">
          <w:rPr>
            <w:rStyle w:val="Hyperlink"/>
            <w:rFonts w:ascii="Calibri" w:hAnsi="Calibri" w:cs="Calibri"/>
            <w:sz w:val="22"/>
            <w:szCs w:val="22"/>
          </w:rPr>
          <w:t>https://youtu.be/5t6w7F9bz5Q</w:t>
        </w:r>
      </w:hyperlink>
      <w:r w:rsidR="005F197D">
        <w:rPr>
          <w:rFonts w:ascii="Calibri" w:hAnsi="Calibri" w:cs="Calibri"/>
          <w:sz w:val="22"/>
          <w:szCs w:val="22"/>
        </w:rPr>
        <w:t xml:space="preserve"> </w:t>
      </w:r>
    </w:p>
    <w:p w14:paraId="6DC2BC47" w14:textId="77777777" w:rsidR="004B6EEF" w:rsidRDefault="00C95772" w:rsidP="004B6EEF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12,650</w:t>
      </w:r>
    </w:p>
    <w:p w14:paraId="62BDD52B" w14:textId="77777777" w:rsidR="008C38C9" w:rsidRDefault="00C95772" w:rsidP="004B6EEF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303,600</w:t>
      </w:r>
    </w:p>
    <w:p w14:paraId="5E0EFA51" w14:textId="77777777" w:rsidR="009A678C" w:rsidRDefault="009A678C" w:rsidP="008556E2">
      <w:pPr>
        <w:pStyle w:val="Body"/>
        <w:rPr>
          <w:rFonts w:ascii="Calibri" w:hAnsi="Calibri" w:cs="Calibri"/>
          <w:sz w:val="22"/>
          <w:szCs w:val="22"/>
        </w:rPr>
      </w:pPr>
    </w:p>
    <w:p w14:paraId="6AF10A1A" w14:textId="77777777" w:rsidR="005F197D" w:rsidRDefault="00DA6C36" w:rsidP="005F197D">
      <w:pPr>
        <w:pStyle w:val="Body"/>
        <w:numPr>
          <w:ilvl w:val="0"/>
          <w:numId w:val="35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Rounded answers are given below for reference, but you are expected to produce the formulae.</w:t>
      </w:r>
      <w:r w:rsidR="005F197D">
        <w:rPr>
          <w:rFonts w:ascii="Calibri" w:hAnsi="Calibri" w:cs="Calibri"/>
          <w:sz w:val="22"/>
          <w:szCs w:val="22"/>
        </w:rPr>
        <w:t xml:space="preserve"> </w:t>
      </w:r>
    </w:p>
    <w:p w14:paraId="3C1D64E2" w14:textId="77777777" w:rsidR="00715ADD" w:rsidRPr="005F197D" w:rsidRDefault="005F197D" w:rsidP="005F197D">
      <w:pPr>
        <w:pStyle w:val="Body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See </w:t>
      </w:r>
      <w:hyperlink r:id="rId18" w:history="1">
        <w:r w:rsidRPr="00E53A2B">
          <w:rPr>
            <w:rStyle w:val="Hyperlink"/>
            <w:rFonts w:ascii="Calibri" w:hAnsi="Calibri" w:cs="Calibri"/>
            <w:sz w:val="22"/>
            <w:szCs w:val="22"/>
          </w:rPr>
          <w:t>https://youtu.be/MkuqH3BFbZ0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4EB3F90F" w14:textId="77777777" w:rsidR="00D57864" w:rsidRDefault="00D57864" w:rsidP="00D57864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1.87 x 10</w:t>
      </w:r>
      <w:r w:rsidRPr="00AF2600">
        <w:rPr>
          <w:rFonts w:ascii="Calibri" w:hAnsi="Calibri" w:cs="Calibri"/>
          <w:sz w:val="22"/>
          <w:szCs w:val="22"/>
          <w:vertAlign w:val="superscript"/>
        </w:rPr>
        <w:t>20</w:t>
      </w:r>
    </w:p>
    <w:p w14:paraId="69668ECF" w14:textId="77777777" w:rsidR="00D57864" w:rsidRDefault="00D57864" w:rsidP="00D57864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1.02 x 10</w:t>
      </w:r>
      <w:r w:rsidRPr="00AF2600">
        <w:rPr>
          <w:rFonts w:ascii="Calibri" w:hAnsi="Calibri" w:cs="Calibri"/>
          <w:sz w:val="22"/>
          <w:szCs w:val="22"/>
          <w:vertAlign w:val="superscript"/>
        </w:rPr>
        <w:t>20</w:t>
      </w:r>
    </w:p>
    <w:p w14:paraId="1E819DA7" w14:textId="77777777" w:rsidR="00D57864" w:rsidRDefault="00D57864" w:rsidP="00D57864">
      <w:pPr>
        <w:pStyle w:val="Body"/>
        <w:rPr>
          <w:rFonts w:ascii="Calibri" w:hAnsi="Calibri" w:cs="Calibri"/>
          <w:sz w:val="22"/>
          <w:szCs w:val="22"/>
        </w:rPr>
      </w:pPr>
    </w:p>
    <w:p w14:paraId="6D89CC35" w14:textId="77777777" w:rsidR="005F197D" w:rsidRDefault="00DA6C36" w:rsidP="00D57864">
      <w:pPr>
        <w:pStyle w:val="Body"/>
        <w:numPr>
          <w:ilvl w:val="0"/>
          <w:numId w:val="35"/>
        </w:numPr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Rounded answers are given below for reference, but you are expected to produce the formulae.</w:t>
      </w:r>
      <w:r w:rsidR="005F197D">
        <w:rPr>
          <w:rFonts w:ascii="Calibri" w:hAnsi="Calibri" w:cs="Calibri"/>
          <w:sz w:val="22"/>
          <w:szCs w:val="22"/>
        </w:rPr>
        <w:t xml:space="preserve"> </w:t>
      </w:r>
    </w:p>
    <w:p w14:paraId="5A6C0477" w14:textId="77777777" w:rsidR="00ED23A6" w:rsidRPr="00ED23A6" w:rsidRDefault="005F197D" w:rsidP="005F197D">
      <w:pPr>
        <w:pStyle w:val="Body"/>
        <w:ind w:left="426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See </w:t>
      </w:r>
      <w:hyperlink r:id="rId19" w:history="1">
        <w:r w:rsidRPr="00E53A2B">
          <w:rPr>
            <w:rStyle w:val="Hyperlink"/>
            <w:rFonts w:ascii="Calibri" w:hAnsi="Calibri" w:cs="Calibri"/>
            <w:sz w:val="22"/>
            <w:szCs w:val="22"/>
          </w:rPr>
          <w:t>https://youtu.be/QyOt9tcrsB8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7CF422C4" w14:textId="77777777" w:rsidR="00D57864" w:rsidRDefault="00D57864" w:rsidP="00D57864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2.43 x 10</w:t>
      </w:r>
      <w:r>
        <w:rPr>
          <w:rFonts w:ascii="Calibri" w:hAnsi="Calibri" w:cs="Calibri"/>
          <w:sz w:val="22"/>
          <w:szCs w:val="22"/>
          <w:vertAlign w:val="superscript"/>
        </w:rPr>
        <w:t>18</w:t>
      </w:r>
      <w:r w:rsidR="00385700">
        <w:rPr>
          <w:rFonts w:ascii="Calibri" w:hAnsi="Calibri" w:cs="Calibri"/>
          <w:sz w:val="22"/>
          <w:szCs w:val="22"/>
          <w:vertAlign w:val="superscript"/>
        </w:rPr>
        <w:t xml:space="preserve">   </w:t>
      </w:r>
      <w:r w:rsidR="00385700">
        <w:rPr>
          <w:rFonts w:ascii="Calibri" w:hAnsi="Calibri" w:cs="Calibri"/>
          <w:sz w:val="22"/>
          <w:szCs w:val="22"/>
        </w:rPr>
        <w:t xml:space="preserve"> 20!</w:t>
      </w:r>
    </w:p>
    <w:p w14:paraId="3CE6BBBB" w14:textId="77777777" w:rsidR="00D57864" w:rsidRDefault="00D57864" w:rsidP="00D57864">
      <w:pPr>
        <w:pStyle w:val="Body"/>
        <w:numPr>
          <w:ilvl w:val="1"/>
          <w:numId w:val="3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1.32 x 10</w:t>
      </w:r>
      <w:r>
        <w:rPr>
          <w:rFonts w:ascii="Calibri" w:hAnsi="Calibri" w:cs="Calibri"/>
          <w:sz w:val="22"/>
          <w:szCs w:val="22"/>
          <w:vertAlign w:val="superscript"/>
        </w:rPr>
        <w:t>11</w:t>
      </w:r>
      <w:r w:rsidR="00385700">
        <w:rPr>
          <w:rFonts w:ascii="Calibri" w:hAnsi="Calibri" w:cs="Calibri"/>
          <w:sz w:val="22"/>
          <w:szCs w:val="22"/>
          <w:vertAlign w:val="superscript"/>
        </w:rPr>
        <w:t xml:space="preserve">    </w:t>
      </w:r>
      <w:r w:rsidR="00385700">
        <w:rPr>
          <w:rFonts w:ascii="Calibri" w:hAnsi="Calibri" w:cs="Calibri"/>
          <w:sz w:val="22"/>
          <w:szCs w:val="22"/>
        </w:rPr>
        <w:t>(10C5 x 10C5 x 4! x 5! / 2) x (5C5 x 5C5 x 4! x 5! / 2)</w:t>
      </w:r>
    </w:p>
    <w:p w14:paraId="7ABCB897" w14:textId="77777777" w:rsidR="00D57864" w:rsidRDefault="00D57864" w:rsidP="00D57864">
      <w:pPr>
        <w:pStyle w:val="Body"/>
        <w:rPr>
          <w:rFonts w:ascii="Calibri" w:hAnsi="Calibri" w:cs="Calibri"/>
          <w:sz w:val="22"/>
          <w:szCs w:val="22"/>
        </w:rPr>
      </w:pPr>
    </w:p>
    <w:p w14:paraId="350279E2" w14:textId="77777777" w:rsidR="004B6D75" w:rsidRPr="00EA6C0B" w:rsidRDefault="004B6D75" w:rsidP="004B6D75">
      <w:pPr>
        <w:pStyle w:val="Body"/>
        <w:rPr>
          <w:rStyle w:val="Strong"/>
        </w:rPr>
      </w:pPr>
      <w:r w:rsidRPr="00EA6C0B">
        <w:rPr>
          <w:rStyle w:val="Strong"/>
        </w:rPr>
        <w:t xml:space="preserve">Extra </w:t>
      </w:r>
      <w:r w:rsidR="000A3C4E">
        <w:rPr>
          <w:rStyle w:val="Strong"/>
        </w:rPr>
        <w:t>Self-</w:t>
      </w:r>
      <w:r w:rsidRPr="00EA6C0B">
        <w:rPr>
          <w:rStyle w:val="Strong"/>
        </w:rPr>
        <w:t>Practice Questions</w:t>
      </w:r>
    </w:p>
    <w:p w14:paraId="3B0AA4D9" w14:textId="77777777" w:rsidR="004B6D75" w:rsidRDefault="004B6D75" w:rsidP="004B6D75">
      <w:pPr>
        <w:pStyle w:val="Body"/>
        <w:rPr>
          <w:rFonts w:ascii="Calibri" w:hAnsi="Calibri" w:cs="Calibri"/>
          <w:sz w:val="22"/>
          <w:szCs w:val="22"/>
        </w:rPr>
      </w:pPr>
    </w:p>
    <w:p w14:paraId="2262F931" w14:textId="77777777" w:rsidR="004B6D75" w:rsidRDefault="004B6D75" w:rsidP="00F65855">
      <w:pPr>
        <w:pStyle w:val="Body"/>
        <w:numPr>
          <w:ilvl w:val="0"/>
          <w:numId w:val="35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(Chp6.1, Q5) 42</w:t>
      </w:r>
    </w:p>
    <w:p w14:paraId="49FE96E8" w14:textId="77777777" w:rsidR="004B6D75" w:rsidRDefault="004B6D75" w:rsidP="00F65855">
      <w:pPr>
        <w:pStyle w:val="Body"/>
        <w:rPr>
          <w:rFonts w:ascii="Calibri" w:hAnsi="Calibri" w:cs="Calibri"/>
          <w:sz w:val="22"/>
          <w:szCs w:val="22"/>
        </w:rPr>
      </w:pPr>
    </w:p>
    <w:p w14:paraId="46F00E69" w14:textId="77777777" w:rsidR="004B6D75" w:rsidRPr="00E16971" w:rsidRDefault="004B6D75" w:rsidP="00F65855">
      <w:pPr>
        <w:pStyle w:val="Body"/>
        <w:numPr>
          <w:ilvl w:val="0"/>
          <w:numId w:val="35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(Chp6.1, Q24) </w:t>
      </w:r>
    </w:p>
    <w:p w14:paraId="02659A9B" w14:textId="77777777" w:rsidR="004B6D75" w:rsidRDefault="004B6D75" w:rsidP="00F65855">
      <w:pPr>
        <w:pStyle w:val="Body"/>
        <w:numPr>
          <w:ilvl w:val="1"/>
          <w:numId w:val="36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1000</w:t>
      </w:r>
    </w:p>
    <w:p w14:paraId="0EE8D23A" w14:textId="77777777" w:rsidR="004B6D75" w:rsidRDefault="004B6D75" w:rsidP="00F65855">
      <w:pPr>
        <w:pStyle w:val="Body"/>
        <w:numPr>
          <w:ilvl w:val="1"/>
          <w:numId w:val="36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4500</w:t>
      </w:r>
    </w:p>
    <w:p w14:paraId="14D5AB1B" w14:textId="77777777" w:rsidR="004B6D75" w:rsidRDefault="004B6D75" w:rsidP="00F65855">
      <w:pPr>
        <w:pStyle w:val="Body"/>
        <w:numPr>
          <w:ilvl w:val="1"/>
          <w:numId w:val="36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4536</w:t>
      </w:r>
    </w:p>
    <w:p w14:paraId="6411DF7B" w14:textId="77777777" w:rsidR="004B6D75" w:rsidRDefault="004B6D75" w:rsidP="00F65855">
      <w:pPr>
        <w:pStyle w:val="Body"/>
        <w:numPr>
          <w:ilvl w:val="1"/>
          <w:numId w:val="36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6000</w:t>
      </w:r>
    </w:p>
    <w:p w14:paraId="1CB76620" w14:textId="77777777" w:rsidR="004B6D75" w:rsidRDefault="003E3994" w:rsidP="00F65855">
      <w:pPr>
        <w:pStyle w:val="Body"/>
        <w:numPr>
          <w:ilvl w:val="1"/>
          <w:numId w:val="36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2829</w:t>
      </w:r>
    </w:p>
    <w:p w14:paraId="42D59771" w14:textId="77777777" w:rsidR="004B6D75" w:rsidRDefault="003F745D" w:rsidP="00F65855">
      <w:pPr>
        <w:pStyle w:val="Body"/>
        <w:numPr>
          <w:ilvl w:val="1"/>
          <w:numId w:val="36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6171</w:t>
      </w:r>
    </w:p>
    <w:p w14:paraId="171F9E46" w14:textId="77777777" w:rsidR="004B6D75" w:rsidRDefault="004B6D75" w:rsidP="00F65855">
      <w:pPr>
        <w:pStyle w:val="Body"/>
        <w:numPr>
          <w:ilvl w:val="1"/>
          <w:numId w:val="36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1543</w:t>
      </w:r>
    </w:p>
    <w:p w14:paraId="33079D33" w14:textId="77777777" w:rsidR="004B6D75" w:rsidRDefault="004B6D75" w:rsidP="00F65855">
      <w:pPr>
        <w:pStyle w:val="Body"/>
        <w:numPr>
          <w:ilvl w:val="1"/>
          <w:numId w:val="36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257</w:t>
      </w:r>
    </w:p>
    <w:p w14:paraId="46268917" w14:textId="77777777" w:rsidR="004B6D75" w:rsidRDefault="004B6D75" w:rsidP="00F65855">
      <w:pPr>
        <w:pStyle w:val="Body"/>
        <w:rPr>
          <w:rFonts w:ascii="Calibri" w:hAnsi="Calibri" w:cs="Calibri"/>
          <w:sz w:val="22"/>
          <w:szCs w:val="22"/>
        </w:rPr>
      </w:pPr>
    </w:p>
    <w:p w14:paraId="4F660FD8" w14:textId="77777777" w:rsidR="004B6D75" w:rsidRPr="00C41007" w:rsidRDefault="004B6D75" w:rsidP="00F65855">
      <w:pPr>
        <w:pStyle w:val="Body"/>
        <w:numPr>
          <w:ilvl w:val="0"/>
          <w:numId w:val="35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(Chp6.1, Q30) (26</w:t>
      </w:r>
      <w:r w:rsidRPr="006E38AA">
        <w:rPr>
          <w:rFonts w:ascii="Calibri" w:hAnsi="Calibri" w:cs="Calibri"/>
          <w:sz w:val="22"/>
          <w:szCs w:val="22"/>
          <w:vertAlign w:val="superscript"/>
        </w:rPr>
        <w:t>3</w:t>
      </w:r>
      <w:r>
        <w:rPr>
          <w:rFonts w:ascii="Calibri" w:hAnsi="Calibri" w:cs="Calibri"/>
          <w:sz w:val="22"/>
          <w:szCs w:val="22"/>
        </w:rPr>
        <w:t xml:space="preserve"> x 10</w:t>
      </w:r>
      <w:r w:rsidRPr="006E38AA">
        <w:rPr>
          <w:rFonts w:ascii="Calibri" w:hAnsi="Calibri" w:cs="Calibri"/>
          <w:sz w:val="22"/>
          <w:szCs w:val="22"/>
          <w:vertAlign w:val="superscript"/>
        </w:rPr>
        <w:t>3</w:t>
      </w:r>
      <w:r>
        <w:rPr>
          <w:rFonts w:ascii="Calibri" w:hAnsi="Calibri" w:cs="Calibri"/>
          <w:sz w:val="22"/>
          <w:szCs w:val="22"/>
        </w:rPr>
        <w:t>) + (26</w:t>
      </w:r>
      <w:r>
        <w:rPr>
          <w:rFonts w:ascii="Calibri" w:hAnsi="Calibri" w:cs="Calibri"/>
          <w:sz w:val="22"/>
          <w:szCs w:val="22"/>
          <w:vertAlign w:val="superscript"/>
        </w:rPr>
        <w:t>4</w:t>
      </w:r>
      <w:r>
        <w:rPr>
          <w:rFonts w:ascii="Calibri" w:hAnsi="Calibri" w:cs="Calibri"/>
          <w:sz w:val="22"/>
          <w:szCs w:val="22"/>
        </w:rPr>
        <w:t xml:space="preserve"> x 10</w:t>
      </w:r>
      <w:r>
        <w:rPr>
          <w:rFonts w:ascii="Calibri" w:hAnsi="Calibri" w:cs="Calibri"/>
          <w:sz w:val="22"/>
          <w:szCs w:val="22"/>
          <w:vertAlign w:val="superscript"/>
        </w:rPr>
        <w:t>2</w:t>
      </w:r>
      <w:r>
        <w:rPr>
          <w:rFonts w:ascii="Calibri" w:hAnsi="Calibri" w:cs="Calibri"/>
          <w:sz w:val="22"/>
          <w:szCs w:val="22"/>
        </w:rPr>
        <w:t>)</w:t>
      </w:r>
    </w:p>
    <w:p w14:paraId="197ABF2B" w14:textId="77777777" w:rsidR="004B6D75" w:rsidRDefault="004B6D75" w:rsidP="00F65855">
      <w:pPr>
        <w:pStyle w:val="Body"/>
        <w:rPr>
          <w:rFonts w:ascii="Calibri" w:hAnsi="Calibri" w:cs="Calibri"/>
          <w:sz w:val="22"/>
          <w:szCs w:val="22"/>
        </w:rPr>
      </w:pPr>
    </w:p>
    <w:p w14:paraId="1504851A" w14:textId="77777777" w:rsidR="004B6D75" w:rsidRDefault="004B6D75" w:rsidP="00F65855">
      <w:pPr>
        <w:pStyle w:val="Body"/>
        <w:numPr>
          <w:ilvl w:val="0"/>
          <w:numId w:val="35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(Chp6.1, Q44) </w:t>
      </w:r>
      <w:r w:rsidRPr="00927026">
        <w:rPr>
          <w:rFonts w:ascii="Calibri" w:hAnsi="Calibri" w:cs="Calibri"/>
          <w:sz w:val="22"/>
          <w:szCs w:val="22"/>
          <w:vertAlign w:val="superscript"/>
        </w:rPr>
        <w:t>10</w:t>
      </w:r>
      <w:r>
        <w:rPr>
          <w:rFonts w:ascii="Calibri" w:hAnsi="Calibri" w:cs="Calibri"/>
          <w:sz w:val="22"/>
          <w:szCs w:val="22"/>
        </w:rPr>
        <w:t>C</w:t>
      </w:r>
      <w:r w:rsidRPr="00927026">
        <w:rPr>
          <w:rFonts w:ascii="Calibri" w:hAnsi="Calibri" w:cs="Calibri"/>
          <w:sz w:val="22"/>
          <w:szCs w:val="22"/>
          <w:vertAlign w:val="subscript"/>
        </w:rPr>
        <w:t>4</w:t>
      </w:r>
      <w:r>
        <w:rPr>
          <w:rFonts w:ascii="Calibri" w:hAnsi="Calibri" w:cs="Calibri"/>
          <w:sz w:val="22"/>
          <w:szCs w:val="22"/>
        </w:rPr>
        <w:t xml:space="preserve"> x 3! / 2</w:t>
      </w:r>
    </w:p>
    <w:p w14:paraId="6972FDED" w14:textId="77777777" w:rsidR="004B6D75" w:rsidRDefault="004B6D75" w:rsidP="00F65855">
      <w:pPr>
        <w:pStyle w:val="Body"/>
        <w:rPr>
          <w:rFonts w:ascii="Calibri" w:hAnsi="Calibri" w:cs="Calibri"/>
          <w:sz w:val="22"/>
          <w:szCs w:val="22"/>
        </w:rPr>
      </w:pPr>
    </w:p>
    <w:p w14:paraId="7B8451DF" w14:textId="77777777" w:rsidR="004B6D75" w:rsidRPr="00EA41FB" w:rsidRDefault="004B6D75" w:rsidP="00F65855">
      <w:pPr>
        <w:pStyle w:val="Body"/>
        <w:numPr>
          <w:ilvl w:val="0"/>
          <w:numId w:val="35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(Chp6.1, Q46) </w:t>
      </w:r>
    </w:p>
    <w:p w14:paraId="1E45E3FB" w14:textId="77777777" w:rsidR="004B6D75" w:rsidRDefault="004B6D75" w:rsidP="00CE512A">
      <w:pPr>
        <w:pStyle w:val="Body"/>
        <w:numPr>
          <w:ilvl w:val="0"/>
          <w:numId w:val="39"/>
        </w:numPr>
        <w:ind w:left="1080"/>
        <w:rPr>
          <w:rFonts w:ascii="Calibri" w:hAnsi="Calibri" w:cs="Calibri"/>
          <w:sz w:val="22"/>
          <w:szCs w:val="22"/>
        </w:rPr>
      </w:pPr>
      <w:r w:rsidRPr="00FA4783">
        <w:rPr>
          <w:rFonts w:ascii="Calibri" w:hAnsi="Calibri" w:cs="Calibri"/>
          <w:sz w:val="22"/>
          <w:szCs w:val="22"/>
          <w:vertAlign w:val="superscript"/>
        </w:rPr>
        <w:t>9</w:t>
      </w:r>
      <w:r>
        <w:rPr>
          <w:rFonts w:ascii="Calibri" w:hAnsi="Calibri" w:cs="Calibri"/>
          <w:sz w:val="22"/>
          <w:szCs w:val="22"/>
        </w:rPr>
        <w:t>C</w:t>
      </w:r>
      <w:r w:rsidRPr="00FA4783">
        <w:rPr>
          <w:rFonts w:ascii="Calibri" w:hAnsi="Calibri" w:cs="Calibri"/>
          <w:sz w:val="22"/>
          <w:szCs w:val="22"/>
          <w:vertAlign w:val="subscript"/>
        </w:rPr>
        <w:t>5</w:t>
      </w:r>
      <w:r>
        <w:rPr>
          <w:rFonts w:ascii="Calibri" w:hAnsi="Calibri" w:cs="Calibri"/>
          <w:sz w:val="22"/>
          <w:szCs w:val="22"/>
        </w:rPr>
        <w:t xml:space="preserve"> x 6!</w:t>
      </w:r>
    </w:p>
    <w:p w14:paraId="7A47D358" w14:textId="77777777" w:rsidR="004B6D75" w:rsidRDefault="004B6D75" w:rsidP="00CE512A">
      <w:pPr>
        <w:pStyle w:val="Body"/>
        <w:numPr>
          <w:ilvl w:val="0"/>
          <w:numId w:val="39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vertAlign w:val="superscript"/>
        </w:rPr>
        <w:t>8</w:t>
      </w:r>
      <w:r>
        <w:rPr>
          <w:rFonts w:ascii="Calibri" w:hAnsi="Calibri" w:cs="Calibri"/>
          <w:sz w:val="22"/>
          <w:szCs w:val="22"/>
        </w:rPr>
        <w:t>C</w:t>
      </w:r>
      <w:r w:rsidRPr="000B64F6">
        <w:rPr>
          <w:rFonts w:ascii="Calibri" w:hAnsi="Calibri" w:cs="Calibri"/>
          <w:sz w:val="22"/>
          <w:szCs w:val="22"/>
          <w:vertAlign w:val="subscript"/>
        </w:rPr>
        <w:t>4</w:t>
      </w:r>
      <w:r>
        <w:rPr>
          <w:rFonts w:ascii="Calibri" w:hAnsi="Calibri" w:cs="Calibri"/>
          <w:sz w:val="22"/>
          <w:szCs w:val="22"/>
        </w:rPr>
        <w:t xml:space="preserve"> x 6!</w:t>
      </w:r>
    </w:p>
    <w:p w14:paraId="3083DBE5" w14:textId="77777777" w:rsidR="004B6D75" w:rsidRDefault="004B6D75" w:rsidP="00CE512A">
      <w:pPr>
        <w:pStyle w:val="Body"/>
        <w:numPr>
          <w:ilvl w:val="0"/>
          <w:numId w:val="39"/>
        </w:numPr>
        <w:ind w:left="1080"/>
        <w:rPr>
          <w:rFonts w:ascii="Calibri" w:hAnsi="Calibri" w:cs="Calibri"/>
          <w:sz w:val="22"/>
          <w:szCs w:val="22"/>
        </w:rPr>
      </w:pPr>
      <w:r w:rsidRPr="00B0200D">
        <w:rPr>
          <w:rFonts w:ascii="Calibri" w:hAnsi="Calibri" w:cs="Calibri"/>
          <w:sz w:val="22"/>
          <w:szCs w:val="22"/>
          <w:vertAlign w:val="superscript"/>
        </w:rPr>
        <w:t>8</w:t>
      </w:r>
      <w:r>
        <w:rPr>
          <w:rFonts w:ascii="Calibri" w:hAnsi="Calibri" w:cs="Calibri"/>
          <w:sz w:val="22"/>
          <w:szCs w:val="22"/>
        </w:rPr>
        <w:t>C</w:t>
      </w:r>
      <w:r w:rsidRPr="00B0200D">
        <w:rPr>
          <w:rFonts w:ascii="Calibri" w:hAnsi="Calibri" w:cs="Calibri"/>
          <w:sz w:val="22"/>
          <w:szCs w:val="22"/>
          <w:vertAlign w:val="subscript"/>
        </w:rPr>
        <w:t>5</w:t>
      </w:r>
      <w:r>
        <w:rPr>
          <w:rFonts w:ascii="Calibri" w:hAnsi="Calibri" w:cs="Calibri"/>
          <w:sz w:val="22"/>
          <w:szCs w:val="22"/>
        </w:rPr>
        <w:t xml:space="preserve"> x 6! x 2</w:t>
      </w:r>
    </w:p>
    <w:p w14:paraId="4D979CA8" w14:textId="77777777" w:rsidR="004B6D75" w:rsidRDefault="004B6D75" w:rsidP="00F65855">
      <w:pPr>
        <w:pStyle w:val="Body"/>
        <w:rPr>
          <w:rFonts w:ascii="Calibri" w:hAnsi="Calibri" w:cs="Calibri"/>
          <w:sz w:val="22"/>
          <w:szCs w:val="22"/>
        </w:rPr>
      </w:pPr>
    </w:p>
    <w:p w14:paraId="4C61C946" w14:textId="77777777" w:rsidR="004B6D75" w:rsidRDefault="004B6D75" w:rsidP="00F65855">
      <w:pPr>
        <w:pStyle w:val="Body"/>
        <w:numPr>
          <w:ilvl w:val="0"/>
          <w:numId w:val="35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(Chp6.3, Q7) 15,120</w:t>
      </w:r>
    </w:p>
    <w:p w14:paraId="5E736003" w14:textId="77777777" w:rsidR="004B6D75" w:rsidRDefault="004B6D75" w:rsidP="00F65855">
      <w:pPr>
        <w:pStyle w:val="Body"/>
        <w:ind w:left="66"/>
        <w:rPr>
          <w:rFonts w:ascii="Calibri" w:hAnsi="Calibri" w:cs="Calibri"/>
          <w:sz w:val="22"/>
          <w:szCs w:val="22"/>
        </w:rPr>
      </w:pPr>
    </w:p>
    <w:p w14:paraId="0B374E47" w14:textId="77777777" w:rsidR="004B6D75" w:rsidRDefault="004B6D75" w:rsidP="00F65855">
      <w:pPr>
        <w:pStyle w:val="Body"/>
        <w:numPr>
          <w:ilvl w:val="0"/>
          <w:numId w:val="35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(Chp6.3, Q15) 65,780</w:t>
      </w:r>
    </w:p>
    <w:p w14:paraId="63C29E95" w14:textId="77777777" w:rsidR="004B6D75" w:rsidRDefault="004B6D75" w:rsidP="00F65855">
      <w:pPr>
        <w:pStyle w:val="Body"/>
        <w:rPr>
          <w:rFonts w:ascii="Calibri" w:hAnsi="Calibri" w:cs="Calibri"/>
          <w:sz w:val="22"/>
          <w:szCs w:val="22"/>
        </w:rPr>
      </w:pPr>
    </w:p>
    <w:p w14:paraId="3C4A9B16" w14:textId="77777777" w:rsidR="004B6D75" w:rsidRPr="00570955" w:rsidRDefault="004B6D75" w:rsidP="00F65855">
      <w:pPr>
        <w:pStyle w:val="Body"/>
        <w:numPr>
          <w:ilvl w:val="0"/>
          <w:numId w:val="35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(Chp6.3, Q18)</w:t>
      </w:r>
    </w:p>
    <w:p w14:paraId="152C767C" w14:textId="77777777" w:rsidR="004B6D75" w:rsidRDefault="004B6D75" w:rsidP="00CE512A">
      <w:pPr>
        <w:pStyle w:val="Body"/>
        <w:numPr>
          <w:ilvl w:val="0"/>
          <w:numId w:val="40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 w:rsidR="003D402B">
        <w:rPr>
          <w:rFonts w:ascii="Calibri" w:hAnsi="Calibri" w:cs="Calibri"/>
          <w:sz w:val="22"/>
          <w:szCs w:val="22"/>
          <w:vertAlign w:val="superscript"/>
        </w:rPr>
        <w:t>8</w:t>
      </w:r>
      <w:r>
        <w:rPr>
          <w:rFonts w:ascii="Calibri" w:hAnsi="Calibri" w:cs="Calibri"/>
          <w:sz w:val="22"/>
          <w:szCs w:val="22"/>
        </w:rPr>
        <w:t xml:space="preserve"> = </w:t>
      </w:r>
      <w:r w:rsidR="00C70581">
        <w:rPr>
          <w:rFonts w:ascii="Calibri" w:hAnsi="Calibri" w:cs="Calibri"/>
          <w:sz w:val="22"/>
          <w:szCs w:val="22"/>
        </w:rPr>
        <w:t>256</w:t>
      </w:r>
    </w:p>
    <w:p w14:paraId="65CA1E34" w14:textId="77777777" w:rsidR="004B6D75" w:rsidRDefault="004B6D75" w:rsidP="00CE512A">
      <w:pPr>
        <w:pStyle w:val="Body"/>
        <w:numPr>
          <w:ilvl w:val="0"/>
          <w:numId w:val="40"/>
        </w:numPr>
        <w:ind w:left="1080"/>
        <w:rPr>
          <w:rFonts w:ascii="Calibri" w:hAnsi="Calibri" w:cs="Calibri"/>
          <w:sz w:val="22"/>
          <w:szCs w:val="22"/>
        </w:rPr>
      </w:pPr>
      <w:r w:rsidRPr="008F15C6">
        <w:rPr>
          <w:rFonts w:ascii="Calibri" w:hAnsi="Calibri" w:cs="Calibri"/>
          <w:sz w:val="22"/>
          <w:szCs w:val="22"/>
          <w:vertAlign w:val="superscript"/>
        </w:rPr>
        <w:t>8</w:t>
      </w:r>
      <w:r>
        <w:rPr>
          <w:rFonts w:ascii="Calibri" w:hAnsi="Calibri" w:cs="Calibri"/>
          <w:sz w:val="22"/>
          <w:szCs w:val="22"/>
        </w:rPr>
        <w:t>C</w:t>
      </w:r>
      <w:r w:rsidRPr="008F15C6">
        <w:rPr>
          <w:rFonts w:ascii="Calibri" w:hAnsi="Calibri" w:cs="Calibri"/>
          <w:sz w:val="22"/>
          <w:szCs w:val="22"/>
          <w:vertAlign w:val="subscript"/>
        </w:rPr>
        <w:t>3</w:t>
      </w:r>
    </w:p>
    <w:p w14:paraId="15F5A2B6" w14:textId="77777777" w:rsidR="004B6D75" w:rsidRPr="00CD0B26" w:rsidRDefault="004B6D75" w:rsidP="00CE512A">
      <w:pPr>
        <w:pStyle w:val="Body"/>
        <w:numPr>
          <w:ilvl w:val="0"/>
          <w:numId w:val="40"/>
        </w:numPr>
        <w:ind w:left="1080"/>
        <w:rPr>
          <w:rFonts w:ascii="Calibri" w:hAnsi="Calibri" w:cs="Calibri"/>
          <w:sz w:val="22"/>
          <w:szCs w:val="22"/>
        </w:rPr>
      </w:pPr>
      <w:r w:rsidRPr="008F15C6">
        <w:rPr>
          <w:rFonts w:ascii="Calibri" w:hAnsi="Calibri" w:cs="Calibri"/>
          <w:sz w:val="22"/>
          <w:szCs w:val="22"/>
          <w:vertAlign w:val="superscript"/>
        </w:rPr>
        <w:t>8</w:t>
      </w:r>
      <w:r>
        <w:rPr>
          <w:rFonts w:ascii="Calibri" w:hAnsi="Calibri" w:cs="Calibri"/>
          <w:sz w:val="22"/>
          <w:szCs w:val="22"/>
        </w:rPr>
        <w:t>C</w:t>
      </w:r>
      <w:r w:rsidRPr="008F15C6">
        <w:rPr>
          <w:rFonts w:ascii="Calibri" w:hAnsi="Calibri" w:cs="Calibri"/>
          <w:sz w:val="22"/>
          <w:szCs w:val="22"/>
          <w:vertAlign w:val="subscript"/>
        </w:rPr>
        <w:t>3</w:t>
      </w:r>
      <w:r>
        <w:rPr>
          <w:rFonts w:ascii="Calibri" w:hAnsi="Calibri" w:cs="Calibri"/>
          <w:sz w:val="22"/>
          <w:szCs w:val="22"/>
          <w:vertAlign w:val="subscript"/>
        </w:rPr>
        <w:t xml:space="preserve"> </w:t>
      </w:r>
      <w:r w:rsidRPr="00CD0B26"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</w:t>
      </w:r>
      <w:r w:rsidRPr="008F15C6">
        <w:rPr>
          <w:rFonts w:ascii="Calibri" w:hAnsi="Calibri" w:cs="Calibri"/>
          <w:sz w:val="22"/>
          <w:szCs w:val="22"/>
          <w:vertAlign w:val="superscript"/>
        </w:rPr>
        <w:t>8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  <w:vertAlign w:val="subscript"/>
        </w:rPr>
        <w:t xml:space="preserve">4 </w:t>
      </w:r>
      <w:r w:rsidRPr="00CD0B26"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</w:t>
      </w:r>
      <w:r w:rsidRPr="008F15C6">
        <w:rPr>
          <w:rFonts w:ascii="Calibri" w:hAnsi="Calibri" w:cs="Calibri"/>
          <w:sz w:val="22"/>
          <w:szCs w:val="22"/>
          <w:vertAlign w:val="superscript"/>
        </w:rPr>
        <w:t>8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  <w:vertAlign w:val="subscript"/>
        </w:rPr>
        <w:t xml:space="preserve">5 </w:t>
      </w:r>
      <w:r w:rsidRPr="00CD0B26"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</w:t>
      </w:r>
      <w:r w:rsidRPr="008F15C6">
        <w:rPr>
          <w:rFonts w:ascii="Calibri" w:hAnsi="Calibri" w:cs="Calibri"/>
          <w:sz w:val="22"/>
          <w:szCs w:val="22"/>
          <w:vertAlign w:val="superscript"/>
        </w:rPr>
        <w:t>8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  <w:vertAlign w:val="subscript"/>
        </w:rPr>
        <w:t xml:space="preserve">6 </w:t>
      </w:r>
      <w:r w:rsidRPr="00CD0B26"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</w:t>
      </w:r>
      <w:r w:rsidRPr="008F15C6">
        <w:rPr>
          <w:rFonts w:ascii="Calibri" w:hAnsi="Calibri" w:cs="Calibri"/>
          <w:sz w:val="22"/>
          <w:szCs w:val="22"/>
          <w:vertAlign w:val="superscript"/>
        </w:rPr>
        <w:t>8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  <w:vertAlign w:val="subscript"/>
        </w:rPr>
        <w:t xml:space="preserve">7 </w:t>
      </w:r>
      <w:r w:rsidRPr="00CD0B26">
        <w:rPr>
          <w:rFonts w:ascii="Calibri" w:hAnsi="Calibri" w:cs="Calibri"/>
          <w:sz w:val="22"/>
          <w:szCs w:val="22"/>
        </w:rPr>
        <w:t>+</w:t>
      </w:r>
      <w:r>
        <w:rPr>
          <w:rFonts w:ascii="Calibri" w:hAnsi="Calibri" w:cs="Calibri"/>
          <w:sz w:val="22"/>
          <w:szCs w:val="22"/>
        </w:rPr>
        <w:t xml:space="preserve"> </w:t>
      </w:r>
      <w:r w:rsidRPr="008F15C6">
        <w:rPr>
          <w:rFonts w:ascii="Calibri" w:hAnsi="Calibri" w:cs="Calibri"/>
          <w:sz w:val="22"/>
          <w:szCs w:val="22"/>
          <w:vertAlign w:val="superscript"/>
        </w:rPr>
        <w:t>8</w:t>
      </w:r>
      <w:r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  <w:vertAlign w:val="subscript"/>
        </w:rPr>
        <w:t>8</w:t>
      </w:r>
    </w:p>
    <w:p w14:paraId="0B6FD03A" w14:textId="77777777" w:rsidR="004B6D75" w:rsidRDefault="004B6D75" w:rsidP="00CE512A">
      <w:pPr>
        <w:pStyle w:val="Body"/>
        <w:numPr>
          <w:ilvl w:val="0"/>
          <w:numId w:val="40"/>
        </w:numPr>
        <w:ind w:left="1080"/>
        <w:rPr>
          <w:rFonts w:ascii="Calibri" w:hAnsi="Calibri" w:cs="Calibri"/>
          <w:sz w:val="22"/>
          <w:szCs w:val="22"/>
        </w:rPr>
      </w:pPr>
      <w:r w:rsidRPr="00A043D9">
        <w:rPr>
          <w:rFonts w:ascii="Calibri" w:hAnsi="Calibri" w:cs="Calibri"/>
          <w:sz w:val="22"/>
          <w:szCs w:val="22"/>
          <w:vertAlign w:val="superscript"/>
        </w:rPr>
        <w:t>8</w:t>
      </w:r>
      <w:r>
        <w:rPr>
          <w:rFonts w:ascii="Calibri" w:hAnsi="Calibri" w:cs="Calibri"/>
          <w:sz w:val="22"/>
          <w:szCs w:val="22"/>
        </w:rPr>
        <w:t>C</w:t>
      </w:r>
      <w:r w:rsidRPr="00A043D9">
        <w:rPr>
          <w:rFonts w:ascii="Calibri" w:hAnsi="Calibri" w:cs="Calibri"/>
          <w:sz w:val="22"/>
          <w:szCs w:val="22"/>
          <w:vertAlign w:val="subscript"/>
        </w:rPr>
        <w:t>4</w:t>
      </w:r>
    </w:p>
    <w:p w14:paraId="5B93E5B5" w14:textId="77777777" w:rsidR="004B6D75" w:rsidRDefault="004B6D75" w:rsidP="00F65855">
      <w:pPr>
        <w:pStyle w:val="Body"/>
        <w:rPr>
          <w:rFonts w:ascii="Calibri" w:hAnsi="Calibri" w:cs="Calibri"/>
          <w:sz w:val="22"/>
          <w:szCs w:val="22"/>
        </w:rPr>
      </w:pPr>
    </w:p>
    <w:p w14:paraId="53E04A23" w14:textId="77777777" w:rsidR="004B6D75" w:rsidRDefault="004B6D75" w:rsidP="00F65855">
      <w:pPr>
        <w:pStyle w:val="Body"/>
        <w:numPr>
          <w:ilvl w:val="0"/>
          <w:numId w:val="35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(Chp6.3, Q24) 10! x </w:t>
      </w:r>
      <w:r w:rsidRPr="00184320">
        <w:rPr>
          <w:rFonts w:ascii="Calibri" w:hAnsi="Calibri" w:cs="Calibri"/>
          <w:sz w:val="22"/>
          <w:szCs w:val="22"/>
          <w:vertAlign w:val="superscript"/>
        </w:rPr>
        <w:t>11</w:t>
      </w:r>
      <w:r>
        <w:rPr>
          <w:rFonts w:ascii="Calibri" w:hAnsi="Calibri" w:cs="Calibri"/>
          <w:sz w:val="22"/>
          <w:szCs w:val="22"/>
        </w:rPr>
        <w:t>C</w:t>
      </w:r>
      <w:r w:rsidRPr="00184320">
        <w:rPr>
          <w:rFonts w:ascii="Calibri" w:hAnsi="Calibri" w:cs="Calibri"/>
          <w:sz w:val="22"/>
          <w:szCs w:val="22"/>
          <w:vertAlign w:val="subscript"/>
        </w:rPr>
        <w:t>6</w:t>
      </w:r>
      <w:r>
        <w:rPr>
          <w:rFonts w:ascii="Calibri" w:hAnsi="Calibri" w:cs="Calibri"/>
          <w:sz w:val="22"/>
          <w:szCs w:val="22"/>
        </w:rPr>
        <w:t xml:space="preserve"> x 6!</w:t>
      </w:r>
    </w:p>
    <w:p w14:paraId="5E890471" w14:textId="77777777" w:rsidR="004B6D75" w:rsidRDefault="004B6D75" w:rsidP="00F65855">
      <w:pPr>
        <w:pStyle w:val="Body"/>
        <w:rPr>
          <w:rFonts w:ascii="Calibri" w:hAnsi="Calibri" w:cs="Calibri"/>
          <w:sz w:val="22"/>
          <w:szCs w:val="22"/>
        </w:rPr>
      </w:pPr>
    </w:p>
    <w:p w14:paraId="497C5A30" w14:textId="77777777" w:rsidR="004B6D75" w:rsidRPr="00C12C5D" w:rsidRDefault="004B6D75" w:rsidP="00F65855">
      <w:pPr>
        <w:pStyle w:val="Body"/>
        <w:numPr>
          <w:ilvl w:val="0"/>
          <w:numId w:val="35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(Chp6.3, 33) 54,600</w:t>
      </w:r>
    </w:p>
    <w:p w14:paraId="429CB5EF" w14:textId="77777777" w:rsidR="004B6D75" w:rsidRDefault="004B6D75" w:rsidP="00F65855">
      <w:pPr>
        <w:pStyle w:val="Body"/>
        <w:rPr>
          <w:rStyle w:val="Strong"/>
        </w:rPr>
      </w:pPr>
    </w:p>
    <w:p w14:paraId="10FC6B24" w14:textId="77777777" w:rsidR="00D57864" w:rsidRPr="004B6EEF" w:rsidRDefault="00D57864" w:rsidP="00F65855">
      <w:pPr>
        <w:pStyle w:val="Body"/>
        <w:numPr>
          <w:ilvl w:val="0"/>
          <w:numId w:val="35"/>
        </w:numPr>
        <w:ind w:left="360"/>
        <w:rPr>
          <w:rFonts w:ascii="Calibri" w:hAnsi="Calibri" w:cs="Calibri"/>
          <w:sz w:val="22"/>
          <w:szCs w:val="22"/>
        </w:rPr>
      </w:pPr>
    </w:p>
    <w:p w14:paraId="3EA70B56" w14:textId="77777777" w:rsidR="00D57864" w:rsidRDefault="00D57864" w:rsidP="00F65855">
      <w:pPr>
        <w:pStyle w:val="Body"/>
        <w:numPr>
          <w:ilvl w:val="0"/>
          <w:numId w:val="37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2920</w:t>
      </w:r>
    </w:p>
    <w:p w14:paraId="296AB21E" w14:textId="77777777" w:rsidR="00D57864" w:rsidRPr="004F416C" w:rsidRDefault="00D57864" w:rsidP="00F65855">
      <w:pPr>
        <w:pStyle w:val="Body"/>
        <w:numPr>
          <w:ilvl w:val="0"/>
          <w:numId w:val="37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2.38 x 10</w:t>
      </w:r>
      <w:r>
        <w:rPr>
          <w:rFonts w:ascii="Calibri" w:hAnsi="Calibri" w:cs="Calibri"/>
          <w:sz w:val="22"/>
          <w:szCs w:val="22"/>
          <w:vertAlign w:val="superscript"/>
        </w:rPr>
        <w:t xml:space="preserve">15  </w:t>
      </w:r>
      <w:r w:rsidRPr="004F416C">
        <w:rPr>
          <w:rFonts w:ascii="Calibri" w:hAnsi="Calibri" w:cs="Calibri"/>
          <w:sz w:val="22"/>
          <w:szCs w:val="22"/>
        </w:rPr>
        <w:t>(you are expected to produce</w:t>
      </w:r>
      <w:r>
        <w:rPr>
          <w:rFonts w:ascii="Calibri" w:hAnsi="Calibri" w:cs="Calibri"/>
          <w:sz w:val="22"/>
          <w:szCs w:val="22"/>
        </w:rPr>
        <w:t xml:space="preserve"> the formula</w:t>
      </w:r>
      <w:r w:rsidRPr="004F416C">
        <w:rPr>
          <w:rFonts w:ascii="Calibri" w:hAnsi="Calibri" w:cs="Calibri"/>
          <w:sz w:val="22"/>
          <w:szCs w:val="22"/>
        </w:rPr>
        <w:t>)</w:t>
      </w:r>
    </w:p>
    <w:p w14:paraId="7D3FF47F" w14:textId="77777777" w:rsidR="00D57864" w:rsidRDefault="00D57864" w:rsidP="00F65855">
      <w:pPr>
        <w:pStyle w:val="Body"/>
        <w:rPr>
          <w:rFonts w:ascii="Calibri" w:hAnsi="Calibri" w:cs="Calibri"/>
          <w:sz w:val="22"/>
          <w:szCs w:val="22"/>
        </w:rPr>
      </w:pPr>
    </w:p>
    <w:p w14:paraId="1993B6E8" w14:textId="77777777" w:rsidR="00D57864" w:rsidRPr="004B6EEF" w:rsidRDefault="00D57864" w:rsidP="00F65855">
      <w:pPr>
        <w:pStyle w:val="Body"/>
        <w:numPr>
          <w:ilvl w:val="0"/>
          <w:numId w:val="35"/>
        </w:numPr>
        <w:ind w:left="360"/>
        <w:rPr>
          <w:rFonts w:ascii="Calibri" w:hAnsi="Calibri" w:cs="Calibri"/>
          <w:sz w:val="22"/>
          <w:szCs w:val="22"/>
        </w:rPr>
      </w:pPr>
    </w:p>
    <w:p w14:paraId="52DCA50B" w14:textId="77777777" w:rsidR="00D57864" w:rsidRDefault="00D57864" w:rsidP="00F65855">
      <w:pPr>
        <w:pStyle w:val="Body"/>
        <w:numPr>
          <w:ilvl w:val="0"/>
          <w:numId w:val="38"/>
        </w:numPr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(i) 462, (ii) 25</w:t>
      </w:r>
    </w:p>
    <w:p w14:paraId="75B46AC3" w14:textId="77777777" w:rsidR="00D57864" w:rsidRPr="00052F7B" w:rsidRDefault="00D57864" w:rsidP="00F65855">
      <w:pPr>
        <w:pStyle w:val="Body"/>
        <w:numPr>
          <w:ilvl w:val="0"/>
          <w:numId w:val="38"/>
        </w:numPr>
        <w:ind w:left="1080"/>
        <w:rPr>
          <w:rFonts w:ascii="Calibri" w:hAnsi="Calibri" w:cs="Calibri"/>
          <w:sz w:val="22"/>
          <w:szCs w:val="22"/>
        </w:rPr>
      </w:pPr>
      <w:r w:rsidRPr="00680A89">
        <w:rPr>
          <w:rFonts w:ascii="Calibri" w:hAnsi="Calibri" w:cs="Calibri"/>
          <w:sz w:val="22"/>
          <w:szCs w:val="22"/>
        </w:rPr>
        <w:t>1360800</w:t>
      </w:r>
    </w:p>
    <w:p w14:paraId="2570BDE4" w14:textId="77777777" w:rsidR="00D57864" w:rsidRPr="00C12C5D" w:rsidRDefault="00D57864" w:rsidP="00F65855">
      <w:pPr>
        <w:pStyle w:val="Body"/>
        <w:numPr>
          <w:ilvl w:val="0"/>
          <w:numId w:val="38"/>
        </w:numPr>
        <w:ind w:left="1080"/>
        <w:rPr>
          <w:rFonts w:ascii="Calibri" w:hAnsi="Calibri" w:cs="Calibri"/>
          <w:sz w:val="22"/>
          <w:szCs w:val="22"/>
        </w:rPr>
      </w:pPr>
      <w:r w:rsidRPr="00FC3CA9">
        <w:rPr>
          <w:rFonts w:ascii="Calibri" w:hAnsi="Calibri" w:cs="Calibri"/>
          <w:sz w:val="22"/>
          <w:szCs w:val="22"/>
        </w:rPr>
        <w:t>2257920</w:t>
      </w:r>
    </w:p>
    <w:p w14:paraId="7131A1D3" w14:textId="77777777" w:rsidR="005F197D" w:rsidRDefault="005F197D" w:rsidP="00761BC8">
      <w:pPr>
        <w:pStyle w:val="Body"/>
        <w:rPr>
          <w:rStyle w:val="Strong"/>
          <w:b w:val="0"/>
          <w:sz w:val="18"/>
        </w:rPr>
      </w:pPr>
    </w:p>
    <w:p w14:paraId="181A1F3B" w14:textId="77777777" w:rsidR="009228B8" w:rsidRPr="00C12C5D" w:rsidRDefault="00DA6C36" w:rsidP="00761BC8">
      <w:pPr>
        <w:pStyle w:val="Body"/>
        <w:rPr>
          <w:rFonts w:ascii="Calibri" w:hAnsi="Calibri" w:cs="Calibri"/>
          <w:sz w:val="22"/>
          <w:szCs w:val="22"/>
        </w:rPr>
      </w:pPr>
      <w:r w:rsidRPr="00DA6C36">
        <w:rPr>
          <w:rStyle w:val="Strong"/>
          <w:b w:val="0"/>
          <w:sz w:val="18"/>
        </w:rPr>
        <w:t>~End</w:t>
      </w:r>
    </w:p>
    <w:sectPr w:rsidR="009228B8" w:rsidRPr="00C12C5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3E967" w14:textId="77777777" w:rsidR="00782EFA" w:rsidRDefault="00782EFA">
      <w:r>
        <w:separator/>
      </w:r>
    </w:p>
  </w:endnote>
  <w:endnote w:type="continuationSeparator" w:id="0">
    <w:p w14:paraId="297736F9" w14:textId="77777777" w:rsidR="00782EFA" w:rsidRDefault="0078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1D980" w14:textId="77777777" w:rsidR="00A60D33" w:rsidRPr="00E9675C" w:rsidRDefault="00A60D33">
    <w:pPr>
      <w:pStyle w:val="Footer"/>
      <w:jc w:val="right"/>
      <w:rPr>
        <w:rFonts w:ascii="Calibri" w:hAnsi="Calibri" w:cs="Calibri"/>
        <w:sz w:val="22"/>
      </w:rPr>
    </w:pPr>
    <w:r w:rsidRPr="00E9675C">
      <w:rPr>
        <w:rFonts w:ascii="Calibri" w:hAnsi="Calibri" w:cs="Calibri"/>
        <w:sz w:val="22"/>
      </w:rPr>
      <w:fldChar w:fldCharType="begin"/>
    </w:r>
    <w:r w:rsidRPr="00E9675C">
      <w:rPr>
        <w:rFonts w:ascii="Calibri" w:hAnsi="Calibri" w:cs="Calibri"/>
        <w:sz w:val="22"/>
      </w:rPr>
      <w:instrText xml:space="preserve"> PAGE   \* MERGEFORMAT </w:instrText>
    </w:r>
    <w:r w:rsidRPr="00E9675C">
      <w:rPr>
        <w:rFonts w:ascii="Calibri" w:hAnsi="Calibri" w:cs="Calibri"/>
        <w:sz w:val="22"/>
      </w:rPr>
      <w:fldChar w:fldCharType="separate"/>
    </w:r>
    <w:r>
      <w:rPr>
        <w:rFonts w:ascii="Calibri" w:hAnsi="Calibri" w:cs="Calibri"/>
        <w:noProof/>
        <w:sz w:val="22"/>
      </w:rPr>
      <w:t>2</w:t>
    </w:r>
    <w:r w:rsidRPr="00E9675C">
      <w:rPr>
        <w:rFonts w:ascii="Calibri" w:hAnsi="Calibri" w:cs="Calibri"/>
        <w:sz w:val="22"/>
      </w:rPr>
      <w:fldChar w:fldCharType="end"/>
    </w:r>
  </w:p>
  <w:p w14:paraId="2821C943" w14:textId="77777777" w:rsidR="00A60D33" w:rsidRDefault="00A60D33">
    <w:pPr>
      <w:pStyle w:val="HeaderFooter"/>
      <w:rPr>
        <w:rFonts w:ascii="Times New Roman" w:eastAsia="Times New Roman" w:hAnsi="Times New Roman"/>
        <w:color w:val="auto"/>
        <w:lang w:val="en-SG" w:eastAsia="zh-CN"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6B67C" w14:textId="77777777" w:rsidR="00A60D33" w:rsidRPr="00DB39EB" w:rsidRDefault="00A60D33">
    <w:pPr>
      <w:pStyle w:val="Footer"/>
      <w:jc w:val="right"/>
      <w:rPr>
        <w:rFonts w:ascii="Calibri" w:hAnsi="Calibri" w:cs="Calibri"/>
        <w:sz w:val="22"/>
        <w:szCs w:val="22"/>
      </w:rPr>
    </w:pPr>
    <w:r w:rsidRPr="00DB39EB">
      <w:rPr>
        <w:rFonts w:ascii="Calibri" w:hAnsi="Calibri" w:cs="Calibri"/>
        <w:sz w:val="22"/>
        <w:szCs w:val="22"/>
      </w:rPr>
      <w:fldChar w:fldCharType="begin"/>
    </w:r>
    <w:r w:rsidRPr="00DB39EB">
      <w:rPr>
        <w:rFonts w:ascii="Calibri" w:hAnsi="Calibri" w:cs="Calibri"/>
        <w:sz w:val="22"/>
        <w:szCs w:val="22"/>
      </w:rPr>
      <w:instrText xml:space="preserve"> PAGE   \* MERGEFORMAT </w:instrText>
    </w:r>
    <w:r w:rsidRPr="00DB39EB">
      <w:rPr>
        <w:rFonts w:ascii="Calibri" w:hAnsi="Calibri" w:cs="Calibri"/>
        <w:sz w:val="22"/>
        <w:szCs w:val="22"/>
      </w:rPr>
      <w:fldChar w:fldCharType="separate"/>
    </w:r>
    <w:r w:rsidR="00CE512A">
      <w:rPr>
        <w:rFonts w:ascii="Calibri" w:hAnsi="Calibri" w:cs="Calibri"/>
        <w:noProof/>
        <w:sz w:val="22"/>
        <w:szCs w:val="22"/>
      </w:rPr>
      <w:t>2</w:t>
    </w:r>
    <w:r w:rsidRPr="00DB39EB">
      <w:rPr>
        <w:rFonts w:ascii="Calibri" w:hAnsi="Calibri" w:cs="Calibri"/>
        <w:sz w:val="22"/>
        <w:szCs w:val="22"/>
      </w:rPr>
      <w:fldChar w:fldCharType="end"/>
    </w:r>
  </w:p>
  <w:p w14:paraId="22938FF6" w14:textId="77777777" w:rsidR="00A60D33" w:rsidRDefault="00A60D33">
    <w:pPr>
      <w:pStyle w:val="HeaderFooter"/>
      <w:rPr>
        <w:rFonts w:ascii="Times New Roman" w:eastAsia="Times New Roman" w:hAnsi="Times New Roman"/>
        <w:color w:val="auto"/>
        <w:lang w:val="en-SG" w:eastAsia="zh-CN" w:bidi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EFB8" w14:textId="77777777" w:rsidR="00F45B1C" w:rsidRDefault="00F45B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BB5CC" w14:textId="77777777" w:rsidR="00782EFA" w:rsidRDefault="00782EFA">
      <w:r>
        <w:separator/>
      </w:r>
    </w:p>
  </w:footnote>
  <w:footnote w:type="continuationSeparator" w:id="0">
    <w:p w14:paraId="3055B8AD" w14:textId="77777777" w:rsidR="00782EFA" w:rsidRDefault="00782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5928" w14:textId="77777777" w:rsidR="00A60D33" w:rsidRPr="00DB39EB" w:rsidRDefault="00C66FFE">
    <w:pPr>
      <w:pStyle w:val="HeaderFooter"/>
      <w:rPr>
        <w:rFonts w:ascii="Calibri" w:hAnsi="Calibri" w:cs="Calibri"/>
        <w:sz w:val="14"/>
        <w:szCs w:val="14"/>
      </w:rPr>
    </w:pPr>
    <w:r w:rsidRPr="00DB39EB">
      <w:rPr>
        <w:rFonts w:ascii="Calibri" w:hAnsi="Calibri" w:cs="Calibri"/>
        <w:noProof/>
        <w:sz w:val="14"/>
        <w:szCs w:val="14"/>
        <w:lang w:val="en-SG" w:eastAsia="zh-CN"/>
      </w:rPr>
      <w:drawing>
        <wp:anchor distT="152400" distB="152400" distL="152400" distR="152400" simplePos="0" relativeHeight="251657216" behindDoc="0" locked="0" layoutInCell="1" allowOverlap="1" wp14:anchorId="2055B7A0" wp14:editId="4594BE7C">
          <wp:simplePos x="0" y="0"/>
          <wp:positionH relativeFrom="column">
            <wp:posOffset>5095240</wp:posOffset>
          </wp:positionH>
          <wp:positionV relativeFrom="line">
            <wp:posOffset>-265430</wp:posOffset>
          </wp:positionV>
          <wp:extent cx="972185" cy="490855"/>
          <wp:effectExtent l="0" t="0" r="0" b="0"/>
          <wp:wrapThrough wrapText="left">
            <wp:wrapPolygon edited="0">
              <wp:start x="0" y="0"/>
              <wp:lineTo x="0" y="21237"/>
              <wp:lineTo x="21445" y="21237"/>
              <wp:lineTo x="21445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D33" w:rsidRPr="00DB39EB">
      <w:rPr>
        <w:rFonts w:ascii="Calibri" w:hAnsi="Calibri" w:cs="Calibri"/>
        <w:sz w:val="14"/>
        <w:szCs w:val="14"/>
      </w:rPr>
      <w:t>IS103 Computational Thinking</w:t>
    </w:r>
  </w:p>
  <w:p w14:paraId="70CF445F" w14:textId="77777777" w:rsidR="00A60D33" w:rsidRDefault="00A60D33">
    <w:pPr>
      <w:pStyle w:val="HeaderFooter"/>
      <w:rPr>
        <w:rFonts w:ascii="Calibri" w:hAnsi="Calibri" w:cs="Calibri"/>
        <w:sz w:val="14"/>
        <w:szCs w:val="14"/>
      </w:rPr>
    </w:pPr>
    <w:r w:rsidRPr="00DB39EB">
      <w:rPr>
        <w:rFonts w:ascii="Calibri" w:hAnsi="Calibri" w:cs="Calibri"/>
        <w:sz w:val="14"/>
        <w:szCs w:val="14"/>
      </w:rPr>
      <w:t xml:space="preserve">AY2012/2013 </w:t>
    </w:r>
    <w:r>
      <w:rPr>
        <w:rFonts w:ascii="Calibri" w:hAnsi="Calibri" w:cs="Calibri"/>
        <w:sz w:val="14"/>
        <w:szCs w:val="14"/>
      </w:rPr>
      <w:t>Term 2</w:t>
    </w:r>
  </w:p>
  <w:p w14:paraId="5A7EDF7B" w14:textId="77777777" w:rsidR="00A60D33" w:rsidRDefault="00A60D33">
    <w:pPr>
      <w:pStyle w:val="HeaderFooter"/>
      <w:rPr>
        <w:rFonts w:ascii="Times New Roman" w:eastAsia="Times New Roman" w:hAnsi="Times New Roman"/>
        <w:color w:val="auto"/>
        <w:lang w:val="en-SG" w:eastAsia="zh-CN" w:bidi="x-none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F6494" w14:textId="77777777" w:rsidR="00A60D33" w:rsidRPr="00DB39EB" w:rsidRDefault="00C66FFE">
    <w:pPr>
      <w:pStyle w:val="HeaderFooter"/>
      <w:rPr>
        <w:rFonts w:ascii="Calibri" w:hAnsi="Calibri" w:cs="Calibri"/>
        <w:sz w:val="14"/>
      </w:rPr>
    </w:pPr>
    <w:r w:rsidRPr="00DB39EB">
      <w:rPr>
        <w:rFonts w:ascii="Calibri" w:hAnsi="Calibri" w:cs="Calibri"/>
        <w:noProof/>
        <w:sz w:val="14"/>
        <w:lang w:val="en-SG" w:eastAsia="zh-CN"/>
      </w:rPr>
      <w:drawing>
        <wp:anchor distT="152400" distB="152400" distL="152400" distR="152400" simplePos="0" relativeHeight="251658240" behindDoc="0" locked="0" layoutInCell="1" allowOverlap="1" wp14:anchorId="1E1C2727" wp14:editId="3916CE52">
          <wp:simplePos x="0" y="0"/>
          <wp:positionH relativeFrom="column">
            <wp:posOffset>5088255</wp:posOffset>
          </wp:positionH>
          <wp:positionV relativeFrom="line">
            <wp:posOffset>-251460</wp:posOffset>
          </wp:positionV>
          <wp:extent cx="972185" cy="490855"/>
          <wp:effectExtent l="0" t="0" r="0" b="0"/>
          <wp:wrapThrough wrapText="left">
            <wp:wrapPolygon edited="0">
              <wp:start x="0" y="0"/>
              <wp:lineTo x="0" y="21237"/>
              <wp:lineTo x="21445" y="21237"/>
              <wp:lineTo x="2144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18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0A42">
      <w:rPr>
        <w:rFonts w:ascii="Calibri" w:hAnsi="Calibri" w:cs="Calibri"/>
        <w:noProof/>
        <w:sz w:val="14"/>
        <w:lang w:val="en-SG" w:eastAsia="zh-CN"/>
      </w:rPr>
      <w:t>COR-IS1702</w:t>
    </w:r>
    <w:r w:rsidR="006249FD">
      <w:rPr>
        <w:rFonts w:ascii="Calibri" w:hAnsi="Calibri" w:cs="Calibri"/>
        <w:noProof/>
        <w:sz w:val="14"/>
        <w:lang w:val="en-SG" w:eastAsia="zh-CN"/>
      </w:rPr>
      <w:t xml:space="preserve">: </w:t>
    </w:r>
    <w:r w:rsidR="00A60D33" w:rsidRPr="00DB39EB">
      <w:rPr>
        <w:rFonts w:ascii="Calibri" w:hAnsi="Calibri" w:cs="Calibri"/>
        <w:sz w:val="14"/>
      </w:rPr>
      <w:t>Computational Thinking</w:t>
    </w:r>
  </w:p>
  <w:p w14:paraId="26C2A583" w14:textId="479FAC52" w:rsidR="00C66FFE" w:rsidRPr="00DB39EB" w:rsidRDefault="00C66FFE" w:rsidP="00C66FFE">
    <w:pPr>
      <w:pStyle w:val="HeaderFooter"/>
      <w:rPr>
        <w:rFonts w:ascii="Calibri" w:hAnsi="Calibri" w:cs="Calibri"/>
        <w:sz w:val="14"/>
      </w:rPr>
    </w:pPr>
    <w:r w:rsidRPr="00DB39EB">
      <w:rPr>
        <w:rFonts w:ascii="Calibri" w:hAnsi="Calibri" w:cs="Calibri"/>
        <w:sz w:val="14"/>
      </w:rPr>
      <w:t>AY20</w:t>
    </w:r>
    <w:r>
      <w:rPr>
        <w:rFonts w:ascii="Calibri" w:hAnsi="Calibri" w:cs="Calibri"/>
        <w:sz w:val="14"/>
      </w:rPr>
      <w:t>2</w:t>
    </w:r>
    <w:r w:rsidR="00AC1E8D">
      <w:rPr>
        <w:rFonts w:ascii="Calibri" w:hAnsi="Calibri" w:cs="Calibri"/>
        <w:sz w:val="14"/>
      </w:rPr>
      <w:t>2</w:t>
    </w:r>
    <w:r w:rsidRPr="00DB39EB">
      <w:rPr>
        <w:rFonts w:ascii="Calibri" w:hAnsi="Calibri" w:cs="Calibri"/>
        <w:sz w:val="14"/>
      </w:rPr>
      <w:t>/20</w:t>
    </w:r>
    <w:r>
      <w:rPr>
        <w:rFonts w:ascii="Calibri" w:hAnsi="Calibri" w:cs="Calibri"/>
        <w:sz w:val="14"/>
      </w:rPr>
      <w:t>2</w:t>
    </w:r>
    <w:r w:rsidR="00AC1E8D">
      <w:rPr>
        <w:rFonts w:ascii="Calibri" w:hAnsi="Calibri" w:cs="Calibri"/>
        <w:sz w:val="14"/>
      </w:rPr>
      <w:t>3</w:t>
    </w:r>
    <w:r>
      <w:rPr>
        <w:rFonts w:ascii="Calibri" w:hAnsi="Calibri" w:cs="Calibri"/>
        <w:sz w:val="14"/>
      </w:rPr>
      <w:t xml:space="preserve"> Term </w:t>
    </w:r>
    <w:r w:rsidR="00F45B1C">
      <w:rPr>
        <w:rFonts w:ascii="Calibri" w:hAnsi="Calibri" w:cs="Calibri"/>
        <w:sz w:val="14"/>
      </w:rPr>
      <w:t>2</w:t>
    </w:r>
  </w:p>
  <w:p w14:paraId="3DFB466F" w14:textId="77777777" w:rsidR="00A60D33" w:rsidRDefault="00A60D33">
    <w:pPr>
      <w:pStyle w:val="HeaderFooter"/>
      <w:rPr>
        <w:rFonts w:ascii="Times New Roman" w:eastAsia="Times New Roman" w:hAnsi="Times New Roman"/>
        <w:color w:val="auto"/>
        <w:lang w:val="en-SG" w:eastAsia="zh-CN" w:bidi="x-none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5E43" w14:textId="77777777" w:rsidR="00F45B1C" w:rsidRDefault="00F45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D140C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894EE873"/>
    <w:lvl w:ilvl="0">
      <w:start w:val="1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2" w15:restartNumberingAfterBreak="0">
    <w:nsid w:val="00000002"/>
    <w:multiLevelType w:val="multilevel"/>
    <w:tmpl w:val="894EE874"/>
    <w:lvl w:ilvl="0">
      <w:start w:val="2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3" w15:restartNumberingAfterBreak="0">
    <w:nsid w:val="00000003"/>
    <w:multiLevelType w:val="multilevel"/>
    <w:tmpl w:val="894EE875"/>
    <w:lvl w:ilvl="0">
      <w:start w:val="1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4" w15:restartNumberingAfterBreak="0">
    <w:nsid w:val="00000004"/>
    <w:multiLevelType w:val="multilevel"/>
    <w:tmpl w:val="894EE876"/>
    <w:lvl w:ilvl="0">
      <w:start w:val="1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5" w15:restartNumberingAfterBreak="0">
    <w:nsid w:val="00000005"/>
    <w:multiLevelType w:val="multilevel"/>
    <w:tmpl w:val="894EE877"/>
    <w:lvl w:ilvl="0">
      <w:start w:val="2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6" w15:restartNumberingAfterBreak="0">
    <w:nsid w:val="00000006"/>
    <w:multiLevelType w:val="multilevel"/>
    <w:tmpl w:val="894EE878"/>
    <w:lvl w:ilvl="0">
      <w:start w:val="100"/>
      <w:numFmt w:val="lowerRoman"/>
      <w:lvlText w:val="%1)"/>
      <w:lvlJc w:val="left"/>
      <w:pPr>
        <w:tabs>
          <w:tab w:val="num" w:pos="267"/>
        </w:tabs>
        <w:ind w:left="267" w:firstLine="0"/>
      </w:pPr>
      <w:rPr>
        <w:rFonts w:hint="default"/>
        <w:position w:val="0"/>
      </w:rPr>
    </w:lvl>
    <w:lvl w:ilvl="1">
      <w:start w:val="1"/>
      <w:numFmt w:val="lowerRoman"/>
      <w:lvlText w:val="%2)"/>
      <w:lvlJc w:val="left"/>
      <w:pPr>
        <w:tabs>
          <w:tab w:val="num" w:pos="267"/>
        </w:tabs>
        <w:ind w:left="267" w:firstLine="720"/>
      </w:pPr>
      <w:rPr>
        <w:rFonts w:hint="default"/>
        <w:position w:val="0"/>
      </w:rPr>
    </w:lvl>
    <w:lvl w:ilvl="2">
      <w:start w:val="1"/>
      <w:numFmt w:val="lowerRoman"/>
      <w:lvlText w:val="%3)"/>
      <w:lvlJc w:val="left"/>
      <w:pPr>
        <w:tabs>
          <w:tab w:val="num" w:pos="267"/>
        </w:tabs>
        <w:ind w:left="267" w:firstLine="1440"/>
      </w:pPr>
      <w:rPr>
        <w:rFonts w:hint="default"/>
        <w:position w:val="0"/>
      </w:rPr>
    </w:lvl>
    <w:lvl w:ilvl="3">
      <w:start w:val="1"/>
      <w:numFmt w:val="lowerRoman"/>
      <w:lvlText w:val="%4)"/>
      <w:lvlJc w:val="left"/>
      <w:pPr>
        <w:tabs>
          <w:tab w:val="num" w:pos="267"/>
        </w:tabs>
        <w:ind w:left="267" w:firstLine="2160"/>
      </w:pPr>
      <w:rPr>
        <w:rFonts w:hint="default"/>
        <w:position w:val="0"/>
      </w:rPr>
    </w:lvl>
    <w:lvl w:ilvl="4">
      <w:start w:val="1"/>
      <w:numFmt w:val="lowerRoman"/>
      <w:lvlText w:val="%5)"/>
      <w:lvlJc w:val="left"/>
      <w:pPr>
        <w:tabs>
          <w:tab w:val="num" w:pos="267"/>
        </w:tabs>
        <w:ind w:left="267" w:firstLine="2880"/>
      </w:pPr>
      <w:rPr>
        <w:rFonts w:hint="default"/>
        <w:position w:val="0"/>
      </w:rPr>
    </w:lvl>
    <w:lvl w:ilvl="5">
      <w:start w:val="1"/>
      <w:numFmt w:val="lowerRoman"/>
      <w:lvlText w:val="%6)"/>
      <w:lvlJc w:val="left"/>
      <w:pPr>
        <w:tabs>
          <w:tab w:val="num" w:pos="267"/>
        </w:tabs>
        <w:ind w:left="267" w:firstLine="3600"/>
      </w:pPr>
      <w:rPr>
        <w:rFonts w:hint="default"/>
        <w:position w:val="0"/>
      </w:rPr>
    </w:lvl>
    <w:lvl w:ilvl="6">
      <w:start w:val="1"/>
      <w:numFmt w:val="lowerRoman"/>
      <w:lvlText w:val="%7)"/>
      <w:lvlJc w:val="left"/>
      <w:pPr>
        <w:tabs>
          <w:tab w:val="num" w:pos="267"/>
        </w:tabs>
        <w:ind w:left="267" w:firstLine="4320"/>
      </w:pPr>
      <w:rPr>
        <w:rFonts w:hint="default"/>
        <w:position w:val="0"/>
      </w:rPr>
    </w:lvl>
    <w:lvl w:ilvl="7">
      <w:start w:val="1"/>
      <w:numFmt w:val="lowerRoman"/>
      <w:lvlText w:val="%8)"/>
      <w:lvlJc w:val="left"/>
      <w:pPr>
        <w:tabs>
          <w:tab w:val="num" w:pos="267"/>
        </w:tabs>
        <w:ind w:left="267" w:firstLine="5040"/>
      </w:pPr>
      <w:rPr>
        <w:rFonts w:hint="default"/>
        <w:position w:val="0"/>
      </w:rPr>
    </w:lvl>
    <w:lvl w:ilvl="8">
      <w:start w:val="1"/>
      <w:numFmt w:val="lowerRoman"/>
      <w:lvlText w:val="%9)"/>
      <w:lvlJc w:val="left"/>
      <w:pPr>
        <w:tabs>
          <w:tab w:val="num" w:pos="267"/>
        </w:tabs>
        <w:ind w:left="267" w:firstLine="5760"/>
      </w:pPr>
      <w:rPr>
        <w:rFonts w:hint="default"/>
        <w:position w:val="0"/>
      </w:rPr>
    </w:lvl>
  </w:abstractNum>
  <w:abstractNum w:abstractNumId="7" w15:restartNumberingAfterBreak="0">
    <w:nsid w:val="00000007"/>
    <w:multiLevelType w:val="multilevel"/>
    <w:tmpl w:val="894EE879"/>
    <w:lvl w:ilvl="0">
      <w:start w:val="500"/>
      <w:numFmt w:val="lowerRoman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Roman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Roman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Roman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Roman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Roman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Roman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Roman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Roman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8" w15:restartNumberingAfterBreak="0">
    <w:nsid w:val="00000008"/>
    <w:multiLevelType w:val="multilevel"/>
    <w:tmpl w:val="894EE87A"/>
    <w:lvl w:ilvl="0">
      <w:start w:val="5"/>
      <w:numFmt w:val="lowerLetter"/>
      <w:lvlText w:val="%1)"/>
      <w:lvlJc w:val="left"/>
      <w:pPr>
        <w:tabs>
          <w:tab w:val="num" w:pos="280"/>
        </w:tabs>
        <w:ind w:left="280" w:firstLine="0"/>
      </w:pPr>
      <w:rPr>
        <w:rFonts w:hint="default"/>
        <w:position w:val="0"/>
      </w:rPr>
    </w:lvl>
    <w:lvl w:ilvl="1">
      <w:start w:val="1"/>
      <w:numFmt w:val="lowerLetter"/>
      <w:lvlText w:val="%2)"/>
      <w:lvlJc w:val="left"/>
      <w:pPr>
        <w:tabs>
          <w:tab w:val="num" w:pos="280"/>
        </w:tabs>
        <w:ind w:left="280" w:firstLine="720"/>
      </w:pPr>
      <w:rPr>
        <w:rFonts w:hint="default"/>
        <w:position w:val="0"/>
      </w:rPr>
    </w:lvl>
    <w:lvl w:ilvl="2">
      <w:start w:val="1"/>
      <w:numFmt w:val="lowerLetter"/>
      <w:lvlText w:val="%3)"/>
      <w:lvlJc w:val="left"/>
      <w:pPr>
        <w:tabs>
          <w:tab w:val="num" w:pos="280"/>
        </w:tabs>
        <w:ind w:left="280" w:firstLine="1440"/>
      </w:pPr>
      <w:rPr>
        <w:rFonts w:hint="default"/>
        <w:position w:val="0"/>
      </w:rPr>
    </w:lvl>
    <w:lvl w:ilvl="3">
      <w:start w:val="1"/>
      <w:numFmt w:val="lowerLetter"/>
      <w:lvlText w:val="%4)"/>
      <w:lvlJc w:val="left"/>
      <w:pPr>
        <w:tabs>
          <w:tab w:val="num" w:pos="280"/>
        </w:tabs>
        <w:ind w:left="280" w:firstLine="2160"/>
      </w:pPr>
      <w:rPr>
        <w:rFonts w:hint="default"/>
        <w:position w:val="0"/>
      </w:rPr>
    </w:lvl>
    <w:lvl w:ilvl="4">
      <w:start w:val="1"/>
      <w:numFmt w:val="lowerLetter"/>
      <w:lvlText w:val="%5)"/>
      <w:lvlJc w:val="left"/>
      <w:pPr>
        <w:tabs>
          <w:tab w:val="num" w:pos="280"/>
        </w:tabs>
        <w:ind w:left="280" w:firstLine="2880"/>
      </w:pPr>
      <w:rPr>
        <w:rFonts w:hint="default"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80"/>
        </w:tabs>
        <w:ind w:left="280" w:firstLine="3600"/>
      </w:pPr>
      <w:rPr>
        <w:rFonts w:hint="default"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80"/>
        </w:tabs>
        <w:ind w:left="280" w:firstLine="4320"/>
      </w:pPr>
      <w:rPr>
        <w:rFonts w:hint="default"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80"/>
        </w:tabs>
        <w:ind w:left="280" w:firstLine="5040"/>
      </w:pPr>
      <w:rPr>
        <w:rFonts w:hint="default"/>
        <w:position w:val="0"/>
      </w:rPr>
    </w:lvl>
    <w:lvl w:ilvl="8">
      <w:start w:val="1"/>
      <w:numFmt w:val="lowerLetter"/>
      <w:lvlText w:val="%9)"/>
      <w:lvlJc w:val="left"/>
      <w:pPr>
        <w:tabs>
          <w:tab w:val="num" w:pos="280"/>
        </w:tabs>
        <w:ind w:left="280" w:firstLine="5760"/>
      </w:pPr>
      <w:rPr>
        <w:rFonts w:hint="default"/>
        <w:position w:val="0"/>
      </w:rPr>
    </w:lvl>
  </w:abstractNum>
  <w:abstractNum w:abstractNumId="9" w15:restartNumberingAfterBreak="0">
    <w:nsid w:val="00000009"/>
    <w:multiLevelType w:val="multilevel"/>
    <w:tmpl w:val="894EE87B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0" w15:restartNumberingAfterBreak="0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560611A"/>
    <w:multiLevelType w:val="hybridMultilevel"/>
    <w:tmpl w:val="B840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B01B7"/>
    <w:multiLevelType w:val="hybridMultilevel"/>
    <w:tmpl w:val="1376DCB6"/>
    <w:lvl w:ilvl="0" w:tplc="351A777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10F1EC0"/>
    <w:multiLevelType w:val="hybridMultilevel"/>
    <w:tmpl w:val="807EC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BA3D71"/>
    <w:multiLevelType w:val="hybridMultilevel"/>
    <w:tmpl w:val="5CB87622"/>
    <w:lvl w:ilvl="0" w:tplc="E5F803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1B40FF"/>
    <w:multiLevelType w:val="hybridMultilevel"/>
    <w:tmpl w:val="934C6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936FCD"/>
    <w:multiLevelType w:val="hybridMultilevel"/>
    <w:tmpl w:val="64F22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E045BE"/>
    <w:multiLevelType w:val="hybridMultilevel"/>
    <w:tmpl w:val="EE00140E"/>
    <w:lvl w:ilvl="0" w:tplc="4ACA825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546A5D"/>
    <w:multiLevelType w:val="hybridMultilevel"/>
    <w:tmpl w:val="5DE0EBA0"/>
    <w:lvl w:ilvl="0" w:tplc="ED429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1205168"/>
    <w:multiLevelType w:val="hybridMultilevel"/>
    <w:tmpl w:val="4C62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5399D"/>
    <w:multiLevelType w:val="hybridMultilevel"/>
    <w:tmpl w:val="28164F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F73044"/>
    <w:multiLevelType w:val="hybridMultilevel"/>
    <w:tmpl w:val="A4F4D5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332AB"/>
    <w:multiLevelType w:val="hybridMultilevel"/>
    <w:tmpl w:val="A4F4D5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6F8D"/>
    <w:multiLevelType w:val="hybridMultilevel"/>
    <w:tmpl w:val="7DB291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182372"/>
    <w:multiLevelType w:val="hybridMultilevel"/>
    <w:tmpl w:val="8606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7475DF"/>
    <w:multiLevelType w:val="hybridMultilevel"/>
    <w:tmpl w:val="06C06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E10045"/>
    <w:multiLevelType w:val="hybridMultilevel"/>
    <w:tmpl w:val="369E9332"/>
    <w:lvl w:ilvl="0" w:tplc="80B87526">
      <w:start w:val="1"/>
      <w:numFmt w:val="lowerLetter"/>
      <w:lvlText w:val="(%1)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357C80"/>
    <w:multiLevelType w:val="hybridMultilevel"/>
    <w:tmpl w:val="A72CDE64"/>
    <w:lvl w:ilvl="0" w:tplc="43BAC8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34775"/>
    <w:multiLevelType w:val="hybridMultilevel"/>
    <w:tmpl w:val="4818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1F77ED"/>
    <w:multiLevelType w:val="hybridMultilevel"/>
    <w:tmpl w:val="68FE6D20"/>
    <w:lvl w:ilvl="0" w:tplc="BC98C4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E58FC"/>
    <w:multiLevelType w:val="hybridMultilevel"/>
    <w:tmpl w:val="28164F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BBD7D5D"/>
    <w:multiLevelType w:val="hybridMultilevel"/>
    <w:tmpl w:val="7DB291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9B5726"/>
    <w:multiLevelType w:val="hybridMultilevel"/>
    <w:tmpl w:val="1376DCB6"/>
    <w:lvl w:ilvl="0" w:tplc="351A7778">
      <w:start w:val="1"/>
      <w:numFmt w:val="lowerLetter"/>
      <w:lvlText w:val="(%1)"/>
      <w:lvlJc w:val="left"/>
      <w:pPr>
        <w:ind w:left="28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46" w:hanging="360"/>
      </w:pPr>
    </w:lvl>
    <w:lvl w:ilvl="2" w:tplc="0409001B">
      <w:start w:val="1"/>
      <w:numFmt w:val="lowerRoman"/>
      <w:lvlText w:val="%3."/>
      <w:lvlJc w:val="right"/>
      <w:pPr>
        <w:ind w:left="4266" w:hanging="180"/>
      </w:pPr>
    </w:lvl>
    <w:lvl w:ilvl="3" w:tplc="0409000F" w:tentative="1">
      <w:start w:val="1"/>
      <w:numFmt w:val="decimal"/>
      <w:lvlText w:val="%4."/>
      <w:lvlJc w:val="left"/>
      <w:pPr>
        <w:ind w:left="4986" w:hanging="360"/>
      </w:pPr>
    </w:lvl>
    <w:lvl w:ilvl="4" w:tplc="04090019" w:tentative="1">
      <w:start w:val="1"/>
      <w:numFmt w:val="lowerLetter"/>
      <w:lvlText w:val="%5."/>
      <w:lvlJc w:val="left"/>
      <w:pPr>
        <w:ind w:left="5706" w:hanging="360"/>
      </w:pPr>
    </w:lvl>
    <w:lvl w:ilvl="5" w:tplc="0409001B" w:tentative="1">
      <w:start w:val="1"/>
      <w:numFmt w:val="lowerRoman"/>
      <w:lvlText w:val="%6."/>
      <w:lvlJc w:val="right"/>
      <w:pPr>
        <w:ind w:left="6426" w:hanging="180"/>
      </w:pPr>
    </w:lvl>
    <w:lvl w:ilvl="6" w:tplc="0409000F" w:tentative="1">
      <w:start w:val="1"/>
      <w:numFmt w:val="decimal"/>
      <w:lvlText w:val="%7."/>
      <w:lvlJc w:val="left"/>
      <w:pPr>
        <w:ind w:left="7146" w:hanging="360"/>
      </w:pPr>
    </w:lvl>
    <w:lvl w:ilvl="7" w:tplc="04090019" w:tentative="1">
      <w:start w:val="1"/>
      <w:numFmt w:val="lowerLetter"/>
      <w:lvlText w:val="%8."/>
      <w:lvlJc w:val="left"/>
      <w:pPr>
        <w:ind w:left="7866" w:hanging="360"/>
      </w:pPr>
    </w:lvl>
    <w:lvl w:ilvl="8" w:tplc="0409001B" w:tentative="1">
      <w:start w:val="1"/>
      <w:numFmt w:val="lowerRoman"/>
      <w:lvlText w:val="%9."/>
      <w:lvlJc w:val="right"/>
      <w:pPr>
        <w:ind w:left="8586" w:hanging="180"/>
      </w:pPr>
    </w:lvl>
  </w:abstractNum>
  <w:abstractNum w:abstractNumId="33" w15:restartNumberingAfterBreak="0">
    <w:nsid w:val="70442D62"/>
    <w:multiLevelType w:val="hybridMultilevel"/>
    <w:tmpl w:val="B6C89590"/>
    <w:lvl w:ilvl="0" w:tplc="45C89586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8A15D3"/>
    <w:multiLevelType w:val="hybridMultilevel"/>
    <w:tmpl w:val="5D10AC2C"/>
    <w:lvl w:ilvl="0" w:tplc="D28250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24A437E"/>
    <w:multiLevelType w:val="hybridMultilevel"/>
    <w:tmpl w:val="D8362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17387"/>
    <w:multiLevelType w:val="hybridMultilevel"/>
    <w:tmpl w:val="28164F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1332B3"/>
    <w:multiLevelType w:val="hybridMultilevel"/>
    <w:tmpl w:val="1376DCB6"/>
    <w:lvl w:ilvl="0" w:tplc="351A7778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EFA23E2"/>
    <w:multiLevelType w:val="hybridMultilevel"/>
    <w:tmpl w:val="9EE40518"/>
    <w:lvl w:ilvl="0" w:tplc="9F46EB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15406">
    <w:abstractNumId w:val="1"/>
  </w:num>
  <w:num w:numId="2" w16cid:durableId="1641105603">
    <w:abstractNumId w:val="2"/>
  </w:num>
  <w:num w:numId="3" w16cid:durableId="1795177076">
    <w:abstractNumId w:val="3"/>
  </w:num>
  <w:num w:numId="4" w16cid:durableId="1192456823">
    <w:abstractNumId w:val="4"/>
  </w:num>
  <w:num w:numId="5" w16cid:durableId="1720742659">
    <w:abstractNumId w:val="5"/>
  </w:num>
  <w:num w:numId="6" w16cid:durableId="1245190039">
    <w:abstractNumId w:val="6"/>
  </w:num>
  <w:num w:numId="7" w16cid:durableId="1983846039">
    <w:abstractNumId w:val="7"/>
  </w:num>
  <w:num w:numId="8" w16cid:durableId="41248563">
    <w:abstractNumId w:val="8"/>
  </w:num>
  <w:num w:numId="9" w16cid:durableId="1392656762">
    <w:abstractNumId w:val="9"/>
  </w:num>
  <w:num w:numId="10" w16cid:durableId="1480224359">
    <w:abstractNumId w:val="10"/>
  </w:num>
  <w:num w:numId="11" w16cid:durableId="2101682177">
    <w:abstractNumId w:val="35"/>
  </w:num>
  <w:num w:numId="12" w16cid:durableId="2039309946">
    <w:abstractNumId w:val="15"/>
  </w:num>
  <w:num w:numId="13" w16cid:durableId="578487921">
    <w:abstractNumId w:val="28"/>
  </w:num>
  <w:num w:numId="14" w16cid:durableId="1591503257">
    <w:abstractNumId w:val="18"/>
  </w:num>
  <w:num w:numId="15" w16cid:durableId="1497842866">
    <w:abstractNumId w:val="26"/>
  </w:num>
  <w:num w:numId="16" w16cid:durableId="1279028022">
    <w:abstractNumId w:val="38"/>
  </w:num>
  <w:num w:numId="17" w16cid:durableId="1588805380">
    <w:abstractNumId w:val="27"/>
  </w:num>
  <w:num w:numId="18" w16cid:durableId="1344436507">
    <w:abstractNumId w:val="14"/>
  </w:num>
  <w:num w:numId="19" w16cid:durableId="8410460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0272274">
    <w:abstractNumId w:val="0"/>
  </w:num>
  <w:num w:numId="21" w16cid:durableId="1734814203">
    <w:abstractNumId w:val="24"/>
  </w:num>
  <w:num w:numId="22" w16cid:durableId="195062218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542671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19984532">
    <w:abstractNumId w:val="37"/>
  </w:num>
  <w:num w:numId="25" w16cid:durableId="353310367">
    <w:abstractNumId w:val="34"/>
  </w:num>
  <w:num w:numId="26" w16cid:durableId="1148479278">
    <w:abstractNumId w:val="25"/>
  </w:num>
  <w:num w:numId="27" w16cid:durableId="716517215">
    <w:abstractNumId w:val="30"/>
  </w:num>
  <w:num w:numId="28" w16cid:durableId="560093742">
    <w:abstractNumId w:val="20"/>
  </w:num>
  <w:num w:numId="29" w16cid:durableId="1055853217">
    <w:abstractNumId w:val="36"/>
  </w:num>
  <w:num w:numId="30" w16cid:durableId="1380587086">
    <w:abstractNumId w:val="32"/>
  </w:num>
  <w:num w:numId="31" w16cid:durableId="2107192927">
    <w:abstractNumId w:val="29"/>
  </w:num>
  <w:num w:numId="32" w16cid:durableId="504323953">
    <w:abstractNumId w:val="16"/>
  </w:num>
  <w:num w:numId="33" w16cid:durableId="1668632414">
    <w:abstractNumId w:val="12"/>
  </w:num>
  <w:num w:numId="34" w16cid:durableId="1749307715">
    <w:abstractNumId w:val="11"/>
  </w:num>
  <w:num w:numId="35" w16cid:durableId="594292855">
    <w:abstractNumId w:val="13"/>
  </w:num>
  <w:num w:numId="36" w16cid:durableId="1504248361">
    <w:abstractNumId w:val="19"/>
  </w:num>
  <w:num w:numId="37" w16cid:durableId="199128132">
    <w:abstractNumId w:val="23"/>
  </w:num>
  <w:num w:numId="38" w16cid:durableId="563221138">
    <w:abstractNumId w:val="31"/>
  </w:num>
  <w:num w:numId="39" w16cid:durableId="975381029">
    <w:abstractNumId w:val="21"/>
  </w:num>
  <w:num w:numId="40" w16cid:durableId="14463155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48"/>
    <w:rsid w:val="0000188E"/>
    <w:rsid w:val="00001F49"/>
    <w:rsid w:val="000021C5"/>
    <w:rsid w:val="00002ABA"/>
    <w:rsid w:val="0000439A"/>
    <w:rsid w:val="00007819"/>
    <w:rsid w:val="00011D6A"/>
    <w:rsid w:val="000139A2"/>
    <w:rsid w:val="000148E2"/>
    <w:rsid w:val="000206A2"/>
    <w:rsid w:val="0003023E"/>
    <w:rsid w:val="00034333"/>
    <w:rsid w:val="00034C79"/>
    <w:rsid w:val="00034F3A"/>
    <w:rsid w:val="000373AE"/>
    <w:rsid w:val="000413F7"/>
    <w:rsid w:val="00043675"/>
    <w:rsid w:val="00043872"/>
    <w:rsid w:val="0004570C"/>
    <w:rsid w:val="000457EF"/>
    <w:rsid w:val="00047EDB"/>
    <w:rsid w:val="00052EA3"/>
    <w:rsid w:val="00055BB6"/>
    <w:rsid w:val="0005688B"/>
    <w:rsid w:val="00057C42"/>
    <w:rsid w:val="000643DF"/>
    <w:rsid w:val="0007037C"/>
    <w:rsid w:val="000706E0"/>
    <w:rsid w:val="00072D3B"/>
    <w:rsid w:val="00082A02"/>
    <w:rsid w:val="00084DDF"/>
    <w:rsid w:val="000935C1"/>
    <w:rsid w:val="00096780"/>
    <w:rsid w:val="000A25EB"/>
    <w:rsid w:val="000A3971"/>
    <w:rsid w:val="000A3C4E"/>
    <w:rsid w:val="000A4E05"/>
    <w:rsid w:val="000B2DB4"/>
    <w:rsid w:val="000B3183"/>
    <w:rsid w:val="000B3872"/>
    <w:rsid w:val="000B64F6"/>
    <w:rsid w:val="000C0348"/>
    <w:rsid w:val="000C387F"/>
    <w:rsid w:val="000C4C4B"/>
    <w:rsid w:val="000D33F1"/>
    <w:rsid w:val="000D3D16"/>
    <w:rsid w:val="000D5318"/>
    <w:rsid w:val="000D7FB6"/>
    <w:rsid w:val="000F17A8"/>
    <w:rsid w:val="000F3BA9"/>
    <w:rsid w:val="00101CC1"/>
    <w:rsid w:val="0010785D"/>
    <w:rsid w:val="0012437E"/>
    <w:rsid w:val="001259C9"/>
    <w:rsid w:val="00135A39"/>
    <w:rsid w:val="00137E90"/>
    <w:rsid w:val="001406F5"/>
    <w:rsid w:val="0016221E"/>
    <w:rsid w:val="00162C86"/>
    <w:rsid w:val="0017163F"/>
    <w:rsid w:val="00173BA6"/>
    <w:rsid w:val="001802BE"/>
    <w:rsid w:val="00184320"/>
    <w:rsid w:val="00190F0B"/>
    <w:rsid w:val="00193D50"/>
    <w:rsid w:val="001A4D0B"/>
    <w:rsid w:val="001A5C1A"/>
    <w:rsid w:val="001B4231"/>
    <w:rsid w:val="001B69A3"/>
    <w:rsid w:val="001C6DB9"/>
    <w:rsid w:val="001D0DE6"/>
    <w:rsid w:val="001D501E"/>
    <w:rsid w:val="001D756E"/>
    <w:rsid w:val="001E0E01"/>
    <w:rsid w:val="001E5268"/>
    <w:rsid w:val="001E606D"/>
    <w:rsid w:val="001E7C57"/>
    <w:rsid w:val="001E7FEA"/>
    <w:rsid w:val="001F19CE"/>
    <w:rsid w:val="001F5024"/>
    <w:rsid w:val="001F6257"/>
    <w:rsid w:val="001F77EE"/>
    <w:rsid w:val="0020027C"/>
    <w:rsid w:val="0020778B"/>
    <w:rsid w:val="00212ACE"/>
    <w:rsid w:val="00213853"/>
    <w:rsid w:val="00215ACB"/>
    <w:rsid w:val="00226E8C"/>
    <w:rsid w:val="00227E35"/>
    <w:rsid w:val="00232156"/>
    <w:rsid w:val="00247758"/>
    <w:rsid w:val="0025319F"/>
    <w:rsid w:val="0025627A"/>
    <w:rsid w:val="00257405"/>
    <w:rsid w:val="00271536"/>
    <w:rsid w:val="00273BAF"/>
    <w:rsid w:val="0027514D"/>
    <w:rsid w:val="0027632D"/>
    <w:rsid w:val="0027642E"/>
    <w:rsid w:val="0028249E"/>
    <w:rsid w:val="00283789"/>
    <w:rsid w:val="00284D16"/>
    <w:rsid w:val="00287708"/>
    <w:rsid w:val="00287E0B"/>
    <w:rsid w:val="0029073D"/>
    <w:rsid w:val="002975A4"/>
    <w:rsid w:val="002978C1"/>
    <w:rsid w:val="00297A93"/>
    <w:rsid w:val="002A4350"/>
    <w:rsid w:val="002A571F"/>
    <w:rsid w:val="002A7C67"/>
    <w:rsid w:val="002B0016"/>
    <w:rsid w:val="002B0122"/>
    <w:rsid w:val="002B4515"/>
    <w:rsid w:val="002B6B16"/>
    <w:rsid w:val="002C0D41"/>
    <w:rsid w:val="002C22C3"/>
    <w:rsid w:val="002C493D"/>
    <w:rsid w:val="002C5877"/>
    <w:rsid w:val="002D1D49"/>
    <w:rsid w:val="002E66DC"/>
    <w:rsid w:val="002F6358"/>
    <w:rsid w:val="003062D0"/>
    <w:rsid w:val="00307638"/>
    <w:rsid w:val="003118A3"/>
    <w:rsid w:val="00311CEA"/>
    <w:rsid w:val="003150BB"/>
    <w:rsid w:val="00315C47"/>
    <w:rsid w:val="003212B2"/>
    <w:rsid w:val="0032199F"/>
    <w:rsid w:val="00323149"/>
    <w:rsid w:val="003344AE"/>
    <w:rsid w:val="00335BAD"/>
    <w:rsid w:val="003367E7"/>
    <w:rsid w:val="003379E6"/>
    <w:rsid w:val="00340040"/>
    <w:rsid w:val="00346A95"/>
    <w:rsid w:val="00361689"/>
    <w:rsid w:val="0036347F"/>
    <w:rsid w:val="003634A9"/>
    <w:rsid w:val="00363B15"/>
    <w:rsid w:val="00373422"/>
    <w:rsid w:val="00383290"/>
    <w:rsid w:val="003842AD"/>
    <w:rsid w:val="00385700"/>
    <w:rsid w:val="00387C84"/>
    <w:rsid w:val="00390A42"/>
    <w:rsid w:val="00395788"/>
    <w:rsid w:val="00396171"/>
    <w:rsid w:val="003A4ACF"/>
    <w:rsid w:val="003A5BAC"/>
    <w:rsid w:val="003A624A"/>
    <w:rsid w:val="003B4173"/>
    <w:rsid w:val="003D402B"/>
    <w:rsid w:val="003E01B5"/>
    <w:rsid w:val="003E25E0"/>
    <w:rsid w:val="003E3994"/>
    <w:rsid w:val="003E3DD8"/>
    <w:rsid w:val="003F745D"/>
    <w:rsid w:val="00403294"/>
    <w:rsid w:val="00403696"/>
    <w:rsid w:val="004148FD"/>
    <w:rsid w:val="00424D2F"/>
    <w:rsid w:val="00430303"/>
    <w:rsid w:val="00435299"/>
    <w:rsid w:val="004352A6"/>
    <w:rsid w:val="00444723"/>
    <w:rsid w:val="00450BFD"/>
    <w:rsid w:val="004603E7"/>
    <w:rsid w:val="00463A47"/>
    <w:rsid w:val="00467826"/>
    <w:rsid w:val="00473A7C"/>
    <w:rsid w:val="0047460D"/>
    <w:rsid w:val="00477222"/>
    <w:rsid w:val="0048310D"/>
    <w:rsid w:val="00486118"/>
    <w:rsid w:val="004A082D"/>
    <w:rsid w:val="004A1FD9"/>
    <w:rsid w:val="004A4AD4"/>
    <w:rsid w:val="004A67D2"/>
    <w:rsid w:val="004B2520"/>
    <w:rsid w:val="004B6D75"/>
    <w:rsid w:val="004B6EEF"/>
    <w:rsid w:val="004C1CD1"/>
    <w:rsid w:val="004C5E33"/>
    <w:rsid w:val="004D61FB"/>
    <w:rsid w:val="004D7317"/>
    <w:rsid w:val="004E0774"/>
    <w:rsid w:val="004E560F"/>
    <w:rsid w:val="004F12CE"/>
    <w:rsid w:val="004F39E9"/>
    <w:rsid w:val="004F6A55"/>
    <w:rsid w:val="004F7806"/>
    <w:rsid w:val="00503F7F"/>
    <w:rsid w:val="005119A1"/>
    <w:rsid w:val="005125C7"/>
    <w:rsid w:val="005148FF"/>
    <w:rsid w:val="00514C29"/>
    <w:rsid w:val="00515950"/>
    <w:rsid w:val="005177B3"/>
    <w:rsid w:val="00522159"/>
    <w:rsid w:val="005302BD"/>
    <w:rsid w:val="00530FF3"/>
    <w:rsid w:val="00531455"/>
    <w:rsid w:val="005368B5"/>
    <w:rsid w:val="005413BE"/>
    <w:rsid w:val="005442D5"/>
    <w:rsid w:val="0054430D"/>
    <w:rsid w:val="00545324"/>
    <w:rsid w:val="00545E33"/>
    <w:rsid w:val="005625C7"/>
    <w:rsid w:val="00563909"/>
    <w:rsid w:val="0056637E"/>
    <w:rsid w:val="00570955"/>
    <w:rsid w:val="00576B1E"/>
    <w:rsid w:val="00577880"/>
    <w:rsid w:val="00577C14"/>
    <w:rsid w:val="00580003"/>
    <w:rsid w:val="00580245"/>
    <w:rsid w:val="0058446A"/>
    <w:rsid w:val="0058683B"/>
    <w:rsid w:val="00586BD3"/>
    <w:rsid w:val="00590BCD"/>
    <w:rsid w:val="00592C06"/>
    <w:rsid w:val="005C1314"/>
    <w:rsid w:val="005C1BF6"/>
    <w:rsid w:val="005C2DD5"/>
    <w:rsid w:val="005C6611"/>
    <w:rsid w:val="005D4AAE"/>
    <w:rsid w:val="005D560B"/>
    <w:rsid w:val="005E0D48"/>
    <w:rsid w:val="005E61BB"/>
    <w:rsid w:val="005F197D"/>
    <w:rsid w:val="005F2BC8"/>
    <w:rsid w:val="006021D1"/>
    <w:rsid w:val="00603476"/>
    <w:rsid w:val="00607853"/>
    <w:rsid w:val="0061399E"/>
    <w:rsid w:val="00615FB3"/>
    <w:rsid w:val="006249FD"/>
    <w:rsid w:val="00626783"/>
    <w:rsid w:val="00630D53"/>
    <w:rsid w:val="0063583D"/>
    <w:rsid w:val="0063583F"/>
    <w:rsid w:val="00635FD1"/>
    <w:rsid w:val="00640B49"/>
    <w:rsid w:val="00642B91"/>
    <w:rsid w:val="00645744"/>
    <w:rsid w:val="006462AA"/>
    <w:rsid w:val="00646440"/>
    <w:rsid w:val="00646B83"/>
    <w:rsid w:val="0065230D"/>
    <w:rsid w:val="00654CFC"/>
    <w:rsid w:val="00664CBB"/>
    <w:rsid w:val="00671C4D"/>
    <w:rsid w:val="00671D04"/>
    <w:rsid w:val="0067779C"/>
    <w:rsid w:val="00682EFA"/>
    <w:rsid w:val="00684AA8"/>
    <w:rsid w:val="00692C64"/>
    <w:rsid w:val="00693F20"/>
    <w:rsid w:val="006A731A"/>
    <w:rsid w:val="006A7522"/>
    <w:rsid w:val="006B332F"/>
    <w:rsid w:val="006B370B"/>
    <w:rsid w:val="006B75A3"/>
    <w:rsid w:val="006C0431"/>
    <w:rsid w:val="006C1390"/>
    <w:rsid w:val="006C24C7"/>
    <w:rsid w:val="006C5904"/>
    <w:rsid w:val="006D47D3"/>
    <w:rsid w:val="006E38AA"/>
    <w:rsid w:val="006F5183"/>
    <w:rsid w:val="00701977"/>
    <w:rsid w:val="0070563D"/>
    <w:rsid w:val="00707FC5"/>
    <w:rsid w:val="0071297D"/>
    <w:rsid w:val="00715ADD"/>
    <w:rsid w:val="00720E64"/>
    <w:rsid w:val="007273D6"/>
    <w:rsid w:val="00731849"/>
    <w:rsid w:val="00732189"/>
    <w:rsid w:val="00732FF4"/>
    <w:rsid w:val="0074275F"/>
    <w:rsid w:val="00743E24"/>
    <w:rsid w:val="007464CA"/>
    <w:rsid w:val="00747B8E"/>
    <w:rsid w:val="007523BC"/>
    <w:rsid w:val="007546F0"/>
    <w:rsid w:val="007549CE"/>
    <w:rsid w:val="00755326"/>
    <w:rsid w:val="007617C5"/>
    <w:rsid w:val="00761BC8"/>
    <w:rsid w:val="00762FA5"/>
    <w:rsid w:val="0077384D"/>
    <w:rsid w:val="00782EFA"/>
    <w:rsid w:val="00783EF3"/>
    <w:rsid w:val="0079310D"/>
    <w:rsid w:val="00793891"/>
    <w:rsid w:val="007A485D"/>
    <w:rsid w:val="007A790B"/>
    <w:rsid w:val="007B2A62"/>
    <w:rsid w:val="007B3794"/>
    <w:rsid w:val="007B586E"/>
    <w:rsid w:val="007B5ABA"/>
    <w:rsid w:val="007B5EDC"/>
    <w:rsid w:val="007C5E54"/>
    <w:rsid w:val="007C7204"/>
    <w:rsid w:val="007E0482"/>
    <w:rsid w:val="007E4D1A"/>
    <w:rsid w:val="007E5EB3"/>
    <w:rsid w:val="007F1C96"/>
    <w:rsid w:val="007F5BE5"/>
    <w:rsid w:val="007F5E4E"/>
    <w:rsid w:val="008012D2"/>
    <w:rsid w:val="008075D5"/>
    <w:rsid w:val="0081237E"/>
    <w:rsid w:val="00814C31"/>
    <w:rsid w:val="00816483"/>
    <w:rsid w:val="008219B2"/>
    <w:rsid w:val="00822BF8"/>
    <w:rsid w:val="008235D8"/>
    <w:rsid w:val="00826E66"/>
    <w:rsid w:val="00830075"/>
    <w:rsid w:val="00833756"/>
    <w:rsid w:val="00833BFD"/>
    <w:rsid w:val="00836930"/>
    <w:rsid w:val="0083723D"/>
    <w:rsid w:val="00842FB4"/>
    <w:rsid w:val="00854368"/>
    <w:rsid w:val="008556E2"/>
    <w:rsid w:val="00855E3F"/>
    <w:rsid w:val="008574F3"/>
    <w:rsid w:val="008579C5"/>
    <w:rsid w:val="008601D7"/>
    <w:rsid w:val="0086370A"/>
    <w:rsid w:val="00873313"/>
    <w:rsid w:val="00874C30"/>
    <w:rsid w:val="00877BF4"/>
    <w:rsid w:val="0088295B"/>
    <w:rsid w:val="00886ED6"/>
    <w:rsid w:val="008A129B"/>
    <w:rsid w:val="008A36B3"/>
    <w:rsid w:val="008A5AE6"/>
    <w:rsid w:val="008A63AE"/>
    <w:rsid w:val="008B0C0D"/>
    <w:rsid w:val="008B4A0F"/>
    <w:rsid w:val="008B68EE"/>
    <w:rsid w:val="008B6C51"/>
    <w:rsid w:val="008C23CB"/>
    <w:rsid w:val="008C38C9"/>
    <w:rsid w:val="008C50DC"/>
    <w:rsid w:val="008D06A4"/>
    <w:rsid w:val="008D234D"/>
    <w:rsid w:val="008D55AC"/>
    <w:rsid w:val="008D677D"/>
    <w:rsid w:val="008D7A39"/>
    <w:rsid w:val="008E7502"/>
    <w:rsid w:val="008E7E86"/>
    <w:rsid w:val="008F15C6"/>
    <w:rsid w:val="008F4E5B"/>
    <w:rsid w:val="009002CE"/>
    <w:rsid w:val="00902219"/>
    <w:rsid w:val="00904BFC"/>
    <w:rsid w:val="00910C58"/>
    <w:rsid w:val="009158A7"/>
    <w:rsid w:val="009159F3"/>
    <w:rsid w:val="00915B96"/>
    <w:rsid w:val="00917751"/>
    <w:rsid w:val="009228B8"/>
    <w:rsid w:val="00927026"/>
    <w:rsid w:val="0093732E"/>
    <w:rsid w:val="009373D4"/>
    <w:rsid w:val="00937CD4"/>
    <w:rsid w:val="0094135D"/>
    <w:rsid w:val="00947ACE"/>
    <w:rsid w:val="00950A40"/>
    <w:rsid w:val="00957D3C"/>
    <w:rsid w:val="009628E6"/>
    <w:rsid w:val="00966B8A"/>
    <w:rsid w:val="00973DD2"/>
    <w:rsid w:val="0098063C"/>
    <w:rsid w:val="009853C3"/>
    <w:rsid w:val="0098565E"/>
    <w:rsid w:val="009860F3"/>
    <w:rsid w:val="00986A87"/>
    <w:rsid w:val="00994397"/>
    <w:rsid w:val="009A016B"/>
    <w:rsid w:val="009A0DD6"/>
    <w:rsid w:val="009A678C"/>
    <w:rsid w:val="009B0490"/>
    <w:rsid w:val="009B0525"/>
    <w:rsid w:val="009B225E"/>
    <w:rsid w:val="009B5DB5"/>
    <w:rsid w:val="009C701F"/>
    <w:rsid w:val="009C7918"/>
    <w:rsid w:val="009E153E"/>
    <w:rsid w:val="009E7C02"/>
    <w:rsid w:val="009F21B6"/>
    <w:rsid w:val="009F5484"/>
    <w:rsid w:val="009F730B"/>
    <w:rsid w:val="009F7CCE"/>
    <w:rsid w:val="00A009C9"/>
    <w:rsid w:val="00A027A4"/>
    <w:rsid w:val="00A041AA"/>
    <w:rsid w:val="00A043D9"/>
    <w:rsid w:val="00A05225"/>
    <w:rsid w:val="00A06235"/>
    <w:rsid w:val="00A06B44"/>
    <w:rsid w:val="00A07287"/>
    <w:rsid w:val="00A166F0"/>
    <w:rsid w:val="00A17529"/>
    <w:rsid w:val="00A210EA"/>
    <w:rsid w:val="00A21AE1"/>
    <w:rsid w:val="00A2405F"/>
    <w:rsid w:val="00A25D6A"/>
    <w:rsid w:val="00A265D8"/>
    <w:rsid w:val="00A30DA0"/>
    <w:rsid w:val="00A33DD6"/>
    <w:rsid w:val="00A3559B"/>
    <w:rsid w:val="00A36343"/>
    <w:rsid w:val="00A3641A"/>
    <w:rsid w:val="00A4289B"/>
    <w:rsid w:val="00A45D97"/>
    <w:rsid w:val="00A46069"/>
    <w:rsid w:val="00A52DCC"/>
    <w:rsid w:val="00A56365"/>
    <w:rsid w:val="00A60D33"/>
    <w:rsid w:val="00A62FDD"/>
    <w:rsid w:val="00A643CB"/>
    <w:rsid w:val="00A67249"/>
    <w:rsid w:val="00A80379"/>
    <w:rsid w:val="00A818A6"/>
    <w:rsid w:val="00A842BB"/>
    <w:rsid w:val="00A844B5"/>
    <w:rsid w:val="00A85EFB"/>
    <w:rsid w:val="00A92F5C"/>
    <w:rsid w:val="00AA5B85"/>
    <w:rsid w:val="00AA60BC"/>
    <w:rsid w:val="00AA66CB"/>
    <w:rsid w:val="00AA72CD"/>
    <w:rsid w:val="00AB2C90"/>
    <w:rsid w:val="00AB3834"/>
    <w:rsid w:val="00AB5AAA"/>
    <w:rsid w:val="00AC1E8D"/>
    <w:rsid w:val="00AC5F3B"/>
    <w:rsid w:val="00AE1856"/>
    <w:rsid w:val="00AE3F1B"/>
    <w:rsid w:val="00AE5179"/>
    <w:rsid w:val="00AF048E"/>
    <w:rsid w:val="00AF0754"/>
    <w:rsid w:val="00AF1B72"/>
    <w:rsid w:val="00AF2503"/>
    <w:rsid w:val="00B0200D"/>
    <w:rsid w:val="00B073DB"/>
    <w:rsid w:val="00B139F6"/>
    <w:rsid w:val="00B17E1D"/>
    <w:rsid w:val="00B2738B"/>
    <w:rsid w:val="00B27DF6"/>
    <w:rsid w:val="00B375C1"/>
    <w:rsid w:val="00B41346"/>
    <w:rsid w:val="00B41474"/>
    <w:rsid w:val="00B41930"/>
    <w:rsid w:val="00B46ADE"/>
    <w:rsid w:val="00B47805"/>
    <w:rsid w:val="00B47F47"/>
    <w:rsid w:val="00B55812"/>
    <w:rsid w:val="00B55E8D"/>
    <w:rsid w:val="00B61171"/>
    <w:rsid w:val="00B63A8A"/>
    <w:rsid w:val="00B81488"/>
    <w:rsid w:val="00B82140"/>
    <w:rsid w:val="00B90CB9"/>
    <w:rsid w:val="00B965F2"/>
    <w:rsid w:val="00B97CCC"/>
    <w:rsid w:val="00BA270F"/>
    <w:rsid w:val="00BA3EC7"/>
    <w:rsid w:val="00BB1122"/>
    <w:rsid w:val="00BC1E04"/>
    <w:rsid w:val="00BC1E95"/>
    <w:rsid w:val="00BC2359"/>
    <w:rsid w:val="00BC7D7E"/>
    <w:rsid w:val="00BD1ACF"/>
    <w:rsid w:val="00BD7CDB"/>
    <w:rsid w:val="00BE38DD"/>
    <w:rsid w:val="00BE3B4C"/>
    <w:rsid w:val="00BF5148"/>
    <w:rsid w:val="00BF6BCC"/>
    <w:rsid w:val="00C00B2B"/>
    <w:rsid w:val="00C11183"/>
    <w:rsid w:val="00C11481"/>
    <w:rsid w:val="00C12C5D"/>
    <w:rsid w:val="00C12C5F"/>
    <w:rsid w:val="00C13125"/>
    <w:rsid w:val="00C169EA"/>
    <w:rsid w:val="00C17EE3"/>
    <w:rsid w:val="00C25534"/>
    <w:rsid w:val="00C36F50"/>
    <w:rsid w:val="00C372A3"/>
    <w:rsid w:val="00C41007"/>
    <w:rsid w:val="00C45E57"/>
    <w:rsid w:val="00C513A0"/>
    <w:rsid w:val="00C643FD"/>
    <w:rsid w:val="00C64A5D"/>
    <w:rsid w:val="00C65C53"/>
    <w:rsid w:val="00C66FFE"/>
    <w:rsid w:val="00C70581"/>
    <w:rsid w:val="00C71B2F"/>
    <w:rsid w:val="00C7308F"/>
    <w:rsid w:val="00C759BE"/>
    <w:rsid w:val="00C76433"/>
    <w:rsid w:val="00C766BF"/>
    <w:rsid w:val="00C76A8E"/>
    <w:rsid w:val="00C812CF"/>
    <w:rsid w:val="00C85E99"/>
    <w:rsid w:val="00C8604B"/>
    <w:rsid w:val="00C95772"/>
    <w:rsid w:val="00C96DFC"/>
    <w:rsid w:val="00CB0267"/>
    <w:rsid w:val="00CB0E28"/>
    <w:rsid w:val="00CB1F21"/>
    <w:rsid w:val="00CB25F5"/>
    <w:rsid w:val="00CB2EEF"/>
    <w:rsid w:val="00CB65D8"/>
    <w:rsid w:val="00CC0376"/>
    <w:rsid w:val="00CD0B26"/>
    <w:rsid w:val="00CD13C0"/>
    <w:rsid w:val="00CD2549"/>
    <w:rsid w:val="00CE4537"/>
    <w:rsid w:val="00CE512A"/>
    <w:rsid w:val="00CE701C"/>
    <w:rsid w:val="00CF6876"/>
    <w:rsid w:val="00D016BC"/>
    <w:rsid w:val="00D02845"/>
    <w:rsid w:val="00D15889"/>
    <w:rsid w:val="00D160AE"/>
    <w:rsid w:val="00D162B0"/>
    <w:rsid w:val="00D23814"/>
    <w:rsid w:val="00D25278"/>
    <w:rsid w:val="00D3100F"/>
    <w:rsid w:val="00D32B35"/>
    <w:rsid w:val="00D35932"/>
    <w:rsid w:val="00D37BD1"/>
    <w:rsid w:val="00D40F81"/>
    <w:rsid w:val="00D42ACC"/>
    <w:rsid w:val="00D44C3D"/>
    <w:rsid w:val="00D457DE"/>
    <w:rsid w:val="00D46AF5"/>
    <w:rsid w:val="00D502E6"/>
    <w:rsid w:val="00D50488"/>
    <w:rsid w:val="00D50BC9"/>
    <w:rsid w:val="00D537EF"/>
    <w:rsid w:val="00D57864"/>
    <w:rsid w:val="00D623FC"/>
    <w:rsid w:val="00D66580"/>
    <w:rsid w:val="00D72145"/>
    <w:rsid w:val="00D732F7"/>
    <w:rsid w:val="00D80C73"/>
    <w:rsid w:val="00D8534F"/>
    <w:rsid w:val="00D905A2"/>
    <w:rsid w:val="00D96C92"/>
    <w:rsid w:val="00DA376C"/>
    <w:rsid w:val="00DA6C36"/>
    <w:rsid w:val="00DB216E"/>
    <w:rsid w:val="00DB39EB"/>
    <w:rsid w:val="00DB43DA"/>
    <w:rsid w:val="00DB626D"/>
    <w:rsid w:val="00DB728C"/>
    <w:rsid w:val="00DC06C5"/>
    <w:rsid w:val="00DC2C3E"/>
    <w:rsid w:val="00DC54E4"/>
    <w:rsid w:val="00DC6AAA"/>
    <w:rsid w:val="00DC732A"/>
    <w:rsid w:val="00DD0052"/>
    <w:rsid w:val="00DD067E"/>
    <w:rsid w:val="00DD2649"/>
    <w:rsid w:val="00DD3565"/>
    <w:rsid w:val="00DD7F17"/>
    <w:rsid w:val="00DE1012"/>
    <w:rsid w:val="00DE1EF9"/>
    <w:rsid w:val="00DE4A27"/>
    <w:rsid w:val="00E062FB"/>
    <w:rsid w:val="00E07E35"/>
    <w:rsid w:val="00E13626"/>
    <w:rsid w:val="00E1482E"/>
    <w:rsid w:val="00E15188"/>
    <w:rsid w:val="00E1591F"/>
    <w:rsid w:val="00E16971"/>
    <w:rsid w:val="00E25705"/>
    <w:rsid w:val="00E31237"/>
    <w:rsid w:val="00E33300"/>
    <w:rsid w:val="00E37DA5"/>
    <w:rsid w:val="00E46782"/>
    <w:rsid w:val="00E50F79"/>
    <w:rsid w:val="00E51005"/>
    <w:rsid w:val="00E55911"/>
    <w:rsid w:val="00E574F7"/>
    <w:rsid w:val="00E61B02"/>
    <w:rsid w:val="00E6275F"/>
    <w:rsid w:val="00E644A7"/>
    <w:rsid w:val="00E655C5"/>
    <w:rsid w:val="00E707D8"/>
    <w:rsid w:val="00E827AD"/>
    <w:rsid w:val="00E83132"/>
    <w:rsid w:val="00E943E1"/>
    <w:rsid w:val="00E9675C"/>
    <w:rsid w:val="00E97DE7"/>
    <w:rsid w:val="00EA1433"/>
    <w:rsid w:val="00EA2200"/>
    <w:rsid w:val="00EA41FB"/>
    <w:rsid w:val="00EA6C0B"/>
    <w:rsid w:val="00EB18AA"/>
    <w:rsid w:val="00EB3C5E"/>
    <w:rsid w:val="00EC0FBA"/>
    <w:rsid w:val="00EC51DE"/>
    <w:rsid w:val="00EC614E"/>
    <w:rsid w:val="00ED23A6"/>
    <w:rsid w:val="00ED2865"/>
    <w:rsid w:val="00ED3942"/>
    <w:rsid w:val="00ED576B"/>
    <w:rsid w:val="00EE3C9B"/>
    <w:rsid w:val="00EE7785"/>
    <w:rsid w:val="00EF1BED"/>
    <w:rsid w:val="00F01525"/>
    <w:rsid w:val="00F031D7"/>
    <w:rsid w:val="00F03F76"/>
    <w:rsid w:val="00F0415C"/>
    <w:rsid w:val="00F12C95"/>
    <w:rsid w:val="00F151EE"/>
    <w:rsid w:val="00F15AAD"/>
    <w:rsid w:val="00F208D2"/>
    <w:rsid w:val="00F20EB2"/>
    <w:rsid w:val="00F31968"/>
    <w:rsid w:val="00F35DA9"/>
    <w:rsid w:val="00F41153"/>
    <w:rsid w:val="00F45B1C"/>
    <w:rsid w:val="00F53CC4"/>
    <w:rsid w:val="00F55FA8"/>
    <w:rsid w:val="00F56F41"/>
    <w:rsid w:val="00F606DD"/>
    <w:rsid w:val="00F6193E"/>
    <w:rsid w:val="00F65855"/>
    <w:rsid w:val="00F70E05"/>
    <w:rsid w:val="00F76AE5"/>
    <w:rsid w:val="00F834B5"/>
    <w:rsid w:val="00F85024"/>
    <w:rsid w:val="00F91EBD"/>
    <w:rsid w:val="00F95E51"/>
    <w:rsid w:val="00F97CB8"/>
    <w:rsid w:val="00FA2D1E"/>
    <w:rsid w:val="00FA4783"/>
    <w:rsid w:val="00FB295A"/>
    <w:rsid w:val="00FB562E"/>
    <w:rsid w:val="00FB7196"/>
    <w:rsid w:val="00FC00E1"/>
    <w:rsid w:val="00FC1994"/>
    <w:rsid w:val="00FC1DA9"/>
    <w:rsid w:val="00FC3E6D"/>
    <w:rsid w:val="00FC555E"/>
    <w:rsid w:val="00FD2212"/>
    <w:rsid w:val="00FD3EA8"/>
    <w:rsid w:val="00FD4311"/>
    <w:rsid w:val="00FD4BCB"/>
    <w:rsid w:val="00FE1464"/>
    <w:rsid w:val="00FE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A877AE1"/>
  <w14:defaultImageDpi w14:val="300"/>
  <w15:chartTrackingRefBased/>
  <w15:docId w15:val="{FC1F00FE-9981-2247-B90E-24EE6408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next w:val="Body"/>
    <w:qFormat/>
    <w:rsid w:val="00A05225"/>
    <w:pPr>
      <w:keepNext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outlineLvl w:val="0"/>
    </w:pPr>
    <w:rPr>
      <w:rFonts w:ascii="Helvetica" w:eastAsia="ヒラギノ角ゴ Pro W3" w:hAnsi="Helvetica"/>
      <w:b/>
      <w:color w:val="000000"/>
      <w:sz w:val="36"/>
      <w:lang w:val="en-US" w:eastAsia="en-US"/>
    </w:rPr>
  </w:style>
  <w:style w:type="paragraph" w:styleId="Heading2">
    <w:name w:val="heading 2"/>
    <w:next w:val="Body"/>
    <w:qFormat/>
    <w:rsid w:val="00C13125"/>
    <w:pPr>
      <w:keepNext/>
      <w:jc w:val="center"/>
      <w:outlineLvl w:val="1"/>
    </w:pPr>
    <w:rPr>
      <w:rFonts w:ascii="Helvetica" w:eastAsia="ヒラギノ角ゴ Pro W3" w:hAnsi="Helvetica"/>
      <w:b/>
      <w:color w:val="000000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US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 w:eastAsia="en-US"/>
    </w:rPr>
  </w:style>
  <w:style w:type="numbering" w:customStyle="1" w:styleId="Bullet">
    <w:name w:val="Bullet"/>
  </w:style>
  <w:style w:type="paragraph" w:customStyle="1" w:styleId="MediumGrid21">
    <w:name w:val="Medium Grid 21"/>
    <w:uiPriority w:val="1"/>
    <w:qFormat/>
    <w:rsid w:val="00DB39EB"/>
    <w:rPr>
      <w:rFonts w:ascii="Calibri" w:eastAsia="Calibri" w:hAnsi="Calibri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DB39EB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</w:rPr>
  </w:style>
  <w:style w:type="paragraph" w:styleId="Header">
    <w:name w:val="header"/>
    <w:basedOn w:val="Normal"/>
    <w:link w:val="HeaderChar"/>
    <w:locked/>
    <w:rsid w:val="00DB39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B39EB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DB39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DB39EB"/>
    <w:rPr>
      <w:sz w:val="24"/>
      <w:szCs w:val="24"/>
    </w:rPr>
  </w:style>
  <w:style w:type="paragraph" w:styleId="BalloonText">
    <w:name w:val="Balloon Text"/>
    <w:basedOn w:val="Normal"/>
    <w:link w:val="BalloonTextChar"/>
    <w:locked/>
    <w:rsid w:val="00A06B44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06B44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locked/>
    <w:rsid w:val="008A36B3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8A36B3"/>
    <w:pPr>
      <w:spacing w:after="160" w:line="256" w:lineRule="auto"/>
      <w:ind w:left="720"/>
      <w:contextualSpacing/>
    </w:pPr>
    <w:rPr>
      <w:rFonts w:ascii="Calibri" w:eastAsia="Calibri" w:hAnsi="Calibri"/>
      <w:kern w:val="2"/>
      <w:sz w:val="22"/>
      <w:szCs w:val="22"/>
    </w:rPr>
  </w:style>
  <w:style w:type="character" w:styleId="FollowedHyperlink">
    <w:name w:val="FollowedHyperlink"/>
    <w:locked/>
    <w:rsid w:val="00287E0B"/>
    <w:rPr>
      <w:color w:val="800080"/>
      <w:u w:val="single"/>
    </w:rPr>
  </w:style>
  <w:style w:type="table" w:styleId="TableGrid">
    <w:name w:val="Table Grid"/>
    <w:basedOn w:val="TableNormal"/>
    <w:locked/>
    <w:rsid w:val="00C12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locked/>
    <w:rsid w:val="00EA6C0B"/>
    <w:rPr>
      <w:b/>
      <w:bCs/>
    </w:rPr>
  </w:style>
  <w:style w:type="character" w:styleId="UnresolvedMention">
    <w:name w:val="Unresolved Mention"/>
    <w:uiPriority w:val="99"/>
    <w:semiHidden/>
    <w:unhideWhenUsed/>
    <w:rsid w:val="005F1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yjV_00AreA" TargetMode="External"/><Relationship Id="rId13" Type="http://schemas.openxmlformats.org/officeDocument/2006/relationships/hyperlink" Target="https://youtu.be/uEweJl1OHjg" TargetMode="External"/><Relationship Id="rId18" Type="http://schemas.openxmlformats.org/officeDocument/2006/relationships/hyperlink" Target="https://youtu.be/MkuqH3BFbZ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youtu.be/2994qKcnNxM" TargetMode="External"/><Relationship Id="rId17" Type="http://schemas.openxmlformats.org/officeDocument/2006/relationships/hyperlink" Target="https://youtu.be/5t6w7F9bz5Q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youtu.be/VbPK-Tve_lw" TargetMode="External"/><Relationship Id="rId20" Type="http://schemas.openxmlformats.org/officeDocument/2006/relationships/header" Target="header1.xml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Y0ygybbsAdY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youtu.be/9jI_AJEpCLw" TargetMode="External"/><Relationship Id="rId23" Type="http://schemas.openxmlformats.org/officeDocument/2006/relationships/footer" Target="footer2.xml"/><Relationship Id="rId28" Type="http://schemas.openxmlformats.org/officeDocument/2006/relationships/customXml" Target="../customXml/item2.xml"/><Relationship Id="rId10" Type="http://schemas.openxmlformats.org/officeDocument/2006/relationships/hyperlink" Target="https://youtu.be/fu6DRm9d_HY" TargetMode="External"/><Relationship Id="rId19" Type="http://schemas.openxmlformats.org/officeDocument/2006/relationships/hyperlink" Target="https://youtu.be/QyOt9tcrs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27TIT9b-ioQ" TargetMode="External"/><Relationship Id="rId14" Type="http://schemas.openxmlformats.org/officeDocument/2006/relationships/hyperlink" Target="https://youtu.be/H9AQZlSx_g0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8" ma:contentTypeDescription="Create a new document." ma:contentTypeScope="" ma:versionID="9672dfb9ec3908af57a6b314afe3680d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12d78462d111bb2baa1b9a3ac61ee40a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_Flow_SignoffStatus xmlns="1b6a39ee-1380-4096-9882-8248104ba7f7" xsi:nil="true"/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9C5D24-216F-E94C-A946-EBA01358EA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37D45B-AF4A-4C11-B241-C896DA259A3F}"/>
</file>

<file path=customXml/itemProps3.xml><?xml version="1.0" encoding="utf-8"?>
<ds:datastoreItem xmlns:ds="http://schemas.openxmlformats.org/officeDocument/2006/customXml" ds:itemID="{80398825-A76F-4D97-8549-9B593DDA2D69}"/>
</file>

<file path=customXml/itemProps4.xml><?xml version="1.0" encoding="utf-8"?>
<ds:datastoreItem xmlns:ds="http://schemas.openxmlformats.org/officeDocument/2006/customXml" ds:itemID="{B9108E57-B9C0-457C-8D0A-5F91936010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hadylauw@gmail.com</Company>
  <LinksUpToDate>false</LinksUpToDate>
  <CharactersWithSpaces>2062</CharactersWithSpaces>
  <SharedDoc>false</SharedDoc>
  <HLinks>
    <vt:vector size="72" baseType="variant">
      <vt:variant>
        <vt:i4>5111837</vt:i4>
      </vt:variant>
      <vt:variant>
        <vt:i4>33</vt:i4>
      </vt:variant>
      <vt:variant>
        <vt:i4>0</vt:i4>
      </vt:variant>
      <vt:variant>
        <vt:i4>5</vt:i4>
      </vt:variant>
      <vt:variant>
        <vt:lpwstr>https://youtu.be/QyOt9tcrsB8</vt:lpwstr>
      </vt:variant>
      <vt:variant>
        <vt:lpwstr/>
      </vt:variant>
      <vt:variant>
        <vt:i4>65601</vt:i4>
      </vt:variant>
      <vt:variant>
        <vt:i4>30</vt:i4>
      </vt:variant>
      <vt:variant>
        <vt:i4>0</vt:i4>
      </vt:variant>
      <vt:variant>
        <vt:i4>5</vt:i4>
      </vt:variant>
      <vt:variant>
        <vt:lpwstr>https://youtu.be/MkuqH3BFbZ0</vt:lpwstr>
      </vt:variant>
      <vt:variant>
        <vt:lpwstr/>
      </vt:variant>
      <vt:variant>
        <vt:i4>4653126</vt:i4>
      </vt:variant>
      <vt:variant>
        <vt:i4>27</vt:i4>
      </vt:variant>
      <vt:variant>
        <vt:i4>0</vt:i4>
      </vt:variant>
      <vt:variant>
        <vt:i4>5</vt:i4>
      </vt:variant>
      <vt:variant>
        <vt:lpwstr>https://youtu.be/5t6w7F9bz5Q</vt:lpwstr>
      </vt:variant>
      <vt:variant>
        <vt:lpwstr/>
      </vt:variant>
      <vt:variant>
        <vt:i4>3407872</vt:i4>
      </vt:variant>
      <vt:variant>
        <vt:i4>24</vt:i4>
      </vt:variant>
      <vt:variant>
        <vt:i4>0</vt:i4>
      </vt:variant>
      <vt:variant>
        <vt:i4>5</vt:i4>
      </vt:variant>
      <vt:variant>
        <vt:lpwstr>https://youtu.be/VbPK-Tve_lw</vt:lpwstr>
      </vt:variant>
      <vt:variant>
        <vt:lpwstr/>
      </vt:variant>
      <vt:variant>
        <vt:i4>65591</vt:i4>
      </vt:variant>
      <vt:variant>
        <vt:i4>21</vt:i4>
      </vt:variant>
      <vt:variant>
        <vt:i4>0</vt:i4>
      </vt:variant>
      <vt:variant>
        <vt:i4>5</vt:i4>
      </vt:variant>
      <vt:variant>
        <vt:lpwstr>https://youtu.be/9jI_AJEpCLw</vt:lpwstr>
      </vt:variant>
      <vt:variant>
        <vt:lpwstr/>
      </vt:variant>
      <vt:variant>
        <vt:i4>3014735</vt:i4>
      </vt:variant>
      <vt:variant>
        <vt:i4>18</vt:i4>
      </vt:variant>
      <vt:variant>
        <vt:i4>0</vt:i4>
      </vt:variant>
      <vt:variant>
        <vt:i4>5</vt:i4>
      </vt:variant>
      <vt:variant>
        <vt:lpwstr>https://youtu.be/H9AQZlSx_g0</vt:lpwstr>
      </vt:variant>
      <vt:variant>
        <vt:lpwstr/>
      </vt:variant>
      <vt:variant>
        <vt:i4>1507357</vt:i4>
      </vt:variant>
      <vt:variant>
        <vt:i4>15</vt:i4>
      </vt:variant>
      <vt:variant>
        <vt:i4>0</vt:i4>
      </vt:variant>
      <vt:variant>
        <vt:i4>5</vt:i4>
      </vt:variant>
      <vt:variant>
        <vt:lpwstr>https://youtu.be/uEweJl1OHjg</vt:lpwstr>
      </vt:variant>
      <vt:variant>
        <vt:lpwstr/>
      </vt:variant>
      <vt:variant>
        <vt:i4>5963780</vt:i4>
      </vt:variant>
      <vt:variant>
        <vt:i4>12</vt:i4>
      </vt:variant>
      <vt:variant>
        <vt:i4>0</vt:i4>
      </vt:variant>
      <vt:variant>
        <vt:i4>5</vt:i4>
      </vt:variant>
      <vt:variant>
        <vt:lpwstr>https://youtu.be/2994qKcnNxM</vt:lpwstr>
      </vt:variant>
      <vt:variant>
        <vt:lpwstr/>
      </vt:variant>
      <vt:variant>
        <vt:i4>4325462</vt:i4>
      </vt:variant>
      <vt:variant>
        <vt:i4>9</vt:i4>
      </vt:variant>
      <vt:variant>
        <vt:i4>0</vt:i4>
      </vt:variant>
      <vt:variant>
        <vt:i4>5</vt:i4>
      </vt:variant>
      <vt:variant>
        <vt:lpwstr>https://youtu.be/Y0ygybbsAdY</vt:lpwstr>
      </vt:variant>
      <vt:variant>
        <vt:lpwstr/>
      </vt:variant>
      <vt:variant>
        <vt:i4>8126468</vt:i4>
      </vt:variant>
      <vt:variant>
        <vt:i4>6</vt:i4>
      </vt:variant>
      <vt:variant>
        <vt:i4>0</vt:i4>
      </vt:variant>
      <vt:variant>
        <vt:i4>5</vt:i4>
      </vt:variant>
      <vt:variant>
        <vt:lpwstr>https://youtu.be/fu6DRm9d_HY</vt:lpwstr>
      </vt:variant>
      <vt:variant>
        <vt:lpwstr/>
      </vt:variant>
      <vt:variant>
        <vt:i4>589905</vt:i4>
      </vt:variant>
      <vt:variant>
        <vt:i4>3</vt:i4>
      </vt:variant>
      <vt:variant>
        <vt:i4>0</vt:i4>
      </vt:variant>
      <vt:variant>
        <vt:i4>5</vt:i4>
      </vt:variant>
      <vt:variant>
        <vt:lpwstr>https://youtu.be/27TIT9b-ioQ</vt:lpwstr>
      </vt:variant>
      <vt:variant>
        <vt:lpwstr/>
      </vt:variant>
      <vt:variant>
        <vt:i4>3670095</vt:i4>
      </vt:variant>
      <vt:variant>
        <vt:i4>0</vt:i4>
      </vt:variant>
      <vt:variant>
        <vt:i4>0</vt:i4>
      </vt:variant>
      <vt:variant>
        <vt:i4>5</vt:i4>
      </vt:variant>
      <vt:variant>
        <vt:lpwstr>https://youtu.be/oyjV_00AreA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Lauw</dc:creator>
  <cp:keywords/>
  <cp:lastModifiedBy>Robin Hood</cp:lastModifiedBy>
  <cp:revision>5</cp:revision>
  <cp:lastPrinted>2015-08-14T02:21:00Z</cp:lastPrinted>
  <dcterms:created xsi:type="dcterms:W3CDTF">2021-06-01T18:58:00Z</dcterms:created>
  <dcterms:modified xsi:type="dcterms:W3CDTF">2022-12-06T11:21:00Z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etDate">
    <vt:lpwstr>2022-08-12T01:35:39Z</vt:lpwstr>
  </property>
  <property fmtid="{D5CDD505-2E9C-101B-9397-08002B2CF9AE}" pid="4" name="MSIP_Label_1e756f9c-e3e7-4810-90da-ea6bfb97c434_Method">
    <vt:lpwstr>Privileged</vt:lpwstr>
  </property>
  <property fmtid="{D5CDD505-2E9C-101B-9397-08002B2CF9AE}" pid="5" name="MSIP_Label_1e756f9c-e3e7-4810-90da-ea6bfb97c434_Name">
    <vt:lpwstr>1e756f9c-e3e7-4810-90da-ea6bfb97c434</vt:lpwstr>
  </property>
  <property fmtid="{D5CDD505-2E9C-101B-9397-08002B2CF9AE}" pid="6" name="MSIP_Label_1e756f9c-e3e7-4810-90da-ea6bfb97c434_SiteId">
    <vt:lpwstr>c98a79ca-5a9a-4791-a243-f06afd67464d</vt:lpwstr>
  </property>
  <property fmtid="{D5CDD505-2E9C-101B-9397-08002B2CF9AE}" pid="7" name="MSIP_Label_1e756f9c-e3e7-4810-90da-ea6bfb97c434_ActionId">
    <vt:lpwstr>8498a91a-2aad-4edf-bc53-1aebbaa692fa</vt:lpwstr>
  </property>
  <property fmtid="{D5CDD505-2E9C-101B-9397-08002B2CF9AE}" pid="8" name="MSIP_Label_1e756f9c-e3e7-4810-90da-ea6bfb97c434_ContentBits">
    <vt:lpwstr>0</vt:lpwstr>
  </property>
  <property fmtid="{D5CDD505-2E9C-101B-9397-08002B2CF9AE}" pid="9" name="ContentTypeId">
    <vt:lpwstr>0x0101000C6AD1B51FFACD45B62528B91A79C429</vt:lpwstr>
  </property>
</Properties>
</file>