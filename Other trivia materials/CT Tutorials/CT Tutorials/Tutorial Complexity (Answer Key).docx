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53DB" w14:textId="3BCDC660" w:rsidR="007B3794" w:rsidRPr="00DB39EB" w:rsidRDefault="007B3794" w:rsidP="00664441">
      <w:pPr>
        <w:pStyle w:val="Heading2"/>
        <w:jc w:val="left"/>
        <w:rPr>
          <w:rFonts w:ascii="Calibri" w:hAnsi="Calibri" w:cs="Calibri"/>
          <w:sz w:val="28"/>
          <w:szCs w:val="22"/>
        </w:rPr>
      </w:pPr>
    </w:p>
    <w:p w14:paraId="2A9FB853" w14:textId="45892A27" w:rsidR="008556E2" w:rsidRPr="00664441" w:rsidRDefault="00664441" w:rsidP="00664441">
      <w:pPr>
        <w:pStyle w:val="Body"/>
        <w:jc w:val="center"/>
        <w:rPr>
          <w:rFonts w:ascii="Calibri" w:hAnsi="Calibri" w:cs="Calibri"/>
          <w:b/>
          <w:bCs/>
          <w:sz w:val="28"/>
          <w:szCs w:val="28"/>
        </w:rPr>
      </w:pPr>
      <w:r w:rsidRPr="00664441">
        <w:rPr>
          <w:rFonts w:ascii="Calibri" w:hAnsi="Calibri" w:cs="Calibri"/>
          <w:b/>
          <w:bCs/>
          <w:sz w:val="28"/>
          <w:szCs w:val="28"/>
        </w:rPr>
        <w:t>Answer Key for Practice Questions on Complexity (Week 3)</w:t>
      </w:r>
    </w:p>
    <w:p w14:paraId="194059D1" w14:textId="77777777" w:rsidR="00664441" w:rsidRDefault="00664441" w:rsidP="000D3C95">
      <w:pPr>
        <w:pStyle w:val="Body"/>
        <w:rPr>
          <w:rStyle w:val="Strong"/>
        </w:rPr>
      </w:pPr>
    </w:p>
    <w:p w14:paraId="4C6F11BB" w14:textId="60402E62" w:rsidR="000D3C95" w:rsidRPr="00EA6C0B" w:rsidRDefault="000D3C95" w:rsidP="000D3C95">
      <w:pPr>
        <w:pStyle w:val="Body"/>
        <w:rPr>
          <w:rStyle w:val="Strong"/>
        </w:rPr>
      </w:pPr>
      <w:r w:rsidRPr="00EA6C0B">
        <w:rPr>
          <w:rStyle w:val="Strong"/>
        </w:rPr>
        <w:t>Tutorial Questions</w:t>
      </w:r>
    </w:p>
    <w:p w14:paraId="5C081B02" w14:textId="77777777" w:rsidR="00DB39EB" w:rsidRPr="00DB39EB" w:rsidRDefault="00DB39EB" w:rsidP="008556E2">
      <w:pPr>
        <w:pStyle w:val="Body"/>
        <w:rPr>
          <w:rFonts w:ascii="Calibri" w:hAnsi="Calibri" w:cs="Calibri"/>
          <w:sz w:val="22"/>
          <w:szCs w:val="22"/>
        </w:rPr>
      </w:pPr>
    </w:p>
    <w:p w14:paraId="3E010108" w14:textId="77777777" w:rsidR="00FA7983" w:rsidRPr="008B1023" w:rsidRDefault="0067481F" w:rsidP="00FA7983">
      <w:pPr>
        <w:pStyle w:val="MediumGrid1-Accent21"/>
        <w:numPr>
          <w:ilvl w:val="0"/>
          <w:numId w:val="21"/>
        </w:numPr>
        <w:ind w:left="567"/>
        <w:rPr>
          <w:rFonts w:cs="Calibri"/>
        </w:rPr>
      </w:pPr>
      <w:r>
        <w:rPr>
          <w:rFonts w:cs="Calibri"/>
        </w:rPr>
        <w:t>O(n)</w:t>
      </w:r>
    </w:p>
    <w:p w14:paraId="47915990" w14:textId="77777777" w:rsidR="00FA7983" w:rsidRDefault="00FA7983" w:rsidP="00FA7983">
      <w:pPr>
        <w:pStyle w:val="MediumGrid1-Accent21"/>
        <w:ind w:left="0"/>
        <w:rPr>
          <w:rFonts w:cs="Calibri"/>
        </w:rPr>
      </w:pPr>
    </w:p>
    <w:p w14:paraId="2E25B1FF" w14:textId="77777777" w:rsidR="00E45FA6" w:rsidRPr="008E3641" w:rsidRDefault="00E45FA6" w:rsidP="008E3641">
      <w:pPr>
        <w:pStyle w:val="MediumGrid1-Accent21"/>
        <w:numPr>
          <w:ilvl w:val="0"/>
          <w:numId w:val="21"/>
        </w:numPr>
        <w:ind w:left="567"/>
        <w:rPr>
          <w:rFonts w:cs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536"/>
        <w:gridCol w:w="1417"/>
      </w:tblGrid>
      <w:tr w:rsidR="00316D12" w:rsidRPr="00E97DE7" w14:paraId="312CAB0A" w14:textId="77777777" w:rsidTr="00316D12">
        <w:tc>
          <w:tcPr>
            <w:tcW w:w="381" w:type="dxa"/>
          </w:tcPr>
          <w:p w14:paraId="772A3E74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2AAAD889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 w:rsidRPr="00E97DE7">
              <w:rPr>
                <w:rFonts w:cs="Calibri"/>
              </w:rPr>
              <w:t>Number of steps</w:t>
            </w:r>
          </w:p>
        </w:tc>
        <w:tc>
          <w:tcPr>
            <w:tcW w:w="1417" w:type="dxa"/>
            <w:shd w:val="clear" w:color="auto" w:fill="auto"/>
          </w:tcPr>
          <w:p w14:paraId="7741C4ED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 w:rsidRPr="00E97DE7">
              <w:rPr>
                <w:rFonts w:cs="Calibri"/>
              </w:rPr>
              <w:t>Big O</w:t>
            </w:r>
          </w:p>
        </w:tc>
      </w:tr>
      <w:tr w:rsidR="00316D12" w:rsidRPr="00E97DE7" w14:paraId="1D8178A8" w14:textId="77777777" w:rsidTr="00316D12">
        <w:tc>
          <w:tcPr>
            <w:tcW w:w="381" w:type="dxa"/>
          </w:tcPr>
          <w:p w14:paraId="19AA6AB0" w14:textId="77777777" w:rsidR="00316D12" w:rsidRPr="00E92FED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 w:rsidRPr="00E92FED">
              <w:rPr>
                <w:rFonts w:cs="Calibri"/>
              </w:rPr>
              <w:t>a</w:t>
            </w:r>
          </w:p>
        </w:tc>
        <w:tc>
          <w:tcPr>
            <w:tcW w:w="4536" w:type="dxa"/>
            <w:shd w:val="clear" w:color="auto" w:fill="auto"/>
          </w:tcPr>
          <w:p w14:paraId="39CBA36D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9 + 0.02N</w:t>
            </w:r>
            <w:r w:rsidRPr="00E97DE7">
              <w:rPr>
                <w:rFonts w:ascii="Courier" w:hAnsi="Courier" w:cs="Calibri"/>
                <w:vertAlign w:val="super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+ 0.1N</w:t>
            </w:r>
          </w:p>
        </w:tc>
        <w:tc>
          <w:tcPr>
            <w:tcW w:w="1417" w:type="dxa"/>
            <w:shd w:val="clear" w:color="auto" w:fill="auto"/>
          </w:tcPr>
          <w:p w14:paraId="54495CFF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O(N</w:t>
            </w:r>
            <w:r w:rsidRPr="00A65D5C"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>)</w:t>
            </w:r>
          </w:p>
        </w:tc>
      </w:tr>
      <w:tr w:rsidR="00316D12" w:rsidRPr="00E97DE7" w14:paraId="3A551C7B" w14:textId="77777777" w:rsidTr="00316D12">
        <w:tc>
          <w:tcPr>
            <w:tcW w:w="381" w:type="dxa"/>
          </w:tcPr>
          <w:p w14:paraId="0AFE8C97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b</w:t>
            </w:r>
          </w:p>
        </w:tc>
        <w:tc>
          <w:tcPr>
            <w:tcW w:w="4536" w:type="dxa"/>
            <w:shd w:val="clear" w:color="auto" w:fill="auto"/>
          </w:tcPr>
          <w:p w14:paraId="6264423D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N</w:t>
            </w:r>
            <w:r w:rsidRPr="00E97DE7">
              <w:rPr>
                <w:rFonts w:ascii="Courier" w:hAnsi="Courier" w:cs="Calibri"/>
                <w:vertAlign w:val="super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+ 2N</w:t>
            </w:r>
            <w:r w:rsidRPr="00E97DE7">
              <w:rPr>
                <w:rFonts w:ascii="Courier" w:hAnsi="Courier" w:cs="Calibri"/>
                <w:vertAlign w:val="superscript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 w14:paraId="3B4DFFA4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O(N</w:t>
            </w:r>
            <w:r w:rsidRPr="00E93792"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>)</w:t>
            </w:r>
          </w:p>
        </w:tc>
      </w:tr>
      <w:tr w:rsidR="00316D12" w:rsidRPr="00E97DE7" w14:paraId="6F6EF533" w14:textId="77777777" w:rsidTr="00316D12">
        <w:tc>
          <w:tcPr>
            <w:tcW w:w="381" w:type="dxa"/>
          </w:tcPr>
          <w:p w14:paraId="6E3275B8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c</w:t>
            </w:r>
          </w:p>
        </w:tc>
        <w:tc>
          <w:tcPr>
            <w:tcW w:w="4536" w:type="dxa"/>
            <w:shd w:val="clear" w:color="auto" w:fill="auto"/>
          </w:tcPr>
          <w:p w14:paraId="20DB0849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N! + 100N</w:t>
            </w:r>
            <w:r w:rsidRPr="00E97DE7">
              <w:rPr>
                <w:rFonts w:ascii="Courier" w:hAnsi="Courier" w:cs="Calibri"/>
                <w:vertAlign w:val="superscript"/>
              </w:rPr>
              <w:t>20</w:t>
            </w:r>
            <w:r w:rsidRPr="00E97DE7">
              <w:rPr>
                <w:rFonts w:ascii="Courier" w:hAnsi="Courier"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0DD9967D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O(N!)</w:t>
            </w:r>
          </w:p>
        </w:tc>
      </w:tr>
      <w:tr w:rsidR="00316D12" w:rsidRPr="00E97DE7" w14:paraId="5F16D4DF" w14:textId="77777777" w:rsidTr="00316D12">
        <w:tc>
          <w:tcPr>
            <w:tcW w:w="381" w:type="dxa"/>
          </w:tcPr>
          <w:p w14:paraId="0EC1A3C9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4536" w:type="dxa"/>
            <w:shd w:val="clear" w:color="auto" w:fill="auto"/>
          </w:tcPr>
          <w:p w14:paraId="35B50C0B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2</w:t>
            </w:r>
            <w:r w:rsidRPr="00E97DE7">
              <w:rPr>
                <w:rFonts w:ascii="Courier" w:hAnsi="Courier" w:cs="Calibri"/>
                <w:vertAlign w:val="superscript"/>
              </w:rPr>
              <w:t>N</w:t>
            </w:r>
            <w:r w:rsidRPr="00E97DE7">
              <w:rPr>
                <w:rFonts w:ascii="Courier" w:hAnsi="Courier" w:cs="Calibri"/>
              </w:rPr>
              <w:t xml:space="preserve"> + N!</w:t>
            </w:r>
          </w:p>
        </w:tc>
        <w:tc>
          <w:tcPr>
            <w:tcW w:w="1417" w:type="dxa"/>
            <w:shd w:val="clear" w:color="auto" w:fill="auto"/>
          </w:tcPr>
          <w:p w14:paraId="7D9BDA68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O(N!)</w:t>
            </w:r>
          </w:p>
        </w:tc>
      </w:tr>
      <w:tr w:rsidR="00316D12" w:rsidRPr="00E97DE7" w14:paraId="0140FB1B" w14:textId="77777777" w:rsidTr="00316D12">
        <w:tc>
          <w:tcPr>
            <w:tcW w:w="381" w:type="dxa"/>
          </w:tcPr>
          <w:p w14:paraId="09F14A0E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4536" w:type="dxa"/>
            <w:shd w:val="clear" w:color="auto" w:fill="auto"/>
          </w:tcPr>
          <w:p w14:paraId="08B2A2CD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5N(log</w:t>
            </w:r>
            <w:r w:rsidRPr="00E97DE7">
              <w:rPr>
                <w:rFonts w:ascii="Courier" w:hAnsi="Courier" w:cs="Calibri"/>
                <w:vertAlign w:val="sub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N) + N </w:t>
            </w:r>
            <w:r w:rsidRPr="00E97DE7">
              <w:rPr>
                <w:rFonts w:ascii="Arial" w:hAnsi="Arial" w:cs="Arial"/>
              </w:rPr>
              <w:t>x</w:t>
            </w:r>
            <w:r w:rsidRPr="00E97DE7">
              <w:rPr>
                <w:rFonts w:ascii="Courier" w:hAnsi="Courier" w:cs="Calibri"/>
              </w:rPr>
              <w:t xml:space="preserve"> sqrt(N)</w:t>
            </w:r>
          </w:p>
        </w:tc>
        <w:tc>
          <w:tcPr>
            <w:tcW w:w="1417" w:type="dxa"/>
            <w:shd w:val="clear" w:color="auto" w:fill="auto"/>
          </w:tcPr>
          <w:p w14:paraId="481C504A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O(N</w:t>
            </w:r>
            <w:r w:rsidRPr="00593529">
              <w:rPr>
                <w:rFonts w:cs="Calibri"/>
                <w:vertAlign w:val="superscript"/>
              </w:rPr>
              <w:t>1.5</w:t>
            </w:r>
            <w:r>
              <w:rPr>
                <w:rFonts w:cs="Calibri"/>
              </w:rPr>
              <w:t>)</w:t>
            </w:r>
          </w:p>
        </w:tc>
      </w:tr>
      <w:tr w:rsidR="00316D12" w:rsidRPr="00E97DE7" w14:paraId="29EA7835" w14:textId="77777777" w:rsidTr="00316D12">
        <w:tc>
          <w:tcPr>
            <w:tcW w:w="381" w:type="dxa"/>
          </w:tcPr>
          <w:p w14:paraId="34EDF494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f</w:t>
            </w:r>
          </w:p>
        </w:tc>
        <w:tc>
          <w:tcPr>
            <w:tcW w:w="4536" w:type="dxa"/>
            <w:shd w:val="clear" w:color="auto" w:fill="auto"/>
          </w:tcPr>
          <w:p w14:paraId="27CCAD55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N</w:t>
            </w:r>
            <w:r w:rsidRPr="00E97DE7">
              <w:rPr>
                <w:rFonts w:ascii="Courier" w:hAnsi="Courier" w:cs="Calibri"/>
                <w:vertAlign w:val="superscript"/>
              </w:rPr>
              <w:t>2</w:t>
            </w:r>
            <w:r w:rsidRPr="00E97DE7">
              <w:rPr>
                <w:rFonts w:ascii="Courier" w:hAnsi="Courier" w:cs="Calibri"/>
              </w:rPr>
              <w:t>(log</w:t>
            </w:r>
            <w:r w:rsidRPr="00E97DE7">
              <w:rPr>
                <w:rFonts w:ascii="Courier" w:hAnsi="Courier" w:cs="Calibri"/>
                <w:vertAlign w:val="sub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N) + N(log</w:t>
            </w:r>
            <w:r w:rsidRPr="00E97DE7">
              <w:rPr>
                <w:rFonts w:ascii="Courier" w:hAnsi="Courier" w:cs="Calibri"/>
                <w:vertAlign w:val="sub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N)</w:t>
            </w:r>
            <w:r w:rsidRPr="00E97DE7">
              <w:rPr>
                <w:rFonts w:ascii="Courier" w:hAnsi="Courier" w:cs="Calibri"/>
                <w:vertAlign w:val="superscript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2225381" w14:textId="77777777" w:rsidR="00316D12" w:rsidRPr="00E97DE7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O(N</w:t>
            </w:r>
            <w:r w:rsidRPr="00432E4A"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 xml:space="preserve"> log N)</w:t>
            </w:r>
          </w:p>
        </w:tc>
      </w:tr>
      <w:tr w:rsidR="00316D12" w:rsidRPr="00E97DE7" w14:paraId="3F99442D" w14:textId="77777777" w:rsidTr="00316D12">
        <w:tc>
          <w:tcPr>
            <w:tcW w:w="381" w:type="dxa"/>
          </w:tcPr>
          <w:p w14:paraId="2312608C" w14:textId="77777777" w:rsidR="00316D12" w:rsidRPr="00B94F7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ourier New"/>
              </w:rPr>
            </w:pPr>
            <w:r>
              <w:rPr>
                <w:rFonts w:cs="Calibri"/>
              </w:rPr>
              <w:t>g</w:t>
            </w:r>
          </w:p>
        </w:tc>
        <w:tc>
          <w:tcPr>
            <w:tcW w:w="4536" w:type="dxa"/>
            <w:shd w:val="clear" w:color="auto" w:fill="auto"/>
          </w:tcPr>
          <w:p w14:paraId="130EA5CA" w14:textId="77777777" w:rsidR="00316D12" w:rsidRPr="00B94F77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B94F77">
              <w:rPr>
                <w:rFonts w:ascii="Courier" w:hAnsi="Courier" w:cs="Courier New"/>
              </w:rPr>
              <w:t>10</w:t>
            </w:r>
            <w:r>
              <w:rPr>
                <w:rFonts w:ascii="Courier" w:hAnsi="Courier" w:cs="Courier New"/>
              </w:rPr>
              <w:t>N</w:t>
            </w:r>
            <w:r w:rsidRPr="00B94F77">
              <w:rPr>
                <w:rFonts w:ascii="Courier" w:hAnsi="Courier" w:cs="Courier New"/>
                <w:vertAlign w:val="superscript"/>
              </w:rPr>
              <w:t>2</w:t>
            </w:r>
            <w:r w:rsidRPr="00B94F77">
              <w:rPr>
                <w:rFonts w:ascii="Courier" w:hAnsi="Courier" w:cs="Courier New"/>
              </w:rPr>
              <w:t>log(</w:t>
            </w:r>
            <w:r>
              <w:rPr>
                <w:rFonts w:ascii="Courier" w:hAnsi="Courier" w:cs="Courier New"/>
              </w:rPr>
              <w:t>N</w:t>
            </w:r>
            <w:r w:rsidRPr="00B94F77">
              <w:rPr>
                <w:rFonts w:ascii="Courier" w:hAnsi="Courier" w:cs="Courier New"/>
              </w:rPr>
              <w:t>) + 5</w:t>
            </w:r>
            <w:r>
              <w:rPr>
                <w:rFonts w:ascii="Courier" w:hAnsi="Courier" w:cs="Courier New"/>
              </w:rPr>
              <w:t>N</w:t>
            </w:r>
            <w:r w:rsidRPr="00B94F77">
              <w:rPr>
                <w:rFonts w:ascii="Courier" w:hAnsi="Courier" w:cs="Courier New"/>
                <w:vertAlign w:val="superscript"/>
              </w:rPr>
              <w:t>3</w:t>
            </w:r>
            <w:r w:rsidRPr="00B94F77">
              <w:rPr>
                <w:rFonts w:ascii="Courier" w:hAnsi="Courier" w:cs="Courier New"/>
              </w:rPr>
              <w:t xml:space="preserve"> + </w:t>
            </w:r>
            <w:r>
              <w:rPr>
                <w:rFonts w:ascii="Courier" w:hAnsi="Courier" w:cs="Courier New"/>
              </w:rPr>
              <w:t>N</w:t>
            </w:r>
            <w:r w:rsidRPr="00B94F77">
              <w:rPr>
                <w:rFonts w:ascii="Courier" w:hAnsi="Courier" w:cs="Courier New"/>
                <w:vertAlign w:val="superscript"/>
              </w:rPr>
              <w:t>log(</w:t>
            </w:r>
            <w:r>
              <w:rPr>
                <w:rFonts w:ascii="Courier" w:hAnsi="Courier" w:cs="Courier New"/>
                <w:vertAlign w:val="superscript"/>
              </w:rPr>
              <w:t>N</w:t>
            </w:r>
            <w:r w:rsidRPr="00B94F77">
              <w:rPr>
                <w:rFonts w:ascii="Courier" w:hAnsi="Courier" w:cs="Courier New"/>
                <w:vertAlign w:val="superscript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33FB0270" w14:textId="77777777" w:rsidR="00316D12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O(N</w:t>
            </w:r>
            <w:r w:rsidRPr="007F08E1">
              <w:rPr>
                <w:rFonts w:cs="Calibri"/>
                <w:vertAlign w:val="superscript"/>
              </w:rPr>
              <w:t>log</w:t>
            </w:r>
            <w:r>
              <w:rPr>
                <w:rFonts w:cs="Calibri"/>
                <w:vertAlign w:val="superscript"/>
              </w:rPr>
              <w:t xml:space="preserve"> </w:t>
            </w:r>
            <w:r w:rsidRPr="007F08E1">
              <w:rPr>
                <w:rFonts w:cs="Calibri"/>
                <w:vertAlign w:val="superscript"/>
              </w:rPr>
              <w:t>N</w:t>
            </w:r>
            <w:r>
              <w:rPr>
                <w:rFonts w:cs="Calibri"/>
              </w:rPr>
              <w:t>)</w:t>
            </w:r>
          </w:p>
        </w:tc>
      </w:tr>
      <w:tr w:rsidR="00316D12" w:rsidRPr="00E97DE7" w14:paraId="52F1BEFD" w14:textId="77777777" w:rsidTr="00316D12">
        <w:tc>
          <w:tcPr>
            <w:tcW w:w="381" w:type="dxa"/>
          </w:tcPr>
          <w:p w14:paraId="75D942BE" w14:textId="77777777" w:rsidR="00316D12" w:rsidRPr="00D226E6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ourier New"/>
              </w:rPr>
            </w:pPr>
            <w:r>
              <w:rPr>
                <w:rFonts w:cs="Calibri"/>
              </w:rPr>
              <w:t>h</w:t>
            </w:r>
          </w:p>
        </w:tc>
        <w:tc>
          <w:tcPr>
            <w:tcW w:w="4536" w:type="dxa"/>
            <w:shd w:val="clear" w:color="auto" w:fill="auto"/>
          </w:tcPr>
          <w:p w14:paraId="2AE26F68" w14:textId="77777777" w:rsidR="00316D12" w:rsidRPr="00D226E6" w:rsidRDefault="00316D12" w:rsidP="004F6784">
            <w:pPr>
              <w:pStyle w:val="MediumGrid1-Accent21"/>
              <w:spacing w:line="240" w:lineRule="auto"/>
              <w:ind w:left="0"/>
              <w:rPr>
                <w:rFonts w:ascii="Courier" w:hAnsi="Courier" w:cs="Calibri"/>
              </w:rPr>
            </w:pPr>
            <w:r w:rsidRPr="00D226E6">
              <w:rPr>
                <w:rFonts w:ascii="Courier" w:hAnsi="Courier" w:cs="Courier New"/>
              </w:rPr>
              <w:t>10</w:t>
            </w:r>
            <w:r w:rsidRPr="00D226E6">
              <w:rPr>
                <w:rFonts w:ascii="Courier" w:hAnsi="Courier" w:cs="Courier New"/>
                <w:vertAlign w:val="superscript"/>
              </w:rPr>
              <w:t>5</w:t>
            </w:r>
            <w:r w:rsidRPr="00D226E6">
              <w:rPr>
                <w:rFonts w:ascii="Courier" w:hAnsi="Courier" w:cs="Courier New"/>
              </w:rPr>
              <w:t xml:space="preserve"> + 10</w:t>
            </w:r>
            <w:r w:rsidRPr="00D226E6">
              <w:rPr>
                <w:rFonts w:ascii="Courier" w:hAnsi="Courier" w:cs="Courier New"/>
                <w:vertAlign w:val="superscript"/>
              </w:rPr>
              <w:t>4</w:t>
            </w:r>
            <w:r w:rsidRPr="00D226E6">
              <w:rPr>
                <w:rFonts w:ascii="Courier" w:hAnsi="Courier" w:cs="Courier New"/>
              </w:rPr>
              <w:t>(log(</w:t>
            </w:r>
            <w:r>
              <w:rPr>
                <w:rFonts w:ascii="Courier" w:hAnsi="Courier" w:cs="Courier New"/>
              </w:rPr>
              <w:t>N</w:t>
            </w:r>
            <w:r w:rsidRPr="00D226E6">
              <w:rPr>
                <w:rFonts w:ascii="Courier" w:hAnsi="Courier" w:cs="Courier New"/>
              </w:rPr>
              <w:t>))</w:t>
            </w:r>
            <w:r w:rsidRPr="00D226E6">
              <w:rPr>
                <w:rFonts w:ascii="Courier" w:hAnsi="Courier" w:cs="Courier New"/>
                <w:vertAlign w:val="superscript"/>
              </w:rPr>
              <w:t>2</w:t>
            </w:r>
            <w:r w:rsidRPr="00D226E6">
              <w:rPr>
                <w:rFonts w:ascii="Courier" w:hAnsi="Courier" w:cs="Courier New"/>
              </w:rPr>
              <w:t xml:space="preserve"> + 10</w:t>
            </w:r>
            <w:r w:rsidRPr="00D226E6">
              <w:rPr>
                <w:rFonts w:ascii="Courier" w:hAnsi="Courier" w:cs="Courier New"/>
                <w:vertAlign w:val="superscript"/>
              </w:rPr>
              <w:t>3</w:t>
            </w:r>
            <w:r w:rsidRPr="00D226E6">
              <w:rPr>
                <w:rFonts w:ascii="Courier" w:hAnsi="Courier" w:cs="Courier New"/>
              </w:rPr>
              <w:t>log(</w:t>
            </w:r>
            <w:r>
              <w:rPr>
                <w:rFonts w:ascii="Courier" w:hAnsi="Courier" w:cs="Courier New"/>
              </w:rPr>
              <w:t>N</w:t>
            </w:r>
            <w:r w:rsidRPr="00D226E6">
              <w:rPr>
                <w:rFonts w:ascii="Courier" w:hAnsi="Courier" w:cs="Courier New"/>
                <w:vertAlign w:val="superscript"/>
              </w:rPr>
              <w:t>2</w:t>
            </w:r>
            <w:r w:rsidRPr="00D226E6">
              <w:rPr>
                <w:rFonts w:ascii="Courier" w:hAnsi="Courier" w:cs="Courier New"/>
              </w:rPr>
              <w:t>)</w:t>
            </w:r>
            <w:r w:rsidRPr="00D226E6">
              <w:rPr>
                <w:rFonts w:ascii="Courier" w:hAnsi="Courier" w:cs="Cambria"/>
                <w:b/>
              </w:rPr>
              <w:t xml:space="preserve"> </w:t>
            </w:r>
            <w:r w:rsidRPr="00D226E6">
              <w:rPr>
                <w:rFonts w:ascii="Courier" w:hAnsi="Courier" w:cs="Cambria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4BD8B056" w14:textId="77777777" w:rsidR="00316D12" w:rsidRDefault="00316D12" w:rsidP="004F6784">
            <w:pPr>
              <w:pStyle w:val="MediumGrid1-Accent21"/>
              <w:spacing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O((log N)</w:t>
            </w:r>
            <w:r w:rsidRPr="008833AD"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>)</w:t>
            </w:r>
          </w:p>
        </w:tc>
      </w:tr>
    </w:tbl>
    <w:p w14:paraId="1F38D165" w14:textId="77777777" w:rsidR="00EA4FA9" w:rsidRDefault="00EA4FA9" w:rsidP="00583BD6">
      <w:pPr>
        <w:pStyle w:val="MediumGrid1-Accent21"/>
        <w:rPr>
          <w:sz w:val="18"/>
        </w:rPr>
      </w:pPr>
      <w:r>
        <w:rPr>
          <w:rFonts w:cs="Calibri"/>
        </w:rPr>
        <w:t xml:space="preserve">See </w:t>
      </w:r>
      <w:hyperlink r:id="rId11" w:history="1">
        <w:r w:rsidR="00583BD6" w:rsidRPr="003F7B25">
          <w:rPr>
            <w:rStyle w:val="Hyperlink"/>
            <w:sz w:val="18"/>
          </w:rPr>
          <w:t>https://youtu.be/GEQPI5FWjfc</w:t>
        </w:r>
      </w:hyperlink>
    </w:p>
    <w:p w14:paraId="61C5CF3B" w14:textId="77777777" w:rsidR="00583BD6" w:rsidRPr="00476640" w:rsidRDefault="00583BD6" w:rsidP="00583BD6">
      <w:pPr>
        <w:pStyle w:val="MediumGrid1-Accent21"/>
        <w:rPr>
          <w:rFonts w:cs="Calibri"/>
        </w:rPr>
      </w:pPr>
    </w:p>
    <w:p w14:paraId="7CABE578" w14:textId="77777777" w:rsidR="008A36B3" w:rsidRPr="008A36B3" w:rsidRDefault="00072610" w:rsidP="005E4D37">
      <w:pPr>
        <w:pStyle w:val="MediumGrid1-Accent21"/>
        <w:numPr>
          <w:ilvl w:val="0"/>
          <w:numId w:val="21"/>
        </w:numPr>
        <w:ind w:left="567"/>
        <w:rPr>
          <w:rFonts w:cs="Calibri"/>
        </w:rPr>
      </w:pPr>
      <w:r>
        <w:rPr>
          <w:rFonts w:cs="Calibri"/>
        </w:rPr>
        <w:t>The complexities are:</w:t>
      </w:r>
    </w:p>
    <w:p w14:paraId="698F2108" w14:textId="77777777" w:rsidR="00A3247F" w:rsidRDefault="00A3247F" w:rsidP="00A3247F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 + m) or O(max(n, m))</w:t>
      </w:r>
    </w:p>
    <w:p w14:paraId="32F3143D" w14:textId="77777777" w:rsidR="00A3247F" w:rsidRDefault="00A3247F" w:rsidP="00A3247F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</w:t>
      </w:r>
      <w:r w:rsidRPr="00722514"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325C23F4" w14:textId="77777777" w:rsidR="00A3247F" w:rsidRDefault="00A3247F" w:rsidP="00A3247F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</w:t>
      </w:r>
      <w:r w:rsidRPr="00722514"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13DC1F89" w14:textId="77777777" w:rsidR="00EA4FA9" w:rsidRPr="004F6784" w:rsidRDefault="00EA4FA9" w:rsidP="00EA4FA9">
      <w:pPr>
        <w:pStyle w:val="MediumGrid1-Accent21"/>
        <w:ind w:left="567"/>
        <w:rPr>
          <w:rFonts w:cs="Calibri"/>
          <w:sz w:val="18"/>
        </w:rPr>
      </w:pPr>
      <w:r>
        <w:rPr>
          <w:rFonts w:cs="Calibri"/>
        </w:rPr>
        <w:t xml:space="preserve">See </w:t>
      </w:r>
      <w:r w:rsidR="004F6784" w:rsidRPr="004F6784">
        <w:rPr>
          <w:rFonts w:cs="Calibri"/>
          <w:sz w:val="18"/>
        </w:rPr>
        <w:t>3(c):</w:t>
      </w:r>
      <w:r w:rsidR="004F6784">
        <w:rPr>
          <w:rFonts w:cs="Calibri"/>
        </w:rPr>
        <w:t xml:space="preserve"> </w:t>
      </w:r>
      <w:hyperlink r:id="rId12" w:history="1">
        <w:r w:rsidR="00583BD6" w:rsidRPr="003F7B25">
          <w:rPr>
            <w:rStyle w:val="Hyperlink"/>
            <w:rFonts w:cs="Calibri"/>
            <w:sz w:val="18"/>
          </w:rPr>
          <w:t>https://youtu.be/ezIA4GqDzx8</w:t>
        </w:r>
      </w:hyperlink>
      <w:r w:rsidR="00583BD6">
        <w:rPr>
          <w:rFonts w:cs="Calibri"/>
          <w:sz w:val="18"/>
        </w:rPr>
        <w:t xml:space="preserve"> </w:t>
      </w:r>
    </w:p>
    <w:p w14:paraId="7EB280B7" w14:textId="77777777" w:rsidR="009A0013" w:rsidRPr="009A0013" w:rsidRDefault="009A0013" w:rsidP="009A0013">
      <w:pPr>
        <w:pStyle w:val="MediumGrid1-Accent21"/>
        <w:ind w:left="2160"/>
        <w:rPr>
          <w:rFonts w:ascii="Courier New" w:hAnsi="Courier New" w:cs="Courier New"/>
          <w:sz w:val="18"/>
        </w:rPr>
      </w:pPr>
    </w:p>
    <w:p w14:paraId="2100E44B" w14:textId="77777777" w:rsidR="005E4D37" w:rsidRDefault="005E4D37" w:rsidP="005E4D37">
      <w:pPr>
        <w:pStyle w:val="MediumGrid1-Accent21"/>
        <w:numPr>
          <w:ilvl w:val="0"/>
          <w:numId w:val="21"/>
        </w:numPr>
        <w:ind w:left="567"/>
        <w:rPr>
          <w:rFonts w:cs="Calibri"/>
        </w:rPr>
      </w:pPr>
      <w:r>
        <w:rPr>
          <w:rFonts w:cs="Calibri"/>
        </w:rPr>
        <w:t>The complexities are:</w:t>
      </w:r>
    </w:p>
    <w:p w14:paraId="3A42D5CE" w14:textId="77777777" w:rsidR="005E4D37" w:rsidRDefault="005E4D37" w:rsidP="005E4D37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For f(n), it’s O(n)</w:t>
      </w:r>
    </w:p>
    <w:p w14:paraId="31112165" w14:textId="77777777" w:rsidR="005E4D37" w:rsidRDefault="005E4D37" w:rsidP="005E4D37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For g(n), it’s O(n</w:t>
      </w:r>
      <w:r w:rsidRPr="005F1C04"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793AE632" w14:textId="77777777" w:rsidR="005E4D37" w:rsidRDefault="005E4D37" w:rsidP="005E4D37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For h(n), it’s O(n</w:t>
      </w:r>
      <w:r w:rsidRPr="005F1C04"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639E0971" w14:textId="77777777" w:rsidR="002F6358" w:rsidRDefault="00EA4FA9" w:rsidP="00EA4FA9">
      <w:pPr>
        <w:pStyle w:val="MediumGrid1-Accent21"/>
        <w:spacing w:after="200" w:line="276" w:lineRule="auto"/>
        <w:ind w:left="567"/>
        <w:rPr>
          <w:rFonts w:cs="Calibri"/>
        </w:rPr>
      </w:pPr>
      <w:r>
        <w:rPr>
          <w:rFonts w:cs="Calibri"/>
        </w:rPr>
        <w:t xml:space="preserve">See </w:t>
      </w:r>
      <w:hyperlink r:id="rId13" w:history="1">
        <w:r w:rsidR="00583BD6" w:rsidRPr="003F7B25">
          <w:rPr>
            <w:rStyle w:val="Hyperlink"/>
            <w:sz w:val="18"/>
          </w:rPr>
          <w:t>https://youtu.be/Pc-kO4IOMHc</w:t>
        </w:r>
      </w:hyperlink>
      <w:r w:rsidR="00583BD6">
        <w:rPr>
          <w:sz w:val="18"/>
        </w:rPr>
        <w:t xml:space="preserve"> </w:t>
      </w:r>
    </w:p>
    <w:p w14:paraId="40DD28DD" w14:textId="77777777" w:rsidR="00EA4FA9" w:rsidRDefault="00EA4FA9" w:rsidP="00A2405F">
      <w:pPr>
        <w:pStyle w:val="MediumGrid1-Accent21"/>
        <w:spacing w:after="200" w:line="276" w:lineRule="auto"/>
        <w:ind w:left="0"/>
        <w:rPr>
          <w:rFonts w:cs="Calibri"/>
        </w:rPr>
      </w:pPr>
    </w:p>
    <w:p w14:paraId="7F7586F0" w14:textId="77777777" w:rsidR="00C14921" w:rsidRDefault="00C14921" w:rsidP="00C14921">
      <w:pPr>
        <w:pStyle w:val="MediumGrid1-Accent21"/>
        <w:numPr>
          <w:ilvl w:val="0"/>
          <w:numId w:val="21"/>
        </w:numPr>
        <w:ind w:left="567"/>
        <w:rPr>
          <w:rFonts w:cs="Calibri"/>
        </w:rPr>
      </w:pPr>
      <w:r>
        <w:rPr>
          <w:rFonts w:cs="Calibri"/>
        </w:rPr>
        <w:t>The complexities:</w:t>
      </w:r>
    </w:p>
    <w:p w14:paraId="5AC6B187" w14:textId="77777777" w:rsidR="00C14921" w:rsidRDefault="00C14921" w:rsidP="00C14921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</w:t>
      </w:r>
      <w:r w:rsidRPr="00656DEF">
        <w:rPr>
          <w:rFonts w:cs="Calibri"/>
          <w:vertAlign w:val="superscript"/>
        </w:rPr>
        <w:t>2</w:t>
      </w:r>
      <w:r>
        <w:rPr>
          <w:rFonts w:cs="Calibri"/>
        </w:rPr>
        <w:t xml:space="preserve">) </w:t>
      </w:r>
    </w:p>
    <w:p w14:paraId="13956A21" w14:textId="77777777" w:rsidR="00E92187" w:rsidRDefault="00C14921" w:rsidP="0051265A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</w:t>
      </w:r>
      <w:r>
        <w:rPr>
          <w:rFonts w:cs="Calibri"/>
          <w:vertAlign w:val="superscript"/>
        </w:rPr>
        <w:t>3</w:t>
      </w:r>
      <w:r>
        <w:rPr>
          <w:rFonts w:cs="Calibri"/>
        </w:rPr>
        <w:t>)</w:t>
      </w:r>
    </w:p>
    <w:p w14:paraId="66151E8C" w14:textId="77777777" w:rsidR="00EA4FA9" w:rsidRDefault="00EA4FA9" w:rsidP="00EA4FA9">
      <w:pPr>
        <w:pStyle w:val="MediumGrid1-Accent21"/>
        <w:ind w:left="567"/>
        <w:rPr>
          <w:rFonts w:cs="Calibri"/>
        </w:rPr>
      </w:pPr>
      <w:r>
        <w:rPr>
          <w:rFonts w:cs="Calibri"/>
        </w:rPr>
        <w:t xml:space="preserve">See </w:t>
      </w:r>
      <w:hyperlink r:id="rId14" w:history="1">
        <w:r w:rsidR="00583BD6" w:rsidRPr="003F7B25">
          <w:rPr>
            <w:rStyle w:val="Hyperlink"/>
            <w:sz w:val="18"/>
          </w:rPr>
          <w:t>https://youtu.be/alI1ZpUNhic</w:t>
        </w:r>
      </w:hyperlink>
      <w:r w:rsidR="00583BD6">
        <w:rPr>
          <w:sz w:val="18"/>
        </w:rPr>
        <w:t xml:space="preserve"> </w:t>
      </w:r>
    </w:p>
    <w:p w14:paraId="5341C14B" w14:textId="77777777" w:rsidR="00EB2D52" w:rsidRDefault="00EB2D52" w:rsidP="00E92187">
      <w:pPr>
        <w:pStyle w:val="MediumGrid1-Accent21"/>
        <w:ind w:left="0"/>
        <w:rPr>
          <w:rFonts w:ascii="Helvetica" w:hAnsi="Helvetica" w:cs="Calibri"/>
          <w:sz w:val="24"/>
        </w:rPr>
      </w:pPr>
    </w:p>
    <w:p w14:paraId="1CA12B52" w14:textId="77777777" w:rsidR="00940188" w:rsidRDefault="00940188" w:rsidP="00940188">
      <w:pPr>
        <w:pStyle w:val="MediumGrid1-Accent21"/>
        <w:numPr>
          <w:ilvl w:val="0"/>
          <w:numId w:val="21"/>
        </w:numPr>
        <w:ind w:left="567"/>
        <w:rPr>
          <w:rFonts w:cs="Calibri"/>
        </w:rPr>
      </w:pPr>
      <w:r>
        <w:rPr>
          <w:rFonts w:cs="Calibri"/>
        </w:rPr>
        <w:t>The complexities:</w:t>
      </w:r>
    </w:p>
    <w:p w14:paraId="6E07B0CB" w14:textId="77777777" w:rsidR="00940188" w:rsidRDefault="00940188" w:rsidP="00940188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</w:t>
      </w:r>
      <w:r>
        <w:rPr>
          <w:rFonts w:cs="Calibri"/>
          <w:vertAlign w:val="superscript"/>
        </w:rPr>
        <w:t>3</w:t>
      </w:r>
      <w:r>
        <w:rPr>
          <w:rFonts w:cs="Calibri"/>
        </w:rPr>
        <w:t xml:space="preserve">) </w:t>
      </w:r>
    </w:p>
    <w:p w14:paraId="38164AF1" w14:textId="77777777" w:rsidR="00940188" w:rsidRDefault="00940188" w:rsidP="00940188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</w:t>
      </w:r>
      <w:r w:rsidR="00BD3FC8">
        <w:rPr>
          <w:rFonts w:cs="Calibri"/>
          <w:vertAlign w:val="superscript"/>
        </w:rPr>
        <w:t>4</w:t>
      </w:r>
      <w:r>
        <w:rPr>
          <w:rFonts w:cs="Calibri"/>
        </w:rPr>
        <w:t>)</w:t>
      </w:r>
    </w:p>
    <w:p w14:paraId="4A45C84E" w14:textId="77777777" w:rsidR="00BD3FC8" w:rsidRDefault="00BD3FC8" w:rsidP="00BD3FC8">
      <w:pPr>
        <w:pStyle w:val="MediumGrid1-Accent21"/>
        <w:numPr>
          <w:ilvl w:val="1"/>
          <w:numId w:val="21"/>
        </w:numPr>
        <w:rPr>
          <w:rFonts w:cs="Calibri"/>
        </w:rPr>
      </w:pPr>
      <w:r>
        <w:rPr>
          <w:rFonts w:cs="Calibri"/>
        </w:rPr>
        <w:t>O(n</w:t>
      </w:r>
      <w:r>
        <w:rPr>
          <w:rFonts w:cs="Calibri"/>
          <w:vertAlign w:val="superscript"/>
        </w:rPr>
        <w:t xml:space="preserve">3 </w:t>
      </w:r>
      <w:r w:rsidRPr="00BD3FC8">
        <w:rPr>
          <w:rFonts w:cs="Calibri"/>
        </w:rPr>
        <w:t>log n</w:t>
      </w:r>
      <w:r>
        <w:rPr>
          <w:rFonts w:cs="Calibri"/>
        </w:rPr>
        <w:t xml:space="preserve">) </w:t>
      </w:r>
    </w:p>
    <w:p w14:paraId="7222407C" w14:textId="77777777" w:rsidR="00EA4FA9" w:rsidRDefault="00EA4FA9" w:rsidP="00EA4FA9">
      <w:pPr>
        <w:pStyle w:val="MediumGrid1-Accent21"/>
        <w:rPr>
          <w:sz w:val="18"/>
        </w:rPr>
      </w:pPr>
      <w:r>
        <w:rPr>
          <w:rFonts w:cs="Calibri"/>
        </w:rPr>
        <w:t xml:space="preserve">See </w:t>
      </w:r>
      <w:r w:rsidR="00FF10BE">
        <w:rPr>
          <w:rFonts w:cs="Calibri"/>
        </w:rPr>
        <w:tab/>
      </w:r>
      <w:r w:rsidRPr="00EA4FA9">
        <w:rPr>
          <w:rFonts w:cs="Calibri"/>
          <w:sz w:val="18"/>
        </w:rPr>
        <w:t xml:space="preserve">(a) </w:t>
      </w:r>
      <w:hyperlink r:id="rId15" w:history="1">
        <w:r w:rsidR="00583BD6" w:rsidRPr="003F7B25">
          <w:rPr>
            <w:rStyle w:val="Hyperlink"/>
            <w:rFonts w:cs="Calibri"/>
            <w:sz w:val="18"/>
          </w:rPr>
          <w:t>https://youtu.be/LCpce0_-0AA</w:t>
        </w:r>
      </w:hyperlink>
      <w:r w:rsidR="00583BD6">
        <w:rPr>
          <w:rFonts w:cs="Calibri"/>
          <w:sz w:val="18"/>
        </w:rPr>
        <w:t xml:space="preserve"> </w:t>
      </w:r>
    </w:p>
    <w:p w14:paraId="2710C152" w14:textId="77777777" w:rsidR="00EA4FA9" w:rsidRDefault="00EA4FA9" w:rsidP="00FF10BE">
      <w:pPr>
        <w:pStyle w:val="MediumGrid1-Accent21"/>
        <w:ind w:firstLine="720"/>
        <w:rPr>
          <w:sz w:val="18"/>
        </w:rPr>
      </w:pPr>
      <w:r>
        <w:rPr>
          <w:sz w:val="18"/>
        </w:rPr>
        <w:t xml:space="preserve">(b) </w:t>
      </w:r>
      <w:hyperlink r:id="rId16" w:history="1">
        <w:r w:rsidR="00583BD6" w:rsidRPr="003F7B25">
          <w:rPr>
            <w:rStyle w:val="Hyperlink"/>
            <w:sz w:val="18"/>
          </w:rPr>
          <w:t>https://youtu.be/hvKe-AFm2Vs</w:t>
        </w:r>
      </w:hyperlink>
      <w:r w:rsidR="00583BD6">
        <w:rPr>
          <w:sz w:val="18"/>
        </w:rPr>
        <w:t xml:space="preserve"> </w:t>
      </w:r>
    </w:p>
    <w:p w14:paraId="48D52C66" w14:textId="77777777" w:rsidR="00EA4FA9" w:rsidRPr="00EA4FA9" w:rsidRDefault="00EA4FA9" w:rsidP="00FF10BE">
      <w:pPr>
        <w:pStyle w:val="MediumGrid1-Accent21"/>
        <w:ind w:firstLine="720"/>
        <w:rPr>
          <w:rFonts w:cs="Calibri"/>
          <w:sz w:val="14"/>
        </w:rPr>
      </w:pPr>
      <w:r>
        <w:rPr>
          <w:sz w:val="18"/>
        </w:rPr>
        <w:t xml:space="preserve">(c) </w:t>
      </w:r>
      <w:hyperlink r:id="rId17" w:history="1">
        <w:r w:rsidR="00583BD6" w:rsidRPr="003F7B25">
          <w:rPr>
            <w:rStyle w:val="Hyperlink"/>
            <w:sz w:val="18"/>
          </w:rPr>
          <w:t>https://youtu.be/TKjHmpCe9H0</w:t>
        </w:r>
      </w:hyperlink>
      <w:r w:rsidR="00583BD6">
        <w:rPr>
          <w:sz w:val="18"/>
        </w:rPr>
        <w:t xml:space="preserve"> </w:t>
      </w:r>
    </w:p>
    <w:p w14:paraId="35151514" w14:textId="77777777" w:rsidR="00F973A3" w:rsidRPr="004A16F5" w:rsidRDefault="00E92187" w:rsidP="00E92187">
      <w:pPr>
        <w:pStyle w:val="MediumGrid1-Accent21"/>
        <w:ind w:left="0"/>
        <w:rPr>
          <w:rStyle w:val="Strong"/>
          <w:rFonts w:ascii="Helvetica" w:hAnsi="Helvetica" w:cs="Calibri"/>
          <w:b w:val="0"/>
          <w:bCs w:val="0"/>
          <w:sz w:val="24"/>
        </w:rPr>
      </w:pPr>
      <w:r w:rsidRPr="004A16F5">
        <w:rPr>
          <w:rFonts w:ascii="Helvetica" w:hAnsi="Helvetica" w:cs="Calibri"/>
          <w:sz w:val="24"/>
        </w:rPr>
        <w:br w:type="page"/>
      </w:r>
      <w:r w:rsidR="00F973A3" w:rsidRPr="004A16F5">
        <w:rPr>
          <w:rStyle w:val="Strong"/>
          <w:rFonts w:ascii="Helvetica" w:hAnsi="Helvetica"/>
          <w:sz w:val="24"/>
        </w:rPr>
        <w:lastRenderedPageBreak/>
        <w:t>Extra Practice Questions</w:t>
      </w:r>
    </w:p>
    <w:p w14:paraId="04D679CF" w14:textId="77777777" w:rsidR="00F973A3" w:rsidRDefault="00F973A3" w:rsidP="00F973A3">
      <w:pPr>
        <w:pStyle w:val="MediumGrid1-Accent21"/>
        <w:ind w:left="0"/>
        <w:rPr>
          <w:rFonts w:cs="Calibri"/>
        </w:rPr>
      </w:pPr>
    </w:p>
    <w:p w14:paraId="330BB000" w14:textId="77777777" w:rsidR="000D6283" w:rsidRPr="00EC6308" w:rsidRDefault="00633A0F" w:rsidP="003B675C">
      <w:pPr>
        <w:pStyle w:val="MediumGrid1-Accent21"/>
        <w:numPr>
          <w:ilvl w:val="0"/>
          <w:numId w:val="21"/>
        </w:numPr>
        <w:rPr>
          <w:rFonts w:cs="Calibri"/>
        </w:rPr>
      </w:pPr>
      <w:r>
        <w:rPr>
          <w:rFonts w:cs="Calibri"/>
        </w:rPr>
        <w:t>O(1)</w:t>
      </w:r>
    </w:p>
    <w:p w14:paraId="626BB382" w14:textId="77777777" w:rsidR="000D6283" w:rsidRDefault="000D6283" w:rsidP="000D6283">
      <w:pPr>
        <w:pStyle w:val="MediumGrid1-Accent21"/>
        <w:ind w:left="0"/>
        <w:rPr>
          <w:rFonts w:cs="Calibri"/>
        </w:rPr>
      </w:pPr>
    </w:p>
    <w:p w14:paraId="58D27551" w14:textId="77777777" w:rsidR="005D0F3A" w:rsidRPr="007F0656" w:rsidRDefault="005D0F3A" w:rsidP="003B675C">
      <w:pPr>
        <w:pStyle w:val="MediumGrid1-Accent21"/>
        <w:numPr>
          <w:ilvl w:val="0"/>
          <w:numId w:val="21"/>
        </w:numPr>
        <w:rPr>
          <w:rFonts w:cs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819"/>
        <w:gridCol w:w="2977"/>
      </w:tblGrid>
      <w:tr w:rsidR="00316D12" w:rsidRPr="00E97DE7" w14:paraId="2377D2EE" w14:textId="77777777" w:rsidTr="001406B0">
        <w:tc>
          <w:tcPr>
            <w:tcW w:w="381" w:type="dxa"/>
          </w:tcPr>
          <w:p w14:paraId="1CEB7E44" w14:textId="77777777" w:rsidR="00316D12" w:rsidRPr="00E97DE7" w:rsidRDefault="00316D12" w:rsidP="00E92187">
            <w:pPr>
              <w:pStyle w:val="MediumGrid1-Accent21"/>
              <w:ind w:left="0"/>
              <w:rPr>
                <w:rFonts w:cs="Calibri"/>
              </w:rPr>
            </w:pPr>
          </w:p>
        </w:tc>
        <w:tc>
          <w:tcPr>
            <w:tcW w:w="4819" w:type="dxa"/>
            <w:shd w:val="clear" w:color="auto" w:fill="auto"/>
          </w:tcPr>
          <w:p w14:paraId="1157C861" w14:textId="77777777" w:rsidR="00316D12" w:rsidRPr="00E97DE7" w:rsidRDefault="00316D12" w:rsidP="00E92187">
            <w:pPr>
              <w:pStyle w:val="MediumGrid1-Accent21"/>
              <w:ind w:left="0"/>
              <w:rPr>
                <w:rFonts w:cs="Calibri"/>
              </w:rPr>
            </w:pPr>
            <w:r w:rsidRPr="00E97DE7">
              <w:rPr>
                <w:rFonts w:cs="Calibri"/>
              </w:rPr>
              <w:t>Number of steps</w:t>
            </w:r>
          </w:p>
        </w:tc>
        <w:tc>
          <w:tcPr>
            <w:tcW w:w="2977" w:type="dxa"/>
            <w:shd w:val="clear" w:color="auto" w:fill="auto"/>
          </w:tcPr>
          <w:p w14:paraId="6FAEE443" w14:textId="77777777" w:rsidR="00316D12" w:rsidRPr="00E97DE7" w:rsidRDefault="00316D12" w:rsidP="00E92187">
            <w:pPr>
              <w:pStyle w:val="MediumGrid1-Accent21"/>
              <w:ind w:left="0"/>
              <w:rPr>
                <w:rFonts w:cs="Calibri"/>
              </w:rPr>
            </w:pPr>
            <w:r w:rsidRPr="00E97DE7">
              <w:rPr>
                <w:rFonts w:cs="Calibri"/>
              </w:rPr>
              <w:t>Big O</w:t>
            </w:r>
          </w:p>
        </w:tc>
      </w:tr>
      <w:tr w:rsidR="00316D12" w:rsidRPr="00E97DE7" w14:paraId="6B3884FB" w14:textId="77777777" w:rsidTr="001406B0">
        <w:tc>
          <w:tcPr>
            <w:tcW w:w="381" w:type="dxa"/>
          </w:tcPr>
          <w:p w14:paraId="46E3C037" w14:textId="77777777" w:rsidR="00316D12" w:rsidRPr="00E92FED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 w:rsidRPr="00E92FED">
              <w:rPr>
                <w:rFonts w:cs="Calibri"/>
              </w:rPr>
              <w:t>a</w:t>
            </w:r>
          </w:p>
        </w:tc>
        <w:tc>
          <w:tcPr>
            <w:tcW w:w="4819" w:type="dxa"/>
            <w:shd w:val="clear" w:color="auto" w:fill="auto"/>
          </w:tcPr>
          <w:p w14:paraId="2A51C9F6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2N</w:t>
            </w:r>
            <w:r w:rsidRPr="00E97DE7">
              <w:rPr>
                <w:rFonts w:ascii="Courier" w:hAnsi="Courier" w:cs="Calibri"/>
                <w:vertAlign w:val="super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+ 2N</w:t>
            </w:r>
            <w:r w:rsidRPr="00E97DE7">
              <w:rPr>
                <w:rFonts w:ascii="Courier" w:hAnsi="Courier" w:cs="Calibri"/>
                <w:vertAlign w:val="superscript"/>
              </w:rPr>
              <w:t>3</w:t>
            </w:r>
            <w:r w:rsidRPr="00E97DE7">
              <w:rPr>
                <w:rFonts w:ascii="Courier" w:hAnsi="Courier" w:cs="Calibri"/>
              </w:rPr>
              <w:t xml:space="preserve"> + 3N</w:t>
            </w:r>
            <w:r w:rsidRPr="00E97DE7">
              <w:rPr>
                <w:rFonts w:ascii="Courier" w:hAnsi="Courier" w:cs="Calibri"/>
                <w:vertAlign w:val="superscript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1EBD9CE3" w14:textId="77777777" w:rsidR="00316D12" w:rsidRPr="00E97DE7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>
              <w:rPr>
                <w:rFonts w:cs="Calibri"/>
              </w:rPr>
              <w:t>O(N</w:t>
            </w:r>
            <w:r w:rsidRPr="000D2E2D">
              <w:rPr>
                <w:rFonts w:cs="Calibri"/>
                <w:vertAlign w:val="superscript"/>
              </w:rPr>
              <w:t>4</w:t>
            </w:r>
            <w:r>
              <w:rPr>
                <w:rFonts w:cs="Calibri"/>
              </w:rPr>
              <w:t>)</w:t>
            </w:r>
          </w:p>
        </w:tc>
      </w:tr>
      <w:tr w:rsidR="00316D12" w:rsidRPr="00E97DE7" w14:paraId="419028F1" w14:textId="77777777" w:rsidTr="001406B0">
        <w:tc>
          <w:tcPr>
            <w:tcW w:w="381" w:type="dxa"/>
          </w:tcPr>
          <w:p w14:paraId="72528D30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b</w:t>
            </w:r>
          </w:p>
        </w:tc>
        <w:tc>
          <w:tcPr>
            <w:tcW w:w="4819" w:type="dxa"/>
            <w:shd w:val="clear" w:color="auto" w:fill="auto"/>
          </w:tcPr>
          <w:p w14:paraId="63FF5BF4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N</w:t>
            </w:r>
            <w:r w:rsidRPr="00E97DE7">
              <w:rPr>
                <w:rFonts w:ascii="Courier" w:hAnsi="Courier" w:cs="Calibri"/>
                <w:vertAlign w:val="super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</w:t>
            </w:r>
            <w:r w:rsidRPr="00E97DE7">
              <w:rPr>
                <w:rFonts w:ascii="Arial" w:hAnsi="Arial" w:cs="Arial"/>
              </w:rPr>
              <w:t>x</w:t>
            </w:r>
            <w:r w:rsidRPr="00E97DE7">
              <w:rPr>
                <w:rFonts w:ascii="Courier" w:hAnsi="Courier" w:cs="Calibri"/>
              </w:rPr>
              <w:t xml:space="preserve"> 2N</w:t>
            </w:r>
            <w:r w:rsidRPr="00E97DE7">
              <w:rPr>
                <w:rFonts w:ascii="Courier" w:hAnsi="Courier" w:cs="Calibri"/>
                <w:vertAlign w:val="superscript"/>
              </w:rPr>
              <w:t>-3</w:t>
            </w:r>
          </w:p>
        </w:tc>
        <w:tc>
          <w:tcPr>
            <w:tcW w:w="2977" w:type="dxa"/>
            <w:shd w:val="clear" w:color="auto" w:fill="auto"/>
          </w:tcPr>
          <w:p w14:paraId="567780AC" w14:textId="77777777" w:rsidR="00316D12" w:rsidRPr="00E97DE7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>
              <w:rPr>
                <w:rFonts w:cs="Calibri"/>
              </w:rPr>
              <w:t>O(N</w:t>
            </w:r>
            <w:r w:rsidRPr="001A5BE0">
              <w:rPr>
                <w:rFonts w:cs="Calibri"/>
                <w:vertAlign w:val="superscript"/>
              </w:rPr>
              <w:t>-1</w:t>
            </w:r>
            <w:r>
              <w:rPr>
                <w:rFonts w:cs="Calibri"/>
              </w:rPr>
              <w:t>)</w:t>
            </w:r>
          </w:p>
        </w:tc>
      </w:tr>
      <w:tr w:rsidR="00316D12" w:rsidRPr="00E97DE7" w14:paraId="1A20D6F9" w14:textId="77777777" w:rsidTr="001406B0">
        <w:tc>
          <w:tcPr>
            <w:tcW w:w="381" w:type="dxa"/>
          </w:tcPr>
          <w:p w14:paraId="527F72F3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7E69C677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 xml:space="preserve">N! </w:t>
            </w:r>
            <w:r w:rsidRPr="00E97DE7">
              <w:rPr>
                <w:rFonts w:ascii="Arial" w:hAnsi="Arial" w:cs="Arial"/>
              </w:rPr>
              <w:t>x</w:t>
            </w:r>
            <w:r w:rsidRPr="00E97DE7">
              <w:rPr>
                <w:rFonts w:ascii="Courier" w:hAnsi="Courier" w:cs="Calibri"/>
              </w:rPr>
              <w:t xml:space="preserve"> 100N</w:t>
            </w:r>
            <w:r w:rsidRPr="00E97DE7">
              <w:rPr>
                <w:rFonts w:ascii="Courier" w:hAnsi="Courier" w:cs="Calibri"/>
                <w:vertAlign w:val="superscript"/>
              </w:rPr>
              <w:t>20</w:t>
            </w:r>
            <w:r w:rsidRPr="00E97DE7">
              <w:rPr>
                <w:rFonts w:ascii="Courier" w:hAnsi="Courier" w:cs="Calibri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3AEFBC8A" w14:textId="77777777" w:rsidR="00316D12" w:rsidRPr="00E97DE7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>
              <w:rPr>
                <w:rFonts w:cs="Calibri"/>
              </w:rPr>
              <w:t>O(N! x N</w:t>
            </w:r>
            <w:r w:rsidRPr="001A5BE0">
              <w:rPr>
                <w:rFonts w:cs="Calibri"/>
                <w:vertAlign w:val="superscript"/>
              </w:rPr>
              <w:t>20</w:t>
            </w:r>
            <w:r>
              <w:rPr>
                <w:rFonts w:cs="Calibri"/>
              </w:rPr>
              <w:t>)</w:t>
            </w:r>
          </w:p>
        </w:tc>
      </w:tr>
      <w:tr w:rsidR="00316D12" w:rsidRPr="00E97DE7" w14:paraId="072F129E" w14:textId="77777777" w:rsidTr="001406B0">
        <w:tc>
          <w:tcPr>
            <w:tcW w:w="381" w:type="dxa"/>
          </w:tcPr>
          <w:p w14:paraId="78E3C3F4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54E15C01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 xml:space="preserve">5 </w:t>
            </w:r>
            <w:r w:rsidRPr="00E97DE7">
              <w:rPr>
                <w:rFonts w:ascii="Arial" w:hAnsi="Arial" w:cs="Arial"/>
              </w:rPr>
              <w:t>x</w:t>
            </w:r>
            <w:r w:rsidRPr="00E97DE7">
              <w:rPr>
                <w:rFonts w:ascii="Courier" w:hAnsi="Courier" w:cs="Calibri"/>
              </w:rPr>
              <w:t xml:space="preserve"> (2N)!</w:t>
            </w:r>
          </w:p>
        </w:tc>
        <w:tc>
          <w:tcPr>
            <w:tcW w:w="2977" w:type="dxa"/>
            <w:shd w:val="clear" w:color="auto" w:fill="auto"/>
          </w:tcPr>
          <w:p w14:paraId="64936FA6" w14:textId="77777777" w:rsidR="00316D12" w:rsidRPr="00E97DE7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>
              <w:rPr>
                <w:rFonts w:cs="Calibri"/>
              </w:rPr>
              <w:t>O((2N)!)</w:t>
            </w:r>
          </w:p>
        </w:tc>
      </w:tr>
      <w:tr w:rsidR="00316D12" w:rsidRPr="00E97DE7" w14:paraId="7F0556D7" w14:textId="77777777" w:rsidTr="001406B0">
        <w:tc>
          <w:tcPr>
            <w:tcW w:w="381" w:type="dxa"/>
          </w:tcPr>
          <w:p w14:paraId="33E9ECAC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4819" w:type="dxa"/>
            <w:shd w:val="clear" w:color="auto" w:fill="auto"/>
          </w:tcPr>
          <w:p w14:paraId="302961F2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N(log</w:t>
            </w:r>
            <w:r w:rsidRPr="00E97DE7">
              <w:rPr>
                <w:rFonts w:ascii="Courier" w:hAnsi="Courier" w:cs="Calibri"/>
                <w:vertAlign w:val="sub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N) + N(log</w:t>
            </w:r>
            <w:r w:rsidRPr="00E97DE7">
              <w:rPr>
                <w:rFonts w:ascii="Courier" w:hAnsi="Courier" w:cs="Calibri"/>
                <w:vertAlign w:val="subscript"/>
              </w:rPr>
              <w:t>3</w:t>
            </w:r>
            <w:r w:rsidRPr="00E97DE7">
              <w:rPr>
                <w:rFonts w:ascii="Courier" w:hAnsi="Courier" w:cs="Calibri"/>
              </w:rPr>
              <w:t xml:space="preserve"> N) + N(log</w:t>
            </w:r>
            <w:r w:rsidRPr="00E97DE7">
              <w:rPr>
                <w:rFonts w:ascii="Courier" w:hAnsi="Courier" w:cs="Calibri"/>
                <w:vertAlign w:val="subscript"/>
              </w:rPr>
              <w:t>4</w:t>
            </w:r>
            <w:r w:rsidRPr="00E97DE7">
              <w:rPr>
                <w:rFonts w:ascii="Courier" w:hAnsi="Courier" w:cs="Calibri"/>
              </w:rPr>
              <w:t xml:space="preserve"> N)</w:t>
            </w:r>
          </w:p>
        </w:tc>
        <w:tc>
          <w:tcPr>
            <w:tcW w:w="2977" w:type="dxa"/>
            <w:shd w:val="clear" w:color="auto" w:fill="auto"/>
          </w:tcPr>
          <w:p w14:paraId="3E9F4420" w14:textId="77777777" w:rsidR="00316D12" w:rsidRPr="00E97DE7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>
              <w:rPr>
                <w:rFonts w:cs="Calibri"/>
              </w:rPr>
              <w:t>O(N log N)</w:t>
            </w:r>
          </w:p>
        </w:tc>
      </w:tr>
      <w:tr w:rsidR="00316D12" w:rsidRPr="00E97DE7" w14:paraId="135A31D5" w14:textId="77777777" w:rsidTr="001406B0">
        <w:tc>
          <w:tcPr>
            <w:tcW w:w="381" w:type="dxa"/>
          </w:tcPr>
          <w:p w14:paraId="0AE1606F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>
              <w:rPr>
                <w:rFonts w:cs="Calibri"/>
              </w:rPr>
              <w:t>f</w:t>
            </w:r>
          </w:p>
        </w:tc>
        <w:tc>
          <w:tcPr>
            <w:tcW w:w="4819" w:type="dxa"/>
            <w:shd w:val="clear" w:color="auto" w:fill="auto"/>
          </w:tcPr>
          <w:p w14:paraId="033D2C37" w14:textId="77777777" w:rsidR="00316D12" w:rsidRPr="00E97DE7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E97DE7">
              <w:rPr>
                <w:rFonts w:ascii="Courier" w:hAnsi="Courier" w:cs="Calibri"/>
              </w:rPr>
              <w:t>N(log</w:t>
            </w:r>
            <w:r w:rsidRPr="00E97DE7">
              <w:rPr>
                <w:rFonts w:ascii="Courier" w:hAnsi="Courier" w:cs="Calibri"/>
                <w:vertAlign w:val="subscript"/>
              </w:rPr>
              <w:t>2</w:t>
            </w:r>
            <w:r w:rsidRPr="00E97DE7">
              <w:rPr>
                <w:rFonts w:ascii="Courier" w:hAnsi="Courier" w:cs="Calibri"/>
              </w:rPr>
              <w:t xml:space="preserve"> (2N))</w:t>
            </w:r>
          </w:p>
        </w:tc>
        <w:tc>
          <w:tcPr>
            <w:tcW w:w="2977" w:type="dxa"/>
            <w:shd w:val="clear" w:color="auto" w:fill="auto"/>
          </w:tcPr>
          <w:p w14:paraId="5CD5DBB2" w14:textId="77777777" w:rsidR="00316D12" w:rsidRPr="00E97DE7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>
              <w:rPr>
                <w:rFonts w:cs="Calibri"/>
              </w:rPr>
              <w:t>O(N log N)</w:t>
            </w:r>
          </w:p>
        </w:tc>
      </w:tr>
      <w:tr w:rsidR="00316D12" w:rsidRPr="00E97DE7" w14:paraId="281E8A4B" w14:textId="77777777" w:rsidTr="001406B0">
        <w:tc>
          <w:tcPr>
            <w:tcW w:w="381" w:type="dxa"/>
          </w:tcPr>
          <w:p w14:paraId="06366DA8" w14:textId="77777777" w:rsidR="00316D12" w:rsidRPr="00B94F77" w:rsidRDefault="00316D12" w:rsidP="00316D12">
            <w:pPr>
              <w:pStyle w:val="MediumGrid1-Accent21"/>
              <w:ind w:left="0"/>
              <w:rPr>
                <w:rFonts w:ascii="Courier" w:hAnsi="Courier" w:cs="Courier New"/>
              </w:rPr>
            </w:pPr>
            <w:r>
              <w:rPr>
                <w:rFonts w:cs="Calibri"/>
              </w:rPr>
              <w:t>g</w:t>
            </w:r>
          </w:p>
        </w:tc>
        <w:tc>
          <w:tcPr>
            <w:tcW w:w="4819" w:type="dxa"/>
            <w:shd w:val="clear" w:color="auto" w:fill="auto"/>
          </w:tcPr>
          <w:p w14:paraId="71197F20" w14:textId="77777777" w:rsidR="00316D12" w:rsidRPr="000F4739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0F4739">
              <w:rPr>
                <w:rFonts w:ascii="Courier" w:hAnsi="Courier" w:cs="Courier New"/>
              </w:rPr>
              <w:t>1000 + 5log(</w:t>
            </w:r>
            <w:r>
              <w:rPr>
                <w:rFonts w:ascii="Courier" w:hAnsi="Courier" w:cs="Courier New"/>
              </w:rPr>
              <w:t>N</w:t>
            </w:r>
            <w:r w:rsidRPr="000F4739">
              <w:rPr>
                <w:rFonts w:ascii="Courier" w:hAnsi="Courier" w:cs="Courier New"/>
              </w:rPr>
              <w:t>) + 2</w:t>
            </w:r>
            <w:r>
              <w:rPr>
                <w:rFonts w:ascii="Courier" w:hAnsi="Courier" w:cs="Courier New"/>
              </w:rPr>
              <w:t>N</w:t>
            </w:r>
            <w:r w:rsidRPr="000F4739">
              <w:rPr>
                <w:rFonts w:ascii="Courier" w:hAnsi="Courier" w:cs="Courier New"/>
              </w:rPr>
              <w:t xml:space="preserve"> + </w:t>
            </w:r>
            <w:r>
              <w:rPr>
                <w:rFonts w:ascii="Courier" w:hAnsi="Courier" w:cs="Courier New"/>
              </w:rPr>
              <w:t>N</w:t>
            </w:r>
            <w:r w:rsidRPr="000F4739">
              <w:rPr>
                <w:rFonts w:ascii="Courier" w:hAnsi="Courier" w:cs="Courier New"/>
                <w:vertAlign w:val="superscript"/>
              </w:rPr>
              <w:t>2</w:t>
            </w:r>
            <w:r w:rsidRPr="000F4739">
              <w:rPr>
                <w:rFonts w:ascii="Courier" w:hAnsi="Courier" w:cs="Courier New"/>
              </w:rPr>
              <w:t xml:space="preserve"> + 2</w:t>
            </w:r>
            <w:r w:rsidRPr="000F4739">
              <w:rPr>
                <w:rFonts w:ascii="Courier" w:hAnsi="Courier" w:cs="Courier New"/>
                <w:vertAlign w:val="superscript"/>
              </w:rPr>
              <w:t>2</w:t>
            </w:r>
            <w:r>
              <w:rPr>
                <w:rFonts w:ascii="Courier" w:hAnsi="Courier" w:cs="Courier New"/>
                <w:vertAlign w:val="superscript"/>
              </w:rPr>
              <w:t>N</w:t>
            </w:r>
          </w:p>
        </w:tc>
        <w:tc>
          <w:tcPr>
            <w:tcW w:w="2977" w:type="dxa"/>
            <w:shd w:val="clear" w:color="auto" w:fill="auto"/>
          </w:tcPr>
          <w:p w14:paraId="7A2ED832" w14:textId="77777777" w:rsidR="001406B0" w:rsidRDefault="00316D12" w:rsidP="001406B0">
            <w:pPr>
              <w:spacing w:after="160" w:line="256" w:lineRule="auto"/>
              <w:contextualSpacing/>
              <w:rPr>
                <w:rFonts w:ascii="Calibri" w:eastAsia="Calibri" w:hAnsi="Calibri" w:cs="Calibri"/>
                <w:kern w:val="2"/>
                <w:sz w:val="22"/>
                <w:szCs w:val="22"/>
              </w:rPr>
            </w:pP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>O(2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  <w:vertAlign w:val="superscript"/>
              </w:rPr>
              <w:t>2N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>)</w:t>
            </w:r>
            <w:r w:rsidR="001406B0"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 xml:space="preserve"> </w:t>
            </w:r>
          </w:p>
          <w:p w14:paraId="7228F3D1" w14:textId="77777777" w:rsidR="00316D12" w:rsidRPr="001406B0" w:rsidRDefault="001406B0" w:rsidP="001406B0">
            <w:pPr>
              <w:spacing w:after="160" w:line="256" w:lineRule="auto"/>
              <w:contextualSpacing/>
              <w:rPr>
                <w:rFonts w:ascii="Calibri" w:eastAsia="Calibri" w:hAnsi="Calibri" w:cs="Calibri"/>
                <w:kern w:val="2"/>
                <w:sz w:val="22"/>
                <w:szCs w:val="22"/>
              </w:rPr>
            </w:pP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>or O(4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  <w:vertAlign w:val="superscript"/>
              </w:rPr>
              <w:t>N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>) beca</w:t>
            </w:r>
            <w:r>
              <w:rPr>
                <w:rFonts w:ascii="Calibri" w:eastAsia="Calibri" w:hAnsi="Calibri" w:cs="Calibri"/>
                <w:kern w:val="2"/>
                <w:sz w:val="22"/>
                <w:szCs w:val="22"/>
              </w:rPr>
              <w:t>u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>se (x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  <w:vertAlign w:val="superscript"/>
              </w:rPr>
              <w:t>a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>)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  <w:vertAlign w:val="superscript"/>
              </w:rPr>
              <w:t>b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</w:rPr>
              <w:t> = x</w:t>
            </w:r>
            <w:r w:rsidRPr="001406B0">
              <w:rPr>
                <w:rFonts w:ascii="Calibri" w:eastAsia="Calibri" w:hAnsi="Calibri" w:cs="Calibri"/>
                <w:kern w:val="2"/>
                <w:sz w:val="22"/>
                <w:szCs w:val="22"/>
                <w:vertAlign w:val="superscript"/>
              </w:rPr>
              <w:t>(ab</w:t>
            </w:r>
            <w:r>
              <w:rPr>
                <w:rFonts w:ascii="Calibri" w:eastAsia="Calibri" w:hAnsi="Calibri" w:cs="Calibri"/>
                <w:kern w:val="2"/>
                <w:sz w:val="22"/>
                <w:szCs w:val="22"/>
                <w:vertAlign w:val="superscript"/>
              </w:rPr>
              <w:t>)</w:t>
            </w:r>
          </w:p>
        </w:tc>
      </w:tr>
      <w:tr w:rsidR="00316D12" w:rsidRPr="00E97DE7" w14:paraId="607156C7" w14:textId="77777777" w:rsidTr="001406B0">
        <w:tc>
          <w:tcPr>
            <w:tcW w:w="381" w:type="dxa"/>
          </w:tcPr>
          <w:p w14:paraId="36AC3258" w14:textId="77777777" w:rsidR="00316D12" w:rsidRPr="00D226E6" w:rsidRDefault="00316D12" w:rsidP="00316D12">
            <w:pPr>
              <w:pStyle w:val="MediumGrid1-Accent21"/>
              <w:ind w:left="0"/>
              <w:rPr>
                <w:rFonts w:ascii="Courier" w:hAnsi="Courier" w:cs="Courier New"/>
              </w:rPr>
            </w:pPr>
            <w:r>
              <w:rPr>
                <w:rFonts w:cs="Calibri"/>
              </w:rPr>
              <w:t>h</w:t>
            </w:r>
          </w:p>
        </w:tc>
        <w:tc>
          <w:tcPr>
            <w:tcW w:w="4819" w:type="dxa"/>
            <w:shd w:val="clear" w:color="auto" w:fill="auto"/>
          </w:tcPr>
          <w:p w14:paraId="07141E4F" w14:textId="77777777" w:rsidR="00316D12" w:rsidRPr="001F4C33" w:rsidRDefault="00316D12" w:rsidP="00316D12">
            <w:pPr>
              <w:pStyle w:val="MediumGrid1-Accent21"/>
              <w:ind w:left="0"/>
              <w:rPr>
                <w:rFonts w:ascii="Courier" w:hAnsi="Courier" w:cs="Calibri"/>
              </w:rPr>
            </w:pPr>
            <w:r w:rsidRPr="001F4C33">
              <w:rPr>
                <w:rFonts w:ascii="Courier" w:hAnsi="Courier" w:cs="Courier New"/>
              </w:rPr>
              <w:t>log(</w:t>
            </w:r>
            <w:r>
              <w:rPr>
                <w:rFonts w:ascii="Courier" w:hAnsi="Courier" w:cs="Courier New"/>
              </w:rPr>
              <w:t>N</w:t>
            </w:r>
            <w:r w:rsidRPr="001F4C33">
              <w:rPr>
                <w:rFonts w:ascii="Courier" w:hAnsi="Courier" w:cs="Courier New"/>
                <w:vertAlign w:val="superscript"/>
              </w:rPr>
              <w:t>5</w:t>
            </w:r>
            <w:r>
              <w:rPr>
                <w:rFonts w:ascii="Courier" w:hAnsi="Courier" w:cs="Courier New"/>
              </w:rPr>
              <w:t xml:space="preserve">) + </w:t>
            </w:r>
            <w:r w:rsidRPr="001F4C33">
              <w:rPr>
                <w:rFonts w:ascii="Courier" w:hAnsi="Courier" w:cs="Courier New"/>
              </w:rPr>
              <w:t>log</w:t>
            </w:r>
            <w:r w:rsidRPr="001F4C33">
              <w:rPr>
                <w:rFonts w:ascii="Courier" w:hAnsi="Courier" w:cs="Courier New"/>
                <w:vertAlign w:val="subscript"/>
              </w:rPr>
              <w:t>5</w:t>
            </w:r>
            <w:r w:rsidRPr="001F4C33">
              <w:rPr>
                <w:rFonts w:ascii="Courier" w:hAnsi="Courier" w:cs="Courier New"/>
              </w:rPr>
              <w:t>(</w:t>
            </w:r>
            <w:r>
              <w:rPr>
                <w:rFonts w:ascii="Courier" w:hAnsi="Courier" w:cs="Courier New"/>
              </w:rPr>
              <w:t>N</w:t>
            </w:r>
            <w:r w:rsidRPr="001F4C33">
              <w:rPr>
                <w:rFonts w:ascii="Courier" w:hAnsi="Courier" w:cs="Courier New"/>
              </w:rPr>
              <w:t>) + 5</w:t>
            </w:r>
            <w:r>
              <w:rPr>
                <w:rFonts w:ascii="Courier" w:hAnsi="Courier" w:cs="Courier New"/>
              </w:rPr>
              <w:t>N</w:t>
            </w:r>
          </w:p>
        </w:tc>
        <w:tc>
          <w:tcPr>
            <w:tcW w:w="2977" w:type="dxa"/>
            <w:shd w:val="clear" w:color="auto" w:fill="auto"/>
          </w:tcPr>
          <w:p w14:paraId="29DB62FD" w14:textId="77777777" w:rsidR="00316D12" w:rsidRPr="00E97DE7" w:rsidRDefault="00316D12" w:rsidP="00316D12">
            <w:pPr>
              <w:pStyle w:val="MediumGrid1-Accent21"/>
              <w:ind w:left="0"/>
              <w:rPr>
                <w:rFonts w:cs="Calibri"/>
              </w:rPr>
            </w:pPr>
            <w:r>
              <w:rPr>
                <w:rFonts w:cs="Calibri"/>
              </w:rPr>
              <w:t>O(N)</w:t>
            </w:r>
          </w:p>
        </w:tc>
      </w:tr>
    </w:tbl>
    <w:p w14:paraId="771B0C72" w14:textId="77777777" w:rsidR="009A0013" w:rsidRPr="0067779C" w:rsidRDefault="009A0013" w:rsidP="009A0013">
      <w:pPr>
        <w:pStyle w:val="MediumGrid1-Accent21"/>
        <w:ind w:left="0"/>
        <w:rPr>
          <w:rFonts w:ascii="Courier New" w:hAnsi="Courier New" w:cs="Courier New"/>
          <w:sz w:val="18"/>
        </w:rPr>
      </w:pPr>
    </w:p>
    <w:p w14:paraId="63B970CA" w14:textId="77777777" w:rsidR="009A0013" w:rsidRPr="0065230D" w:rsidRDefault="00623B27" w:rsidP="003B675C">
      <w:pPr>
        <w:pStyle w:val="MediumGrid1-Accent21"/>
        <w:numPr>
          <w:ilvl w:val="0"/>
          <w:numId w:val="21"/>
        </w:numPr>
        <w:rPr>
          <w:rFonts w:cs="Calibri"/>
        </w:rPr>
      </w:pPr>
      <w:r>
        <w:rPr>
          <w:rFonts w:cs="Calibri"/>
        </w:rPr>
        <w:t>The complexities are:</w:t>
      </w:r>
    </w:p>
    <w:p w14:paraId="5C28ED7E" w14:textId="77777777" w:rsidR="005D11F7" w:rsidRDefault="005D11F7" w:rsidP="00C3063A">
      <w:pPr>
        <w:pStyle w:val="MediumGrid1-Accent21"/>
        <w:numPr>
          <w:ilvl w:val="1"/>
          <w:numId w:val="41"/>
        </w:numPr>
        <w:ind w:left="1440"/>
        <w:rPr>
          <w:rFonts w:cs="Calibri"/>
        </w:rPr>
      </w:pPr>
      <w:r>
        <w:rPr>
          <w:rFonts w:cs="Calibri"/>
        </w:rPr>
        <w:t>O(n)</w:t>
      </w:r>
    </w:p>
    <w:p w14:paraId="292BDB22" w14:textId="77777777" w:rsidR="005D11F7" w:rsidRDefault="005D11F7" w:rsidP="00C3063A">
      <w:pPr>
        <w:pStyle w:val="MediumGrid1-Accent21"/>
        <w:numPr>
          <w:ilvl w:val="1"/>
          <w:numId w:val="41"/>
        </w:numPr>
        <w:ind w:left="1440"/>
        <w:rPr>
          <w:rFonts w:cs="Calibri"/>
        </w:rPr>
      </w:pPr>
      <w:r>
        <w:rPr>
          <w:rFonts w:cs="Calibri"/>
        </w:rPr>
        <w:t>O(n</w:t>
      </w:r>
      <w:r w:rsidRPr="002C7E45"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12827175" w14:textId="77777777" w:rsidR="009A0013" w:rsidRPr="0063743B" w:rsidRDefault="005D11F7" w:rsidP="00C3063A">
      <w:pPr>
        <w:pStyle w:val="MediumGrid1-Accent21"/>
        <w:numPr>
          <w:ilvl w:val="1"/>
          <w:numId w:val="41"/>
        </w:numPr>
        <w:ind w:left="1440"/>
        <w:rPr>
          <w:rFonts w:cs="Calibri"/>
        </w:rPr>
      </w:pPr>
      <w:r>
        <w:rPr>
          <w:rFonts w:cs="Calibri"/>
        </w:rPr>
        <w:t>O(nk)</w:t>
      </w:r>
    </w:p>
    <w:p w14:paraId="314761A2" w14:textId="77777777" w:rsidR="009A0013" w:rsidRPr="00C96DFC" w:rsidRDefault="009A0013" w:rsidP="009A0013">
      <w:pPr>
        <w:pStyle w:val="MediumGrid1-Accent21"/>
        <w:ind w:left="0"/>
        <w:rPr>
          <w:rFonts w:ascii="Courier New" w:hAnsi="Courier New" w:cs="Courier New"/>
          <w:sz w:val="18"/>
        </w:rPr>
      </w:pPr>
    </w:p>
    <w:p w14:paraId="1A794C4F" w14:textId="77777777" w:rsidR="00C3155E" w:rsidRDefault="00C3155E" w:rsidP="003B675C">
      <w:pPr>
        <w:pStyle w:val="MediumGrid1-Accent21"/>
        <w:numPr>
          <w:ilvl w:val="0"/>
          <w:numId w:val="21"/>
        </w:numPr>
        <w:rPr>
          <w:rFonts w:cs="Calibri"/>
        </w:rPr>
      </w:pPr>
      <w:r>
        <w:rPr>
          <w:rFonts w:cs="Calibri"/>
        </w:rPr>
        <w:t>The complexities are:</w:t>
      </w:r>
    </w:p>
    <w:p w14:paraId="3A713EFA" w14:textId="77777777" w:rsidR="00C3155E" w:rsidRDefault="00C3155E" w:rsidP="00C3155E">
      <w:pPr>
        <w:pStyle w:val="MediumGrid1-Accent21"/>
        <w:numPr>
          <w:ilvl w:val="1"/>
          <w:numId w:val="34"/>
        </w:numPr>
        <w:rPr>
          <w:rFonts w:cs="Calibri"/>
        </w:rPr>
      </w:pPr>
      <w:r>
        <w:rPr>
          <w:rFonts w:cs="Calibri"/>
        </w:rPr>
        <w:t>O(n</w:t>
      </w:r>
      <w:r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2589D337" w14:textId="77777777" w:rsidR="00C3155E" w:rsidRDefault="00C3155E" w:rsidP="00C3155E">
      <w:pPr>
        <w:pStyle w:val="MediumGrid1-Accent21"/>
        <w:numPr>
          <w:ilvl w:val="1"/>
          <w:numId w:val="34"/>
        </w:numPr>
        <w:rPr>
          <w:rFonts w:cs="Calibri"/>
        </w:rPr>
      </w:pPr>
      <w:r>
        <w:rPr>
          <w:rFonts w:cs="Calibri"/>
        </w:rPr>
        <w:t>O(n log n)</w:t>
      </w:r>
    </w:p>
    <w:p w14:paraId="3378A904" w14:textId="77777777" w:rsidR="00C3155E" w:rsidRDefault="00C3155E" w:rsidP="00C3155E">
      <w:pPr>
        <w:pStyle w:val="MediumGrid1-Accent21"/>
        <w:numPr>
          <w:ilvl w:val="1"/>
          <w:numId w:val="34"/>
        </w:numPr>
        <w:rPr>
          <w:rFonts w:cs="Calibri"/>
        </w:rPr>
      </w:pPr>
      <w:r>
        <w:rPr>
          <w:rFonts w:cs="Calibri"/>
        </w:rPr>
        <w:t>O(n</w:t>
      </w:r>
      <w:r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36F8D598" w14:textId="77777777" w:rsidR="009A0013" w:rsidRDefault="009A0013" w:rsidP="00974882">
      <w:pPr>
        <w:pStyle w:val="MediumGrid1-Accent21"/>
        <w:ind w:left="0"/>
        <w:rPr>
          <w:rFonts w:ascii="Courier New" w:hAnsi="Courier New" w:cs="Courier New"/>
        </w:rPr>
      </w:pPr>
    </w:p>
    <w:p w14:paraId="03270B94" w14:textId="77777777" w:rsidR="00974882" w:rsidRDefault="00974882" w:rsidP="003B675C">
      <w:pPr>
        <w:pStyle w:val="MediumGrid1-Accent21"/>
        <w:numPr>
          <w:ilvl w:val="0"/>
          <w:numId w:val="21"/>
        </w:numPr>
        <w:rPr>
          <w:rFonts w:cs="Calibri"/>
        </w:rPr>
      </w:pPr>
      <w:r>
        <w:rPr>
          <w:rFonts w:cs="Calibri"/>
        </w:rPr>
        <w:t>Answers:</w:t>
      </w:r>
    </w:p>
    <w:p w14:paraId="0BF3DAB3" w14:textId="77777777" w:rsidR="00974882" w:rsidRDefault="00974882" w:rsidP="00C3063A">
      <w:pPr>
        <w:pStyle w:val="MediumGrid1-Accent21"/>
        <w:numPr>
          <w:ilvl w:val="0"/>
          <w:numId w:val="43"/>
        </w:numPr>
        <w:ind w:left="1440"/>
        <w:rPr>
          <w:rFonts w:cs="Calibri"/>
        </w:rPr>
      </w:pPr>
      <w:r>
        <w:rPr>
          <w:rFonts w:cs="Calibri"/>
        </w:rPr>
        <w:t>O(</w:t>
      </w:r>
      <w:r w:rsidR="005F4BC0">
        <w:rPr>
          <w:rFonts w:cs="Calibri"/>
        </w:rPr>
        <w:t>2</w:t>
      </w:r>
      <w:r w:rsidR="005F4BC0">
        <w:rPr>
          <w:rFonts w:cs="Calibri"/>
          <w:vertAlign w:val="superscript"/>
        </w:rPr>
        <w:t>n</w:t>
      </w:r>
      <w:r>
        <w:rPr>
          <w:rFonts w:cs="Calibri"/>
        </w:rPr>
        <w:t>)</w:t>
      </w:r>
    </w:p>
    <w:p w14:paraId="2519C5C5" w14:textId="77777777" w:rsidR="00974882" w:rsidRDefault="00974882" w:rsidP="00C3063A">
      <w:pPr>
        <w:pStyle w:val="MediumGrid1-Accent21"/>
        <w:numPr>
          <w:ilvl w:val="0"/>
          <w:numId w:val="43"/>
        </w:numPr>
        <w:ind w:left="1440"/>
        <w:rPr>
          <w:rFonts w:cs="Calibri"/>
        </w:rPr>
      </w:pPr>
      <w:r>
        <w:rPr>
          <w:rFonts w:cs="Calibri"/>
        </w:rPr>
        <w:t>O(1)</w:t>
      </w:r>
    </w:p>
    <w:p w14:paraId="68C4DEA3" w14:textId="77777777" w:rsidR="00974882" w:rsidRPr="000373AE" w:rsidRDefault="00974882" w:rsidP="00974882">
      <w:pPr>
        <w:pStyle w:val="MediumGrid1-Accent21"/>
        <w:ind w:left="0"/>
        <w:rPr>
          <w:rFonts w:ascii="Courier New" w:hAnsi="Courier New" w:cs="Courier New"/>
        </w:rPr>
      </w:pPr>
    </w:p>
    <w:p w14:paraId="639DFA21" w14:textId="77777777" w:rsidR="00C3155E" w:rsidRDefault="000477DD" w:rsidP="003B675C">
      <w:pPr>
        <w:pStyle w:val="MediumGrid1-Accent21"/>
        <w:numPr>
          <w:ilvl w:val="0"/>
          <w:numId w:val="21"/>
        </w:numPr>
        <w:rPr>
          <w:rFonts w:cs="Calibri"/>
        </w:rPr>
      </w:pPr>
      <w:r>
        <w:rPr>
          <w:rFonts w:cs="Calibri"/>
        </w:rPr>
        <w:t>Answers</w:t>
      </w:r>
      <w:r w:rsidR="00C3155E">
        <w:rPr>
          <w:rFonts w:cs="Calibri"/>
        </w:rPr>
        <w:t>:</w:t>
      </w:r>
    </w:p>
    <w:p w14:paraId="3E919D27" w14:textId="77777777" w:rsidR="004B5263" w:rsidRDefault="004B5263" w:rsidP="00C3063A">
      <w:pPr>
        <w:pStyle w:val="MediumGrid1-Accent21"/>
        <w:numPr>
          <w:ilvl w:val="0"/>
          <w:numId w:val="44"/>
        </w:numPr>
        <w:rPr>
          <w:rFonts w:cs="Calibri"/>
        </w:rPr>
      </w:pPr>
      <w:r>
        <w:rPr>
          <w:rFonts w:cs="Calibri"/>
        </w:rPr>
        <w:t xml:space="preserve">These lines set </w:t>
      </w:r>
      <w:r w:rsidRPr="004B5263">
        <w:rPr>
          <w:rFonts w:cs="Calibri"/>
          <w:b/>
        </w:rPr>
        <w:t>ith_min</w:t>
      </w:r>
      <w:r>
        <w:rPr>
          <w:rFonts w:cs="Calibri"/>
        </w:rPr>
        <w:t xml:space="preserve"> to the next smallest value after </w:t>
      </w:r>
      <w:r w:rsidRPr="004B5263">
        <w:rPr>
          <w:rFonts w:cs="Calibri"/>
          <w:b/>
        </w:rPr>
        <w:t>min</w:t>
      </w:r>
      <w:r>
        <w:rPr>
          <w:rFonts w:cs="Calibri"/>
        </w:rPr>
        <w:t xml:space="preserve">. </w:t>
      </w:r>
    </w:p>
    <w:p w14:paraId="7346C0D9" w14:textId="77777777" w:rsidR="004B5263" w:rsidRDefault="004B5263" w:rsidP="004B5263">
      <w:pPr>
        <w:pStyle w:val="MediumGrid1-Accent21"/>
        <w:ind w:left="1440"/>
        <w:rPr>
          <w:rFonts w:cs="Calibri"/>
        </w:rPr>
      </w:pPr>
      <w:r>
        <w:rPr>
          <w:rFonts w:cs="Calibri"/>
        </w:rPr>
        <w:t xml:space="preserve">So, if a = [ 1, 2, 3, 4, 5] (position of the elements in a does not matter), max = 5 and min = 1. </w:t>
      </w:r>
      <w:r w:rsidRPr="004B5263">
        <w:rPr>
          <w:rFonts w:cs="Calibri"/>
          <w:b/>
        </w:rPr>
        <w:t>ith_min</w:t>
      </w:r>
      <w:r>
        <w:rPr>
          <w:rFonts w:cs="Calibri"/>
        </w:rPr>
        <w:t xml:space="preserve"> will be set to 2.</w:t>
      </w:r>
    </w:p>
    <w:p w14:paraId="7C61434F" w14:textId="77777777" w:rsidR="004B5263" w:rsidRDefault="004B5263" w:rsidP="004B5263">
      <w:pPr>
        <w:pStyle w:val="MediumGrid1-Accent21"/>
        <w:ind w:left="1440"/>
        <w:rPr>
          <w:rFonts w:cs="Calibri"/>
        </w:rPr>
      </w:pPr>
      <w:r>
        <w:rPr>
          <w:rFonts w:cs="Calibri"/>
        </w:rPr>
        <w:t xml:space="preserve">If min = 2, </w:t>
      </w:r>
      <w:r w:rsidRPr="004B5263">
        <w:rPr>
          <w:rFonts w:cs="Calibri"/>
          <w:b/>
        </w:rPr>
        <w:t>ith_min</w:t>
      </w:r>
      <w:r>
        <w:rPr>
          <w:rFonts w:cs="Calibri"/>
        </w:rPr>
        <w:t xml:space="preserve"> will be set to 3. </w:t>
      </w:r>
    </w:p>
    <w:p w14:paraId="3A601EEB" w14:textId="77777777" w:rsidR="004B5263" w:rsidRDefault="004B5263" w:rsidP="004B5263">
      <w:pPr>
        <w:pStyle w:val="MediumGrid1-Accent21"/>
        <w:ind w:left="1440"/>
        <w:rPr>
          <w:rFonts w:cs="Calibri"/>
        </w:rPr>
      </w:pPr>
      <w:r>
        <w:rPr>
          <w:rFonts w:cs="Calibri"/>
        </w:rPr>
        <w:t xml:space="preserve">If min = 3, </w:t>
      </w:r>
      <w:r w:rsidRPr="004B5263">
        <w:rPr>
          <w:rFonts w:cs="Calibri"/>
          <w:b/>
        </w:rPr>
        <w:t>ith_min</w:t>
      </w:r>
      <w:r>
        <w:rPr>
          <w:rFonts w:cs="Calibri"/>
        </w:rPr>
        <w:t xml:space="preserve"> will be set to 4. </w:t>
      </w:r>
    </w:p>
    <w:p w14:paraId="148EE288" w14:textId="77777777" w:rsidR="00C3155E" w:rsidRDefault="00121851" w:rsidP="00C3063A">
      <w:pPr>
        <w:pStyle w:val="MediumGrid1-Accent21"/>
        <w:numPr>
          <w:ilvl w:val="0"/>
          <w:numId w:val="44"/>
        </w:numPr>
        <w:rPr>
          <w:rFonts w:cs="Calibri"/>
        </w:rPr>
      </w:pPr>
      <w:r>
        <w:rPr>
          <w:rFonts w:cs="Calibri"/>
        </w:rPr>
        <w:t>i = 4, ith_min = 6</w:t>
      </w:r>
    </w:p>
    <w:p w14:paraId="489547FC" w14:textId="77777777" w:rsidR="00C3155E" w:rsidRDefault="00C3155E" w:rsidP="00C3063A">
      <w:pPr>
        <w:pStyle w:val="MediumGrid1-Accent21"/>
        <w:numPr>
          <w:ilvl w:val="0"/>
          <w:numId w:val="44"/>
        </w:numPr>
        <w:rPr>
          <w:rFonts w:cs="Calibri"/>
        </w:rPr>
      </w:pPr>
      <w:r>
        <w:rPr>
          <w:rFonts w:cs="Calibri"/>
        </w:rPr>
        <w:t>O(n</w:t>
      </w:r>
      <w:r w:rsidRPr="002F7179">
        <w:rPr>
          <w:rFonts w:cs="Calibri"/>
          <w:vertAlign w:val="superscript"/>
        </w:rPr>
        <w:t>2</w:t>
      </w:r>
      <w:r>
        <w:rPr>
          <w:rFonts w:cs="Calibri"/>
        </w:rPr>
        <w:t>)</w:t>
      </w:r>
    </w:p>
    <w:p w14:paraId="21F75A74" w14:textId="77777777" w:rsidR="004B5263" w:rsidRDefault="00237644" w:rsidP="00C3063A">
      <w:pPr>
        <w:pStyle w:val="MediumGrid1-Accent21"/>
        <w:numPr>
          <w:ilvl w:val="0"/>
          <w:numId w:val="44"/>
        </w:numPr>
        <w:rPr>
          <w:rFonts w:cs="Calibri"/>
        </w:rPr>
      </w:pPr>
      <w:r>
        <w:rPr>
          <w:rFonts w:cs="Calibri"/>
        </w:rPr>
        <w:t>yes. It is p</w:t>
      </w:r>
      <w:r w:rsidR="004B5263">
        <w:rPr>
          <w:rFonts w:cs="Calibri"/>
        </w:rPr>
        <w:t>ossible to come up with an algorithm with time complexity of O(n log n).</w:t>
      </w:r>
      <w:r>
        <w:rPr>
          <w:rFonts w:cs="Calibri"/>
        </w:rPr>
        <w:t xml:space="preserve"> sort list first (using </w:t>
      </w:r>
      <w:r w:rsidR="000759DA">
        <w:rPr>
          <w:rFonts w:cs="Calibri"/>
        </w:rPr>
        <w:t>merge</w:t>
      </w:r>
      <w:r>
        <w:rPr>
          <w:rFonts w:cs="Calibri"/>
        </w:rPr>
        <w:t xml:space="preserve"> sort)</w:t>
      </w:r>
      <w:r w:rsidR="000759DA">
        <w:rPr>
          <w:rFonts w:cs="Calibri"/>
        </w:rPr>
        <w:t xml:space="preserve"> in ascending order</w:t>
      </w:r>
      <w:r>
        <w:rPr>
          <w:rFonts w:cs="Calibri"/>
        </w:rPr>
        <w:t>, then grab the k</w:t>
      </w:r>
      <w:r w:rsidRPr="000759DA">
        <w:rPr>
          <w:rFonts w:cs="Calibri"/>
          <w:vertAlign w:val="superscript"/>
        </w:rPr>
        <w:t>th</w:t>
      </w:r>
      <w:r>
        <w:rPr>
          <w:rFonts w:cs="Calibri"/>
        </w:rPr>
        <w:t xml:space="preserve"> element in the list</w:t>
      </w:r>
      <w:r w:rsidR="000759DA">
        <w:rPr>
          <w:rFonts w:cs="Calibri"/>
        </w:rPr>
        <w:t xml:space="preserve"> using index (k-1)</w:t>
      </w:r>
      <w:r>
        <w:rPr>
          <w:rFonts w:cs="Calibri"/>
        </w:rPr>
        <w:t>.</w:t>
      </w:r>
    </w:p>
    <w:p w14:paraId="2955C7B1" w14:textId="77777777" w:rsidR="003B675C" w:rsidRDefault="003B675C" w:rsidP="004D731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Calibri" w:hAnsi="Calibri" w:cs="Calibri"/>
          <w:sz w:val="22"/>
          <w:szCs w:val="22"/>
        </w:rPr>
      </w:pPr>
    </w:p>
    <w:p w14:paraId="5ADAA9F1" w14:textId="77777777" w:rsidR="003B675C" w:rsidRPr="00AE3F1B" w:rsidRDefault="003B675C" w:rsidP="004D731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~End</w:t>
      </w:r>
    </w:p>
    <w:sectPr w:rsidR="003B675C" w:rsidRPr="00AE3F1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078F" w14:textId="77777777" w:rsidR="00C23BF9" w:rsidRDefault="00C23BF9">
      <w:r>
        <w:separator/>
      </w:r>
    </w:p>
  </w:endnote>
  <w:endnote w:type="continuationSeparator" w:id="0">
    <w:p w14:paraId="3E4300B9" w14:textId="77777777" w:rsidR="00C23BF9" w:rsidRDefault="00C2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AF21" w14:textId="77777777" w:rsidR="00E92187" w:rsidRPr="00E9675C" w:rsidRDefault="00E92187">
    <w:pPr>
      <w:pStyle w:val="Footer"/>
      <w:jc w:val="right"/>
      <w:rPr>
        <w:rFonts w:ascii="Calibri" w:hAnsi="Calibri" w:cs="Calibri"/>
        <w:sz w:val="22"/>
      </w:rPr>
    </w:pPr>
    <w:r w:rsidRPr="00E9675C">
      <w:rPr>
        <w:rFonts w:ascii="Calibri" w:hAnsi="Calibri" w:cs="Calibri"/>
        <w:sz w:val="22"/>
      </w:rPr>
      <w:fldChar w:fldCharType="begin"/>
    </w:r>
    <w:r w:rsidRPr="00E9675C">
      <w:rPr>
        <w:rFonts w:ascii="Calibri" w:hAnsi="Calibri" w:cs="Calibri"/>
        <w:sz w:val="22"/>
      </w:rPr>
      <w:instrText xml:space="preserve"> PAGE   \* MERGEFORMAT </w:instrText>
    </w:r>
    <w:r w:rsidRPr="00E9675C">
      <w:rPr>
        <w:rFonts w:ascii="Calibri" w:hAnsi="Calibri" w:cs="Calibri"/>
        <w:sz w:val="22"/>
      </w:rPr>
      <w:fldChar w:fldCharType="separate"/>
    </w:r>
    <w:r>
      <w:rPr>
        <w:rFonts w:ascii="Calibri" w:hAnsi="Calibri" w:cs="Calibri"/>
        <w:noProof/>
        <w:sz w:val="22"/>
      </w:rPr>
      <w:t>2</w:t>
    </w:r>
    <w:r w:rsidRPr="00E9675C">
      <w:rPr>
        <w:rFonts w:ascii="Calibri" w:hAnsi="Calibri" w:cs="Calibri"/>
        <w:sz w:val="22"/>
      </w:rPr>
      <w:fldChar w:fldCharType="end"/>
    </w:r>
  </w:p>
  <w:p w14:paraId="427D67AB" w14:textId="77777777" w:rsidR="00E92187" w:rsidRDefault="00E92187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546D" w14:textId="77777777" w:rsidR="00E92187" w:rsidRPr="00DB39EB" w:rsidRDefault="00E92187">
    <w:pPr>
      <w:pStyle w:val="Footer"/>
      <w:jc w:val="right"/>
      <w:rPr>
        <w:rFonts w:ascii="Calibri" w:hAnsi="Calibri" w:cs="Calibri"/>
        <w:sz w:val="22"/>
        <w:szCs w:val="22"/>
      </w:rPr>
    </w:pPr>
    <w:r w:rsidRPr="00DB39EB">
      <w:rPr>
        <w:rFonts w:ascii="Calibri" w:hAnsi="Calibri" w:cs="Calibri"/>
        <w:sz w:val="22"/>
        <w:szCs w:val="22"/>
      </w:rPr>
      <w:fldChar w:fldCharType="begin"/>
    </w:r>
    <w:r w:rsidRPr="00DB39EB">
      <w:rPr>
        <w:rFonts w:ascii="Calibri" w:hAnsi="Calibri" w:cs="Calibri"/>
        <w:sz w:val="22"/>
        <w:szCs w:val="22"/>
      </w:rPr>
      <w:instrText xml:space="preserve"> PAGE   \* MERGEFORMAT </w:instrText>
    </w:r>
    <w:r w:rsidRPr="00DB39EB">
      <w:rPr>
        <w:rFonts w:ascii="Calibri" w:hAnsi="Calibri" w:cs="Calibri"/>
        <w:sz w:val="22"/>
        <w:szCs w:val="22"/>
      </w:rPr>
      <w:fldChar w:fldCharType="separate"/>
    </w:r>
    <w:r w:rsidR="004F6784">
      <w:rPr>
        <w:rFonts w:ascii="Calibri" w:hAnsi="Calibri" w:cs="Calibri"/>
        <w:noProof/>
        <w:sz w:val="22"/>
        <w:szCs w:val="22"/>
      </w:rPr>
      <w:t>1</w:t>
    </w:r>
    <w:r w:rsidRPr="00DB39EB">
      <w:rPr>
        <w:rFonts w:ascii="Calibri" w:hAnsi="Calibri" w:cs="Calibri"/>
        <w:sz w:val="22"/>
        <w:szCs w:val="22"/>
      </w:rPr>
      <w:fldChar w:fldCharType="end"/>
    </w:r>
  </w:p>
  <w:p w14:paraId="329EADAB" w14:textId="77777777" w:rsidR="00E92187" w:rsidRDefault="00E92187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CA24" w14:textId="77777777" w:rsidR="004071D0" w:rsidRDefault="00407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AACD" w14:textId="77777777" w:rsidR="00C23BF9" w:rsidRDefault="00C23BF9">
      <w:r>
        <w:separator/>
      </w:r>
    </w:p>
  </w:footnote>
  <w:footnote w:type="continuationSeparator" w:id="0">
    <w:p w14:paraId="18161CC5" w14:textId="77777777" w:rsidR="00C23BF9" w:rsidRDefault="00C23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28CC" w14:textId="42237101" w:rsidR="00E92187" w:rsidRPr="00DB39EB" w:rsidRDefault="00381F5C">
    <w:pPr>
      <w:pStyle w:val="HeaderFooter"/>
      <w:rPr>
        <w:rFonts w:ascii="Calibri" w:hAnsi="Calibri" w:cs="Calibri"/>
        <w:sz w:val="14"/>
        <w:szCs w:val="14"/>
      </w:rPr>
    </w:pPr>
    <w:r>
      <w:rPr>
        <w:rFonts w:ascii="Calibri" w:hAnsi="Calibri" w:cs="Calibri"/>
        <w:noProof/>
        <w:sz w:val="14"/>
        <w:szCs w:val="14"/>
        <w:lang w:val="en-SG" w:eastAsia="zh-C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B314EC" wp14:editId="56308FC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4" name="Text Box 4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FE5EF0" w14:textId="208CD769" w:rsidR="00381F5C" w:rsidRPr="00381F5C" w:rsidRDefault="00381F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81F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314E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SMU Classification: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13FE5EF0" w14:textId="208CD769" w:rsidR="00381F5C" w:rsidRPr="00381F5C" w:rsidRDefault="00381F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81F5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A657F" w:rsidRPr="00DB39EB">
      <w:rPr>
        <w:rFonts w:ascii="Calibri" w:hAnsi="Calibri" w:cs="Calibri"/>
        <w:noProof/>
        <w:sz w:val="14"/>
        <w:szCs w:val="14"/>
        <w:lang w:val="en-SG" w:eastAsia="zh-CN"/>
      </w:rPr>
      <w:drawing>
        <wp:anchor distT="152400" distB="152400" distL="152400" distR="152400" simplePos="0" relativeHeight="251657216" behindDoc="0" locked="0" layoutInCell="1" allowOverlap="1" wp14:anchorId="0315821C" wp14:editId="2E7E4F8C">
          <wp:simplePos x="0" y="0"/>
          <wp:positionH relativeFrom="column">
            <wp:posOffset>5095240</wp:posOffset>
          </wp:positionH>
          <wp:positionV relativeFrom="line">
            <wp:posOffset>-265430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1237"/>
              <wp:lineTo x="21445" y="21237"/>
              <wp:lineTo x="2144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2187" w:rsidRPr="00DB39EB">
      <w:rPr>
        <w:rFonts w:ascii="Calibri" w:hAnsi="Calibri" w:cs="Calibri"/>
        <w:sz w:val="14"/>
        <w:szCs w:val="14"/>
      </w:rPr>
      <w:t>IS103 Computational Thinking</w:t>
    </w:r>
  </w:p>
  <w:p w14:paraId="65EFFBE4" w14:textId="77777777" w:rsidR="00E92187" w:rsidRDefault="00E92187">
    <w:pPr>
      <w:pStyle w:val="HeaderFooter"/>
      <w:rPr>
        <w:rFonts w:ascii="Calibri" w:hAnsi="Calibri" w:cs="Calibri"/>
        <w:sz w:val="14"/>
        <w:szCs w:val="14"/>
      </w:rPr>
    </w:pPr>
    <w:r w:rsidRPr="00DB39EB">
      <w:rPr>
        <w:rFonts w:ascii="Calibri" w:hAnsi="Calibri" w:cs="Calibri"/>
        <w:sz w:val="14"/>
        <w:szCs w:val="14"/>
      </w:rPr>
      <w:t xml:space="preserve">AY2012/2013 </w:t>
    </w:r>
    <w:r>
      <w:rPr>
        <w:rFonts w:ascii="Calibri" w:hAnsi="Calibri" w:cs="Calibri"/>
        <w:sz w:val="14"/>
        <w:szCs w:val="14"/>
      </w:rPr>
      <w:t>Term 2</w:t>
    </w:r>
  </w:p>
  <w:p w14:paraId="429F353E" w14:textId="77777777" w:rsidR="00E92187" w:rsidRDefault="00E92187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0CD8" w14:textId="18E4512C" w:rsidR="00942D12" w:rsidRDefault="00381F5C" w:rsidP="00942D12">
    <w:pPr>
      <w:pStyle w:val="HeaderFooter"/>
      <w:rPr>
        <w:rFonts w:ascii="Calibri" w:hAnsi="Calibri" w:cs="Calibri"/>
        <w:sz w:val="14"/>
      </w:rPr>
    </w:pPr>
    <w:r>
      <w:rPr>
        <w:rFonts w:ascii="Calibri" w:hAnsi="Calibri" w:cs="Calibri"/>
        <w:noProof/>
        <w:sz w:val="14"/>
        <w:lang w:val="en-SG"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A0AC6B3" wp14:editId="1AD90A8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5" name="Text Box 5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648C6E" w14:textId="686C3924" w:rsidR="00381F5C" w:rsidRPr="00381F5C" w:rsidRDefault="00381F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81F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AC6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SMU Classification: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C648C6E" w14:textId="686C3924" w:rsidR="00381F5C" w:rsidRPr="00381F5C" w:rsidRDefault="00381F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81F5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A657F" w:rsidRPr="00DB39EB">
      <w:rPr>
        <w:rFonts w:ascii="Calibri" w:hAnsi="Calibri" w:cs="Calibri"/>
        <w:noProof/>
        <w:sz w:val="14"/>
        <w:lang w:val="en-SG" w:eastAsia="zh-CN"/>
      </w:rPr>
      <w:drawing>
        <wp:anchor distT="152400" distB="152400" distL="152400" distR="152400" simplePos="0" relativeHeight="251658240" behindDoc="0" locked="0" layoutInCell="1" allowOverlap="1" wp14:anchorId="3E1E09BA" wp14:editId="216807B4">
          <wp:simplePos x="0" y="0"/>
          <wp:positionH relativeFrom="column">
            <wp:posOffset>5088255</wp:posOffset>
          </wp:positionH>
          <wp:positionV relativeFrom="line">
            <wp:posOffset>-251460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1237"/>
              <wp:lineTo x="21445" y="2123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2D12">
      <w:rPr>
        <w:rFonts w:ascii="Calibri" w:hAnsi="Calibri" w:cs="Calibri"/>
        <w:sz w:val="14"/>
      </w:rPr>
      <w:t>COR-IS1702: Computational Thinking</w:t>
    </w:r>
    <w:r w:rsidR="00583BD6">
      <w:rPr>
        <w:rFonts w:ascii="Calibri" w:hAnsi="Calibri" w:cs="Calibri"/>
        <w:sz w:val="14"/>
      </w:rPr>
      <w:t xml:space="preserve"> </w:t>
    </w:r>
  </w:p>
  <w:p w14:paraId="62DA6A59" w14:textId="35833393" w:rsidR="00E92187" w:rsidRDefault="00496A9C" w:rsidP="00942D12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  <w:r>
      <w:rPr>
        <w:rFonts w:ascii="Calibri" w:hAnsi="Calibri" w:cs="Calibri"/>
        <w:sz w:val="14"/>
      </w:rPr>
      <w:t xml:space="preserve">AY2022/2023 Term </w:t>
    </w:r>
    <w:r w:rsidR="004071D0">
      <w:rPr>
        <w:rFonts w:ascii="Calibri" w:hAnsi="Calibri" w:cs="Calibri"/>
        <w:sz w:val="14"/>
      </w:rPr>
      <w:t>2</w:t>
    </w:r>
    <w:r w:rsidR="00E9218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BF7F" w14:textId="45AE8ABF" w:rsidR="00381F5C" w:rsidRDefault="00381F5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0D8CC4" wp14:editId="5246D0C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C1C99" w14:textId="2DE200D6" w:rsidR="00381F5C" w:rsidRPr="00381F5C" w:rsidRDefault="00381F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81F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D8C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SMU Classification: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7FC1C99" w14:textId="2DE200D6" w:rsidR="00381F5C" w:rsidRPr="00381F5C" w:rsidRDefault="00381F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81F5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88E1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3" w15:restartNumberingAfterBreak="0">
    <w:nsid w:val="00000003"/>
    <w:multiLevelType w:val="multilevel"/>
    <w:tmpl w:val="894EE875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4" w15:restartNumberingAfterBreak="0">
    <w:nsid w:val="00000004"/>
    <w:multiLevelType w:val="multilevel"/>
    <w:tmpl w:val="894EE876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5" w15:restartNumberingAfterBreak="0">
    <w:nsid w:val="00000005"/>
    <w:multiLevelType w:val="multilevel"/>
    <w:tmpl w:val="894EE877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6" w15:restartNumberingAfterBreak="0">
    <w:nsid w:val="00000006"/>
    <w:multiLevelType w:val="multilevel"/>
    <w:tmpl w:val="894EE878"/>
    <w:lvl w:ilvl="0">
      <w:start w:val="100"/>
      <w:numFmt w:val="lowerRoman"/>
      <w:lvlText w:val="%1)"/>
      <w:lvlJc w:val="left"/>
      <w:pPr>
        <w:tabs>
          <w:tab w:val="num" w:pos="267"/>
        </w:tabs>
        <w:ind w:left="267" w:firstLine="0"/>
      </w:pPr>
      <w:rPr>
        <w:rFonts w:hint="default"/>
        <w:position w:val="0"/>
      </w:rPr>
    </w:lvl>
    <w:lvl w:ilvl="1">
      <w:start w:val="1"/>
      <w:numFmt w:val="lowerRoman"/>
      <w:lvlText w:val="%2)"/>
      <w:lvlJc w:val="left"/>
      <w:pPr>
        <w:tabs>
          <w:tab w:val="num" w:pos="267"/>
        </w:tabs>
        <w:ind w:left="267" w:firstLine="720"/>
      </w:pPr>
      <w:rPr>
        <w:rFonts w:hint="default"/>
        <w:position w:val="0"/>
      </w:rPr>
    </w:lvl>
    <w:lvl w:ilvl="2">
      <w:start w:val="1"/>
      <w:numFmt w:val="lowerRoman"/>
      <w:lvlText w:val="%3)"/>
      <w:lvlJc w:val="left"/>
      <w:pPr>
        <w:tabs>
          <w:tab w:val="num" w:pos="267"/>
        </w:tabs>
        <w:ind w:left="267" w:firstLine="1440"/>
      </w:pPr>
      <w:rPr>
        <w:rFonts w:hint="default"/>
        <w:position w:val="0"/>
      </w:rPr>
    </w:lvl>
    <w:lvl w:ilvl="3">
      <w:start w:val="1"/>
      <w:numFmt w:val="lowerRoman"/>
      <w:lvlText w:val="%4)"/>
      <w:lvlJc w:val="left"/>
      <w:pPr>
        <w:tabs>
          <w:tab w:val="num" w:pos="267"/>
        </w:tabs>
        <w:ind w:left="267" w:firstLine="2160"/>
      </w:pPr>
      <w:rPr>
        <w:rFonts w:hint="default"/>
        <w:position w:val="0"/>
      </w:rPr>
    </w:lvl>
    <w:lvl w:ilvl="4">
      <w:start w:val="1"/>
      <w:numFmt w:val="lowerRoman"/>
      <w:lvlText w:val="%5)"/>
      <w:lvlJc w:val="left"/>
      <w:pPr>
        <w:tabs>
          <w:tab w:val="num" w:pos="267"/>
        </w:tabs>
        <w:ind w:left="267" w:firstLine="2880"/>
      </w:pPr>
      <w:rPr>
        <w:rFonts w:hint="default"/>
        <w:position w:val="0"/>
      </w:rPr>
    </w:lvl>
    <w:lvl w:ilvl="5">
      <w:start w:val="1"/>
      <w:numFmt w:val="lowerRoman"/>
      <w:lvlText w:val="%6)"/>
      <w:lvlJc w:val="left"/>
      <w:pPr>
        <w:tabs>
          <w:tab w:val="num" w:pos="267"/>
        </w:tabs>
        <w:ind w:left="267" w:firstLine="3600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7"/>
        </w:tabs>
        <w:ind w:left="267" w:firstLine="4320"/>
      </w:pPr>
      <w:rPr>
        <w:rFonts w:hint="default"/>
        <w:position w:val="0"/>
      </w:rPr>
    </w:lvl>
    <w:lvl w:ilvl="7">
      <w:start w:val="1"/>
      <w:numFmt w:val="lowerRoman"/>
      <w:lvlText w:val="%8)"/>
      <w:lvlJc w:val="left"/>
      <w:pPr>
        <w:tabs>
          <w:tab w:val="num" w:pos="267"/>
        </w:tabs>
        <w:ind w:left="267" w:firstLine="5040"/>
      </w:pPr>
      <w:rPr>
        <w:rFonts w:hint="default"/>
        <w:position w:val="0"/>
      </w:rPr>
    </w:lvl>
    <w:lvl w:ilvl="8">
      <w:start w:val="1"/>
      <w:numFmt w:val="lowerRoman"/>
      <w:lvlText w:val="%9)"/>
      <w:lvlJc w:val="left"/>
      <w:pPr>
        <w:tabs>
          <w:tab w:val="num" w:pos="267"/>
        </w:tabs>
        <w:ind w:left="267" w:firstLine="5760"/>
      </w:pPr>
      <w:rPr>
        <w:rFonts w:hint="default"/>
        <w:position w:val="0"/>
      </w:rPr>
    </w:lvl>
  </w:abstractNum>
  <w:abstractNum w:abstractNumId="7" w15:restartNumberingAfterBreak="0">
    <w:nsid w:val="00000007"/>
    <w:multiLevelType w:val="multilevel"/>
    <w:tmpl w:val="894EE879"/>
    <w:lvl w:ilvl="0">
      <w:start w:val="500"/>
      <w:numFmt w:val="lowerRoman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Roman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Roman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Roman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Roman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Roman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Roman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Roman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8" w15:restartNumberingAfterBreak="0">
    <w:nsid w:val="00000008"/>
    <w:multiLevelType w:val="multilevel"/>
    <w:tmpl w:val="894EE87A"/>
    <w:lvl w:ilvl="0">
      <w:start w:val="5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9" w15:restartNumberingAfterBreak="0">
    <w:nsid w:val="00000009"/>
    <w:multiLevelType w:val="multilevel"/>
    <w:tmpl w:val="894EE87B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522D7"/>
    <w:multiLevelType w:val="hybridMultilevel"/>
    <w:tmpl w:val="B0F070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DB01B7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F7E0A55"/>
    <w:multiLevelType w:val="hybridMultilevel"/>
    <w:tmpl w:val="2318D7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F8B6EFD"/>
    <w:multiLevelType w:val="hybridMultilevel"/>
    <w:tmpl w:val="804EAAE6"/>
    <w:lvl w:ilvl="0" w:tplc="9B4400D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12C084B"/>
    <w:multiLevelType w:val="hybridMultilevel"/>
    <w:tmpl w:val="CBE49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BA3D71"/>
    <w:multiLevelType w:val="hybridMultilevel"/>
    <w:tmpl w:val="5CB87622"/>
    <w:lvl w:ilvl="0" w:tplc="E5F80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1B40FF"/>
    <w:multiLevelType w:val="hybridMultilevel"/>
    <w:tmpl w:val="934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36FCD"/>
    <w:multiLevelType w:val="hybridMultilevel"/>
    <w:tmpl w:val="64F22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446B14"/>
    <w:multiLevelType w:val="hybridMultilevel"/>
    <w:tmpl w:val="6916C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045BE"/>
    <w:multiLevelType w:val="hybridMultilevel"/>
    <w:tmpl w:val="EE00140E"/>
    <w:lvl w:ilvl="0" w:tplc="4ACA825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546A5D"/>
    <w:multiLevelType w:val="hybridMultilevel"/>
    <w:tmpl w:val="5DE0EBA0"/>
    <w:lvl w:ilvl="0" w:tplc="ED429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EC5802"/>
    <w:multiLevelType w:val="hybridMultilevel"/>
    <w:tmpl w:val="804EAAE6"/>
    <w:lvl w:ilvl="0" w:tplc="9B4400D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85399D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71777E"/>
    <w:multiLevelType w:val="hybridMultilevel"/>
    <w:tmpl w:val="5B369B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C4A2629"/>
    <w:multiLevelType w:val="hybridMultilevel"/>
    <w:tmpl w:val="5676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182372"/>
    <w:multiLevelType w:val="hybridMultilevel"/>
    <w:tmpl w:val="93001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7475DF"/>
    <w:multiLevelType w:val="hybridMultilevel"/>
    <w:tmpl w:val="06C0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10045"/>
    <w:multiLevelType w:val="hybridMultilevel"/>
    <w:tmpl w:val="369E9332"/>
    <w:lvl w:ilvl="0" w:tplc="80B87526">
      <w:start w:val="1"/>
      <w:numFmt w:val="lowerLetter"/>
      <w:lvlText w:val="(%1)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357C80"/>
    <w:multiLevelType w:val="hybridMultilevel"/>
    <w:tmpl w:val="A72CDE64"/>
    <w:lvl w:ilvl="0" w:tplc="43BAC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94D"/>
    <w:multiLevelType w:val="hybridMultilevel"/>
    <w:tmpl w:val="7F94C9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1834775"/>
    <w:multiLevelType w:val="hybridMultilevel"/>
    <w:tmpl w:val="481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53007"/>
    <w:multiLevelType w:val="hybridMultilevel"/>
    <w:tmpl w:val="8716C14C"/>
    <w:lvl w:ilvl="0" w:tplc="BD0039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F77ED"/>
    <w:multiLevelType w:val="hybridMultilevel"/>
    <w:tmpl w:val="68FE6D20"/>
    <w:lvl w:ilvl="0" w:tplc="BC98C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E58FC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9B5726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8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46" w:hanging="360"/>
      </w:pPr>
    </w:lvl>
    <w:lvl w:ilvl="2" w:tplc="0409001B">
      <w:start w:val="1"/>
      <w:numFmt w:val="lowerRoman"/>
      <w:lvlText w:val="%3."/>
      <w:lvlJc w:val="right"/>
      <w:pPr>
        <w:ind w:left="4266" w:hanging="180"/>
      </w:pPr>
    </w:lvl>
    <w:lvl w:ilvl="3" w:tplc="0409000F" w:tentative="1">
      <w:start w:val="1"/>
      <w:numFmt w:val="decimal"/>
      <w:lvlText w:val="%4."/>
      <w:lvlJc w:val="left"/>
      <w:pPr>
        <w:ind w:left="4986" w:hanging="360"/>
      </w:pPr>
    </w:lvl>
    <w:lvl w:ilvl="4" w:tplc="04090019" w:tentative="1">
      <w:start w:val="1"/>
      <w:numFmt w:val="lowerLetter"/>
      <w:lvlText w:val="%5."/>
      <w:lvlJc w:val="left"/>
      <w:pPr>
        <w:ind w:left="5706" w:hanging="360"/>
      </w:pPr>
    </w:lvl>
    <w:lvl w:ilvl="5" w:tplc="0409001B" w:tentative="1">
      <w:start w:val="1"/>
      <w:numFmt w:val="lowerRoman"/>
      <w:lvlText w:val="%6."/>
      <w:lvlJc w:val="right"/>
      <w:pPr>
        <w:ind w:left="6426" w:hanging="180"/>
      </w:pPr>
    </w:lvl>
    <w:lvl w:ilvl="6" w:tplc="0409000F" w:tentative="1">
      <w:start w:val="1"/>
      <w:numFmt w:val="decimal"/>
      <w:lvlText w:val="%7."/>
      <w:lvlJc w:val="left"/>
      <w:pPr>
        <w:ind w:left="7146" w:hanging="360"/>
      </w:pPr>
    </w:lvl>
    <w:lvl w:ilvl="7" w:tplc="04090019" w:tentative="1">
      <w:start w:val="1"/>
      <w:numFmt w:val="lowerLetter"/>
      <w:lvlText w:val="%8."/>
      <w:lvlJc w:val="left"/>
      <w:pPr>
        <w:ind w:left="7866" w:hanging="360"/>
      </w:pPr>
    </w:lvl>
    <w:lvl w:ilvl="8" w:tplc="0409001B" w:tentative="1">
      <w:start w:val="1"/>
      <w:numFmt w:val="lowerRoman"/>
      <w:lvlText w:val="%9."/>
      <w:lvlJc w:val="right"/>
      <w:pPr>
        <w:ind w:left="8586" w:hanging="180"/>
      </w:pPr>
    </w:lvl>
  </w:abstractNum>
  <w:abstractNum w:abstractNumId="36" w15:restartNumberingAfterBreak="0">
    <w:nsid w:val="70442D62"/>
    <w:multiLevelType w:val="hybridMultilevel"/>
    <w:tmpl w:val="B6C89590"/>
    <w:lvl w:ilvl="0" w:tplc="45C8958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A15D3"/>
    <w:multiLevelType w:val="hybridMultilevel"/>
    <w:tmpl w:val="5D10AC2C"/>
    <w:lvl w:ilvl="0" w:tplc="D28250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4A437E"/>
    <w:multiLevelType w:val="hybridMultilevel"/>
    <w:tmpl w:val="D836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17387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FB37F0"/>
    <w:multiLevelType w:val="hybridMultilevel"/>
    <w:tmpl w:val="B946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1332B3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EFA23E2"/>
    <w:multiLevelType w:val="hybridMultilevel"/>
    <w:tmpl w:val="9EE40518"/>
    <w:lvl w:ilvl="0" w:tplc="9F46E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8818">
    <w:abstractNumId w:val="1"/>
  </w:num>
  <w:num w:numId="2" w16cid:durableId="1240217619">
    <w:abstractNumId w:val="2"/>
  </w:num>
  <w:num w:numId="3" w16cid:durableId="848367423">
    <w:abstractNumId w:val="3"/>
  </w:num>
  <w:num w:numId="4" w16cid:durableId="1436170250">
    <w:abstractNumId w:val="4"/>
  </w:num>
  <w:num w:numId="5" w16cid:durableId="215631457">
    <w:abstractNumId w:val="5"/>
  </w:num>
  <w:num w:numId="6" w16cid:durableId="421880007">
    <w:abstractNumId w:val="6"/>
  </w:num>
  <w:num w:numId="7" w16cid:durableId="711999325">
    <w:abstractNumId w:val="7"/>
  </w:num>
  <w:num w:numId="8" w16cid:durableId="668294974">
    <w:abstractNumId w:val="8"/>
  </w:num>
  <w:num w:numId="9" w16cid:durableId="970984814">
    <w:abstractNumId w:val="9"/>
  </w:num>
  <w:num w:numId="10" w16cid:durableId="1109273650">
    <w:abstractNumId w:val="10"/>
  </w:num>
  <w:num w:numId="11" w16cid:durableId="14816725">
    <w:abstractNumId w:val="38"/>
  </w:num>
  <w:num w:numId="12" w16cid:durableId="2096004719">
    <w:abstractNumId w:val="17"/>
  </w:num>
  <w:num w:numId="13" w16cid:durableId="1159350524">
    <w:abstractNumId w:val="31"/>
  </w:num>
  <w:num w:numId="14" w16cid:durableId="2079015359">
    <w:abstractNumId w:val="21"/>
  </w:num>
  <w:num w:numId="15" w16cid:durableId="32461600">
    <w:abstractNumId w:val="28"/>
  </w:num>
  <w:num w:numId="16" w16cid:durableId="1048651648">
    <w:abstractNumId w:val="42"/>
  </w:num>
  <w:num w:numId="17" w16cid:durableId="1395275497">
    <w:abstractNumId w:val="29"/>
  </w:num>
  <w:num w:numId="18" w16cid:durableId="1410810689">
    <w:abstractNumId w:val="16"/>
  </w:num>
  <w:num w:numId="19" w16cid:durableId="2586803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84990912">
    <w:abstractNumId w:val="0"/>
  </w:num>
  <w:num w:numId="21" w16cid:durableId="1890022537">
    <w:abstractNumId w:val="26"/>
  </w:num>
  <w:num w:numId="22" w16cid:durableId="392833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3498936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45459645">
    <w:abstractNumId w:val="41"/>
  </w:num>
  <w:num w:numId="25" w16cid:durableId="2065638161">
    <w:abstractNumId w:val="37"/>
  </w:num>
  <w:num w:numId="26" w16cid:durableId="440105382">
    <w:abstractNumId w:val="27"/>
  </w:num>
  <w:num w:numId="27" w16cid:durableId="792207835">
    <w:abstractNumId w:val="34"/>
  </w:num>
  <w:num w:numId="28" w16cid:durableId="137186198">
    <w:abstractNumId w:val="23"/>
  </w:num>
  <w:num w:numId="29" w16cid:durableId="2134521345">
    <w:abstractNumId w:val="39"/>
  </w:num>
  <w:num w:numId="30" w16cid:durableId="1143884145">
    <w:abstractNumId w:val="35"/>
  </w:num>
  <w:num w:numId="31" w16cid:durableId="616181457">
    <w:abstractNumId w:val="33"/>
  </w:num>
  <w:num w:numId="32" w16cid:durableId="938484183">
    <w:abstractNumId w:val="18"/>
  </w:num>
  <w:num w:numId="33" w16cid:durableId="326251504">
    <w:abstractNumId w:val="12"/>
  </w:num>
  <w:num w:numId="34" w16cid:durableId="1228220780">
    <w:abstractNumId w:val="40"/>
  </w:num>
  <w:num w:numId="35" w16cid:durableId="917641590">
    <w:abstractNumId w:val="25"/>
  </w:num>
  <w:num w:numId="36" w16cid:durableId="1839031057">
    <w:abstractNumId w:val="15"/>
  </w:num>
  <w:num w:numId="37" w16cid:durableId="1982803819">
    <w:abstractNumId w:val="13"/>
  </w:num>
  <w:num w:numId="38" w16cid:durableId="1995723061">
    <w:abstractNumId w:val="11"/>
  </w:num>
  <w:num w:numId="39" w16cid:durableId="1801462419">
    <w:abstractNumId w:val="24"/>
  </w:num>
  <w:num w:numId="40" w16cid:durableId="759520825">
    <w:abstractNumId w:val="30"/>
  </w:num>
  <w:num w:numId="41" w16cid:durableId="1790927048">
    <w:abstractNumId w:val="14"/>
  </w:num>
  <w:num w:numId="42" w16cid:durableId="353725889">
    <w:abstractNumId w:val="22"/>
  </w:num>
  <w:num w:numId="43" w16cid:durableId="1014263187">
    <w:abstractNumId w:val="32"/>
  </w:num>
  <w:num w:numId="44" w16cid:durableId="11454386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48"/>
    <w:rsid w:val="00001F49"/>
    <w:rsid w:val="000021C5"/>
    <w:rsid w:val="00002ABA"/>
    <w:rsid w:val="00011D6A"/>
    <w:rsid w:val="0001569A"/>
    <w:rsid w:val="000206A2"/>
    <w:rsid w:val="0003023E"/>
    <w:rsid w:val="000373AE"/>
    <w:rsid w:val="000413F7"/>
    <w:rsid w:val="00043872"/>
    <w:rsid w:val="000477DD"/>
    <w:rsid w:val="00047D0D"/>
    <w:rsid w:val="00047EDB"/>
    <w:rsid w:val="00052EA3"/>
    <w:rsid w:val="00055BB6"/>
    <w:rsid w:val="0005688B"/>
    <w:rsid w:val="00057C42"/>
    <w:rsid w:val="0007037C"/>
    <w:rsid w:val="00072610"/>
    <w:rsid w:val="00072D3B"/>
    <w:rsid w:val="000759DA"/>
    <w:rsid w:val="00082A02"/>
    <w:rsid w:val="0009058F"/>
    <w:rsid w:val="00096780"/>
    <w:rsid w:val="000A1B73"/>
    <w:rsid w:val="000A3971"/>
    <w:rsid w:val="000B2DB4"/>
    <w:rsid w:val="000B3183"/>
    <w:rsid w:val="000C0348"/>
    <w:rsid w:val="000C387F"/>
    <w:rsid w:val="000C5421"/>
    <w:rsid w:val="000D33F1"/>
    <w:rsid w:val="000D3C95"/>
    <w:rsid w:val="000D3D16"/>
    <w:rsid w:val="000D5318"/>
    <w:rsid w:val="000D6283"/>
    <w:rsid w:val="000D7FB6"/>
    <w:rsid w:val="000F17A8"/>
    <w:rsid w:val="000F3051"/>
    <w:rsid w:val="000F3BA9"/>
    <w:rsid w:val="00121851"/>
    <w:rsid w:val="0012423D"/>
    <w:rsid w:val="0012437E"/>
    <w:rsid w:val="001259C9"/>
    <w:rsid w:val="00135A39"/>
    <w:rsid w:val="001406B0"/>
    <w:rsid w:val="0014342C"/>
    <w:rsid w:val="0016221E"/>
    <w:rsid w:val="00162C86"/>
    <w:rsid w:val="00165D82"/>
    <w:rsid w:val="00177717"/>
    <w:rsid w:val="001802BE"/>
    <w:rsid w:val="00190F0B"/>
    <w:rsid w:val="00193D50"/>
    <w:rsid w:val="00197A1A"/>
    <w:rsid w:val="001A49C1"/>
    <w:rsid w:val="001A6A0D"/>
    <w:rsid w:val="001D0DE6"/>
    <w:rsid w:val="001D501E"/>
    <w:rsid w:val="001D756E"/>
    <w:rsid w:val="001E0E01"/>
    <w:rsid w:val="001E5268"/>
    <w:rsid w:val="001E7C57"/>
    <w:rsid w:val="001F5024"/>
    <w:rsid w:val="001F6257"/>
    <w:rsid w:val="0020027C"/>
    <w:rsid w:val="00206136"/>
    <w:rsid w:val="00212ACE"/>
    <w:rsid w:val="00213853"/>
    <w:rsid w:val="00215ACB"/>
    <w:rsid w:val="00223EF4"/>
    <w:rsid w:val="00226E8C"/>
    <w:rsid w:val="00235A66"/>
    <w:rsid w:val="00237644"/>
    <w:rsid w:val="00243D34"/>
    <w:rsid w:val="00247758"/>
    <w:rsid w:val="0025319F"/>
    <w:rsid w:val="0025627A"/>
    <w:rsid w:val="00257405"/>
    <w:rsid w:val="00271315"/>
    <w:rsid w:val="00273BAF"/>
    <w:rsid w:val="0027514D"/>
    <w:rsid w:val="0027632D"/>
    <w:rsid w:val="00276E6A"/>
    <w:rsid w:val="0028249E"/>
    <w:rsid w:val="00283789"/>
    <w:rsid w:val="00287708"/>
    <w:rsid w:val="00287E0B"/>
    <w:rsid w:val="00287F3D"/>
    <w:rsid w:val="00292CAA"/>
    <w:rsid w:val="0029332E"/>
    <w:rsid w:val="00297A93"/>
    <w:rsid w:val="002A4350"/>
    <w:rsid w:val="002A571F"/>
    <w:rsid w:val="002B0016"/>
    <w:rsid w:val="002B0122"/>
    <w:rsid w:val="002B6B16"/>
    <w:rsid w:val="002B7F57"/>
    <w:rsid w:val="002C0D41"/>
    <w:rsid w:val="002C493D"/>
    <w:rsid w:val="002C5877"/>
    <w:rsid w:val="002E66DC"/>
    <w:rsid w:val="002F0783"/>
    <w:rsid w:val="002F6358"/>
    <w:rsid w:val="00302362"/>
    <w:rsid w:val="003062D0"/>
    <w:rsid w:val="003150BB"/>
    <w:rsid w:val="00315C47"/>
    <w:rsid w:val="00316D12"/>
    <w:rsid w:val="00323116"/>
    <w:rsid w:val="003344AE"/>
    <w:rsid w:val="00335BAD"/>
    <w:rsid w:val="00340040"/>
    <w:rsid w:val="00346A95"/>
    <w:rsid w:val="00361689"/>
    <w:rsid w:val="003634A9"/>
    <w:rsid w:val="0036647D"/>
    <w:rsid w:val="00373422"/>
    <w:rsid w:val="00381F5C"/>
    <w:rsid w:val="00383290"/>
    <w:rsid w:val="003842AD"/>
    <w:rsid w:val="00386403"/>
    <w:rsid w:val="00396171"/>
    <w:rsid w:val="003A26CA"/>
    <w:rsid w:val="003A4541"/>
    <w:rsid w:val="003A4ACF"/>
    <w:rsid w:val="003A5BAC"/>
    <w:rsid w:val="003A624A"/>
    <w:rsid w:val="003B3333"/>
    <w:rsid w:val="003B675C"/>
    <w:rsid w:val="003E01B5"/>
    <w:rsid w:val="003E0518"/>
    <w:rsid w:val="003E3DD8"/>
    <w:rsid w:val="00401341"/>
    <w:rsid w:val="00403294"/>
    <w:rsid w:val="00403696"/>
    <w:rsid w:val="004063A8"/>
    <w:rsid w:val="004071D0"/>
    <w:rsid w:val="004148FD"/>
    <w:rsid w:val="00424D2F"/>
    <w:rsid w:val="00432E4A"/>
    <w:rsid w:val="00444723"/>
    <w:rsid w:val="00450BFD"/>
    <w:rsid w:val="004603E7"/>
    <w:rsid w:val="00460E8E"/>
    <w:rsid w:val="00471B75"/>
    <w:rsid w:val="00473A7C"/>
    <w:rsid w:val="0047460D"/>
    <w:rsid w:val="00476640"/>
    <w:rsid w:val="00477222"/>
    <w:rsid w:val="0048310D"/>
    <w:rsid w:val="00486118"/>
    <w:rsid w:val="004866FB"/>
    <w:rsid w:val="00496A50"/>
    <w:rsid w:val="00496A9C"/>
    <w:rsid w:val="004A16F5"/>
    <w:rsid w:val="004A2608"/>
    <w:rsid w:val="004A4AD4"/>
    <w:rsid w:val="004B3010"/>
    <w:rsid w:val="004B5178"/>
    <w:rsid w:val="004B5263"/>
    <w:rsid w:val="004C1CD1"/>
    <w:rsid w:val="004C5E33"/>
    <w:rsid w:val="004D7317"/>
    <w:rsid w:val="004E0774"/>
    <w:rsid w:val="004F0572"/>
    <w:rsid w:val="004F12CE"/>
    <w:rsid w:val="004F39E9"/>
    <w:rsid w:val="004F6784"/>
    <w:rsid w:val="00502E6C"/>
    <w:rsid w:val="005119A1"/>
    <w:rsid w:val="005125C7"/>
    <w:rsid w:val="0051265A"/>
    <w:rsid w:val="005148FF"/>
    <w:rsid w:val="00515950"/>
    <w:rsid w:val="00522159"/>
    <w:rsid w:val="00523B68"/>
    <w:rsid w:val="005302BD"/>
    <w:rsid w:val="00531455"/>
    <w:rsid w:val="00533615"/>
    <w:rsid w:val="005368B5"/>
    <w:rsid w:val="00545324"/>
    <w:rsid w:val="00545E33"/>
    <w:rsid w:val="0055583C"/>
    <w:rsid w:val="005569DF"/>
    <w:rsid w:val="005575E6"/>
    <w:rsid w:val="0056637E"/>
    <w:rsid w:val="00572923"/>
    <w:rsid w:val="005739CE"/>
    <w:rsid w:val="00574A62"/>
    <w:rsid w:val="00577880"/>
    <w:rsid w:val="00577C14"/>
    <w:rsid w:val="00580003"/>
    <w:rsid w:val="00580245"/>
    <w:rsid w:val="00583BD6"/>
    <w:rsid w:val="00590BCD"/>
    <w:rsid w:val="00593529"/>
    <w:rsid w:val="005C1314"/>
    <w:rsid w:val="005C2DD5"/>
    <w:rsid w:val="005C6611"/>
    <w:rsid w:val="005D0F3A"/>
    <w:rsid w:val="005D11F7"/>
    <w:rsid w:val="005D3587"/>
    <w:rsid w:val="005D4AAE"/>
    <w:rsid w:val="005D560B"/>
    <w:rsid w:val="005E0D48"/>
    <w:rsid w:val="005E4D37"/>
    <w:rsid w:val="005E5854"/>
    <w:rsid w:val="005F2BC8"/>
    <w:rsid w:val="005F4BC0"/>
    <w:rsid w:val="00600E7F"/>
    <w:rsid w:val="00603476"/>
    <w:rsid w:val="00607853"/>
    <w:rsid w:val="0061399E"/>
    <w:rsid w:val="00615FB3"/>
    <w:rsid w:val="00623B27"/>
    <w:rsid w:val="00633A0F"/>
    <w:rsid w:val="0063583D"/>
    <w:rsid w:val="0063583F"/>
    <w:rsid w:val="00635FD1"/>
    <w:rsid w:val="0063743B"/>
    <w:rsid w:val="00640B49"/>
    <w:rsid w:val="00642B91"/>
    <w:rsid w:val="00645744"/>
    <w:rsid w:val="006462AA"/>
    <w:rsid w:val="00646B83"/>
    <w:rsid w:val="0065230D"/>
    <w:rsid w:val="00654CFC"/>
    <w:rsid w:val="00664441"/>
    <w:rsid w:val="00664CBB"/>
    <w:rsid w:val="00671C4D"/>
    <w:rsid w:val="00671D04"/>
    <w:rsid w:val="0067481F"/>
    <w:rsid w:val="0067779C"/>
    <w:rsid w:val="00682EFA"/>
    <w:rsid w:val="00684AA8"/>
    <w:rsid w:val="00685584"/>
    <w:rsid w:val="00692C64"/>
    <w:rsid w:val="00694917"/>
    <w:rsid w:val="006970E0"/>
    <w:rsid w:val="006A731A"/>
    <w:rsid w:val="006A7522"/>
    <w:rsid w:val="006B05F2"/>
    <w:rsid w:val="006B332F"/>
    <w:rsid w:val="006B75A3"/>
    <w:rsid w:val="006C0431"/>
    <w:rsid w:val="006C5904"/>
    <w:rsid w:val="006D43CE"/>
    <w:rsid w:val="006D47D3"/>
    <w:rsid w:val="006F5183"/>
    <w:rsid w:val="00701977"/>
    <w:rsid w:val="00707FC5"/>
    <w:rsid w:val="0071297D"/>
    <w:rsid w:val="00731849"/>
    <w:rsid w:val="00732189"/>
    <w:rsid w:val="00743E24"/>
    <w:rsid w:val="007464CA"/>
    <w:rsid w:val="007523BC"/>
    <w:rsid w:val="007546F0"/>
    <w:rsid w:val="007549CE"/>
    <w:rsid w:val="00755326"/>
    <w:rsid w:val="00767525"/>
    <w:rsid w:val="007706BA"/>
    <w:rsid w:val="0078281F"/>
    <w:rsid w:val="0078792A"/>
    <w:rsid w:val="007915B0"/>
    <w:rsid w:val="0079310D"/>
    <w:rsid w:val="00793891"/>
    <w:rsid w:val="007A414E"/>
    <w:rsid w:val="007A52ED"/>
    <w:rsid w:val="007A790B"/>
    <w:rsid w:val="007B3794"/>
    <w:rsid w:val="007B586E"/>
    <w:rsid w:val="007B5ABA"/>
    <w:rsid w:val="007C3051"/>
    <w:rsid w:val="007C486B"/>
    <w:rsid w:val="007D161F"/>
    <w:rsid w:val="007E0482"/>
    <w:rsid w:val="007E4D1A"/>
    <w:rsid w:val="007F0656"/>
    <w:rsid w:val="007F08E1"/>
    <w:rsid w:val="007F5BE5"/>
    <w:rsid w:val="007F5E4E"/>
    <w:rsid w:val="008219B2"/>
    <w:rsid w:val="00821DB6"/>
    <w:rsid w:val="00822BF8"/>
    <w:rsid w:val="008235D8"/>
    <w:rsid w:val="00824F94"/>
    <w:rsid w:val="00826E66"/>
    <w:rsid w:val="00833756"/>
    <w:rsid w:val="00833BFD"/>
    <w:rsid w:val="0083721D"/>
    <w:rsid w:val="0083723D"/>
    <w:rsid w:val="00854368"/>
    <w:rsid w:val="008556E2"/>
    <w:rsid w:val="00855CED"/>
    <w:rsid w:val="008579C5"/>
    <w:rsid w:val="008601D7"/>
    <w:rsid w:val="0086370A"/>
    <w:rsid w:val="00873313"/>
    <w:rsid w:val="00874C30"/>
    <w:rsid w:val="0088295B"/>
    <w:rsid w:val="008833AD"/>
    <w:rsid w:val="008A129B"/>
    <w:rsid w:val="008A36B3"/>
    <w:rsid w:val="008A5AE6"/>
    <w:rsid w:val="008A63AE"/>
    <w:rsid w:val="008B0C0D"/>
    <w:rsid w:val="008B1023"/>
    <w:rsid w:val="008B68EE"/>
    <w:rsid w:val="008B6C51"/>
    <w:rsid w:val="008C50DC"/>
    <w:rsid w:val="008D234D"/>
    <w:rsid w:val="008D55AC"/>
    <w:rsid w:val="008D677D"/>
    <w:rsid w:val="008D7A39"/>
    <w:rsid w:val="008E3641"/>
    <w:rsid w:val="008E7502"/>
    <w:rsid w:val="008E7E86"/>
    <w:rsid w:val="008F4E5B"/>
    <w:rsid w:val="008F6075"/>
    <w:rsid w:val="00904BFC"/>
    <w:rsid w:val="00910C58"/>
    <w:rsid w:val="009159F3"/>
    <w:rsid w:val="00915B96"/>
    <w:rsid w:val="00917751"/>
    <w:rsid w:val="009233DD"/>
    <w:rsid w:val="00930AD2"/>
    <w:rsid w:val="00937CD4"/>
    <w:rsid w:val="00940188"/>
    <w:rsid w:val="0094135D"/>
    <w:rsid w:val="0094215B"/>
    <w:rsid w:val="00942D12"/>
    <w:rsid w:val="00947ACE"/>
    <w:rsid w:val="00950A40"/>
    <w:rsid w:val="00966B8A"/>
    <w:rsid w:val="00973DD2"/>
    <w:rsid w:val="00974882"/>
    <w:rsid w:val="0098063C"/>
    <w:rsid w:val="009860F3"/>
    <w:rsid w:val="00986A87"/>
    <w:rsid w:val="00994397"/>
    <w:rsid w:val="009A0013"/>
    <w:rsid w:val="009B0490"/>
    <w:rsid w:val="009B0525"/>
    <w:rsid w:val="009C701F"/>
    <w:rsid w:val="009E153E"/>
    <w:rsid w:val="009E35B8"/>
    <w:rsid w:val="009E5DAE"/>
    <w:rsid w:val="009E7C02"/>
    <w:rsid w:val="009F21B6"/>
    <w:rsid w:val="009F5484"/>
    <w:rsid w:val="009F730B"/>
    <w:rsid w:val="009F7CCE"/>
    <w:rsid w:val="00A009C9"/>
    <w:rsid w:val="00A041AA"/>
    <w:rsid w:val="00A05225"/>
    <w:rsid w:val="00A06235"/>
    <w:rsid w:val="00A06B44"/>
    <w:rsid w:val="00A07287"/>
    <w:rsid w:val="00A166F0"/>
    <w:rsid w:val="00A17529"/>
    <w:rsid w:val="00A210EA"/>
    <w:rsid w:val="00A21AE1"/>
    <w:rsid w:val="00A2405F"/>
    <w:rsid w:val="00A25D6A"/>
    <w:rsid w:val="00A30DA0"/>
    <w:rsid w:val="00A316DA"/>
    <w:rsid w:val="00A3247F"/>
    <w:rsid w:val="00A3559B"/>
    <w:rsid w:val="00A3641A"/>
    <w:rsid w:val="00A4289B"/>
    <w:rsid w:val="00A45D97"/>
    <w:rsid w:val="00A46069"/>
    <w:rsid w:val="00A52DCC"/>
    <w:rsid w:val="00A53D08"/>
    <w:rsid w:val="00A56365"/>
    <w:rsid w:val="00A62FDD"/>
    <w:rsid w:val="00A643CB"/>
    <w:rsid w:val="00A65D5C"/>
    <w:rsid w:val="00A67249"/>
    <w:rsid w:val="00A80379"/>
    <w:rsid w:val="00A8231D"/>
    <w:rsid w:val="00AA5B85"/>
    <w:rsid w:val="00AA66CB"/>
    <w:rsid w:val="00AA72CD"/>
    <w:rsid w:val="00AB2C90"/>
    <w:rsid w:val="00AB5AAA"/>
    <w:rsid w:val="00AE3F1B"/>
    <w:rsid w:val="00AE5179"/>
    <w:rsid w:val="00AF0754"/>
    <w:rsid w:val="00AF0FD9"/>
    <w:rsid w:val="00AF1B72"/>
    <w:rsid w:val="00AF2503"/>
    <w:rsid w:val="00B073DB"/>
    <w:rsid w:val="00B13433"/>
    <w:rsid w:val="00B139F6"/>
    <w:rsid w:val="00B17E1D"/>
    <w:rsid w:val="00B200BF"/>
    <w:rsid w:val="00B2738B"/>
    <w:rsid w:val="00B27DF6"/>
    <w:rsid w:val="00B375C1"/>
    <w:rsid w:val="00B41346"/>
    <w:rsid w:val="00B41474"/>
    <w:rsid w:val="00B41F06"/>
    <w:rsid w:val="00B47F47"/>
    <w:rsid w:val="00B55E8D"/>
    <w:rsid w:val="00B61171"/>
    <w:rsid w:val="00B73833"/>
    <w:rsid w:val="00B81488"/>
    <w:rsid w:val="00B82140"/>
    <w:rsid w:val="00B965F2"/>
    <w:rsid w:val="00B968B6"/>
    <w:rsid w:val="00B97CCC"/>
    <w:rsid w:val="00BA1D9A"/>
    <w:rsid w:val="00BA270F"/>
    <w:rsid w:val="00BA30F3"/>
    <w:rsid w:val="00BA3EC7"/>
    <w:rsid w:val="00BA7B4B"/>
    <w:rsid w:val="00BB1122"/>
    <w:rsid w:val="00BC1E04"/>
    <w:rsid w:val="00BC56B1"/>
    <w:rsid w:val="00BC7D7E"/>
    <w:rsid w:val="00BD1ACF"/>
    <w:rsid w:val="00BD3FC8"/>
    <w:rsid w:val="00BD58DE"/>
    <w:rsid w:val="00BD7CDB"/>
    <w:rsid w:val="00BE2DAA"/>
    <w:rsid w:val="00BE38DD"/>
    <w:rsid w:val="00BE3B4C"/>
    <w:rsid w:val="00BE638B"/>
    <w:rsid w:val="00BF5148"/>
    <w:rsid w:val="00BF6BCC"/>
    <w:rsid w:val="00C00B2B"/>
    <w:rsid w:val="00C11183"/>
    <w:rsid w:val="00C125D9"/>
    <w:rsid w:val="00C12C5F"/>
    <w:rsid w:val="00C13125"/>
    <w:rsid w:val="00C14921"/>
    <w:rsid w:val="00C169EA"/>
    <w:rsid w:val="00C175CD"/>
    <w:rsid w:val="00C17EE3"/>
    <w:rsid w:val="00C21351"/>
    <w:rsid w:val="00C23BF9"/>
    <w:rsid w:val="00C3063A"/>
    <w:rsid w:val="00C3155E"/>
    <w:rsid w:val="00C36F50"/>
    <w:rsid w:val="00C45E57"/>
    <w:rsid w:val="00C513A0"/>
    <w:rsid w:val="00C643FD"/>
    <w:rsid w:val="00C64A5D"/>
    <w:rsid w:val="00C65C53"/>
    <w:rsid w:val="00C7308F"/>
    <w:rsid w:val="00C759BE"/>
    <w:rsid w:val="00C76433"/>
    <w:rsid w:val="00C766BF"/>
    <w:rsid w:val="00C812CF"/>
    <w:rsid w:val="00C85E99"/>
    <w:rsid w:val="00C8604B"/>
    <w:rsid w:val="00C96DFC"/>
    <w:rsid w:val="00CA657F"/>
    <w:rsid w:val="00CB0E28"/>
    <w:rsid w:val="00CB1F21"/>
    <w:rsid w:val="00CB25F5"/>
    <w:rsid w:val="00CB2EEF"/>
    <w:rsid w:val="00CB65D8"/>
    <w:rsid w:val="00CD2549"/>
    <w:rsid w:val="00CE2A84"/>
    <w:rsid w:val="00CE4537"/>
    <w:rsid w:val="00CF3529"/>
    <w:rsid w:val="00D016BC"/>
    <w:rsid w:val="00D15889"/>
    <w:rsid w:val="00D160AE"/>
    <w:rsid w:val="00D162B0"/>
    <w:rsid w:val="00D23814"/>
    <w:rsid w:val="00D25278"/>
    <w:rsid w:val="00D32B35"/>
    <w:rsid w:val="00D40F81"/>
    <w:rsid w:val="00D4271E"/>
    <w:rsid w:val="00D50488"/>
    <w:rsid w:val="00D537EF"/>
    <w:rsid w:val="00D732F7"/>
    <w:rsid w:val="00D75587"/>
    <w:rsid w:val="00D76232"/>
    <w:rsid w:val="00D82DA7"/>
    <w:rsid w:val="00D84926"/>
    <w:rsid w:val="00D8534F"/>
    <w:rsid w:val="00D905A2"/>
    <w:rsid w:val="00D93A26"/>
    <w:rsid w:val="00DA376C"/>
    <w:rsid w:val="00DB1701"/>
    <w:rsid w:val="00DB2FC8"/>
    <w:rsid w:val="00DB39EB"/>
    <w:rsid w:val="00DB43DA"/>
    <w:rsid w:val="00DB5AB1"/>
    <w:rsid w:val="00DB728C"/>
    <w:rsid w:val="00DC06C5"/>
    <w:rsid w:val="00DC2C3E"/>
    <w:rsid w:val="00DC732A"/>
    <w:rsid w:val="00DD0052"/>
    <w:rsid w:val="00DD067E"/>
    <w:rsid w:val="00DD2649"/>
    <w:rsid w:val="00DD3565"/>
    <w:rsid w:val="00DD7F17"/>
    <w:rsid w:val="00DE1012"/>
    <w:rsid w:val="00DE1EF9"/>
    <w:rsid w:val="00DE4A27"/>
    <w:rsid w:val="00E00BDB"/>
    <w:rsid w:val="00E05F58"/>
    <w:rsid w:val="00E15188"/>
    <w:rsid w:val="00E1591F"/>
    <w:rsid w:val="00E25705"/>
    <w:rsid w:val="00E31237"/>
    <w:rsid w:val="00E33300"/>
    <w:rsid w:val="00E3571E"/>
    <w:rsid w:val="00E37DA5"/>
    <w:rsid w:val="00E45FA6"/>
    <w:rsid w:val="00E46782"/>
    <w:rsid w:val="00E46C7F"/>
    <w:rsid w:val="00E474EA"/>
    <w:rsid w:val="00E50F79"/>
    <w:rsid w:val="00E51005"/>
    <w:rsid w:val="00E5208C"/>
    <w:rsid w:val="00E55911"/>
    <w:rsid w:val="00E574F7"/>
    <w:rsid w:val="00E61B02"/>
    <w:rsid w:val="00E6275F"/>
    <w:rsid w:val="00E63E07"/>
    <w:rsid w:val="00E655C5"/>
    <w:rsid w:val="00E707D8"/>
    <w:rsid w:val="00E827AD"/>
    <w:rsid w:val="00E83132"/>
    <w:rsid w:val="00E92187"/>
    <w:rsid w:val="00E92FED"/>
    <w:rsid w:val="00E93792"/>
    <w:rsid w:val="00E943E1"/>
    <w:rsid w:val="00E9675C"/>
    <w:rsid w:val="00E97DE7"/>
    <w:rsid w:val="00EA1433"/>
    <w:rsid w:val="00EA4FA9"/>
    <w:rsid w:val="00EB18AA"/>
    <w:rsid w:val="00EB2D52"/>
    <w:rsid w:val="00EB3C5E"/>
    <w:rsid w:val="00EC3DC6"/>
    <w:rsid w:val="00EC51DE"/>
    <w:rsid w:val="00EC614E"/>
    <w:rsid w:val="00EC6308"/>
    <w:rsid w:val="00ED2865"/>
    <w:rsid w:val="00ED576B"/>
    <w:rsid w:val="00ED7243"/>
    <w:rsid w:val="00EE1CB6"/>
    <w:rsid w:val="00EE3853"/>
    <w:rsid w:val="00EE3C9B"/>
    <w:rsid w:val="00EE7785"/>
    <w:rsid w:val="00EF1BED"/>
    <w:rsid w:val="00F01525"/>
    <w:rsid w:val="00F031D7"/>
    <w:rsid w:val="00F03F76"/>
    <w:rsid w:val="00F0415C"/>
    <w:rsid w:val="00F12C95"/>
    <w:rsid w:val="00F151EE"/>
    <w:rsid w:val="00F208D2"/>
    <w:rsid w:val="00F225D8"/>
    <w:rsid w:val="00F435AE"/>
    <w:rsid w:val="00F5138E"/>
    <w:rsid w:val="00F52EFE"/>
    <w:rsid w:val="00F53542"/>
    <w:rsid w:val="00F53CC4"/>
    <w:rsid w:val="00F55FA8"/>
    <w:rsid w:val="00F56F41"/>
    <w:rsid w:val="00F606DD"/>
    <w:rsid w:val="00F6193E"/>
    <w:rsid w:val="00F62F3B"/>
    <w:rsid w:val="00F76AE5"/>
    <w:rsid w:val="00F77AB9"/>
    <w:rsid w:val="00F77CCF"/>
    <w:rsid w:val="00F83924"/>
    <w:rsid w:val="00F85024"/>
    <w:rsid w:val="00F91EBD"/>
    <w:rsid w:val="00F973A3"/>
    <w:rsid w:val="00F97CB8"/>
    <w:rsid w:val="00FA2D1E"/>
    <w:rsid w:val="00FA5985"/>
    <w:rsid w:val="00FA7983"/>
    <w:rsid w:val="00FB1F4A"/>
    <w:rsid w:val="00FB295A"/>
    <w:rsid w:val="00FB2E65"/>
    <w:rsid w:val="00FB48C5"/>
    <w:rsid w:val="00FB562E"/>
    <w:rsid w:val="00FB7196"/>
    <w:rsid w:val="00FC00E1"/>
    <w:rsid w:val="00FC1DA9"/>
    <w:rsid w:val="00FC3E6D"/>
    <w:rsid w:val="00FD2212"/>
    <w:rsid w:val="00FD3EA8"/>
    <w:rsid w:val="00FD4311"/>
    <w:rsid w:val="00FD4BCB"/>
    <w:rsid w:val="00FE30F4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EC11CC3"/>
  <w14:defaultImageDpi w14:val="300"/>
  <w15:chartTrackingRefBased/>
  <w15:docId w15:val="{AD96F7A8-DF6F-7C4E-8D9B-52EAE006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qFormat/>
    <w:rsid w:val="00A05225"/>
    <w:pPr>
      <w:keepNext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outlineLvl w:val="0"/>
    </w:pPr>
    <w:rPr>
      <w:rFonts w:ascii="Helvetica" w:eastAsia="ヒラギノ角ゴ Pro W3" w:hAnsi="Helvetica"/>
      <w:b/>
      <w:color w:val="000000"/>
      <w:sz w:val="36"/>
      <w:lang w:val="en-US" w:eastAsia="en-US"/>
    </w:rPr>
  </w:style>
  <w:style w:type="paragraph" w:styleId="Heading2">
    <w:name w:val="heading 2"/>
    <w:next w:val="Body"/>
    <w:qFormat/>
    <w:rsid w:val="00C13125"/>
    <w:pPr>
      <w:keepNext/>
      <w:jc w:val="center"/>
      <w:outlineLvl w:val="1"/>
    </w:pPr>
    <w:rPr>
      <w:rFonts w:ascii="Helvetica" w:eastAsia="ヒラギノ角ゴ Pro W3" w:hAnsi="Helvetica"/>
      <w:b/>
      <w:color w:val="00000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 w:eastAsia="en-US"/>
    </w:rPr>
  </w:style>
  <w:style w:type="numbering" w:customStyle="1" w:styleId="Bullet">
    <w:name w:val="Bullet"/>
  </w:style>
  <w:style w:type="paragraph" w:customStyle="1" w:styleId="MediumShading1-Accent11">
    <w:name w:val="Medium Shading 1 - Accent 11"/>
    <w:uiPriority w:val="1"/>
    <w:qFormat/>
    <w:rsid w:val="00DB39EB"/>
    <w:rPr>
      <w:rFonts w:ascii="Calibri" w:eastAsia="Calibri" w:hAnsi="Calibri"/>
      <w:lang w:val="en-US" w:eastAsia="en-US"/>
    </w:rPr>
  </w:style>
  <w:style w:type="paragraph" w:customStyle="1" w:styleId="LightGrid-Accent31">
    <w:name w:val="Light Grid - Accent 31"/>
    <w:basedOn w:val="Normal"/>
    <w:uiPriority w:val="34"/>
    <w:qFormat/>
    <w:rsid w:val="00DB39EB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paragraph" w:styleId="Header">
    <w:name w:val="header"/>
    <w:basedOn w:val="Normal"/>
    <w:link w:val="HeaderChar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B39EB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B39EB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A06B44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06B44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locked/>
    <w:rsid w:val="008A36B3"/>
    <w:rPr>
      <w:color w:val="0563C1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8A36B3"/>
    <w:pPr>
      <w:spacing w:after="160" w:line="256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character" w:styleId="FollowedHyperlink">
    <w:name w:val="FollowedHyperlink"/>
    <w:locked/>
    <w:rsid w:val="00287E0B"/>
    <w:rPr>
      <w:color w:val="800080"/>
      <w:u w:val="single"/>
    </w:rPr>
  </w:style>
  <w:style w:type="table" w:styleId="TableGrid">
    <w:name w:val="Table Grid"/>
    <w:basedOn w:val="TableNormal"/>
    <w:locked/>
    <w:rsid w:val="00C12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locked/>
    <w:rsid w:val="000D3C95"/>
    <w:rPr>
      <w:b/>
      <w:bCs/>
    </w:rPr>
  </w:style>
  <w:style w:type="character" w:styleId="UnresolvedMention">
    <w:name w:val="Unresolved Mention"/>
    <w:uiPriority w:val="99"/>
    <w:semiHidden/>
    <w:unhideWhenUsed/>
    <w:rsid w:val="00583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Pc-kO4IOMHc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youtu.be/ezIA4GqDzx8" TargetMode="External"/><Relationship Id="rId17" Type="http://schemas.openxmlformats.org/officeDocument/2006/relationships/hyperlink" Target="https://youtu.be/TKjHmpCe9H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hvKe-AFm2V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GEQPI5FWjfc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youtu.be/LCpce0_-0AA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alI1ZpUNhic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8" ma:contentTypeDescription="Create a new document." ma:contentTypeScope="" ma:versionID="9672dfb9ec3908af57a6b314afe3680d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12d78462d111bb2baa1b9a3ac61ee40a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  <_Flow_SignoffStatus xmlns="1b6a39ee-1380-4096-9882-8248104ba7f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DEB503-64F3-4F4B-A838-E2083F0FAE75}"/>
</file>

<file path=customXml/itemProps2.xml><?xml version="1.0" encoding="utf-8"?>
<ds:datastoreItem xmlns:ds="http://schemas.openxmlformats.org/officeDocument/2006/customXml" ds:itemID="{7C9D5F84-45D2-4917-93FA-C72EE5FD2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78EB8-26AA-4C25-BA69-644F85487ACC}">
  <ds:schemaRefs>
    <ds:schemaRef ds:uri="http://schemas.microsoft.com/office/2006/metadata/properties"/>
    <ds:schemaRef ds:uri="http://schemas.microsoft.com/office/infopath/2007/PartnerControls"/>
    <ds:schemaRef ds:uri="1b6a39ee-1380-4096-9882-8248104ba7f7"/>
    <ds:schemaRef ds:uri="4604cec2-e769-4190-9d56-5d48f74b6442"/>
  </ds:schemaRefs>
</ds:datastoreItem>
</file>

<file path=customXml/itemProps4.xml><?xml version="1.0" encoding="utf-8"?>
<ds:datastoreItem xmlns:ds="http://schemas.openxmlformats.org/officeDocument/2006/customXml" ds:itemID="{7E06466F-EC99-4F53-BC22-384E2CD3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>hadylauw@gmail.com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Lauw</dc:creator>
  <cp:keywords/>
  <cp:lastModifiedBy>Robin Hood</cp:lastModifiedBy>
  <cp:revision>7</cp:revision>
  <cp:lastPrinted>2015-08-14T07:39:00Z</cp:lastPrinted>
  <dcterms:created xsi:type="dcterms:W3CDTF">2022-07-01T03:38:00Z</dcterms:created>
  <dcterms:modified xsi:type="dcterms:W3CDTF">2022-12-06T12:27:00Z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#000000,8,Calibri</vt:lpwstr>
  </property>
  <property fmtid="{D5CDD505-2E9C-101B-9397-08002B2CF9AE}" pid="5" name="ClassificationContentMarkingHeaderText">
    <vt:lpwstr>SMU Classification: Restricted</vt:lpwstr>
  </property>
  <property fmtid="{D5CDD505-2E9C-101B-9397-08002B2CF9AE}" pid="6" name="MSIP_Label_6951d41b-6b8e-4636-984f-012bff14ba18_Enabled">
    <vt:lpwstr>true</vt:lpwstr>
  </property>
  <property fmtid="{D5CDD505-2E9C-101B-9397-08002B2CF9AE}" pid="7" name="MSIP_Label_6951d41b-6b8e-4636-984f-012bff14ba18_SetDate">
    <vt:lpwstr>2022-07-01T03:38:16Z</vt:lpwstr>
  </property>
  <property fmtid="{D5CDD505-2E9C-101B-9397-08002B2CF9AE}" pid="8" name="MSIP_Label_6951d41b-6b8e-4636-984f-012bff14ba18_Method">
    <vt:lpwstr>Standard</vt:lpwstr>
  </property>
  <property fmtid="{D5CDD505-2E9C-101B-9397-08002B2CF9AE}" pid="9" name="MSIP_Label_6951d41b-6b8e-4636-984f-012bff14ba18_Name">
    <vt:lpwstr>6951d41b-6b8e-4636-984f-012bff14ba18</vt:lpwstr>
  </property>
  <property fmtid="{D5CDD505-2E9C-101B-9397-08002B2CF9AE}" pid="10" name="MSIP_Label_6951d41b-6b8e-4636-984f-012bff14ba18_SiteId">
    <vt:lpwstr>c98a79ca-5a9a-4791-a243-f06afd67464d</vt:lpwstr>
  </property>
  <property fmtid="{D5CDD505-2E9C-101B-9397-08002B2CF9AE}" pid="11" name="MSIP_Label_6951d41b-6b8e-4636-984f-012bff14ba18_ActionId">
    <vt:lpwstr>1b71689c-1924-40d8-817e-e654912f6fd9</vt:lpwstr>
  </property>
  <property fmtid="{D5CDD505-2E9C-101B-9397-08002B2CF9AE}" pid="12" name="MSIP_Label_6951d41b-6b8e-4636-984f-012bff14ba18_ContentBits">
    <vt:lpwstr>1</vt:lpwstr>
  </property>
  <property fmtid="{D5CDD505-2E9C-101B-9397-08002B2CF9AE}" pid="13" name="MediaServiceImageTags">
    <vt:lpwstr/>
  </property>
</Properties>
</file>