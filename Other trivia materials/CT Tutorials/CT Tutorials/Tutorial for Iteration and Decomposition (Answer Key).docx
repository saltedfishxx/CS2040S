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9931" w14:textId="77777777" w:rsidR="007B3794" w:rsidRPr="00DB39EB" w:rsidRDefault="009F39BA" w:rsidP="00DC0220">
      <w:pPr>
        <w:pStyle w:val="Heading2"/>
        <w:rPr>
          <w:rFonts w:ascii="Calibri" w:hAnsi="Calibri" w:cs="Calibri"/>
          <w:sz w:val="28"/>
          <w:szCs w:val="22"/>
        </w:rPr>
      </w:pPr>
      <w:r>
        <w:rPr>
          <w:rFonts w:ascii="Calibri" w:hAnsi="Calibri" w:cs="Calibri"/>
          <w:sz w:val="28"/>
          <w:szCs w:val="22"/>
        </w:rPr>
        <w:t>Answer</w:t>
      </w:r>
      <w:r w:rsidR="00C13125" w:rsidRPr="00DB39EB">
        <w:rPr>
          <w:rFonts w:ascii="Calibri" w:hAnsi="Calibri" w:cs="Calibri"/>
          <w:sz w:val="28"/>
          <w:szCs w:val="22"/>
        </w:rPr>
        <w:t xml:space="preserve"> </w:t>
      </w:r>
      <w:r>
        <w:rPr>
          <w:rFonts w:ascii="Calibri" w:hAnsi="Calibri" w:cs="Calibri"/>
          <w:sz w:val="28"/>
          <w:szCs w:val="22"/>
        </w:rPr>
        <w:t>Key</w:t>
      </w:r>
      <w:r w:rsidR="00C13125" w:rsidRPr="00DB39EB">
        <w:rPr>
          <w:rFonts w:ascii="Calibri" w:hAnsi="Calibri" w:cs="Calibri"/>
          <w:sz w:val="28"/>
          <w:szCs w:val="22"/>
        </w:rPr>
        <w:t xml:space="preserve"> </w:t>
      </w:r>
      <w:r>
        <w:rPr>
          <w:rFonts w:ascii="Calibri" w:hAnsi="Calibri" w:cs="Calibri"/>
          <w:sz w:val="28"/>
          <w:szCs w:val="22"/>
        </w:rPr>
        <w:t>for</w:t>
      </w:r>
      <w:r w:rsidR="00C13125" w:rsidRPr="00DB39EB">
        <w:rPr>
          <w:rFonts w:ascii="Calibri" w:hAnsi="Calibri" w:cs="Calibri"/>
          <w:sz w:val="28"/>
          <w:szCs w:val="22"/>
        </w:rPr>
        <w:t xml:space="preserve"> </w:t>
      </w:r>
      <w:r w:rsidR="00290F65">
        <w:rPr>
          <w:rFonts w:ascii="Calibri" w:hAnsi="Calibri" w:cs="Calibri"/>
          <w:sz w:val="28"/>
          <w:szCs w:val="22"/>
        </w:rPr>
        <w:t>Iteration and Decomposition</w:t>
      </w:r>
      <w:r w:rsidR="00DB39EB" w:rsidRPr="00DB39EB">
        <w:rPr>
          <w:rFonts w:ascii="Calibri" w:hAnsi="Calibri" w:cs="Calibri"/>
          <w:sz w:val="28"/>
          <w:szCs w:val="22"/>
        </w:rPr>
        <w:t xml:space="preserve"> (Week </w:t>
      </w:r>
      <w:r w:rsidR="00290F65">
        <w:rPr>
          <w:rFonts w:ascii="Calibri" w:hAnsi="Calibri" w:cs="Calibri"/>
          <w:sz w:val="28"/>
          <w:szCs w:val="22"/>
        </w:rPr>
        <w:t>4</w:t>
      </w:r>
      <w:r w:rsidR="00DB39EB" w:rsidRPr="00DB39EB">
        <w:rPr>
          <w:rFonts w:ascii="Calibri" w:hAnsi="Calibri" w:cs="Calibri"/>
          <w:sz w:val="28"/>
          <w:szCs w:val="22"/>
        </w:rPr>
        <w:t>)</w:t>
      </w:r>
    </w:p>
    <w:p w14:paraId="765DD71F" w14:textId="77777777" w:rsidR="00DC0220" w:rsidRPr="00DB39EB" w:rsidRDefault="00DC0220" w:rsidP="00DC0220">
      <w:pPr>
        <w:pStyle w:val="Body"/>
        <w:rPr>
          <w:rFonts w:ascii="Calibri" w:hAnsi="Calibri" w:cs="Calibri"/>
          <w:sz w:val="22"/>
          <w:szCs w:val="22"/>
        </w:rPr>
      </w:pPr>
    </w:p>
    <w:p w14:paraId="0912B6CD" w14:textId="77777777" w:rsidR="00DC0220" w:rsidRPr="00EA6C0B" w:rsidRDefault="00DC0220" w:rsidP="00DC0220">
      <w:pPr>
        <w:pStyle w:val="Body"/>
        <w:rPr>
          <w:rStyle w:val="Strong"/>
        </w:rPr>
      </w:pPr>
      <w:r w:rsidRPr="00EA6C0B">
        <w:rPr>
          <w:rStyle w:val="Strong"/>
        </w:rPr>
        <w:t>Tutorial Questions</w:t>
      </w:r>
    </w:p>
    <w:p w14:paraId="2DFB97BD" w14:textId="77777777" w:rsidR="00DB39EB" w:rsidRPr="00DB39EB" w:rsidRDefault="00DB39EB" w:rsidP="00650002">
      <w:pPr>
        <w:pStyle w:val="Body"/>
        <w:rPr>
          <w:rFonts w:ascii="Calibri" w:hAnsi="Calibri" w:cs="Calibri"/>
          <w:sz w:val="22"/>
          <w:szCs w:val="22"/>
        </w:rPr>
      </w:pPr>
    </w:p>
    <w:p w14:paraId="27F8E928" w14:textId="7BCE4F4D" w:rsidR="00E21317" w:rsidRPr="00A577FD" w:rsidRDefault="0086740A" w:rsidP="00650002">
      <w:pPr>
        <w:pStyle w:val="MediumGrid1-Accent21"/>
        <w:numPr>
          <w:ilvl w:val="0"/>
          <w:numId w:val="21"/>
        </w:numPr>
        <w:ind w:left="360"/>
        <w:rPr>
          <w:rFonts w:cs="Calibri"/>
        </w:rPr>
      </w:pPr>
      <w:r>
        <w:rPr>
          <w:rFonts w:cs="Calibri"/>
        </w:rPr>
        <w:t xml:space="preserve">a) </w:t>
      </w:r>
      <w:r w:rsidR="00FC44D8">
        <w:rPr>
          <w:rFonts w:cs="Calibri"/>
        </w:rPr>
        <w:t>1 for linear search</w:t>
      </w:r>
      <w:r w:rsidR="00A577FD">
        <w:rPr>
          <w:rFonts w:cs="Calibri"/>
        </w:rPr>
        <w:t>, 4 for binary search</w:t>
      </w:r>
      <w:r w:rsidR="00A577FD">
        <w:rPr>
          <w:rFonts w:cs="Calibri"/>
        </w:rPr>
        <w:br/>
        <w:t xml:space="preserve">b) 4 for linear search, </w:t>
      </w:r>
      <w:r w:rsidR="0086348E">
        <w:rPr>
          <w:rFonts w:cs="Calibri"/>
        </w:rPr>
        <w:t>2</w:t>
      </w:r>
      <w:r w:rsidR="00A577FD">
        <w:rPr>
          <w:rFonts w:cs="Calibri"/>
        </w:rPr>
        <w:t xml:space="preserve"> for binary search</w:t>
      </w:r>
      <w:r w:rsidR="00A577FD">
        <w:rPr>
          <w:rFonts w:cs="Calibri"/>
        </w:rPr>
        <w:br/>
        <w:t xml:space="preserve">c) 18 for linear search, </w:t>
      </w:r>
      <w:r w:rsidR="007873F8">
        <w:rPr>
          <w:rFonts w:cs="Calibri"/>
        </w:rPr>
        <w:t>5 for binary search</w:t>
      </w:r>
      <w:r w:rsidR="00D56BBC" w:rsidRPr="00A577FD">
        <w:rPr>
          <w:rFonts w:cs="Calibri"/>
        </w:rPr>
        <w:br/>
      </w:r>
      <w:r w:rsidR="008A36B3" w:rsidRPr="00A577FD">
        <w:rPr>
          <w:rFonts w:cs="Calibri"/>
        </w:rPr>
        <w:t xml:space="preserve"> </w:t>
      </w:r>
    </w:p>
    <w:p w14:paraId="13155F8D" w14:textId="77777777" w:rsidR="00D103DE" w:rsidRPr="00983EA8" w:rsidRDefault="008B719B" w:rsidP="00983EA8">
      <w:pPr>
        <w:pStyle w:val="MediumGrid1-Accent21"/>
        <w:numPr>
          <w:ilvl w:val="0"/>
          <w:numId w:val="21"/>
        </w:numPr>
        <w:ind w:left="360"/>
        <w:rPr>
          <w:rFonts w:cs="Calibri"/>
        </w:rPr>
      </w:pPr>
      <w:r>
        <w:rPr>
          <w:rFonts w:cs="Calibri"/>
        </w:rPr>
        <w:t>Modified linear search algorithms</w:t>
      </w:r>
      <w:r>
        <w:rPr>
          <w:rFonts w:cs="Calibri"/>
        </w:rPr>
        <w:br/>
      </w:r>
      <w:r w:rsidR="006630FD">
        <w:rPr>
          <w:rFonts w:cs="Calibri"/>
        </w:rPr>
        <w:br/>
      </w:r>
      <w:r>
        <w:rPr>
          <w:rFonts w:cs="Calibri"/>
        </w:rPr>
        <w:t>a) Number of occurrences:</w:t>
      </w:r>
      <w:bookmarkStart w:id="0" w:name="OLE_LINK14"/>
      <w:bookmarkStart w:id="1" w:name="OLE_LINK15"/>
    </w:p>
    <w:p w14:paraId="35FF6AA8" w14:textId="77777777" w:rsidR="00983EA8" w:rsidRPr="00983EA8" w:rsidRDefault="00983EA8" w:rsidP="00983EA8">
      <w:pPr>
        <w:ind w:left="720"/>
        <w:rPr>
          <w:sz w:val="28"/>
          <w:szCs w:val="28"/>
        </w:rPr>
      </w:pPr>
      <w:r w:rsidRPr="00983EA8">
        <w:rPr>
          <w:rFonts w:ascii="Courier" w:hAnsi="Courier" w:cs="Calibri"/>
          <w:sz w:val="20"/>
          <w:szCs w:val="28"/>
        </w:rPr>
        <w:t>def search(a, k):</w:t>
      </w:r>
      <w:r w:rsidRPr="00983EA8">
        <w:rPr>
          <w:rFonts w:ascii="Courier" w:hAnsi="Courier" w:cs="Calibri"/>
          <w:sz w:val="20"/>
          <w:szCs w:val="28"/>
        </w:rPr>
        <w:br/>
        <w:t xml:space="preserve">  count = 0</w:t>
      </w:r>
      <w:r w:rsidRPr="00983EA8">
        <w:rPr>
          <w:rFonts w:ascii="Courier" w:hAnsi="Courier" w:cs="Calibri"/>
          <w:sz w:val="20"/>
          <w:szCs w:val="28"/>
        </w:rPr>
        <w:br/>
        <w:t xml:space="preserve">  i = 0</w:t>
      </w:r>
      <w:r w:rsidRPr="00983EA8">
        <w:rPr>
          <w:rFonts w:ascii="Courier" w:hAnsi="Courier" w:cs="Calibri"/>
          <w:sz w:val="20"/>
          <w:szCs w:val="28"/>
        </w:rPr>
        <w:br/>
        <w:t xml:space="preserve">  while i &lt; len(a):</w:t>
      </w:r>
      <w:r w:rsidRPr="00983EA8">
        <w:rPr>
          <w:rFonts w:ascii="Courier" w:hAnsi="Courier" w:cs="Calibri"/>
          <w:sz w:val="20"/>
          <w:szCs w:val="28"/>
        </w:rPr>
        <w:br/>
        <w:t xml:space="preserve">    if a[i] == k:</w:t>
      </w:r>
      <w:r w:rsidRPr="00983EA8">
        <w:rPr>
          <w:rFonts w:ascii="Courier" w:hAnsi="Courier" w:cs="Calibri"/>
          <w:sz w:val="20"/>
          <w:szCs w:val="28"/>
        </w:rPr>
        <w:br/>
      </w:r>
      <w:r w:rsidRPr="00983EA8">
        <w:rPr>
          <w:rFonts w:ascii="Courier" w:hAnsi="Courier" w:cs="Calibri"/>
          <w:b/>
          <w:color w:val="4472C4"/>
          <w:sz w:val="20"/>
          <w:szCs w:val="28"/>
        </w:rPr>
        <w:t xml:space="preserve">      count += 1  # &lt;-- don't return here!</w:t>
      </w:r>
      <w:r w:rsidRPr="00983EA8">
        <w:rPr>
          <w:rFonts w:ascii="Courier" w:hAnsi="Courier" w:cs="Calibri"/>
          <w:sz w:val="20"/>
          <w:szCs w:val="28"/>
        </w:rPr>
        <w:br/>
        <w:t xml:space="preserve">    i = i + 1</w:t>
      </w:r>
      <w:r w:rsidRPr="00983EA8">
        <w:rPr>
          <w:rFonts w:ascii="Courier" w:hAnsi="Courier" w:cs="Calibri"/>
          <w:sz w:val="20"/>
          <w:szCs w:val="28"/>
        </w:rPr>
        <w:br/>
      </w:r>
      <w:r w:rsidRPr="00983EA8">
        <w:rPr>
          <w:rFonts w:ascii="Courier" w:hAnsi="Courier" w:cs="Calibri"/>
          <w:color w:val="4472C4"/>
          <w:sz w:val="20"/>
          <w:szCs w:val="28"/>
        </w:rPr>
        <w:t xml:space="preserve">  </w:t>
      </w:r>
      <w:r w:rsidRPr="00C874D0">
        <w:rPr>
          <w:rFonts w:ascii="Courier" w:hAnsi="Courier" w:cs="Calibri"/>
          <w:b/>
          <w:bCs/>
          <w:color w:val="4472C4"/>
          <w:sz w:val="20"/>
          <w:szCs w:val="28"/>
        </w:rPr>
        <w:t>return count</w:t>
      </w:r>
    </w:p>
    <w:p w14:paraId="22AB7EFB" w14:textId="77777777" w:rsidR="00D103DE" w:rsidRPr="00D103DE" w:rsidRDefault="00D103DE" w:rsidP="00D103DE">
      <w:pPr>
        <w:pStyle w:val="MediumGrid1-Accent21"/>
        <w:ind w:left="0" w:firstLine="220"/>
        <w:rPr>
          <w:rFonts w:cs="Calibri"/>
        </w:rPr>
      </w:pPr>
    </w:p>
    <w:bookmarkEnd w:id="0"/>
    <w:bookmarkEnd w:id="1"/>
    <w:p w14:paraId="283335C2" w14:textId="77777777" w:rsidR="00A86FA7" w:rsidRDefault="004225D8" w:rsidP="00D103DE">
      <w:pPr>
        <w:pStyle w:val="MediumGrid1-Accent21"/>
        <w:ind w:left="360"/>
        <w:rPr>
          <w:rFonts w:cs="Calibri"/>
        </w:rPr>
      </w:pPr>
      <w:r>
        <w:rPr>
          <w:rFonts w:cs="Calibri"/>
        </w:rPr>
        <w:br/>
      </w:r>
      <w:r w:rsidR="008B719B">
        <w:rPr>
          <w:rFonts w:cs="Calibri"/>
        </w:rPr>
        <w:t>b) Second occurrence:</w:t>
      </w:r>
    </w:p>
    <w:p w14:paraId="4FA20D65" w14:textId="77777777" w:rsidR="00983EA8" w:rsidRDefault="00983EA8" w:rsidP="00983EA8">
      <w:pPr>
        <w:pStyle w:val="MediumGrid1-Accent21"/>
        <w:rPr>
          <w:rFonts w:ascii="Courier" w:hAnsi="Courier" w:cs="Calibri"/>
          <w:sz w:val="16"/>
        </w:rPr>
      </w:pPr>
    </w:p>
    <w:p w14:paraId="16E8C531" w14:textId="77777777" w:rsidR="00983EA8" w:rsidRPr="00983EA8" w:rsidRDefault="00983EA8" w:rsidP="00983EA8">
      <w:pPr>
        <w:pStyle w:val="MediumGrid1-Accent21"/>
        <w:rPr>
          <w:rFonts w:cs="Calibri"/>
          <w:b/>
          <w:bCs/>
          <w:color w:val="4472C4"/>
          <w:sz w:val="26"/>
          <w:szCs w:val="26"/>
        </w:rPr>
      </w:pPr>
      <w:r w:rsidRPr="00983EA8">
        <w:rPr>
          <w:rFonts w:ascii="Courier" w:hAnsi="Courier" w:cs="Calibri"/>
          <w:sz w:val="20"/>
          <w:szCs w:val="26"/>
        </w:rPr>
        <w:t>def search(a, k):</w:t>
      </w:r>
      <w:r w:rsidRPr="00983EA8">
        <w:rPr>
          <w:rFonts w:ascii="Courier" w:hAnsi="Courier" w:cs="Calibri"/>
          <w:sz w:val="20"/>
          <w:szCs w:val="26"/>
        </w:rPr>
        <w:br/>
        <w:t xml:space="preserve">  count = 0</w:t>
      </w:r>
      <w:r w:rsidRPr="00983EA8">
        <w:rPr>
          <w:rFonts w:ascii="Courier" w:hAnsi="Courier" w:cs="Calibri"/>
          <w:sz w:val="20"/>
          <w:szCs w:val="26"/>
        </w:rPr>
        <w:br/>
        <w:t xml:space="preserve">  i = 0</w:t>
      </w:r>
      <w:r w:rsidRPr="00983EA8">
        <w:rPr>
          <w:rFonts w:ascii="Courier" w:hAnsi="Courier" w:cs="Calibri"/>
          <w:sz w:val="20"/>
          <w:szCs w:val="26"/>
        </w:rPr>
        <w:br/>
        <w:t xml:space="preserve">  while i &lt; len(a):</w:t>
      </w:r>
      <w:r w:rsidRPr="00983EA8">
        <w:rPr>
          <w:rFonts w:ascii="Courier" w:hAnsi="Courier" w:cs="Calibri"/>
          <w:sz w:val="20"/>
          <w:szCs w:val="26"/>
        </w:rPr>
        <w:br/>
        <w:t xml:space="preserve">    if a[i] == k:</w:t>
      </w:r>
      <w:r w:rsidRPr="00983EA8">
        <w:rPr>
          <w:rFonts w:ascii="Courier" w:hAnsi="Courier" w:cs="Calibri"/>
          <w:sz w:val="20"/>
          <w:szCs w:val="26"/>
        </w:rPr>
        <w:br/>
      </w:r>
      <w:r w:rsidRPr="00983EA8">
        <w:rPr>
          <w:rFonts w:ascii="Courier" w:hAnsi="Courier" w:cs="Calibri"/>
          <w:color w:val="4472C4"/>
          <w:sz w:val="20"/>
          <w:szCs w:val="26"/>
        </w:rPr>
        <w:t xml:space="preserve">    </w:t>
      </w:r>
      <w:r w:rsidRPr="00983EA8">
        <w:rPr>
          <w:rFonts w:ascii="Courier" w:hAnsi="Courier" w:cs="Calibri"/>
          <w:b/>
          <w:bCs/>
          <w:color w:val="4472C4"/>
          <w:sz w:val="20"/>
          <w:szCs w:val="26"/>
        </w:rPr>
        <w:t xml:space="preserve">  count += 1</w:t>
      </w:r>
    </w:p>
    <w:p w14:paraId="7AE1B90C" w14:textId="77777777" w:rsidR="00983EA8" w:rsidRPr="00983EA8" w:rsidRDefault="00983EA8" w:rsidP="00983EA8">
      <w:pPr>
        <w:ind w:left="720"/>
        <w:rPr>
          <w:rFonts w:ascii="Courier" w:hAnsi="Courier" w:cs="Calibri"/>
          <w:b/>
          <w:bCs/>
          <w:color w:val="4472C4"/>
          <w:sz w:val="20"/>
          <w:szCs w:val="28"/>
        </w:rPr>
      </w:pPr>
      <w:r w:rsidRPr="00983EA8">
        <w:rPr>
          <w:rFonts w:ascii="Courier" w:hAnsi="Courier" w:cs="Calibri"/>
          <w:b/>
          <w:bCs/>
          <w:color w:val="4472C4"/>
          <w:sz w:val="20"/>
          <w:szCs w:val="28"/>
        </w:rPr>
        <w:t xml:space="preserve">    if count == 2:</w:t>
      </w:r>
    </w:p>
    <w:p w14:paraId="4084EFCE" w14:textId="77777777" w:rsidR="00983EA8" w:rsidRPr="00983EA8" w:rsidRDefault="00983EA8" w:rsidP="00983EA8">
      <w:pPr>
        <w:ind w:left="720"/>
        <w:rPr>
          <w:sz w:val="28"/>
          <w:szCs w:val="28"/>
        </w:rPr>
      </w:pPr>
      <w:r w:rsidRPr="00983EA8">
        <w:rPr>
          <w:rFonts w:ascii="Courier" w:hAnsi="Courier" w:cs="Calibri"/>
          <w:b/>
          <w:bCs/>
          <w:color w:val="4472C4"/>
          <w:sz w:val="20"/>
          <w:szCs w:val="28"/>
        </w:rPr>
        <w:t xml:space="preserve">      return i  # &lt;-- only if this is the 2nd occurrence</w:t>
      </w:r>
      <w:r w:rsidRPr="00983EA8">
        <w:rPr>
          <w:rFonts w:ascii="Courier" w:hAnsi="Courier" w:cs="Calibri"/>
          <w:color w:val="4472C4"/>
          <w:sz w:val="20"/>
          <w:szCs w:val="28"/>
        </w:rPr>
        <w:br/>
      </w:r>
      <w:r w:rsidRPr="00983EA8">
        <w:rPr>
          <w:rFonts w:ascii="Courier" w:hAnsi="Courier" w:cs="Calibri"/>
          <w:sz w:val="20"/>
          <w:szCs w:val="28"/>
        </w:rPr>
        <w:t xml:space="preserve">    i = i + 1</w:t>
      </w:r>
      <w:r w:rsidRPr="00983EA8">
        <w:rPr>
          <w:rFonts w:ascii="Courier" w:hAnsi="Courier" w:cs="Calibri"/>
          <w:sz w:val="20"/>
          <w:szCs w:val="28"/>
        </w:rPr>
        <w:br/>
        <w:t xml:space="preserve">  return </w:t>
      </w:r>
      <w:r w:rsidR="00220F17">
        <w:rPr>
          <w:rFonts w:ascii="Courier" w:hAnsi="Courier" w:cs="Calibri"/>
          <w:sz w:val="20"/>
          <w:szCs w:val="28"/>
        </w:rPr>
        <w:t>None</w:t>
      </w:r>
    </w:p>
    <w:p w14:paraId="46F081C9" w14:textId="77777777" w:rsidR="00D103DE" w:rsidRPr="00D103DE" w:rsidRDefault="00D103DE" w:rsidP="00983EA8">
      <w:pPr>
        <w:spacing w:after="160" w:line="256" w:lineRule="auto"/>
        <w:ind w:left="720"/>
        <w:contextualSpacing/>
        <w:rPr>
          <w:rFonts w:ascii="Consolas" w:eastAsia="Calibri" w:hAnsi="Consolas" w:cs="Consolas"/>
          <w:kern w:val="2"/>
          <w:sz w:val="22"/>
          <w:szCs w:val="22"/>
        </w:rPr>
      </w:pPr>
    </w:p>
    <w:p w14:paraId="13AFCE98" w14:textId="77777777" w:rsidR="00A1729A" w:rsidRDefault="004225D8" w:rsidP="00D103DE">
      <w:pPr>
        <w:spacing w:after="160" w:line="256" w:lineRule="auto"/>
        <w:ind w:left="360"/>
        <w:contextualSpacing/>
        <w:rPr>
          <w:rFonts w:cs="Calibri"/>
        </w:rPr>
      </w:pPr>
      <w:r>
        <w:rPr>
          <w:rFonts w:cs="Calibri"/>
        </w:rPr>
        <w:br/>
      </w:r>
      <w:r w:rsidR="008B719B" w:rsidRPr="00D103DE">
        <w:rPr>
          <w:rFonts w:ascii="Calibri" w:eastAsia="Calibri" w:hAnsi="Calibri" w:cs="Calibri"/>
          <w:kern w:val="2"/>
          <w:sz w:val="22"/>
          <w:szCs w:val="22"/>
        </w:rPr>
        <w:t>c) Last occurrence:</w:t>
      </w:r>
    </w:p>
    <w:p w14:paraId="5A955723" w14:textId="77777777" w:rsidR="00983EA8" w:rsidRDefault="00983EA8" w:rsidP="00D103DE">
      <w:pPr>
        <w:spacing w:after="160" w:line="256" w:lineRule="auto"/>
        <w:ind w:left="720"/>
        <w:contextualSpacing/>
        <w:rPr>
          <w:rFonts w:cs="Calibri"/>
        </w:rPr>
      </w:pPr>
    </w:p>
    <w:p w14:paraId="2E3CC337" w14:textId="77777777" w:rsidR="00C874D0" w:rsidRDefault="00983EA8" w:rsidP="00C874D0">
      <w:pPr>
        <w:ind w:left="720"/>
        <w:rPr>
          <w:rFonts w:ascii="Courier" w:hAnsi="Courier" w:cs="Calibri"/>
          <w:sz w:val="20"/>
          <w:szCs w:val="28"/>
        </w:rPr>
      </w:pPr>
      <w:r w:rsidRPr="00983EA8">
        <w:rPr>
          <w:rFonts w:ascii="Courier" w:hAnsi="Courier" w:cs="Calibri"/>
          <w:sz w:val="20"/>
          <w:szCs w:val="28"/>
        </w:rPr>
        <w:t>def search(a, k):</w:t>
      </w:r>
      <w:r w:rsidR="00C874D0" w:rsidRPr="00983EA8">
        <w:rPr>
          <w:rFonts w:ascii="Courier" w:hAnsi="Courier" w:cs="Calibri"/>
          <w:sz w:val="20"/>
          <w:szCs w:val="28"/>
        </w:rPr>
        <w:br/>
        <w:t xml:space="preserve">  i = 0</w:t>
      </w:r>
    </w:p>
    <w:p w14:paraId="6C19E53A" w14:textId="77777777" w:rsidR="00C874D0" w:rsidRPr="00983EA8" w:rsidRDefault="00C874D0" w:rsidP="00C874D0">
      <w:pPr>
        <w:ind w:left="720"/>
        <w:rPr>
          <w:sz w:val="28"/>
          <w:szCs w:val="28"/>
        </w:rPr>
      </w:pPr>
      <w:r>
        <w:rPr>
          <w:rFonts w:ascii="Courier" w:hAnsi="Courier" w:cs="Calibri"/>
          <w:sz w:val="20"/>
          <w:szCs w:val="28"/>
        </w:rPr>
        <w:t xml:space="preserve">  </w:t>
      </w:r>
      <w:r>
        <w:rPr>
          <w:rFonts w:ascii="Courier" w:hAnsi="Courier" w:cs="Calibri"/>
          <w:b/>
          <w:bCs/>
          <w:color w:val="4472C4"/>
          <w:sz w:val="20"/>
          <w:szCs w:val="28"/>
        </w:rPr>
        <w:t xml:space="preserve">last_index = </w:t>
      </w:r>
      <w:r w:rsidR="00220F17">
        <w:rPr>
          <w:rFonts w:ascii="Courier" w:hAnsi="Courier" w:cs="Calibri"/>
          <w:b/>
          <w:bCs/>
          <w:color w:val="4472C4"/>
          <w:sz w:val="20"/>
          <w:szCs w:val="28"/>
        </w:rPr>
        <w:t>None</w:t>
      </w:r>
      <w:r w:rsidRPr="00983EA8">
        <w:rPr>
          <w:rFonts w:ascii="Courier" w:hAnsi="Courier" w:cs="Calibri"/>
          <w:sz w:val="20"/>
          <w:szCs w:val="28"/>
        </w:rPr>
        <w:br/>
        <w:t xml:space="preserve">  while i &lt; len(a):</w:t>
      </w:r>
      <w:r w:rsidRPr="00983EA8">
        <w:rPr>
          <w:rFonts w:ascii="Courier" w:hAnsi="Courier" w:cs="Calibri"/>
          <w:sz w:val="20"/>
          <w:szCs w:val="28"/>
        </w:rPr>
        <w:br/>
        <w:t xml:space="preserve">    if a[i] == k:</w:t>
      </w:r>
      <w:r w:rsidRPr="00983EA8">
        <w:rPr>
          <w:rFonts w:ascii="Courier" w:hAnsi="Courier" w:cs="Calibri"/>
          <w:sz w:val="20"/>
          <w:szCs w:val="28"/>
        </w:rPr>
        <w:br/>
      </w:r>
      <w:r w:rsidRPr="00983EA8">
        <w:rPr>
          <w:rFonts w:ascii="Courier" w:hAnsi="Courier" w:cs="Calibri"/>
          <w:b/>
          <w:color w:val="4472C4"/>
          <w:sz w:val="20"/>
          <w:szCs w:val="28"/>
        </w:rPr>
        <w:t xml:space="preserve">      </w:t>
      </w:r>
      <w:r>
        <w:rPr>
          <w:rFonts w:ascii="Courier" w:hAnsi="Courier" w:cs="Calibri"/>
          <w:b/>
          <w:bCs/>
          <w:color w:val="4472C4"/>
          <w:sz w:val="20"/>
          <w:szCs w:val="28"/>
        </w:rPr>
        <w:t>last_index = i</w:t>
      </w:r>
      <w:r w:rsidRPr="00983EA8">
        <w:rPr>
          <w:rFonts w:ascii="Courier" w:hAnsi="Courier" w:cs="Calibri"/>
          <w:b/>
          <w:color w:val="4472C4"/>
          <w:sz w:val="20"/>
          <w:szCs w:val="28"/>
        </w:rPr>
        <w:t xml:space="preserve"> </w:t>
      </w:r>
      <w:r>
        <w:rPr>
          <w:rFonts w:ascii="Courier" w:hAnsi="Courier" w:cs="Calibri"/>
          <w:b/>
          <w:color w:val="4472C4"/>
          <w:sz w:val="20"/>
          <w:szCs w:val="28"/>
        </w:rPr>
        <w:t xml:space="preserve"> # &lt;-- keep track of last index where k is found</w:t>
      </w:r>
      <w:r w:rsidRPr="00983EA8">
        <w:rPr>
          <w:rFonts w:ascii="Courier" w:hAnsi="Courier" w:cs="Calibri"/>
          <w:sz w:val="20"/>
          <w:szCs w:val="28"/>
        </w:rPr>
        <w:br/>
        <w:t xml:space="preserve">    i = i + 1</w:t>
      </w:r>
      <w:r w:rsidRPr="00983EA8">
        <w:rPr>
          <w:rFonts w:ascii="Courier" w:hAnsi="Courier" w:cs="Calibri"/>
          <w:sz w:val="20"/>
          <w:szCs w:val="28"/>
        </w:rPr>
        <w:br/>
      </w:r>
      <w:r w:rsidRPr="00983EA8">
        <w:rPr>
          <w:rFonts w:ascii="Courier" w:hAnsi="Courier" w:cs="Calibri"/>
          <w:color w:val="4472C4"/>
          <w:sz w:val="20"/>
          <w:szCs w:val="28"/>
        </w:rPr>
        <w:t xml:space="preserve">  </w:t>
      </w:r>
      <w:r w:rsidRPr="00C874D0">
        <w:rPr>
          <w:rFonts w:ascii="Courier" w:hAnsi="Courier" w:cs="Calibri"/>
          <w:b/>
          <w:bCs/>
          <w:color w:val="4472C4"/>
          <w:sz w:val="20"/>
          <w:szCs w:val="28"/>
        </w:rPr>
        <w:t xml:space="preserve">return </w:t>
      </w:r>
      <w:r>
        <w:rPr>
          <w:rFonts w:ascii="Courier" w:hAnsi="Courier" w:cs="Calibri"/>
          <w:b/>
          <w:bCs/>
          <w:color w:val="4472C4"/>
          <w:sz w:val="20"/>
          <w:szCs w:val="28"/>
        </w:rPr>
        <w:t>last_index</w:t>
      </w:r>
    </w:p>
    <w:p w14:paraId="387BD084" w14:textId="77777777" w:rsidR="00C874D0" w:rsidRDefault="00C874D0" w:rsidP="00C874D0">
      <w:pPr>
        <w:ind w:left="720"/>
        <w:rPr>
          <w:rFonts w:ascii="Courier" w:hAnsi="Courier" w:cs="Calibri"/>
          <w:sz w:val="20"/>
          <w:szCs w:val="28"/>
        </w:rPr>
      </w:pPr>
    </w:p>
    <w:p w14:paraId="00FB27E8" w14:textId="77777777" w:rsidR="00C874D0" w:rsidRDefault="00C874D0" w:rsidP="00C874D0">
      <w:pPr>
        <w:spacing w:after="160" w:line="256" w:lineRule="auto"/>
        <w:ind w:left="360"/>
        <w:contextualSpacing/>
        <w:rPr>
          <w:rFonts w:ascii="Courier" w:hAnsi="Courier" w:cs="Calibri"/>
          <w:sz w:val="20"/>
          <w:szCs w:val="28"/>
        </w:rPr>
      </w:pPr>
      <w:r>
        <w:rPr>
          <w:rFonts w:ascii="Courier" w:hAnsi="Courier" w:cs="Calibri"/>
          <w:sz w:val="20"/>
          <w:szCs w:val="28"/>
        </w:rPr>
        <w:tab/>
      </w:r>
      <w:r w:rsidRPr="00C874D0">
        <w:rPr>
          <w:rFonts w:ascii="Calibri" w:eastAsia="Calibri" w:hAnsi="Calibri" w:cs="Calibri"/>
          <w:kern w:val="2"/>
          <w:sz w:val="22"/>
          <w:szCs w:val="22"/>
        </w:rPr>
        <w:t>or:</w:t>
      </w:r>
    </w:p>
    <w:p w14:paraId="3E369B7D" w14:textId="77777777" w:rsidR="00C874D0" w:rsidRDefault="00C874D0" w:rsidP="00C874D0">
      <w:pPr>
        <w:ind w:left="720" w:firstLine="200"/>
        <w:rPr>
          <w:rFonts w:ascii="Courier" w:hAnsi="Courier" w:cs="Calibri"/>
          <w:sz w:val="20"/>
          <w:szCs w:val="28"/>
        </w:rPr>
      </w:pPr>
    </w:p>
    <w:p w14:paraId="4FF7EAB2" w14:textId="77777777" w:rsidR="00C874D0" w:rsidRDefault="00C874D0" w:rsidP="00C874D0">
      <w:pPr>
        <w:ind w:left="720"/>
        <w:rPr>
          <w:rFonts w:ascii="Courier" w:hAnsi="Courier" w:cs="Calibri"/>
          <w:sz w:val="20"/>
          <w:szCs w:val="20"/>
        </w:rPr>
      </w:pPr>
      <w:r>
        <w:rPr>
          <w:rFonts w:ascii="Courier" w:hAnsi="Courier" w:cs="Calibri"/>
          <w:sz w:val="20"/>
          <w:szCs w:val="20"/>
        </w:rPr>
        <w:t># better algo!</w:t>
      </w:r>
    </w:p>
    <w:p w14:paraId="74F37D43" w14:textId="77777777" w:rsidR="00C874D0" w:rsidRPr="00C874D0" w:rsidRDefault="00C874D0" w:rsidP="00C874D0">
      <w:pPr>
        <w:ind w:left="720"/>
        <w:rPr>
          <w:rFonts w:ascii="Courier" w:hAnsi="Courier" w:cs="Calibri"/>
          <w:b/>
          <w:bCs/>
          <w:color w:val="4472C4"/>
          <w:sz w:val="20"/>
          <w:szCs w:val="20"/>
        </w:rPr>
      </w:pPr>
      <w:r w:rsidRPr="00C874D0">
        <w:rPr>
          <w:rFonts w:ascii="Courier" w:hAnsi="Courier" w:cs="Calibri"/>
          <w:sz w:val="20"/>
          <w:szCs w:val="20"/>
        </w:rPr>
        <w:t>def search(a, k):</w:t>
      </w:r>
      <w:r w:rsidRPr="00C874D0">
        <w:rPr>
          <w:rFonts w:ascii="Courier" w:hAnsi="Courier" w:cs="Calibri"/>
          <w:sz w:val="20"/>
          <w:szCs w:val="20"/>
        </w:rPr>
        <w:br/>
      </w:r>
      <w:r w:rsidRPr="00C874D0">
        <w:rPr>
          <w:rFonts w:ascii="Courier" w:hAnsi="Courier" w:cs="Calibri"/>
          <w:b/>
          <w:bCs/>
          <w:color w:val="4472C4"/>
          <w:sz w:val="20"/>
          <w:szCs w:val="20"/>
        </w:rPr>
        <w:t xml:space="preserve">  i = len(a)-1</w:t>
      </w:r>
      <w:r w:rsidRPr="00C874D0">
        <w:rPr>
          <w:rFonts w:ascii="Courier" w:hAnsi="Courier" w:cs="Calibri"/>
          <w:b/>
          <w:bCs/>
          <w:color w:val="4472C4"/>
          <w:sz w:val="20"/>
          <w:szCs w:val="20"/>
        </w:rPr>
        <w:br/>
        <w:t xml:space="preserve">  while i &gt;= 0:  # &lt;-- count backwards</w:t>
      </w:r>
      <w:r w:rsidRPr="00C874D0">
        <w:rPr>
          <w:rFonts w:ascii="Courier" w:hAnsi="Courier" w:cs="Calibri"/>
          <w:b/>
          <w:bCs/>
          <w:color w:val="4472C4"/>
          <w:sz w:val="20"/>
          <w:szCs w:val="20"/>
        </w:rPr>
        <w:br/>
        <w:t xml:space="preserve">    if a[i] == k:</w:t>
      </w:r>
    </w:p>
    <w:p w14:paraId="3C1961EF" w14:textId="77777777" w:rsidR="00C874D0" w:rsidRPr="00C874D0" w:rsidRDefault="00C874D0" w:rsidP="00C874D0">
      <w:pPr>
        <w:ind w:left="720"/>
        <w:rPr>
          <w:rFonts w:ascii="Courier" w:hAnsi="Courier" w:cs="Calibri"/>
          <w:b/>
          <w:bCs/>
          <w:color w:val="4472C4"/>
          <w:sz w:val="20"/>
          <w:szCs w:val="20"/>
        </w:rPr>
      </w:pPr>
      <w:r w:rsidRPr="00C874D0">
        <w:rPr>
          <w:rFonts w:ascii="Courier" w:hAnsi="Courier" w:cs="Calibri"/>
          <w:b/>
          <w:bCs/>
          <w:color w:val="4472C4"/>
          <w:sz w:val="20"/>
          <w:szCs w:val="20"/>
        </w:rPr>
        <w:t xml:space="preserve">      return i</w:t>
      </w:r>
    </w:p>
    <w:p w14:paraId="34CEEB8F" w14:textId="77777777" w:rsidR="00C874D0" w:rsidRPr="00C874D0" w:rsidRDefault="00C874D0" w:rsidP="00C874D0">
      <w:pPr>
        <w:ind w:left="720"/>
        <w:rPr>
          <w:rFonts w:ascii="Courier" w:hAnsi="Courier" w:cs="Calibri"/>
          <w:b/>
          <w:bCs/>
          <w:color w:val="4472C4"/>
          <w:sz w:val="20"/>
          <w:szCs w:val="20"/>
        </w:rPr>
      </w:pPr>
      <w:r w:rsidRPr="00C874D0">
        <w:rPr>
          <w:rFonts w:ascii="Courier" w:hAnsi="Courier" w:cs="Calibri"/>
          <w:b/>
          <w:bCs/>
          <w:color w:val="4472C4"/>
          <w:sz w:val="20"/>
          <w:szCs w:val="20"/>
        </w:rPr>
        <w:t xml:space="preserve">    i = i - 1</w:t>
      </w:r>
    </w:p>
    <w:p w14:paraId="012FAFB5" w14:textId="77777777" w:rsidR="00C874D0" w:rsidRPr="00C874D0" w:rsidRDefault="00C874D0" w:rsidP="00C874D0">
      <w:pPr>
        <w:ind w:left="720"/>
        <w:rPr>
          <w:rFonts w:ascii="Courier" w:hAnsi="Courier" w:cs="Calibri"/>
          <w:sz w:val="20"/>
          <w:szCs w:val="20"/>
        </w:rPr>
      </w:pPr>
      <w:r w:rsidRPr="00C874D0">
        <w:rPr>
          <w:rFonts w:ascii="Courier" w:hAnsi="Courier" w:cs="Calibri"/>
          <w:sz w:val="20"/>
          <w:szCs w:val="20"/>
        </w:rPr>
        <w:lastRenderedPageBreak/>
        <w:t xml:space="preserve">  return </w:t>
      </w:r>
      <w:r w:rsidR="00220F17">
        <w:rPr>
          <w:rFonts w:ascii="Courier" w:hAnsi="Courier" w:cs="Calibri"/>
          <w:sz w:val="20"/>
          <w:szCs w:val="20"/>
        </w:rPr>
        <w:t>None</w:t>
      </w:r>
    </w:p>
    <w:p w14:paraId="1D7475AB" w14:textId="77777777" w:rsidR="00C874D0" w:rsidRPr="00983EA8" w:rsidRDefault="00C874D0" w:rsidP="00C874D0">
      <w:pPr>
        <w:ind w:left="720" w:firstLine="200"/>
        <w:rPr>
          <w:rFonts w:ascii="Courier" w:hAnsi="Courier" w:cs="Calibri"/>
          <w:sz w:val="28"/>
          <w:szCs w:val="28"/>
        </w:rPr>
      </w:pPr>
    </w:p>
    <w:p w14:paraId="17D2DC78" w14:textId="77777777" w:rsidR="00E979B9" w:rsidRDefault="00E979B9" w:rsidP="00983EA8">
      <w:pPr>
        <w:pStyle w:val="MediumGrid1-Accent21"/>
        <w:ind w:left="0"/>
        <w:rPr>
          <w:rFonts w:cs="Calibri"/>
        </w:rPr>
      </w:pPr>
    </w:p>
    <w:p w14:paraId="0F60A12E" w14:textId="77777777" w:rsidR="00652D5F" w:rsidRDefault="00C83709" w:rsidP="00650002">
      <w:pPr>
        <w:pStyle w:val="MediumGrid1-Accent21"/>
        <w:numPr>
          <w:ilvl w:val="0"/>
          <w:numId w:val="21"/>
        </w:numPr>
        <w:ind w:left="360"/>
        <w:rPr>
          <w:rFonts w:cs="Calibri"/>
        </w:rPr>
      </w:pPr>
      <w:r>
        <w:rPr>
          <w:rFonts w:cs="Calibri"/>
        </w:rPr>
        <w:t xml:space="preserve">a) </w:t>
      </w:r>
      <w:r w:rsidRPr="004B3E89">
        <w:rPr>
          <w:rFonts w:ascii="Courier" w:hAnsi="Courier" w:cs="Calibri"/>
          <w:sz w:val="20"/>
        </w:rPr>
        <w:t xml:space="preserve">while (position &gt; 0) and value </w:t>
      </w:r>
      <w:r w:rsidRPr="00761646">
        <w:rPr>
          <w:rFonts w:ascii="Courier" w:hAnsi="Courier" w:cs="Calibri"/>
          <w:b/>
          <w:sz w:val="20"/>
        </w:rPr>
        <w:t>&gt;</w:t>
      </w:r>
      <w:r w:rsidRPr="004B3E89">
        <w:rPr>
          <w:rFonts w:ascii="Courier" w:hAnsi="Courier" w:cs="Calibri"/>
          <w:sz w:val="20"/>
        </w:rPr>
        <w:t xml:space="preserve"> list[position-1]</w:t>
      </w:r>
      <w:r w:rsidR="00761646">
        <w:rPr>
          <w:rFonts w:ascii="Courier" w:hAnsi="Courier" w:cs="Calibri"/>
          <w:sz w:val="20"/>
        </w:rPr>
        <w:t xml:space="preserve">  </w:t>
      </w:r>
      <w:r w:rsidR="00761646" w:rsidRPr="00761646">
        <w:rPr>
          <w:rFonts w:ascii="Courier" w:hAnsi="Courier" w:cs="Calibri"/>
          <w:b/>
          <w:sz w:val="20"/>
        </w:rPr>
        <w:t># line 9</w:t>
      </w:r>
      <w:r>
        <w:rPr>
          <w:rFonts w:cs="Calibri"/>
        </w:rPr>
        <w:br/>
        <w:t xml:space="preserve">b) O(N) when </w:t>
      </w:r>
      <w:r w:rsidR="00761646">
        <w:rPr>
          <w:rFonts w:cs="Calibri"/>
        </w:rPr>
        <w:t xml:space="preserve">originally already </w:t>
      </w:r>
      <w:r>
        <w:rPr>
          <w:rFonts w:cs="Calibri"/>
        </w:rPr>
        <w:t>sorted in descending order</w:t>
      </w:r>
      <w:r w:rsidR="00761646">
        <w:rPr>
          <w:rFonts w:cs="Calibri"/>
        </w:rPr>
        <w:t xml:space="preserve"> </w:t>
      </w:r>
      <w:r>
        <w:rPr>
          <w:rFonts w:cs="Calibri"/>
        </w:rPr>
        <w:br/>
        <w:t>c) O(N</w:t>
      </w:r>
      <w:r w:rsidRPr="00CB755B">
        <w:rPr>
          <w:rFonts w:cs="Calibri"/>
          <w:vertAlign w:val="superscript"/>
        </w:rPr>
        <w:t>2</w:t>
      </w:r>
      <w:r>
        <w:rPr>
          <w:rFonts w:cs="Calibri"/>
        </w:rPr>
        <w:t xml:space="preserve">) when </w:t>
      </w:r>
      <w:r w:rsidR="00761646">
        <w:rPr>
          <w:rFonts w:cs="Calibri"/>
        </w:rPr>
        <w:t xml:space="preserve">originally already </w:t>
      </w:r>
      <w:r>
        <w:rPr>
          <w:rFonts w:cs="Calibri"/>
        </w:rPr>
        <w:t>sorted in ascending order</w:t>
      </w:r>
    </w:p>
    <w:p w14:paraId="091418AD" w14:textId="77777777" w:rsidR="00650002" w:rsidRPr="007E576C" w:rsidRDefault="00650002" w:rsidP="00650002">
      <w:pPr>
        <w:pStyle w:val="MediumGrid1-Accent21"/>
        <w:ind w:left="360"/>
        <w:rPr>
          <w:rFonts w:cs="Calibri"/>
        </w:rPr>
      </w:pPr>
      <w:r>
        <w:rPr>
          <w:rFonts w:cs="Calibri"/>
        </w:rPr>
        <w:t xml:space="preserve">See </w:t>
      </w:r>
      <w:hyperlink r:id="rId11" w:history="1">
        <w:r w:rsidRPr="00650002">
          <w:rPr>
            <w:rStyle w:val="Hyperlink"/>
            <w:sz w:val="18"/>
          </w:rPr>
          <w:t>https://www.youtube.com/watch?v=ZkwWKB88TzY&amp;list=PLi1cUmnkDnZvpLl1NPYxmq1Jnd7LAGCaa&amp;index=36&amp;t=8s</w:t>
        </w:r>
      </w:hyperlink>
    </w:p>
    <w:p w14:paraId="63034E18" w14:textId="77777777" w:rsidR="00652D5F" w:rsidRDefault="00652D5F" w:rsidP="00650002">
      <w:pPr>
        <w:pStyle w:val="MediumGrid1-Accent21"/>
        <w:ind w:left="0"/>
        <w:rPr>
          <w:rFonts w:cs="Calibri"/>
        </w:rPr>
      </w:pPr>
    </w:p>
    <w:p w14:paraId="10D7DB7B" w14:textId="77777777" w:rsidR="00524DCE" w:rsidRDefault="00524DCE" w:rsidP="00524DCE">
      <w:pPr>
        <w:numPr>
          <w:ilvl w:val="0"/>
          <w:numId w:val="21"/>
        </w:numPr>
        <w:spacing w:after="160" w:line="256" w:lineRule="auto"/>
        <w:ind w:left="360"/>
        <w:contextualSpacing/>
        <w:rPr>
          <w:rFonts w:ascii="Calibri" w:hAnsi="Calibri" w:cs="Calibri"/>
          <w:sz w:val="22"/>
          <w:szCs w:val="22"/>
        </w:rPr>
      </w:pPr>
      <w:r w:rsidRPr="00524DCE">
        <w:rPr>
          <w:rFonts w:ascii="Calibri" w:hAnsi="Calibri" w:cs="Calibri"/>
          <w:sz w:val="22"/>
          <w:szCs w:val="22"/>
        </w:rPr>
        <w:t>a) x = [</w:t>
      </w:r>
      <w:r w:rsidRPr="00524DCE">
        <w:rPr>
          <w:rFonts w:ascii="Calibri" w:hAnsi="Calibri" w:cs="Calibri"/>
          <w:color w:val="FF0000"/>
          <w:sz w:val="22"/>
          <w:szCs w:val="22"/>
        </w:rPr>
        <w:t>34, 80, 88, 96,</w:t>
      </w:r>
      <w:r w:rsidRPr="00524DCE">
        <w:rPr>
          <w:rFonts w:ascii="Calibri" w:hAnsi="Calibri" w:cs="Calibri"/>
          <w:sz w:val="22"/>
          <w:szCs w:val="22"/>
        </w:rPr>
        <w:t xml:space="preserve"> </w:t>
      </w:r>
      <w:r w:rsidRPr="00524DCE">
        <w:rPr>
          <w:rFonts w:ascii="Calibri" w:hAnsi="Calibri" w:cs="Calibri"/>
          <w:color w:val="4472C4"/>
          <w:sz w:val="22"/>
          <w:szCs w:val="22"/>
        </w:rPr>
        <w:t>47, 52, 65, 73</w:t>
      </w:r>
      <w:r w:rsidRPr="00524DCE">
        <w:rPr>
          <w:rFonts w:ascii="Calibri" w:hAnsi="Calibri" w:cs="Calibri"/>
          <w:sz w:val="22"/>
          <w:szCs w:val="22"/>
        </w:rPr>
        <w:t>]</w:t>
      </w:r>
      <w:r w:rsidRPr="00524DCE">
        <w:rPr>
          <w:rFonts w:ascii="Calibri" w:hAnsi="Calibri" w:cs="Calibri"/>
          <w:sz w:val="22"/>
          <w:szCs w:val="22"/>
        </w:rPr>
        <w:br/>
        <w:t>b) x = [</w:t>
      </w:r>
      <w:r w:rsidRPr="00524DCE">
        <w:rPr>
          <w:rFonts w:ascii="Calibri" w:hAnsi="Calibri" w:cs="Calibri"/>
          <w:color w:val="FF0000"/>
          <w:sz w:val="22"/>
          <w:szCs w:val="22"/>
        </w:rPr>
        <w:t>18, 34, 45, 48, 62, 64, 77, 88,</w:t>
      </w:r>
      <w:r w:rsidRPr="00524DCE">
        <w:rPr>
          <w:rFonts w:ascii="Calibri" w:hAnsi="Calibri" w:cs="Calibri"/>
          <w:sz w:val="22"/>
          <w:szCs w:val="22"/>
        </w:rPr>
        <w:t xml:space="preserve"> </w:t>
      </w:r>
      <w:r w:rsidRPr="00524DCE">
        <w:rPr>
          <w:rFonts w:ascii="Calibri" w:hAnsi="Calibri" w:cs="Calibri"/>
          <w:color w:val="4472C4"/>
          <w:sz w:val="22"/>
          <w:szCs w:val="22"/>
        </w:rPr>
        <w:t>17, 82, 87</w:t>
      </w:r>
      <w:r w:rsidRPr="00524DCE">
        <w:rPr>
          <w:rFonts w:ascii="Calibri" w:hAnsi="Calibri" w:cs="Calibri"/>
          <w:sz w:val="22"/>
          <w:szCs w:val="22"/>
        </w:rPr>
        <w:t>]</w:t>
      </w:r>
      <w:r w:rsidRPr="00524DCE">
        <w:rPr>
          <w:rFonts w:ascii="Calibri" w:hAnsi="Calibri" w:cs="Calibri"/>
          <w:sz w:val="22"/>
          <w:szCs w:val="22"/>
        </w:rPr>
        <w:br/>
        <w:t>c) x = [</w:t>
      </w:r>
      <w:r w:rsidRPr="00524DCE">
        <w:rPr>
          <w:rFonts w:ascii="Calibri" w:hAnsi="Calibri" w:cs="Calibri"/>
          <w:color w:val="FF0000"/>
          <w:sz w:val="22"/>
          <w:szCs w:val="22"/>
        </w:rPr>
        <w:t>27, 91, 92, 93,</w:t>
      </w:r>
      <w:r w:rsidRPr="00524DCE">
        <w:rPr>
          <w:rFonts w:ascii="Calibri" w:hAnsi="Calibri" w:cs="Calibri"/>
          <w:sz w:val="22"/>
          <w:szCs w:val="22"/>
        </w:rPr>
        <w:t xml:space="preserve"> </w:t>
      </w:r>
      <w:r w:rsidRPr="00524DCE">
        <w:rPr>
          <w:rFonts w:ascii="Calibri" w:hAnsi="Calibri" w:cs="Calibri"/>
          <w:color w:val="4472C4"/>
          <w:sz w:val="22"/>
          <w:szCs w:val="22"/>
        </w:rPr>
        <w:t>22, 31, 35</w:t>
      </w:r>
      <w:r w:rsidRPr="00524DCE">
        <w:rPr>
          <w:rFonts w:ascii="Calibri" w:hAnsi="Calibri" w:cs="Calibri"/>
          <w:sz w:val="22"/>
          <w:szCs w:val="22"/>
        </w:rPr>
        <w:t>]</w:t>
      </w:r>
    </w:p>
    <w:p w14:paraId="440BB6EE" w14:textId="77777777" w:rsidR="00E15CD9" w:rsidRPr="00524DCE" w:rsidRDefault="00650002" w:rsidP="00524DCE">
      <w:pPr>
        <w:spacing w:after="160" w:line="256" w:lineRule="auto"/>
        <w:ind w:left="360"/>
        <w:contextualSpacing/>
        <w:rPr>
          <w:rFonts w:ascii="Calibri" w:hAnsi="Calibri" w:cs="Calibri"/>
          <w:sz w:val="22"/>
          <w:szCs w:val="22"/>
        </w:rPr>
      </w:pPr>
      <w:r w:rsidRPr="00524DCE">
        <w:rPr>
          <w:rFonts w:ascii="Calibri" w:eastAsia="Calibri" w:hAnsi="Calibri" w:cs="Calibri"/>
          <w:kern w:val="2"/>
          <w:sz w:val="22"/>
          <w:szCs w:val="22"/>
        </w:rPr>
        <w:t>See</w:t>
      </w:r>
      <w:r w:rsidRPr="00524DCE">
        <w:rPr>
          <w:rStyle w:val="Hyperlink"/>
          <w:sz w:val="18"/>
        </w:rPr>
        <w:t xml:space="preserve"> </w:t>
      </w:r>
      <w:hyperlink r:id="rId12" w:history="1">
        <w:r w:rsidRPr="00524DCE">
          <w:rPr>
            <w:rStyle w:val="Hyperlink"/>
            <w:rFonts w:ascii="Calibri" w:eastAsia="Calibri" w:hAnsi="Calibri"/>
            <w:kern w:val="2"/>
            <w:sz w:val="18"/>
            <w:szCs w:val="22"/>
          </w:rPr>
          <w:t>https://www.youtube.com/watch?v=W2qF43I79Jk&amp;list=PLi1cUmnkDnZvpLl1NPYxmq1Jnd7LAGCaa&amp;index=36</w:t>
        </w:r>
      </w:hyperlink>
    </w:p>
    <w:p w14:paraId="1075999D" w14:textId="77777777" w:rsidR="00E10211" w:rsidRDefault="00E10211" w:rsidP="00650002">
      <w:pPr>
        <w:pStyle w:val="MediumGrid1-Accent21"/>
        <w:ind w:left="0"/>
        <w:rPr>
          <w:rFonts w:cs="Calibri"/>
        </w:rPr>
      </w:pPr>
    </w:p>
    <w:p w14:paraId="0A92C4A6" w14:textId="77777777" w:rsidR="00914B3C" w:rsidRDefault="005521F1" w:rsidP="00650002">
      <w:pPr>
        <w:pStyle w:val="MediumGrid1-Accent21"/>
        <w:numPr>
          <w:ilvl w:val="0"/>
          <w:numId w:val="21"/>
        </w:numPr>
        <w:ind w:left="360"/>
        <w:rPr>
          <w:rFonts w:cs="Calibri"/>
        </w:rPr>
      </w:pPr>
      <w:r>
        <w:rPr>
          <w:rFonts w:cs="Calibri"/>
        </w:rPr>
        <w:t xml:space="preserve">a) </w:t>
      </w:r>
      <w:r w:rsidR="00F96324">
        <w:rPr>
          <w:rFonts w:cs="Calibri"/>
        </w:rPr>
        <w:t>Originally, before shifting,</w:t>
      </w:r>
      <w:r w:rsidR="00F87897">
        <w:rPr>
          <w:rFonts w:cs="Calibri"/>
        </w:rPr>
        <w:t xml:space="preserve"> the largest element is at index</w:t>
      </w:r>
      <w:r w:rsidR="00650002">
        <w:rPr>
          <w:rFonts w:cs="Calibri"/>
        </w:rPr>
        <w:t xml:space="preserve"> (</w:t>
      </w:r>
      <w:r w:rsidR="00650002" w:rsidRPr="00761646">
        <w:rPr>
          <w:rFonts w:cs="Calibri"/>
          <w:b/>
        </w:rPr>
        <w:t>n</w:t>
      </w:r>
      <w:r w:rsidR="00650002">
        <w:rPr>
          <w:rFonts w:cs="Calibri"/>
        </w:rPr>
        <w:t xml:space="preserve">-1). </w:t>
      </w:r>
      <w:r w:rsidR="00F96324">
        <w:rPr>
          <w:rFonts w:cs="Calibri"/>
        </w:rPr>
        <w:t>After shifting</w:t>
      </w:r>
      <w:r w:rsidR="00F87897">
        <w:rPr>
          <w:rFonts w:cs="Calibri"/>
        </w:rPr>
        <w:t xml:space="preserve"> right</w:t>
      </w:r>
      <w:r w:rsidR="00F96324">
        <w:rPr>
          <w:rFonts w:cs="Calibri"/>
        </w:rPr>
        <w:t xml:space="preserve"> b</w:t>
      </w:r>
      <w:r w:rsidR="00650002">
        <w:rPr>
          <w:rFonts w:cs="Calibri"/>
        </w:rPr>
        <w:t xml:space="preserve">y </w:t>
      </w:r>
      <w:r w:rsidR="00650002" w:rsidRPr="00761646">
        <w:rPr>
          <w:rFonts w:cs="Calibri"/>
          <w:b/>
        </w:rPr>
        <w:t>k</w:t>
      </w:r>
      <w:r w:rsidR="00650002">
        <w:rPr>
          <w:rFonts w:cs="Calibri"/>
        </w:rPr>
        <w:t>, the new index</w:t>
      </w:r>
      <w:r w:rsidR="00761646">
        <w:rPr>
          <w:rFonts w:cs="Calibri"/>
        </w:rPr>
        <w:t xml:space="preserve"> of this largest element</w:t>
      </w:r>
      <w:r w:rsidR="00650002">
        <w:rPr>
          <w:rFonts w:cs="Calibri"/>
        </w:rPr>
        <w:t xml:space="preserve"> is</w:t>
      </w:r>
      <w:r w:rsidR="00761646">
        <w:rPr>
          <w:rFonts w:cs="Calibri"/>
        </w:rPr>
        <w:t xml:space="preserve"> now</w:t>
      </w:r>
      <w:r w:rsidR="00650002">
        <w:rPr>
          <w:rFonts w:cs="Calibri"/>
        </w:rPr>
        <w:t xml:space="preserve"> (</w:t>
      </w:r>
      <w:r w:rsidR="00650002" w:rsidRPr="00761646">
        <w:rPr>
          <w:rFonts w:cs="Calibri"/>
          <w:b/>
        </w:rPr>
        <w:t>n</w:t>
      </w:r>
      <w:r w:rsidR="00650002">
        <w:rPr>
          <w:rFonts w:cs="Calibri"/>
        </w:rPr>
        <w:t>-1)+</w:t>
      </w:r>
      <w:r w:rsidR="00650002" w:rsidRPr="00761646">
        <w:rPr>
          <w:rFonts w:cs="Calibri"/>
          <w:b/>
        </w:rPr>
        <w:t>k</w:t>
      </w:r>
      <w:r w:rsidR="00650002">
        <w:rPr>
          <w:rFonts w:cs="Calibri"/>
        </w:rPr>
        <w:t xml:space="preserve">. </w:t>
      </w:r>
      <w:r w:rsidR="00F96324">
        <w:rPr>
          <w:rFonts w:cs="Calibri"/>
        </w:rPr>
        <w:t xml:space="preserve">However, this is larger than </w:t>
      </w:r>
      <w:r w:rsidR="00F96324" w:rsidRPr="00761646">
        <w:rPr>
          <w:rFonts w:cs="Calibri"/>
          <w:b/>
        </w:rPr>
        <w:t>n</w:t>
      </w:r>
      <w:r w:rsidR="00F96324">
        <w:rPr>
          <w:rFonts w:cs="Calibri"/>
        </w:rPr>
        <w:t>, so we circle back to the front, which is the same as ta</w:t>
      </w:r>
      <w:r w:rsidR="00650002">
        <w:rPr>
          <w:rFonts w:cs="Calibri"/>
        </w:rPr>
        <w:t xml:space="preserve">king </w:t>
      </w:r>
      <w:r w:rsidR="00761646">
        <w:rPr>
          <w:rFonts w:cs="Calibri"/>
        </w:rPr>
        <w:t xml:space="preserve">the </w:t>
      </w:r>
      <w:r w:rsidR="00650002">
        <w:rPr>
          <w:rFonts w:cs="Calibri"/>
        </w:rPr>
        <w:t>mod</w:t>
      </w:r>
      <w:r w:rsidR="00761646">
        <w:rPr>
          <w:rFonts w:cs="Calibri"/>
        </w:rPr>
        <w:t xml:space="preserve"> of</w:t>
      </w:r>
      <w:r w:rsidR="00650002">
        <w:rPr>
          <w:rFonts w:cs="Calibri"/>
        </w:rPr>
        <w:t xml:space="preserve"> </w:t>
      </w:r>
      <w:r w:rsidR="00650002" w:rsidRPr="00761646">
        <w:rPr>
          <w:rFonts w:cs="Calibri"/>
          <w:b/>
        </w:rPr>
        <w:t>n</w:t>
      </w:r>
      <w:r w:rsidR="00650002">
        <w:rPr>
          <w:rFonts w:cs="Calibri"/>
        </w:rPr>
        <w:t>, i.e., ((</w:t>
      </w:r>
      <w:r w:rsidR="00650002" w:rsidRPr="00761646">
        <w:rPr>
          <w:rFonts w:cs="Calibri"/>
          <w:b/>
        </w:rPr>
        <w:t>n</w:t>
      </w:r>
      <w:r w:rsidR="00650002">
        <w:rPr>
          <w:rFonts w:cs="Calibri"/>
        </w:rPr>
        <w:t>-1)+</w:t>
      </w:r>
      <w:r w:rsidR="00650002" w:rsidRPr="00761646">
        <w:rPr>
          <w:rFonts w:cs="Calibri"/>
          <w:b/>
        </w:rPr>
        <w:t>k</w:t>
      </w:r>
      <w:r w:rsidR="00650002">
        <w:rPr>
          <w:rFonts w:cs="Calibri"/>
        </w:rPr>
        <w:t>)%</w:t>
      </w:r>
      <w:r w:rsidR="00650002" w:rsidRPr="00761646">
        <w:rPr>
          <w:rFonts w:cs="Calibri"/>
          <w:b/>
        </w:rPr>
        <w:t>n</w:t>
      </w:r>
      <w:r w:rsidR="00650002">
        <w:rPr>
          <w:rFonts w:cs="Calibri"/>
        </w:rPr>
        <w:t xml:space="preserve">. </w:t>
      </w:r>
      <w:r w:rsidR="00F96324">
        <w:rPr>
          <w:rFonts w:cs="Calibri"/>
        </w:rPr>
        <w:t>Therefore, i</w:t>
      </w:r>
      <w:r>
        <w:rPr>
          <w:rFonts w:cs="Calibri"/>
        </w:rPr>
        <w:t xml:space="preserve">f the value of </w:t>
      </w:r>
      <w:r w:rsidRPr="00761646">
        <w:rPr>
          <w:rFonts w:cs="Calibri"/>
          <w:b/>
        </w:rPr>
        <w:t>k</w:t>
      </w:r>
      <w:r>
        <w:rPr>
          <w:rFonts w:cs="Calibri"/>
        </w:rPr>
        <w:t xml:space="preserve"> is known, we should simply return the value with index </w:t>
      </w:r>
      <w:r w:rsidR="00BE64F2">
        <w:rPr>
          <w:rFonts w:cs="Calibri"/>
        </w:rPr>
        <w:t>((</w:t>
      </w:r>
      <w:r w:rsidR="00BE64F2" w:rsidRPr="00761646">
        <w:rPr>
          <w:rFonts w:cs="Calibri"/>
          <w:b/>
        </w:rPr>
        <w:t>n</w:t>
      </w:r>
      <w:r w:rsidR="00BE64F2">
        <w:rPr>
          <w:rFonts w:cs="Calibri"/>
        </w:rPr>
        <w:t>-1)+</w:t>
      </w:r>
      <w:r w:rsidR="00BE64F2" w:rsidRPr="00761646">
        <w:rPr>
          <w:rFonts w:cs="Calibri"/>
          <w:b/>
        </w:rPr>
        <w:t>k</w:t>
      </w:r>
      <w:r w:rsidR="00BE64F2">
        <w:rPr>
          <w:rFonts w:cs="Calibri"/>
        </w:rPr>
        <w:t>)%</w:t>
      </w:r>
      <w:r w:rsidR="00BE64F2" w:rsidRPr="00761646">
        <w:rPr>
          <w:rFonts w:cs="Calibri"/>
          <w:b/>
        </w:rPr>
        <w:t>n</w:t>
      </w:r>
      <w:r w:rsidR="00987ADE">
        <w:rPr>
          <w:rFonts w:cs="Calibri"/>
        </w:rPr>
        <w:t xml:space="preserve"> in the array.</w:t>
      </w:r>
      <w:r w:rsidR="00761646">
        <w:rPr>
          <w:rFonts w:cs="Calibri"/>
        </w:rPr>
        <w:t xml:space="preserve"> This operation is O(1).</w:t>
      </w:r>
      <w:r w:rsidR="00987ADE">
        <w:rPr>
          <w:rFonts w:cs="Calibri"/>
        </w:rPr>
        <w:br/>
      </w:r>
      <w:r w:rsidR="00914B3C">
        <w:rPr>
          <w:rFonts w:cs="Calibri"/>
        </w:rPr>
        <w:t xml:space="preserve">See a) </w:t>
      </w:r>
      <w:hyperlink r:id="rId13" w:history="1">
        <w:r w:rsidR="00914B3C" w:rsidRPr="00650002">
          <w:rPr>
            <w:rStyle w:val="Hyperlink"/>
            <w:sz w:val="18"/>
          </w:rPr>
          <w:t>https://www.youtube.com/watch?v=z6ZpcfCfXAg&amp;list=PLi1cUmnkDnZvpLl1NPYxmq1Jnd7LAGCaa&amp;index=37</w:t>
        </w:r>
      </w:hyperlink>
    </w:p>
    <w:p w14:paraId="3B8ED904" w14:textId="77777777" w:rsidR="00A473C7" w:rsidRPr="00A473C7" w:rsidRDefault="00A473C7" w:rsidP="00A473C7">
      <w:pPr>
        <w:spacing w:after="160" w:line="256" w:lineRule="auto"/>
        <w:ind w:left="360"/>
        <w:contextualSpacing/>
        <w:rPr>
          <w:rFonts w:ascii="Calibri" w:eastAsia="Calibri" w:hAnsi="Calibri" w:cs="Calibri"/>
          <w:kern w:val="2"/>
          <w:sz w:val="22"/>
          <w:szCs w:val="22"/>
        </w:rPr>
      </w:pPr>
      <w:r w:rsidRPr="00A473C7">
        <w:rPr>
          <w:rFonts w:ascii="Calibri" w:eastAsia="Calibri" w:hAnsi="Calibri" w:cs="Calibri"/>
          <w:kern w:val="2"/>
          <w:sz w:val="22"/>
          <w:szCs w:val="22"/>
        </w:rPr>
        <w:t xml:space="preserve">Small note: </w:t>
      </w:r>
    </w:p>
    <w:p w14:paraId="72283795" w14:textId="77777777" w:rsidR="00A473C7" w:rsidRPr="00A473C7" w:rsidRDefault="00A473C7" w:rsidP="00A473C7">
      <w:pPr>
        <w:spacing w:after="160" w:line="256" w:lineRule="auto"/>
        <w:ind w:left="720"/>
        <w:contextualSpacing/>
        <w:rPr>
          <w:rFonts w:ascii="Calibri" w:eastAsia="Calibri" w:hAnsi="Calibri" w:cs="Calibri"/>
          <w:kern w:val="2"/>
          <w:sz w:val="22"/>
          <w:szCs w:val="22"/>
        </w:rPr>
      </w:pPr>
      <w:r w:rsidRPr="00A473C7">
        <w:rPr>
          <w:rFonts w:ascii="Calibri" w:eastAsia="Calibri" w:hAnsi="Calibri" w:cs="Calibri"/>
          <w:kern w:val="2"/>
          <w:sz w:val="22"/>
          <w:szCs w:val="22"/>
        </w:rPr>
        <w:t xml:space="preserve">((n-1)+k)%n </w:t>
      </w:r>
      <w:r w:rsidRPr="00A473C7">
        <w:rPr>
          <w:rFonts w:ascii="Calibri" w:eastAsia="Calibri" w:hAnsi="Calibri" w:cs="Calibri"/>
          <w:kern w:val="2"/>
          <w:sz w:val="22"/>
          <w:szCs w:val="22"/>
        </w:rPr>
        <w:tab/>
        <w:t xml:space="preserve">= (k-1 + n)%n </w:t>
      </w:r>
    </w:p>
    <w:p w14:paraId="0BE933C3" w14:textId="77777777" w:rsidR="00A473C7" w:rsidRPr="00A473C7" w:rsidRDefault="00A473C7" w:rsidP="00A473C7">
      <w:pPr>
        <w:spacing w:after="160" w:line="256" w:lineRule="auto"/>
        <w:ind w:left="720"/>
        <w:contextualSpacing/>
        <w:rPr>
          <w:rFonts w:ascii="Calibri" w:eastAsia="Calibri" w:hAnsi="Calibri" w:cs="Calibri"/>
          <w:kern w:val="2"/>
          <w:sz w:val="22"/>
          <w:szCs w:val="22"/>
        </w:rPr>
      </w:pPr>
      <w:r w:rsidRPr="00A473C7">
        <w:rPr>
          <w:rFonts w:ascii="Calibri" w:eastAsia="Calibri" w:hAnsi="Calibri" w:cs="Calibri"/>
          <w:kern w:val="2"/>
          <w:sz w:val="22"/>
          <w:szCs w:val="22"/>
        </w:rPr>
        <w:tab/>
      </w:r>
      <w:r w:rsidRPr="00A473C7">
        <w:rPr>
          <w:rFonts w:ascii="Calibri" w:eastAsia="Calibri" w:hAnsi="Calibri" w:cs="Calibri"/>
          <w:kern w:val="2"/>
          <w:sz w:val="22"/>
          <w:szCs w:val="22"/>
        </w:rPr>
        <w:tab/>
        <w:t>= (k-1)%n</w:t>
      </w:r>
    </w:p>
    <w:p w14:paraId="0C737139" w14:textId="77777777" w:rsidR="00A473C7" w:rsidRPr="00A473C7" w:rsidRDefault="00A473C7" w:rsidP="00A473C7">
      <w:pPr>
        <w:spacing w:after="160" w:line="256" w:lineRule="auto"/>
        <w:ind w:left="360"/>
        <w:contextualSpacing/>
        <w:rPr>
          <w:rFonts w:ascii="Calibri" w:eastAsia="Calibri" w:hAnsi="Calibri" w:cs="Calibri"/>
          <w:kern w:val="2"/>
          <w:sz w:val="22"/>
          <w:szCs w:val="22"/>
        </w:rPr>
      </w:pPr>
      <w:r w:rsidRPr="00A473C7">
        <w:rPr>
          <w:rFonts w:ascii="Calibri" w:eastAsia="Calibri" w:hAnsi="Calibri" w:cs="Calibri"/>
          <w:kern w:val="2"/>
          <w:sz w:val="22"/>
          <w:szCs w:val="22"/>
        </w:rPr>
        <w:t xml:space="preserve">You can use this simpler expression in your solution.  </w:t>
      </w:r>
    </w:p>
    <w:p w14:paraId="43CB3FB8" w14:textId="77777777" w:rsidR="00914B3C" w:rsidRDefault="00987ADE" w:rsidP="00914B3C">
      <w:pPr>
        <w:pStyle w:val="MediumGrid1-Accent21"/>
        <w:ind w:left="360"/>
        <w:rPr>
          <w:sz w:val="18"/>
        </w:rPr>
      </w:pPr>
      <w:r>
        <w:rPr>
          <w:rFonts w:cs="Calibri"/>
        </w:rPr>
        <w:br/>
        <w:t xml:space="preserve">b) We should proceed with </w:t>
      </w:r>
      <w:r w:rsidR="009355CD">
        <w:rPr>
          <w:rFonts w:cs="Calibri"/>
        </w:rPr>
        <w:t>“</w:t>
      </w:r>
      <w:r>
        <w:rPr>
          <w:rFonts w:cs="Calibri"/>
        </w:rPr>
        <w:t>linear search</w:t>
      </w:r>
      <w:r w:rsidR="009355CD">
        <w:rPr>
          <w:rFonts w:cs="Calibri"/>
        </w:rPr>
        <w:t>”-like algorithm</w:t>
      </w:r>
      <w:r>
        <w:rPr>
          <w:rFonts w:cs="Calibri"/>
        </w:rPr>
        <w:t>, inspecting the first element, the second element, and so on.</w:t>
      </w:r>
      <w:r w:rsidR="00761646">
        <w:rPr>
          <w:rFonts w:cs="Calibri"/>
        </w:rPr>
        <w:t xml:space="preserve"> </w:t>
      </w:r>
      <w:r w:rsidR="009355CD">
        <w:rPr>
          <w:rFonts w:cs="Calibri"/>
        </w:rPr>
        <w:t>We know we find the maximum value when we find an element that is larger than the number before it, and the number after it.</w:t>
      </w:r>
      <w:r w:rsidR="009355CD">
        <w:rPr>
          <w:rFonts w:cs="Calibri"/>
        </w:rPr>
        <w:br/>
      </w:r>
      <w:r w:rsidR="00914B3C">
        <w:rPr>
          <w:rFonts w:cs="Calibri"/>
        </w:rPr>
        <w:t xml:space="preserve">See </w:t>
      </w:r>
      <w:r w:rsidR="00914B3C" w:rsidRPr="00914B3C">
        <w:rPr>
          <w:rFonts w:cs="Calibri"/>
        </w:rPr>
        <w:t>b)</w:t>
      </w:r>
      <w:r w:rsidR="00914B3C">
        <w:rPr>
          <w:sz w:val="18"/>
        </w:rPr>
        <w:t xml:space="preserve"> </w:t>
      </w:r>
      <w:hyperlink r:id="rId14" w:history="1">
        <w:r w:rsidR="00914B3C" w:rsidRPr="0099701C">
          <w:rPr>
            <w:rStyle w:val="Hyperlink"/>
            <w:sz w:val="18"/>
          </w:rPr>
          <w:t>https://youtu.be/z6ZpcfCfXAg?list=PLi1cUmnkDnZvpLl1NPYxmq1Jnd7LAGCaa&amp;t=481</w:t>
        </w:r>
      </w:hyperlink>
    </w:p>
    <w:p w14:paraId="67584F88" w14:textId="77777777" w:rsidR="009355CD" w:rsidRDefault="009355CD" w:rsidP="00914B3C">
      <w:pPr>
        <w:pStyle w:val="MediumGrid1-Accent21"/>
        <w:ind w:left="360"/>
        <w:rPr>
          <w:rFonts w:cs="Calibri"/>
        </w:rPr>
      </w:pPr>
      <w:r>
        <w:rPr>
          <w:rFonts w:cs="Calibri"/>
        </w:rPr>
        <w:br/>
        <w:t xml:space="preserve">c) We should proceed </w:t>
      </w:r>
      <w:r w:rsidR="00A81F1C">
        <w:rPr>
          <w:rFonts w:cs="Calibri"/>
        </w:rPr>
        <w:t>with “binary search”-like algorithm</w:t>
      </w:r>
      <w:r w:rsidR="007F5513">
        <w:rPr>
          <w:rFonts w:cs="Calibri"/>
        </w:rPr>
        <w:t>, inspecting the middle element. If the middle element is bigger than the element immediately to its right, then you have found your answer. If not, you can either discard the left or right half of the array</w:t>
      </w:r>
      <w:r w:rsidR="00A81F1C">
        <w:rPr>
          <w:rFonts w:cs="Calibri"/>
        </w:rPr>
        <w:t>.</w:t>
      </w:r>
      <w:r w:rsidR="00650002">
        <w:rPr>
          <w:rFonts w:cs="Calibri"/>
        </w:rPr>
        <w:t xml:space="preserve"> </w:t>
      </w:r>
      <w:r w:rsidR="00F368B0">
        <w:rPr>
          <w:rFonts w:cs="Calibri"/>
        </w:rPr>
        <w:t xml:space="preserve">We should </w:t>
      </w:r>
      <w:r w:rsidR="00BE0891">
        <w:rPr>
          <w:rFonts w:cs="Calibri"/>
        </w:rPr>
        <w:t xml:space="preserve">keep </w:t>
      </w:r>
      <w:r w:rsidR="00F368B0">
        <w:rPr>
          <w:rFonts w:cs="Calibri"/>
        </w:rPr>
        <w:t>the left half if the middle element is smaller than t</w:t>
      </w:r>
      <w:r w:rsidR="00650002">
        <w:rPr>
          <w:rFonts w:cs="Calibri"/>
        </w:rPr>
        <w:t xml:space="preserve">he first element (at </w:t>
      </w:r>
      <w:r w:rsidR="00BE0891" w:rsidRPr="00BE0891">
        <w:rPr>
          <w:rFonts w:cs="Calibri"/>
          <w:b/>
        </w:rPr>
        <w:t>lower</w:t>
      </w:r>
      <w:r w:rsidR="00650002">
        <w:rPr>
          <w:rFonts w:cs="Calibri"/>
        </w:rPr>
        <w:t xml:space="preserve">). </w:t>
      </w:r>
      <w:r w:rsidR="00F368B0">
        <w:rPr>
          <w:rFonts w:cs="Calibri"/>
        </w:rPr>
        <w:t xml:space="preserve">We should </w:t>
      </w:r>
      <w:r w:rsidR="00BE0891">
        <w:rPr>
          <w:rFonts w:cs="Calibri"/>
        </w:rPr>
        <w:t xml:space="preserve">keep </w:t>
      </w:r>
      <w:r w:rsidR="00F368B0">
        <w:rPr>
          <w:rFonts w:cs="Calibri"/>
        </w:rPr>
        <w:t xml:space="preserve">the right half if the middle element is larger than the first element (at </w:t>
      </w:r>
      <w:r w:rsidR="00BE0891" w:rsidRPr="00BE0891">
        <w:rPr>
          <w:rFonts w:cs="Calibri"/>
          <w:b/>
        </w:rPr>
        <w:t>lower</w:t>
      </w:r>
      <w:r w:rsidR="00F368B0">
        <w:rPr>
          <w:rFonts w:cs="Calibri"/>
        </w:rPr>
        <w:t>).</w:t>
      </w:r>
    </w:p>
    <w:p w14:paraId="41EFFE81" w14:textId="77777777" w:rsidR="00914B3C" w:rsidRDefault="00914B3C" w:rsidP="00650002">
      <w:pPr>
        <w:pStyle w:val="MediumGrid1-Accent21"/>
        <w:ind w:left="360"/>
        <w:rPr>
          <w:sz w:val="18"/>
        </w:rPr>
      </w:pPr>
      <w:r>
        <w:rPr>
          <w:rFonts w:cs="Calibri"/>
        </w:rPr>
        <w:t xml:space="preserve">See </w:t>
      </w:r>
      <w:r w:rsidRPr="00914B3C">
        <w:rPr>
          <w:rFonts w:cs="Calibri"/>
        </w:rPr>
        <w:t>c)</w:t>
      </w:r>
      <w:r>
        <w:rPr>
          <w:sz w:val="18"/>
        </w:rPr>
        <w:t xml:space="preserve"> </w:t>
      </w:r>
      <w:hyperlink r:id="rId15" w:history="1">
        <w:r w:rsidRPr="0099701C">
          <w:rPr>
            <w:rStyle w:val="Hyperlink"/>
            <w:sz w:val="18"/>
          </w:rPr>
          <w:t>https://youtu.be/z6ZpcfCfXAg?list=PLi1cUmnkDnZvpLl1NPYxmq1Jnd7LAGCaa&amp;t=641</w:t>
        </w:r>
      </w:hyperlink>
    </w:p>
    <w:p w14:paraId="2F037C7F" w14:textId="77777777" w:rsidR="00914B3C" w:rsidRDefault="00914B3C" w:rsidP="00650002">
      <w:pPr>
        <w:pStyle w:val="MediumGrid1-Accent21"/>
        <w:ind w:left="360"/>
      </w:pPr>
    </w:p>
    <w:p w14:paraId="33CBE19D" w14:textId="77777777" w:rsidR="00650002" w:rsidRDefault="00650002" w:rsidP="00650002">
      <w:pPr>
        <w:pStyle w:val="MediumGrid1-Accent21"/>
        <w:ind w:left="360"/>
        <w:rPr>
          <w:rFonts w:cs="Calibri"/>
        </w:rPr>
      </w:pPr>
    </w:p>
    <w:p w14:paraId="2F9B16D5" w14:textId="77777777" w:rsidR="00215E1D" w:rsidRDefault="00215E1D" w:rsidP="00650002">
      <w:pPr>
        <w:pStyle w:val="MediumGrid1-Accent21"/>
        <w:numPr>
          <w:ilvl w:val="0"/>
          <w:numId w:val="21"/>
        </w:numPr>
        <w:ind w:left="360"/>
        <w:rPr>
          <w:rFonts w:cs="Calibri"/>
        </w:rPr>
      </w:pPr>
      <w:r>
        <w:rPr>
          <w:rFonts w:cs="Calibri"/>
        </w:rPr>
        <w:t>1</w:t>
      </w:r>
      <w:r w:rsidRPr="00215E1D">
        <w:rPr>
          <w:rFonts w:cs="Calibri"/>
          <w:vertAlign w:val="superscript"/>
        </w:rPr>
        <w:t>st</w:t>
      </w:r>
      <w:r>
        <w:rPr>
          <w:rFonts w:cs="Calibri"/>
        </w:rPr>
        <w:t xml:space="preserve"> algo: Brute force algorithm. Search for 1 in </w:t>
      </w:r>
      <w:r w:rsidRPr="00215E1D">
        <w:rPr>
          <w:rFonts w:cs="Calibri"/>
          <w:b/>
        </w:rPr>
        <w:t>B</w:t>
      </w:r>
      <w:r>
        <w:rPr>
          <w:rFonts w:cs="Calibri"/>
        </w:rPr>
        <w:t xml:space="preserve"> (using linear search). Then search for 2 in </w:t>
      </w:r>
      <w:r w:rsidRPr="00215E1D">
        <w:rPr>
          <w:rFonts w:cs="Calibri"/>
          <w:b/>
        </w:rPr>
        <w:t>B</w:t>
      </w:r>
      <w:r>
        <w:rPr>
          <w:rFonts w:cs="Calibri"/>
        </w:rPr>
        <w:t xml:space="preserve"> (using linear search), then search for 3 in </w:t>
      </w:r>
      <w:r w:rsidRPr="00215E1D">
        <w:rPr>
          <w:rFonts w:cs="Calibri"/>
          <w:b/>
        </w:rPr>
        <w:t>B</w:t>
      </w:r>
      <w:r>
        <w:rPr>
          <w:rFonts w:cs="Calibri"/>
        </w:rPr>
        <w:t xml:space="preserve"> etc etc… Time complexity = </w:t>
      </w:r>
      <w:r w:rsidRPr="00B67708">
        <w:rPr>
          <w:rFonts w:cs="Calibri"/>
          <w:i/>
        </w:rPr>
        <w:t>O(n</w:t>
      </w:r>
      <w:r w:rsidRPr="00B67708">
        <w:rPr>
          <w:rFonts w:cs="Calibri"/>
          <w:i/>
          <w:vertAlign w:val="superscript"/>
        </w:rPr>
        <w:t>2</w:t>
      </w:r>
      <w:r w:rsidRPr="00B67708">
        <w:rPr>
          <w:rFonts w:cs="Calibri"/>
          <w:i/>
        </w:rPr>
        <w:t>)</w:t>
      </w:r>
    </w:p>
    <w:p w14:paraId="6BC7B833" w14:textId="77777777" w:rsidR="004B7926" w:rsidRDefault="004B7926" w:rsidP="004B7926">
      <w:pPr>
        <w:pStyle w:val="MediumGrid1-Accent21"/>
        <w:ind w:left="360"/>
        <w:rPr>
          <w:rFonts w:cs="Calibri"/>
        </w:rPr>
      </w:pPr>
      <w:r>
        <w:rPr>
          <w:rFonts w:cs="Calibri"/>
        </w:rPr>
        <w:t xml:space="preserve">See: </w:t>
      </w:r>
      <w:hyperlink r:id="rId16" w:history="1">
        <w:r w:rsidRPr="00650002">
          <w:rPr>
            <w:rStyle w:val="Hyperlink"/>
            <w:sz w:val="18"/>
          </w:rPr>
          <w:t>https://www.youtube.com/watch?v=vDXhFwtMOz8&amp;list=PLi1cUmnkDnZvpLl1NPYxmq1Jnd7LAGCaa&amp;index=38</w:t>
        </w:r>
      </w:hyperlink>
    </w:p>
    <w:p w14:paraId="67F28006" w14:textId="77777777" w:rsidR="004B7926" w:rsidRDefault="004B7926" w:rsidP="00215E1D">
      <w:pPr>
        <w:pStyle w:val="MediumGrid1-Accent21"/>
        <w:ind w:left="360"/>
        <w:rPr>
          <w:rFonts w:cs="Calibri"/>
        </w:rPr>
      </w:pPr>
    </w:p>
    <w:p w14:paraId="5D265DFD" w14:textId="77777777" w:rsidR="00215E1D" w:rsidRDefault="00215E1D" w:rsidP="00215E1D">
      <w:pPr>
        <w:pStyle w:val="MediumGrid1-Accent21"/>
        <w:ind w:left="360"/>
        <w:rPr>
          <w:rFonts w:cs="Calibri"/>
        </w:rPr>
      </w:pPr>
      <w:r>
        <w:rPr>
          <w:rFonts w:cs="Calibri"/>
        </w:rPr>
        <w:t>2</w:t>
      </w:r>
      <w:r w:rsidRPr="00215E1D">
        <w:rPr>
          <w:rFonts w:cs="Calibri"/>
          <w:vertAlign w:val="superscript"/>
        </w:rPr>
        <w:t>nd</w:t>
      </w:r>
      <w:r>
        <w:rPr>
          <w:rFonts w:cs="Calibri"/>
        </w:rPr>
        <w:t xml:space="preserve"> algo: Sort the list first </w:t>
      </w:r>
      <w:r w:rsidRPr="00215E1D">
        <w:rPr>
          <w:rFonts w:cs="Calibri"/>
        </w:rPr>
        <w:sym w:font="Wingdings" w:char="F0E0"/>
      </w:r>
      <w:r>
        <w:rPr>
          <w:rFonts w:cs="Calibri"/>
        </w:rPr>
        <w:t xml:space="preserve"> O(n log n) if using merge sort. Then go down the list and look for the “gap” </w:t>
      </w:r>
      <w:r w:rsidRPr="00215E1D">
        <w:rPr>
          <w:rFonts w:cs="Calibri"/>
        </w:rPr>
        <w:sym w:font="Wingdings" w:char="F0E0"/>
      </w:r>
      <w:r>
        <w:rPr>
          <w:rFonts w:cs="Calibri"/>
        </w:rPr>
        <w:t xml:space="preserve"> O(n). Time complexity = O(n log n)</w:t>
      </w:r>
      <w:r w:rsidR="00B67708">
        <w:rPr>
          <w:rFonts w:cs="Calibri"/>
        </w:rPr>
        <w:t xml:space="preserve"> + O(n) = </w:t>
      </w:r>
      <w:r w:rsidR="00B67708" w:rsidRPr="00B67708">
        <w:rPr>
          <w:rFonts w:cs="Calibri"/>
          <w:i/>
        </w:rPr>
        <w:t>O(n log n)</w:t>
      </w:r>
      <w:r w:rsidR="00B67708">
        <w:rPr>
          <w:rFonts w:cs="Calibri"/>
        </w:rPr>
        <w:t>.</w:t>
      </w:r>
    </w:p>
    <w:p w14:paraId="23F09DC3" w14:textId="77777777" w:rsidR="00215E1D" w:rsidRPr="004B7926" w:rsidRDefault="004B7926" w:rsidP="00215E1D">
      <w:pPr>
        <w:pStyle w:val="MediumGrid1-Accent21"/>
        <w:ind w:left="360"/>
        <w:rPr>
          <w:rFonts w:cs="Calibri"/>
          <w:sz w:val="18"/>
        </w:rPr>
      </w:pPr>
      <w:r>
        <w:rPr>
          <w:rFonts w:cs="Calibri"/>
        </w:rPr>
        <w:t xml:space="preserve">See: </w:t>
      </w:r>
      <w:hyperlink r:id="rId17" w:history="1">
        <w:r w:rsidRPr="004B7926">
          <w:rPr>
            <w:rStyle w:val="Hyperlink"/>
            <w:rFonts w:cs="Calibri"/>
            <w:sz w:val="18"/>
          </w:rPr>
          <w:t>https://youtu.be/vDXhFwtMOz8?list=PLi1cUmnkDnZvpLl1NPYxmq1Jnd7LAGCaa&amp;t=236</w:t>
        </w:r>
      </w:hyperlink>
      <w:r w:rsidRPr="004B7926">
        <w:rPr>
          <w:rFonts w:cs="Calibri"/>
          <w:sz w:val="18"/>
        </w:rPr>
        <w:t xml:space="preserve"> </w:t>
      </w:r>
    </w:p>
    <w:p w14:paraId="60E0F610" w14:textId="77777777" w:rsidR="004B7926" w:rsidRDefault="004B7926" w:rsidP="00215E1D">
      <w:pPr>
        <w:pStyle w:val="MediumGrid1-Accent21"/>
        <w:ind w:left="360"/>
        <w:rPr>
          <w:rFonts w:cs="Calibri"/>
        </w:rPr>
      </w:pPr>
    </w:p>
    <w:p w14:paraId="314CB4CE" w14:textId="77777777" w:rsidR="00215E1D" w:rsidRDefault="00215E1D" w:rsidP="00215E1D">
      <w:pPr>
        <w:pStyle w:val="MediumGrid1-Accent21"/>
        <w:ind w:left="360"/>
        <w:rPr>
          <w:rFonts w:cs="Calibri"/>
        </w:rPr>
      </w:pPr>
      <w:r>
        <w:rPr>
          <w:rFonts w:cs="Calibri"/>
        </w:rPr>
        <w:t>3</w:t>
      </w:r>
      <w:r w:rsidRPr="00215E1D">
        <w:rPr>
          <w:rFonts w:cs="Calibri"/>
          <w:vertAlign w:val="superscript"/>
        </w:rPr>
        <w:t>rd</w:t>
      </w:r>
      <w:r>
        <w:rPr>
          <w:rFonts w:cs="Calibri"/>
        </w:rPr>
        <w:t xml:space="preserve"> algo: sum all numbers in list</w:t>
      </w:r>
      <w:r w:rsidR="0064712D">
        <w:rPr>
          <w:rFonts w:cs="Calibri"/>
        </w:rPr>
        <w:t xml:space="preserve"> </w:t>
      </w:r>
      <w:r w:rsidR="0064712D" w:rsidRPr="00B67708">
        <w:rPr>
          <w:rFonts w:cs="Calibri"/>
        </w:rPr>
        <w:sym w:font="Wingdings" w:char="F0E0"/>
      </w:r>
      <w:r w:rsidR="0064712D">
        <w:rPr>
          <w:rFonts w:cs="Calibri"/>
        </w:rPr>
        <w:t xml:space="preserve"> </w:t>
      </w:r>
      <w:r w:rsidR="0064712D" w:rsidRPr="00B67708">
        <w:rPr>
          <w:rFonts w:cs="Calibri"/>
          <w:i/>
        </w:rPr>
        <w:t>O(n)</w:t>
      </w:r>
      <w:r>
        <w:rPr>
          <w:rFonts w:cs="Calibri"/>
        </w:rPr>
        <w:t>. The difference between the expected sum (</w:t>
      </w:r>
      <w:r w:rsidR="00B67708">
        <w:rPr>
          <w:rFonts w:cs="Calibri"/>
        </w:rPr>
        <w:t>1 + 2 + 3 +… + (n+1)) and the actual sum indicates the missing number</w:t>
      </w:r>
      <w:r w:rsidR="0064712D">
        <w:rPr>
          <w:rFonts w:cs="Calibri"/>
        </w:rPr>
        <w:t xml:space="preserve">. </w:t>
      </w:r>
    </w:p>
    <w:p w14:paraId="66C11960" w14:textId="77777777" w:rsidR="004B7926" w:rsidRPr="004B7926" w:rsidRDefault="004B7926" w:rsidP="00215E1D">
      <w:pPr>
        <w:pStyle w:val="MediumGrid1-Accent21"/>
        <w:ind w:left="360"/>
        <w:rPr>
          <w:rFonts w:cs="Calibri"/>
          <w:sz w:val="18"/>
        </w:rPr>
      </w:pPr>
      <w:r>
        <w:rPr>
          <w:rFonts w:cs="Calibri"/>
        </w:rPr>
        <w:t xml:space="preserve">See: </w:t>
      </w:r>
      <w:hyperlink r:id="rId18" w:history="1">
        <w:r w:rsidRPr="004B7926">
          <w:rPr>
            <w:rStyle w:val="Hyperlink"/>
            <w:rFonts w:cs="Calibri"/>
            <w:sz w:val="18"/>
          </w:rPr>
          <w:t>https://youtu.be/vDXhFwtMOz8?list=PLi1cUmnkDnZvpLl1NPYxmq1Jnd7LAGCaa&amp;t=525</w:t>
        </w:r>
      </w:hyperlink>
      <w:r w:rsidRPr="004B7926">
        <w:rPr>
          <w:rFonts w:cs="Calibri"/>
          <w:sz w:val="18"/>
        </w:rPr>
        <w:t xml:space="preserve"> </w:t>
      </w:r>
    </w:p>
    <w:p w14:paraId="18F77036" w14:textId="77777777" w:rsidR="004B7926" w:rsidRDefault="004B7926" w:rsidP="00215E1D">
      <w:pPr>
        <w:pStyle w:val="MediumGrid1-Accent21"/>
        <w:ind w:left="360"/>
        <w:rPr>
          <w:rFonts w:cs="Calibri"/>
        </w:rPr>
      </w:pPr>
    </w:p>
    <w:p w14:paraId="67989684" w14:textId="77777777" w:rsidR="004B7926" w:rsidRDefault="004B7926" w:rsidP="004B7926">
      <w:pPr>
        <w:pStyle w:val="MediumGrid1-Accent21"/>
        <w:ind w:left="360"/>
        <w:rPr>
          <w:rFonts w:cs="Calibri"/>
        </w:rPr>
      </w:pPr>
      <w:r>
        <w:rPr>
          <w:rFonts w:cs="Calibri"/>
        </w:rPr>
        <w:t>4</w:t>
      </w:r>
      <w:r w:rsidRPr="004B7926">
        <w:rPr>
          <w:rFonts w:cs="Calibri"/>
          <w:vertAlign w:val="superscript"/>
        </w:rPr>
        <w:t>th</w:t>
      </w:r>
      <w:r>
        <w:rPr>
          <w:rFonts w:cs="Calibri"/>
        </w:rPr>
        <w:t xml:space="preserve"> algo: use a corresponding “flag array” with n elements ([0, 0, 0, … 0]). Go down the list and set the corresponding value in the flag array </w:t>
      </w:r>
      <w:r w:rsidRPr="004B7926">
        <w:rPr>
          <w:rFonts w:cs="Calibri"/>
        </w:rPr>
        <w:sym w:font="Wingdings" w:char="F0E0"/>
      </w:r>
      <w:r>
        <w:rPr>
          <w:rFonts w:cs="Calibri"/>
        </w:rPr>
        <w:t xml:space="preserve"> </w:t>
      </w:r>
      <w:r w:rsidRPr="004B7926">
        <w:rPr>
          <w:rFonts w:cs="Calibri"/>
          <w:i/>
        </w:rPr>
        <w:t>O(n)</w:t>
      </w:r>
      <w:r>
        <w:rPr>
          <w:rFonts w:cs="Calibri"/>
        </w:rPr>
        <w:t>.</w:t>
      </w:r>
    </w:p>
    <w:p w14:paraId="63D32A0E" w14:textId="77777777" w:rsidR="004B7926" w:rsidRPr="004B7926" w:rsidRDefault="004B7926" w:rsidP="00215E1D">
      <w:pPr>
        <w:pStyle w:val="MediumGrid1-Accent21"/>
        <w:ind w:left="360"/>
        <w:rPr>
          <w:rFonts w:cs="Calibri"/>
          <w:sz w:val="18"/>
        </w:rPr>
      </w:pPr>
      <w:r>
        <w:rPr>
          <w:rFonts w:cs="Calibri"/>
        </w:rPr>
        <w:t xml:space="preserve">See: </w:t>
      </w:r>
      <w:hyperlink r:id="rId19" w:history="1">
        <w:r w:rsidRPr="004B7926">
          <w:rPr>
            <w:rStyle w:val="Hyperlink"/>
            <w:rFonts w:cs="Calibri"/>
            <w:sz w:val="18"/>
          </w:rPr>
          <w:t>https://youtu.be/vDXhFwtMOz8?list=PLi1cUmnkDnZvpLl1NPYxmq1Jnd7LAGCaa&amp;t=704</w:t>
        </w:r>
      </w:hyperlink>
      <w:r w:rsidRPr="004B7926">
        <w:rPr>
          <w:rFonts w:cs="Calibri"/>
          <w:sz w:val="18"/>
        </w:rPr>
        <w:t xml:space="preserve"> </w:t>
      </w:r>
    </w:p>
    <w:p w14:paraId="37014EB3" w14:textId="77777777" w:rsidR="00C318F4" w:rsidRDefault="00C318F4" w:rsidP="00650002">
      <w:pPr>
        <w:pStyle w:val="MediumGrid1-Accent21"/>
        <w:ind w:left="0"/>
        <w:rPr>
          <w:rFonts w:cs="Calibri"/>
        </w:rPr>
      </w:pPr>
    </w:p>
    <w:p w14:paraId="48350D48" w14:textId="77777777" w:rsidR="00C318F4" w:rsidRPr="002164B7" w:rsidRDefault="00C318F4" w:rsidP="00650002">
      <w:pPr>
        <w:pStyle w:val="Body"/>
        <w:rPr>
          <w:b/>
          <w:bCs/>
        </w:rPr>
      </w:pPr>
      <w:r>
        <w:rPr>
          <w:rStyle w:val="Strong"/>
        </w:rPr>
        <w:t>Extra Practice Questions</w:t>
      </w:r>
    </w:p>
    <w:p w14:paraId="364B5E58" w14:textId="77777777" w:rsidR="000540B4" w:rsidRPr="00DB39EB" w:rsidRDefault="000540B4" w:rsidP="00650002">
      <w:pPr>
        <w:pStyle w:val="Body"/>
        <w:rPr>
          <w:rFonts w:ascii="Calibri" w:hAnsi="Calibri" w:cs="Calibri"/>
          <w:sz w:val="22"/>
          <w:szCs w:val="22"/>
        </w:rPr>
      </w:pPr>
    </w:p>
    <w:p w14:paraId="046F31FC" w14:textId="77777777" w:rsidR="000540B4" w:rsidRDefault="000540B4" w:rsidP="00650002">
      <w:pPr>
        <w:pStyle w:val="MediumGrid1-Accent21"/>
        <w:numPr>
          <w:ilvl w:val="0"/>
          <w:numId w:val="21"/>
        </w:numPr>
        <w:ind w:left="360"/>
        <w:rPr>
          <w:rFonts w:cs="Calibri"/>
        </w:rPr>
      </w:pPr>
      <w:r>
        <w:rPr>
          <w:rFonts w:cs="Calibri"/>
        </w:rPr>
        <w:t xml:space="preserve">a) </w:t>
      </w:r>
      <w:r w:rsidR="006E0156">
        <w:rPr>
          <w:rFonts w:cs="Calibri"/>
        </w:rPr>
        <w:t>insertion sort</w:t>
      </w:r>
      <w:r w:rsidR="00A238FA">
        <w:rPr>
          <w:rFonts w:cs="Calibri"/>
        </w:rPr>
        <w:t xml:space="preserve"> (insertion sort: only 7 comparisons, merge sort: 12 comparisons)</w:t>
      </w:r>
      <w:r>
        <w:rPr>
          <w:rFonts w:cs="Calibri"/>
        </w:rPr>
        <w:br/>
        <w:t xml:space="preserve">b) </w:t>
      </w:r>
      <w:r w:rsidR="00370244">
        <w:rPr>
          <w:rFonts w:cs="Calibri"/>
        </w:rPr>
        <w:t>merge sort</w:t>
      </w:r>
      <w:r w:rsidR="00A238FA">
        <w:rPr>
          <w:rFonts w:cs="Calibri"/>
        </w:rPr>
        <w:t xml:space="preserve"> (insertion sort: </w:t>
      </w:r>
      <w:r w:rsidR="00401765">
        <w:rPr>
          <w:rFonts w:cs="Calibri"/>
        </w:rPr>
        <w:t>20 comparisons, merge sort: only 17 comparisons)</w:t>
      </w:r>
      <w:r w:rsidR="00A238FA">
        <w:rPr>
          <w:rFonts w:cs="Calibri"/>
        </w:rPr>
        <w:t xml:space="preserve"> </w:t>
      </w:r>
      <w:r>
        <w:rPr>
          <w:rFonts w:cs="Calibri"/>
        </w:rPr>
        <w:br/>
        <w:t xml:space="preserve">c) </w:t>
      </w:r>
      <w:r w:rsidR="006E0156">
        <w:rPr>
          <w:rFonts w:cs="Calibri"/>
        </w:rPr>
        <w:t>merge sort</w:t>
      </w:r>
      <w:r w:rsidRPr="00A577FD">
        <w:rPr>
          <w:rFonts w:cs="Calibri"/>
        </w:rPr>
        <w:br/>
        <w:t xml:space="preserve"> </w:t>
      </w:r>
    </w:p>
    <w:p w14:paraId="38DD461F" w14:textId="77777777" w:rsidR="000540B4" w:rsidRDefault="000540B4" w:rsidP="00650002">
      <w:pPr>
        <w:pStyle w:val="MediumGrid1-Accent21"/>
        <w:numPr>
          <w:ilvl w:val="0"/>
          <w:numId w:val="21"/>
        </w:numPr>
        <w:ind w:left="360"/>
        <w:rPr>
          <w:rFonts w:cs="Calibri"/>
        </w:rPr>
      </w:pPr>
      <w:r>
        <w:rPr>
          <w:rFonts w:cs="Calibri"/>
        </w:rPr>
        <w:t>a) O(N log N)</w:t>
      </w:r>
      <w:r>
        <w:rPr>
          <w:rFonts w:cs="Calibri"/>
        </w:rPr>
        <w:br/>
      </w:r>
      <w:r w:rsidR="009A7331">
        <w:rPr>
          <w:rFonts w:cs="Calibri"/>
        </w:rPr>
        <w:t>b</w:t>
      </w:r>
      <w:r>
        <w:rPr>
          <w:rFonts w:cs="Calibri"/>
        </w:rPr>
        <w:t>) O(N log N)</w:t>
      </w:r>
      <w:r>
        <w:rPr>
          <w:rFonts w:cs="Calibri"/>
        </w:rPr>
        <w:br/>
      </w:r>
      <w:r w:rsidR="009A7331">
        <w:rPr>
          <w:rFonts w:cs="Calibri"/>
        </w:rPr>
        <w:t>c</w:t>
      </w:r>
      <w:r>
        <w:rPr>
          <w:rFonts w:cs="Calibri"/>
        </w:rPr>
        <w:t>) Fewer</w:t>
      </w:r>
      <w:r w:rsidR="009A7331">
        <w:rPr>
          <w:rFonts w:cs="Calibri"/>
        </w:rPr>
        <w:t xml:space="preserve"> comparisons required if array is already originally sorted.</w:t>
      </w:r>
    </w:p>
    <w:p w14:paraId="1BD7E83C" w14:textId="77777777" w:rsidR="000540B4" w:rsidRDefault="000540B4" w:rsidP="00650002">
      <w:pPr>
        <w:pStyle w:val="MediumGrid1-Accent21"/>
        <w:ind w:left="0"/>
        <w:rPr>
          <w:rFonts w:cs="Calibri"/>
        </w:rPr>
      </w:pPr>
    </w:p>
    <w:p w14:paraId="44F4F886" w14:textId="77777777" w:rsidR="007B7E14" w:rsidRDefault="000540B4" w:rsidP="00650002">
      <w:pPr>
        <w:pStyle w:val="MediumGrid1-Accent21"/>
        <w:numPr>
          <w:ilvl w:val="0"/>
          <w:numId w:val="21"/>
        </w:numPr>
        <w:ind w:left="360"/>
        <w:rPr>
          <w:rFonts w:cs="Calibri"/>
        </w:rPr>
      </w:pPr>
      <w:r>
        <w:rPr>
          <w:rFonts w:cs="Calibri"/>
        </w:rPr>
        <w:t xml:space="preserve">a) </w:t>
      </w:r>
      <w:r w:rsidRPr="009E5F06">
        <w:rPr>
          <w:rFonts w:ascii="Courier" w:hAnsi="Courier" w:cs="Calibri"/>
        </w:rPr>
        <w:t>x = [</w:t>
      </w:r>
      <w:r w:rsidR="00F12300" w:rsidRPr="002F2E53">
        <w:rPr>
          <w:rFonts w:ascii="Courier" w:hAnsi="Courier" w:cs="Calibri"/>
          <w:color w:val="FF0000"/>
        </w:rPr>
        <w:t>2, 25, 45, 48, 51, 65, 67, 82</w:t>
      </w:r>
      <w:r w:rsidR="00F12300" w:rsidRPr="00F12300">
        <w:rPr>
          <w:rFonts w:ascii="Courier" w:hAnsi="Courier" w:cs="Calibri"/>
        </w:rPr>
        <w:t xml:space="preserve">, </w:t>
      </w:r>
      <w:r w:rsidR="00F12300" w:rsidRPr="00890B45">
        <w:rPr>
          <w:rFonts w:ascii="Courier" w:hAnsi="Courier" w:cs="Calibri"/>
          <w:color w:val="4472C4"/>
        </w:rPr>
        <w:t>36</w:t>
      </w:r>
      <w:r w:rsidRPr="009E5F06">
        <w:rPr>
          <w:rFonts w:ascii="Courier" w:hAnsi="Courier" w:cs="Calibri"/>
        </w:rPr>
        <w:t>]</w:t>
      </w:r>
      <w:r>
        <w:rPr>
          <w:rFonts w:cs="Calibri"/>
        </w:rPr>
        <w:br/>
        <w:t xml:space="preserve">b) </w:t>
      </w:r>
      <w:r w:rsidRPr="009E5F06">
        <w:rPr>
          <w:rFonts w:ascii="Courier" w:hAnsi="Courier" w:cs="Calibri"/>
        </w:rPr>
        <w:t>x = [</w:t>
      </w:r>
      <w:r w:rsidR="00A30CA6" w:rsidRPr="002F2E53">
        <w:rPr>
          <w:rFonts w:ascii="Courier" w:hAnsi="Courier" w:cs="Calibri"/>
          <w:color w:val="FF0000"/>
        </w:rPr>
        <w:t>8, 12, 22, 25, 54, 55, 89, 95</w:t>
      </w:r>
      <w:r w:rsidR="00A30CA6" w:rsidRPr="00A30CA6">
        <w:rPr>
          <w:rFonts w:ascii="Courier" w:hAnsi="Courier" w:cs="Calibri"/>
        </w:rPr>
        <w:t xml:space="preserve">, </w:t>
      </w:r>
      <w:r w:rsidR="00A30CA6" w:rsidRPr="00890B45">
        <w:rPr>
          <w:rFonts w:ascii="Courier" w:hAnsi="Courier" w:cs="Calibri"/>
          <w:color w:val="4472C4"/>
        </w:rPr>
        <w:t>18, 29, 59, 75, 79</w:t>
      </w:r>
      <w:r w:rsidRPr="009E5F06">
        <w:rPr>
          <w:rFonts w:ascii="Courier" w:hAnsi="Courier" w:cs="Calibri"/>
        </w:rPr>
        <w:t>]</w:t>
      </w:r>
      <w:r>
        <w:rPr>
          <w:rFonts w:cs="Calibri"/>
        </w:rPr>
        <w:br/>
        <w:t xml:space="preserve">c) </w:t>
      </w:r>
      <w:r w:rsidRPr="00D23B17">
        <w:rPr>
          <w:rFonts w:ascii="Courier" w:hAnsi="Courier" w:cs="Calibri"/>
        </w:rPr>
        <w:t>x = [</w:t>
      </w:r>
      <w:r w:rsidR="006E3D38" w:rsidRPr="002F2E53">
        <w:rPr>
          <w:rFonts w:ascii="Courier" w:hAnsi="Courier" w:cs="Calibri"/>
          <w:color w:val="FF0000"/>
        </w:rPr>
        <w:t>15, 21, 42, 43, 69, 79, 80, 95,</w:t>
      </w:r>
      <w:r w:rsidR="006E3D38" w:rsidRPr="006E3D38">
        <w:rPr>
          <w:rFonts w:ascii="Courier" w:hAnsi="Courier" w:cs="Calibri"/>
        </w:rPr>
        <w:t xml:space="preserve"> </w:t>
      </w:r>
      <w:r w:rsidR="006E3D38" w:rsidRPr="00890B45">
        <w:rPr>
          <w:rFonts w:ascii="Courier" w:hAnsi="Courier" w:cs="Calibri"/>
          <w:color w:val="4472C4"/>
        </w:rPr>
        <w:t>11, 33, 52, 60, 67, 73, 81</w:t>
      </w:r>
      <w:r w:rsidRPr="00D23B17">
        <w:rPr>
          <w:rFonts w:ascii="Courier" w:hAnsi="Courier" w:cs="Calibri"/>
        </w:rPr>
        <w:t>]</w:t>
      </w:r>
    </w:p>
    <w:p w14:paraId="04EF0566" w14:textId="77777777" w:rsidR="000540B4" w:rsidRDefault="000540B4" w:rsidP="00650002">
      <w:pPr>
        <w:pStyle w:val="MediumGrid1-Accent21"/>
        <w:ind w:left="0"/>
        <w:rPr>
          <w:rFonts w:cs="Calibri"/>
        </w:rPr>
      </w:pPr>
    </w:p>
    <w:p w14:paraId="60AECFED" w14:textId="77777777" w:rsidR="00890837" w:rsidRDefault="00FE2B16" w:rsidP="00650002">
      <w:pPr>
        <w:pStyle w:val="MediumGrid1-Accent21"/>
        <w:numPr>
          <w:ilvl w:val="0"/>
          <w:numId w:val="21"/>
        </w:numPr>
        <w:ind w:left="360"/>
        <w:rPr>
          <w:rFonts w:cs="Calibri"/>
        </w:rPr>
      </w:pPr>
      <w:r>
        <w:rPr>
          <w:rFonts w:cs="Calibri"/>
        </w:rPr>
        <w:t>No</w:t>
      </w:r>
      <w:r w:rsidR="009A7331">
        <w:rPr>
          <w:rFonts w:cs="Calibri"/>
        </w:rPr>
        <w:t xml:space="preserve">. </w:t>
      </w:r>
    </w:p>
    <w:p w14:paraId="2D6BA7F1" w14:textId="77777777" w:rsidR="00FE2B16" w:rsidRDefault="009A7331" w:rsidP="00890837">
      <w:pPr>
        <w:pStyle w:val="MediumGrid1-Accent21"/>
        <w:ind w:left="360"/>
        <w:rPr>
          <w:rFonts w:cs="Calibri"/>
        </w:rPr>
      </w:pPr>
      <w:r>
        <w:rPr>
          <w:rFonts w:cs="Calibri"/>
        </w:rPr>
        <w:t xml:space="preserve">For N-ary search on a list of </w:t>
      </w:r>
      <w:r w:rsidRPr="00B01E41">
        <w:rPr>
          <w:rFonts w:cs="Calibri"/>
          <w:b/>
        </w:rPr>
        <w:t>n</w:t>
      </w:r>
      <w:r>
        <w:rPr>
          <w:rFonts w:cs="Calibri"/>
        </w:rPr>
        <w:t xml:space="preserve"> elements, as N becomes bigger and bigger, the number of levels decreases to log</w:t>
      </w:r>
      <w:r>
        <w:rPr>
          <w:rFonts w:cs="Calibri"/>
        </w:rPr>
        <w:softHyphen/>
      </w:r>
      <w:r w:rsidRPr="009A7331">
        <w:rPr>
          <w:rFonts w:cs="Calibri"/>
          <w:vertAlign w:val="subscript"/>
        </w:rPr>
        <w:t>N</w:t>
      </w:r>
      <w:r w:rsidRPr="00B01E41">
        <w:rPr>
          <w:rFonts w:cs="Calibri"/>
          <w:b/>
        </w:rPr>
        <w:t>n</w:t>
      </w:r>
      <w:r>
        <w:rPr>
          <w:rFonts w:cs="Calibri"/>
        </w:rPr>
        <w:t xml:space="preserve">, but the number of comparisons required at each level becomes bigger (N-1 comparisons in the worst case). So, when N = </w:t>
      </w:r>
      <w:r w:rsidRPr="00B01E41">
        <w:rPr>
          <w:rFonts w:cs="Calibri"/>
          <w:b/>
        </w:rPr>
        <w:t>n</w:t>
      </w:r>
      <w:r>
        <w:rPr>
          <w:rFonts w:cs="Calibri"/>
        </w:rPr>
        <w:t xml:space="preserve">, there is only 1 level, but the number of comparisons required at that level is </w:t>
      </w:r>
      <w:r w:rsidRPr="00B01E41">
        <w:rPr>
          <w:rFonts w:cs="Calibri"/>
          <w:b/>
        </w:rPr>
        <w:t>n</w:t>
      </w:r>
      <w:r>
        <w:rPr>
          <w:rFonts w:cs="Calibri"/>
        </w:rPr>
        <w:t xml:space="preserve">, thus making this a linear search (with complexity of O(n)). </w:t>
      </w:r>
    </w:p>
    <w:p w14:paraId="16169129" w14:textId="77777777" w:rsidR="008C5A12" w:rsidRDefault="008C5A12" w:rsidP="00890837">
      <w:pPr>
        <w:pStyle w:val="MediumGrid1-Accent21"/>
        <w:ind w:left="360"/>
        <w:rPr>
          <w:rFonts w:cs="Calibri"/>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560"/>
        <w:gridCol w:w="4677"/>
      </w:tblGrid>
      <w:tr w:rsidR="009241EB" w:rsidRPr="00890B45" w14:paraId="2E267F6B" w14:textId="77777777" w:rsidTr="00890B45">
        <w:tc>
          <w:tcPr>
            <w:tcW w:w="1449" w:type="dxa"/>
            <w:shd w:val="clear" w:color="auto" w:fill="auto"/>
          </w:tcPr>
          <w:p w14:paraId="7ACB85BE" w14:textId="77777777" w:rsidR="009241EB" w:rsidRPr="00890B45" w:rsidRDefault="009241EB" w:rsidP="00890B45">
            <w:pPr>
              <w:pStyle w:val="MediumGrid1-Accent21"/>
              <w:ind w:left="0"/>
              <w:rPr>
                <w:rFonts w:cs="Calibri"/>
              </w:rPr>
            </w:pPr>
            <w:r w:rsidRPr="00890B45">
              <w:rPr>
                <w:rFonts w:cs="Calibri"/>
              </w:rPr>
              <w:t>?-ary search</w:t>
            </w:r>
          </w:p>
        </w:tc>
        <w:tc>
          <w:tcPr>
            <w:tcW w:w="1560" w:type="dxa"/>
            <w:shd w:val="clear" w:color="auto" w:fill="auto"/>
          </w:tcPr>
          <w:p w14:paraId="6CD6BE89" w14:textId="77777777" w:rsidR="009241EB" w:rsidRPr="00890B45" w:rsidRDefault="009241EB" w:rsidP="00890B45">
            <w:pPr>
              <w:pStyle w:val="MediumGrid1-Accent21"/>
              <w:ind w:left="0"/>
              <w:rPr>
                <w:rFonts w:cs="Calibri"/>
              </w:rPr>
            </w:pPr>
            <w:r w:rsidRPr="00890B45">
              <w:rPr>
                <w:rFonts w:cs="Calibri"/>
              </w:rPr>
              <w:t>no. of levels</w:t>
            </w:r>
          </w:p>
        </w:tc>
        <w:tc>
          <w:tcPr>
            <w:tcW w:w="4677" w:type="dxa"/>
            <w:shd w:val="clear" w:color="auto" w:fill="auto"/>
          </w:tcPr>
          <w:p w14:paraId="055878FF" w14:textId="77777777" w:rsidR="009241EB" w:rsidRPr="00890B45" w:rsidRDefault="009241EB" w:rsidP="00890B45">
            <w:pPr>
              <w:pStyle w:val="MediumGrid1-Accent21"/>
              <w:ind w:left="0"/>
              <w:rPr>
                <w:rFonts w:cs="Calibri"/>
              </w:rPr>
            </w:pPr>
            <w:r w:rsidRPr="00890B45">
              <w:rPr>
                <w:rFonts w:cs="Calibri"/>
              </w:rPr>
              <w:t>max no. of "mid points" to compare at each level</w:t>
            </w:r>
          </w:p>
        </w:tc>
      </w:tr>
      <w:tr w:rsidR="009241EB" w:rsidRPr="00890B45" w14:paraId="679FEA16" w14:textId="77777777" w:rsidTr="00890B45">
        <w:tc>
          <w:tcPr>
            <w:tcW w:w="1449" w:type="dxa"/>
            <w:shd w:val="clear" w:color="auto" w:fill="auto"/>
          </w:tcPr>
          <w:p w14:paraId="15F2E8DE" w14:textId="77777777" w:rsidR="009241EB" w:rsidRPr="00890B45" w:rsidRDefault="009241EB" w:rsidP="00890B45">
            <w:pPr>
              <w:pStyle w:val="MediumGrid1-Accent21"/>
              <w:ind w:left="0"/>
              <w:rPr>
                <w:rFonts w:cs="Calibri"/>
              </w:rPr>
            </w:pPr>
            <w:r w:rsidRPr="00890B45">
              <w:rPr>
                <w:rFonts w:cs="Calibri"/>
              </w:rPr>
              <w:t>2 (binary)</w:t>
            </w:r>
          </w:p>
        </w:tc>
        <w:tc>
          <w:tcPr>
            <w:tcW w:w="1560" w:type="dxa"/>
            <w:shd w:val="clear" w:color="auto" w:fill="auto"/>
          </w:tcPr>
          <w:p w14:paraId="22DC3A95" w14:textId="77777777" w:rsidR="009241EB" w:rsidRPr="00890B45" w:rsidRDefault="009241EB" w:rsidP="00890B45">
            <w:pPr>
              <w:pStyle w:val="MediumGrid1-Accent21"/>
              <w:ind w:left="0"/>
              <w:rPr>
                <w:rFonts w:cs="Calibri"/>
              </w:rPr>
            </w:pPr>
            <w:r w:rsidRPr="00890B45">
              <w:rPr>
                <w:rFonts w:cs="Calibri"/>
              </w:rPr>
              <w:t>log</w:t>
            </w:r>
            <w:r w:rsidRPr="00890B45">
              <w:rPr>
                <w:rFonts w:cs="Calibri"/>
                <w:vertAlign w:val="subscript"/>
              </w:rPr>
              <w:t>2</w:t>
            </w:r>
            <w:r w:rsidRPr="00890B45">
              <w:rPr>
                <w:rFonts w:cs="Calibri"/>
              </w:rPr>
              <w:t>n</w:t>
            </w:r>
          </w:p>
        </w:tc>
        <w:tc>
          <w:tcPr>
            <w:tcW w:w="4677" w:type="dxa"/>
            <w:shd w:val="clear" w:color="auto" w:fill="auto"/>
          </w:tcPr>
          <w:p w14:paraId="75C026DD" w14:textId="77777777" w:rsidR="009241EB" w:rsidRPr="00890B45" w:rsidRDefault="009241EB" w:rsidP="00890B45">
            <w:pPr>
              <w:pStyle w:val="MediumGrid1-Accent21"/>
              <w:ind w:left="0"/>
              <w:rPr>
                <w:rFonts w:cs="Calibri"/>
              </w:rPr>
            </w:pPr>
            <w:r w:rsidRPr="00890B45">
              <w:rPr>
                <w:rFonts w:cs="Calibri"/>
              </w:rPr>
              <w:t>1</w:t>
            </w:r>
          </w:p>
        </w:tc>
      </w:tr>
      <w:tr w:rsidR="009241EB" w:rsidRPr="00890B45" w14:paraId="4761CFE2" w14:textId="77777777" w:rsidTr="00890B45">
        <w:tc>
          <w:tcPr>
            <w:tcW w:w="1449" w:type="dxa"/>
            <w:shd w:val="clear" w:color="auto" w:fill="auto"/>
          </w:tcPr>
          <w:p w14:paraId="7CE44D4B" w14:textId="77777777" w:rsidR="009241EB" w:rsidRPr="00890B45" w:rsidRDefault="009241EB" w:rsidP="00890B45">
            <w:pPr>
              <w:pStyle w:val="MediumGrid1-Accent21"/>
              <w:ind w:left="0"/>
              <w:rPr>
                <w:rFonts w:cs="Calibri"/>
              </w:rPr>
            </w:pPr>
            <w:r w:rsidRPr="00890B45">
              <w:rPr>
                <w:rFonts w:cs="Calibri"/>
              </w:rPr>
              <w:t>3 (ternary)</w:t>
            </w:r>
          </w:p>
        </w:tc>
        <w:tc>
          <w:tcPr>
            <w:tcW w:w="1560" w:type="dxa"/>
            <w:shd w:val="clear" w:color="auto" w:fill="auto"/>
          </w:tcPr>
          <w:p w14:paraId="5D762763" w14:textId="77777777" w:rsidR="009241EB" w:rsidRPr="00890B45" w:rsidRDefault="009241EB" w:rsidP="00890B45">
            <w:pPr>
              <w:pStyle w:val="MediumGrid1-Accent21"/>
              <w:ind w:left="0"/>
              <w:rPr>
                <w:rFonts w:cs="Calibri"/>
              </w:rPr>
            </w:pPr>
            <w:r w:rsidRPr="00890B45">
              <w:rPr>
                <w:rFonts w:cs="Calibri"/>
              </w:rPr>
              <w:t>log</w:t>
            </w:r>
            <w:r w:rsidRPr="00890B45">
              <w:rPr>
                <w:rFonts w:cs="Calibri"/>
                <w:vertAlign w:val="subscript"/>
              </w:rPr>
              <w:t>3</w:t>
            </w:r>
            <w:r w:rsidRPr="00890B45">
              <w:rPr>
                <w:rFonts w:cs="Calibri"/>
              </w:rPr>
              <w:t>n</w:t>
            </w:r>
          </w:p>
        </w:tc>
        <w:tc>
          <w:tcPr>
            <w:tcW w:w="4677" w:type="dxa"/>
            <w:shd w:val="clear" w:color="auto" w:fill="auto"/>
          </w:tcPr>
          <w:p w14:paraId="18D1E599" w14:textId="77777777" w:rsidR="009241EB" w:rsidRPr="00890B45" w:rsidRDefault="009241EB" w:rsidP="00890B45">
            <w:pPr>
              <w:pStyle w:val="MediumGrid1-Accent21"/>
              <w:ind w:left="0"/>
              <w:rPr>
                <w:rFonts w:cs="Calibri"/>
              </w:rPr>
            </w:pPr>
            <w:r w:rsidRPr="00890B45">
              <w:rPr>
                <w:rFonts w:cs="Calibri"/>
              </w:rPr>
              <w:t>2</w:t>
            </w:r>
          </w:p>
        </w:tc>
      </w:tr>
      <w:tr w:rsidR="009241EB" w:rsidRPr="00890B45" w14:paraId="33DC703E" w14:textId="77777777" w:rsidTr="00890B45">
        <w:tc>
          <w:tcPr>
            <w:tcW w:w="1449" w:type="dxa"/>
            <w:shd w:val="clear" w:color="auto" w:fill="auto"/>
          </w:tcPr>
          <w:p w14:paraId="0E70FEE0" w14:textId="77777777" w:rsidR="009241EB" w:rsidRPr="00890B45" w:rsidRDefault="009241EB" w:rsidP="00890B45">
            <w:pPr>
              <w:pStyle w:val="MediumGrid1-Accent21"/>
              <w:ind w:left="0"/>
              <w:rPr>
                <w:rFonts w:cs="Calibri"/>
              </w:rPr>
            </w:pPr>
            <w:r w:rsidRPr="00890B45">
              <w:rPr>
                <w:rFonts w:cs="Calibri"/>
              </w:rPr>
              <w:t>4</w:t>
            </w:r>
          </w:p>
        </w:tc>
        <w:tc>
          <w:tcPr>
            <w:tcW w:w="1560" w:type="dxa"/>
            <w:shd w:val="clear" w:color="auto" w:fill="auto"/>
          </w:tcPr>
          <w:p w14:paraId="1FEE8ED3" w14:textId="77777777" w:rsidR="009241EB" w:rsidRPr="00890B45" w:rsidRDefault="009241EB" w:rsidP="00890B45">
            <w:pPr>
              <w:pStyle w:val="MediumGrid1-Accent21"/>
              <w:ind w:left="0"/>
              <w:rPr>
                <w:rFonts w:cs="Calibri"/>
              </w:rPr>
            </w:pPr>
            <w:r w:rsidRPr="00890B45">
              <w:rPr>
                <w:rFonts w:cs="Calibri"/>
              </w:rPr>
              <w:t>log</w:t>
            </w:r>
            <w:r w:rsidRPr="00890B45">
              <w:rPr>
                <w:rFonts w:cs="Calibri"/>
                <w:vertAlign w:val="subscript"/>
              </w:rPr>
              <w:t>4</w:t>
            </w:r>
            <w:r w:rsidRPr="00890B45">
              <w:rPr>
                <w:rFonts w:cs="Calibri"/>
              </w:rPr>
              <w:t>n</w:t>
            </w:r>
          </w:p>
        </w:tc>
        <w:tc>
          <w:tcPr>
            <w:tcW w:w="4677" w:type="dxa"/>
            <w:shd w:val="clear" w:color="auto" w:fill="auto"/>
          </w:tcPr>
          <w:p w14:paraId="1DE9F804" w14:textId="77777777" w:rsidR="009241EB" w:rsidRPr="00890B45" w:rsidRDefault="009241EB" w:rsidP="00890B45">
            <w:pPr>
              <w:pStyle w:val="MediumGrid1-Accent21"/>
              <w:ind w:left="0"/>
              <w:rPr>
                <w:rFonts w:cs="Calibri"/>
              </w:rPr>
            </w:pPr>
            <w:r w:rsidRPr="00890B45">
              <w:rPr>
                <w:rFonts w:cs="Calibri"/>
              </w:rPr>
              <w:t>3</w:t>
            </w:r>
          </w:p>
        </w:tc>
      </w:tr>
      <w:tr w:rsidR="009241EB" w:rsidRPr="00890B45" w14:paraId="717D7FB8" w14:textId="77777777" w:rsidTr="00890B45">
        <w:tc>
          <w:tcPr>
            <w:tcW w:w="1449" w:type="dxa"/>
            <w:shd w:val="clear" w:color="auto" w:fill="auto"/>
          </w:tcPr>
          <w:p w14:paraId="2ACADC9B" w14:textId="77777777" w:rsidR="009241EB" w:rsidRPr="00890B45" w:rsidRDefault="009241EB" w:rsidP="00890B45">
            <w:pPr>
              <w:pStyle w:val="MediumGrid1-Accent21"/>
              <w:ind w:left="0"/>
              <w:rPr>
                <w:rFonts w:cs="Calibri"/>
              </w:rPr>
            </w:pPr>
            <w:r w:rsidRPr="00890B45">
              <w:rPr>
                <w:rFonts w:cs="Calibri"/>
              </w:rPr>
              <w:t>5</w:t>
            </w:r>
          </w:p>
        </w:tc>
        <w:tc>
          <w:tcPr>
            <w:tcW w:w="1560" w:type="dxa"/>
            <w:shd w:val="clear" w:color="auto" w:fill="auto"/>
          </w:tcPr>
          <w:p w14:paraId="437DF73B" w14:textId="77777777" w:rsidR="009241EB" w:rsidRPr="00890B45" w:rsidRDefault="009241EB" w:rsidP="00890B45">
            <w:pPr>
              <w:pStyle w:val="MediumGrid1-Accent21"/>
              <w:ind w:left="0"/>
              <w:rPr>
                <w:rFonts w:cs="Calibri"/>
              </w:rPr>
            </w:pPr>
            <w:r w:rsidRPr="00890B45">
              <w:rPr>
                <w:rFonts w:cs="Calibri"/>
              </w:rPr>
              <w:t>log</w:t>
            </w:r>
            <w:r w:rsidRPr="00890B45">
              <w:rPr>
                <w:rFonts w:cs="Calibri"/>
                <w:vertAlign w:val="subscript"/>
              </w:rPr>
              <w:t>5</w:t>
            </w:r>
            <w:r w:rsidRPr="00890B45">
              <w:rPr>
                <w:rFonts w:cs="Calibri"/>
              </w:rPr>
              <w:t>n</w:t>
            </w:r>
          </w:p>
        </w:tc>
        <w:tc>
          <w:tcPr>
            <w:tcW w:w="4677" w:type="dxa"/>
            <w:shd w:val="clear" w:color="auto" w:fill="auto"/>
          </w:tcPr>
          <w:p w14:paraId="528272DE" w14:textId="77777777" w:rsidR="009241EB" w:rsidRPr="00890B45" w:rsidRDefault="009241EB" w:rsidP="00890B45">
            <w:pPr>
              <w:pStyle w:val="MediumGrid1-Accent21"/>
              <w:ind w:left="0"/>
              <w:rPr>
                <w:rFonts w:cs="Calibri"/>
              </w:rPr>
            </w:pPr>
            <w:r w:rsidRPr="00890B45">
              <w:rPr>
                <w:rFonts w:cs="Calibri"/>
              </w:rPr>
              <w:t>4</w:t>
            </w:r>
          </w:p>
        </w:tc>
      </w:tr>
      <w:tr w:rsidR="009241EB" w:rsidRPr="00890B45" w14:paraId="36A1E36A" w14:textId="77777777" w:rsidTr="00890B45">
        <w:tc>
          <w:tcPr>
            <w:tcW w:w="1449" w:type="dxa"/>
            <w:shd w:val="clear" w:color="auto" w:fill="auto"/>
          </w:tcPr>
          <w:p w14:paraId="7699A436" w14:textId="77777777" w:rsidR="009241EB" w:rsidRPr="00890B45" w:rsidRDefault="009241EB" w:rsidP="00890B45">
            <w:pPr>
              <w:pStyle w:val="MediumGrid1-Accent21"/>
              <w:ind w:left="0"/>
              <w:rPr>
                <w:rFonts w:cs="Calibri"/>
              </w:rPr>
            </w:pPr>
            <w:r w:rsidRPr="00890B45">
              <w:rPr>
                <w:rFonts w:cs="Calibri"/>
              </w:rPr>
              <w:t>…</w:t>
            </w:r>
          </w:p>
        </w:tc>
        <w:tc>
          <w:tcPr>
            <w:tcW w:w="1560" w:type="dxa"/>
            <w:shd w:val="clear" w:color="auto" w:fill="auto"/>
          </w:tcPr>
          <w:p w14:paraId="7F3D9AE2" w14:textId="77777777" w:rsidR="009241EB" w:rsidRPr="00890B45" w:rsidRDefault="009241EB" w:rsidP="00890B45">
            <w:pPr>
              <w:pStyle w:val="MediumGrid1-Accent21"/>
              <w:ind w:left="0"/>
              <w:rPr>
                <w:rFonts w:cs="Calibri"/>
              </w:rPr>
            </w:pPr>
            <w:r w:rsidRPr="00890B45">
              <w:rPr>
                <w:rFonts w:cs="Calibri"/>
              </w:rPr>
              <w:t>…</w:t>
            </w:r>
          </w:p>
        </w:tc>
        <w:tc>
          <w:tcPr>
            <w:tcW w:w="4677" w:type="dxa"/>
            <w:shd w:val="clear" w:color="auto" w:fill="auto"/>
          </w:tcPr>
          <w:p w14:paraId="796BC643" w14:textId="77777777" w:rsidR="009241EB" w:rsidRPr="00890B45" w:rsidRDefault="009241EB" w:rsidP="00890B45">
            <w:pPr>
              <w:pStyle w:val="MediumGrid1-Accent21"/>
              <w:ind w:left="0"/>
              <w:rPr>
                <w:rFonts w:cs="Calibri"/>
              </w:rPr>
            </w:pPr>
            <w:r w:rsidRPr="00890B45">
              <w:rPr>
                <w:rFonts w:cs="Calibri"/>
              </w:rPr>
              <w:t>…</w:t>
            </w:r>
          </w:p>
        </w:tc>
      </w:tr>
      <w:tr w:rsidR="009241EB" w:rsidRPr="00890B45" w14:paraId="7A8F3765" w14:textId="77777777" w:rsidTr="00890B45">
        <w:tc>
          <w:tcPr>
            <w:tcW w:w="1449" w:type="dxa"/>
            <w:shd w:val="clear" w:color="auto" w:fill="auto"/>
          </w:tcPr>
          <w:p w14:paraId="7B9E22B6" w14:textId="77777777" w:rsidR="009241EB" w:rsidRPr="00890B45" w:rsidRDefault="009241EB" w:rsidP="00890B45">
            <w:pPr>
              <w:pStyle w:val="MediumGrid1-Accent21"/>
              <w:ind w:left="0"/>
              <w:rPr>
                <w:rFonts w:cs="Calibri"/>
              </w:rPr>
            </w:pPr>
            <w:r w:rsidRPr="00890B45">
              <w:rPr>
                <w:rFonts w:cs="Calibri"/>
              </w:rPr>
              <w:t>n</w:t>
            </w:r>
          </w:p>
        </w:tc>
        <w:tc>
          <w:tcPr>
            <w:tcW w:w="1560" w:type="dxa"/>
            <w:shd w:val="clear" w:color="auto" w:fill="auto"/>
          </w:tcPr>
          <w:p w14:paraId="7CA68BB6" w14:textId="77777777" w:rsidR="009241EB" w:rsidRPr="00890B45" w:rsidRDefault="009241EB" w:rsidP="00890B45">
            <w:pPr>
              <w:pStyle w:val="MediumGrid1-Accent21"/>
              <w:ind w:left="0"/>
              <w:rPr>
                <w:rFonts w:cs="Calibri"/>
              </w:rPr>
            </w:pPr>
            <w:r w:rsidRPr="00890B45">
              <w:rPr>
                <w:rFonts w:cs="Calibri"/>
              </w:rPr>
              <w:t>log</w:t>
            </w:r>
            <w:r w:rsidRPr="00890B45">
              <w:rPr>
                <w:rFonts w:cs="Calibri"/>
                <w:vertAlign w:val="subscript"/>
              </w:rPr>
              <w:t>n</w:t>
            </w:r>
            <w:r w:rsidRPr="00890B45">
              <w:rPr>
                <w:rFonts w:cs="Calibri"/>
              </w:rPr>
              <w:t>n = 1</w:t>
            </w:r>
          </w:p>
        </w:tc>
        <w:tc>
          <w:tcPr>
            <w:tcW w:w="4677" w:type="dxa"/>
            <w:shd w:val="clear" w:color="auto" w:fill="auto"/>
          </w:tcPr>
          <w:p w14:paraId="1C4ABF07" w14:textId="77777777" w:rsidR="009241EB" w:rsidRPr="00890B45" w:rsidRDefault="009241EB" w:rsidP="00890B45">
            <w:pPr>
              <w:pStyle w:val="MediumGrid1-Accent21"/>
              <w:ind w:left="0"/>
              <w:rPr>
                <w:rFonts w:cs="Calibri"/>
              </w:rPr>
            </w:pPr>
            <w:r w:rsidRPr="00890B45">
              <w:rPr>
                <w:rFonts w:cs="Calibri"/>
              </w:rPr>
              <w:t>n-1. This becomes linear search</w:t>
            </w:r>
          </w:p>
        </w:tc>
      </w:tr>
    </w:tbl>
    <w:p w14:paraId="634D254F" w14:textId="77777777" w:rsidR="008C5A12" w:rsidRDefault="008C5A12" w:rsidP="00890837">
      <w:pPr>
        <w:pStyle w:val="MediumGrid1-Accent21"/>
        <w:ind w:left="360"/>
        <w:rPr>
          <w:rFonts w:cs="Calibri"/>
        </w:rPr>
      </w:pPr>
    </w:p>
    <w:p w14:paraId="219D3F36" w14:textId="77777777" w:rsidR="00FE2B16" w:rsidRDefault="00FE2B16" w:rsidP="00650002">
      <w:pPr>
        <w:pStyle w:val="MediumGrid1-Accent21"/>
        <w:ind w:left="0"/>
        <w:rPr>
          <w:rFonts w:cs="Calibri"/>
        </w:rPr>
      </w:pPr>
    </w:p>
    <w:p w14:paraId="288EC998" w14:textId="77777777" w:rsidR="00C0190F" w:rsidRDefault="00C0190F" w:rsidP="00650002">
      <w:pPr>
        <w:pStyle w:val="MediumGrid1-Accent21"/>
        <w:ind w:left="0"/>
        <w:rPr>
          <w:rFonts w:cs="Calibri"/>
        </w:rPr>
      </w:pPr>
    </w:p>
    <w:p w14:paraId="08D890EF" w14:textId="77777777" w:rsidR="000540B4" w:rsidRDefault="000540B4" w:rsidP="00650002">
      <w:pPr>
        <w:pStyle w:val="MediumGrid1-Accent21"/>
        <w:numPr>
          <w:ilvl w:val="0"/>
          <w:numId w:val="21"/>
        </w:numPr>
        <w:ind w:left="360"/>
        <w:rPr>
          <w:rFonts w:cs="Calibri"/>
        </w:rPr>
      </w:pPr>
      <w:r>
        <w:rPr>
          <w:rFonts w:cs="Calibri"/>
        </w:rPr>
        <w:t>To make sure that each pair of numbers sum as little as possible, we should first sort the numbers in increasing order, followed by pairing the smallest number with the largest number, the second smallest number with the second largest number, and so on.</w:t>
      </w:r>
    </w:p>
    <w:p w14:paraId="773CC397" w14:textId="77777777" w:rsidR="000540B4" w:rsidRDefault="000540B4" w:rsidP="00650002">
      <w:pPr>
        <w:pStyle w:val="MediumGrid1-Accent21"/>
        <w:ind w:left="0"/>
        <w:rPr>
          <w:rFonts w:cs="Calibri"/>
        </w:rPr>
      </w:pPr>
    </w:p>
    <w:p w14:paraId="71285C7B" w14:textId="77777777" w:rsidR="000540B4" w:rsidRDefault="000540B4" w:rsidP="00650002">
      <w:pPr>
        <w:pStyle w:val="MediumGrid1-Accent21"/>
        <w:ind w:left="360"/>
        <w:rPr>
          <w:rFonts w:cs="Calibri"/>
        </w:rPr>
      </w:pPr>
      <w:r>
        <w:rPr>
          <w:rFonts w:cs="Calibri"/>
        </w:rPr>
        <w:t>For example, given [3, 1, 5, 4, 2, 6], we should first sort it into [1, 2, 3, 4, 5, 6], the</w:t>
      </w:r>
      <w:r w:rsidR="00650002">
        <w:rPr>
          <w:rFonts w:cs="Calibri"/>
        </w:rPr>
        <w:t>n</w:t>
      </w:r>
      <w:r w:rsidR="007918F3">
        <w:rPr>
          <w:rFonts w:cs="Calibri"/>
        </w:rPr>
        <w:t xml:space="preserve"> create the following</w:t>
      </w:r>
      <w:r w:rsidR="00650002">
        <w:rPr>
          <w:rFonts w:cs="Calibri"/>
        </w:rPr>
        <w:t xml:space="preserve"> pair</w:t>
      </w:r>
      <w:r w:rsidR="007918F3">
        <w:rPr>
          <w:rFonts w:cs="Calibri"/>
        </w:rPr>
        <w:t>s:</w:t>
      </w:r>
      <w:r w:rsidR="00650002">
        <w:rPr>
          <w:rFonts w:cs="Calibri"/>
        </w:rPr>
        <w:t xml:space="preserve"> (1, 6), (2, 5), (3, 4). </w:t>
      </w:r>
      <w:r>
        <w:rPr>
          <w:rFonts w:cs="Calibri"/>
        </w:rPr>
        <w:t>This will result in the smallest maximum.</w:t>
      </w:r>
      <w:r>
        <w:rPr>
          <w:rFonts w:cs="Calibri"/>
        </w:rPr>
        <w:br/>
      </w:r>
      <w:r>
        <w:rPr>
          <w:rFonts w:cs="Calibri"/>
        </w:rPr>
        <w:br/>
        <w:t>The algorithm should then proceed in terms of sorting (which is O(N</w:t>
      </w:r>
      <w:r w:rsidRPr="004E1027">
        <w:rPr>
          <w:rFonts w:cs="Calibri"/>
          <w:vertAlign w:val="superscript"/>
        </w:rPr>
        <w:t>2</w:t>
      </w:r>
      <w:r>
        <w:rPr>
          <w:rFonts w:cs="Calibri"/>
        </w:rPr>
        <w:t>) for insertion sort, or O(N log N) for mergesort), followed by pairing (which is O(N)).</w:t>
      </w:r>
    </w:p>
    <w:p w14:paraId="3470D8CA" w14:textId="77777777" w:rsidR="00650002" w:rsidRDefault="00650002" w:rsidP="00650002">
      <w:pPr>
        <w:pStyle w:val="MediumGrid1-Accent21"/>
        <w:ind w:left="0"/>
        <w:rPr>
          <w:rFonts w:cs="Calibri"/>
        </w:rPr>
      </w:pPr>
    </w:p>
    <w:p w14:paraId="68398BD5" w14:textId="77777777" w:rsidR="00C0190F" w:rsidRDefault="00C0190F" w:rsidP="00650002">
      <w:pPr>
        <w:pStyle w:val="MediumGrid1-Accent21"/>
        <w:ind w:left="0"/>
        <w:rPr>
          <w:rFonts w:cs="Calibri"/>
        </w:rPr>
      </w:pPr>
    </w:p>
    <w:p w14:paraId="02B64B0A" w14:textId="77777777" w:rsidR="00452C6E" w:rsidRDefault="00452C6E" w:rsidP="00650002">
      <w:pPr>
        <w:pStyle w:val="MediumGrid1-Accent21"/>
        <w:numPr>
          <w:ilvl w:val="0"/>
          <w:numId w:val="21"/>
        </w:numPr>
        <w:ind w:left="360"/>
        <w:rPr>
          <w:rFonts w:cs="Calibri"/>
        </w:rPr>
      </w:pPr>
      <w:r>
        <w:rPr>
          <w:rFonts w:cs="Calibri"/>
        </w:rPr>
        <w:t xml:space="preserve">This is a k-way merge problem. </w:t>
      </w:r>
    </w:p>
    <w:p w14:paraId="381D18E5" w14:textId="77777777" w:rsidR="00417769" w:rsidRDefault="00417769" w:rsidP="00452C6E">
      <w:pPr>
        <w:pStyle w:val="MediumGrid1-Accent21"/>
        <w:ind w:left="360"/>
        <w:rPr>
          <w:rFonts w:cs="Calibri"/>
        </w:rPr>
      </w:pPr>
    </w:p>
    <w:p w14:paraId="010FC176" w14:textId="77777777" w:rsidR="008A6A58" w:rsidRPr="008A6A58" w:rsidRDefault="00BA2FFC" w:rsidP="00E8576E">
      <w:pPr>
        <w:pStyle w:val="MediumGrid1-Accent21"/>
        <w:ind w:left="360"/>
        <w:rPr>
          <w:rFonts w:cs="Calibri"/>
          <w:u w:val="single"/>
        </w:rPr>
      </w:pPr>
      <w:r w:rsidRPr="008A6A58">
        <w:rPr>
          <w:rFonts w:cs="Calibri"/>
          <w:u w:val="single"/>
        </w:rPr>
        <w:t>1</w:t>
      </w:r>
      <w:r w:rsidRPr="008A6A58">
        <w:rPr>
          <w:rFonts w:cs="Calibri"/>
          <w:u w:val="single"/>
          <w:vertAlign w:val="superscript"/>
        </w:rPr>
        <w:t>st</w:t>
      </w:r>
      <w:r w:rsidRPr="008A6A58">
        <w:rPr>
          <w:rFonts w:cs="Calibri"/>
          <w:u w:val="single"/>
        </w:rPr>
        <w:t xml:space="preserve"> algo: </w:t>
      </w:r>
    </w:p>
    <w:p w14:paraId="672E9725" w14:textId="53907889" w:rsidR="008A6A58" w:rsidRDefault="00BA2FFC" w:rsidP="008A6A58">
      <w:pPr>
        <w:pStyle w:val="MediumGrid1-Accent21"/>
        <w:numPr>
          <w:ilvl w:val="0"/>
          <w:numId w:val="37"/>
        </w:numPr>
        <w:rPr>
          <w:rFonts w:cs="Calibri"/>
        </w:rPr>
      </w:pPr>
      <w:r>
        <w:rPr>
          <w:rFonts w:cs="Calibri"/>
        </w:rPr>
        <w:t xml:space="preserve">create an output array of size n*k, </w:t>
      </w:r>
    </w:p>
    <w:p w14:paraId="7E3275F4" w14:textId="686CF530" w:rsidR="008A6A58" w:rsidRDefault="00BA2FFC" w:rsidP="008A6A58">
      <w:pPr>
        <w:pStyle w:val="MediumGrid1-Accent21"/>
        <w:numPr>
          <w:ilvl w:val="0"/>
          <w:numId w:val="37"/>
        </w:numPr>
        <w:rPr>
          <w:rFonts w:cs="Calibri"/>
        </w:rPr>
      </w:pPr>
      <w:r>
        <w:rPr>
          <w:rFonts w:cs="Calibri"/>
        </w:rPr>
        <w:t xml:space="preserve">copy all elements over </w:t>
      </w:r>
      <w:r w:rsidRPr="00BA2FFC">
        <w:rPr>
          <w:rFonts w:cs="Calibri"/>
        </w:rPr>
        <w:sym w:font="Wingdings" w:char="F0E0"/>
      </w:r>
      <w:r>
        <w:rPr>
          <w:rFonts w:cs="Calibri"/>
        </w:rPr>
        <w:t xml:space="preserve"> O(nk). </w:t>
      </w:r>
    </w:p>
    <w:p w14:paraId="212095CC" w14:textId="37070EFA" w:rsidR="008A6A58" w:rsidRDefault="008A6A58" w:rsidP="008A6A58">
      <w:pPr>
        <w:pStyle w:val="MediumGrid1-Accent21"/>
        <w:numPr>
          <w:ilvl w:val="0"/>
          <w:numId w:val="37"/>
        </w:numPr>
        <w:rPr>
          <w:rFonts w:cs="Calibri"/>
        </w:rPr>
      </w:pPr>
      <w:r>
        <w:rPr>
          <w:rFonts w:cs="Calibri"/>
        </w:rPr>
        <w:t>S</w:t>
      </w:r>
      <w:r w:rsidR="00BA2FFC">
        <w:rPr>
          <w:rFonts w:cs="Calibri"/>
        </w:rPr>
        <w:t xml:space="preserve">ort the output array using merge sort </w:t>
      </w:r>
      <w:r w:rsidR="00BA2FFC" w:rsidRPr="00BA2FFC">
        <w:rPr>
          <w:rFonts w:cs="Calibri"/>
        </w:rPr>
        <w:sym w:font="Wingdings" w:char="F0E0"/>
      </w:r>
      <w:r w:rsidR="00BA2FFC">
        <w:rPr>
          <w:rFonts w:cs="Calibri"/>
        </w:rPr>
        <w:t xml:space="preserve"> O(nk log nk).</w:t>
      </w:r>
      <w:r>
        <w:rPr>
          <w:rFonts w:cs="Calibri"/>
        </w:rPr>
        <w:t xml:space="preserve"> Note: number of elements to be sorted is nk, and not n.</w:t>
      </w:r>
      <w:r w:rsidR="00BA2FFC">
        <w:rPr>
          <w:rFonts w:cs="Calibri"/>
        </w:rPr>
        <w:t xml:space="preserve"> </w:t>
      </w:r>
    </w:p>
    <w:p w14:paraId="4F50EA26" w14:textId="75A9E957" w:rsidR="00BA2FFC" w:rsidRDefault="00BA2FFC" w:rsidP="008A6A58">
      <w:pPr>
        <w:pStyle w:val="MediumGrid1-Accent21"/>
        <w:ind w:left="360"/>
        <w:rPr>
          <w:rFonts w:cs="Calibri"/>
        </w:rPr>
      </w:pPr>
      <w:r>
        <w:rPr>
          <w:rFonts w:cs="Calibri"/>
        </w:rPr>
        <w:t>Overall complexity = O(nk log nk)</w:t>
      </w:r>
      <w:r w:rsidR="008A6A58">
        <w:rPr>
          <w:rFonts w:cs="Calibri"/>
        </w:rPr>
        <w:t xml:space="preserve"> since step 3 is dominant</w:t>
      </w:r>
    </w:p>
    <w:p w14:paraId="6E338F4A" w14:textId="77777777" w:rsidR="00BA2FFC" w:rsidRDefault="00BA2FFC" w:rsidP="00E8576E">
      <w:pPr>
        <w:pStyle w:val="MediumGrid1-Accent21"/>
        <w:ind w:left="360"/>
        <w:rPr>
          <w:rFonts w:cs="Calibri"/>
        </w:rPr>
      </w:pPr>
    </w:p>
    <w:p w14:paraId="4B0D01C5" w14:textId="77777777" w:rsidR="00E8576E" w:rsidRDefault="00BA2FFC" w:rsidP="00E8576E">
      <w:pPr>
        <w:pStyle w:val="MediumGrid1-Accent21"/>
        <w:ind w:left="360"/>
        <w:rPr>
          <w:rFonts w:cs="Calibri"/>
        </w:rPr>
      </w:pPr>
      <w:r w:rsidRPr="008A6A58">
        <w:rPr>
          <w:rFonts w:cs="Calibri"/>
          <w:u w:val="single"/>
        </w:rPr>
        <w:t>2</w:t>
      </w:r>
      <w:r w:rsidRPr="008A6A58">
        <w:rPr>
          <w:rFonts w:cs="Calibri"/>
          <w:u w:val="single"/>
          <w:vertAlign w:val="superscript"/>
        </w:rPr>
        <w:t>nd</w:t>
      </w:r>
      <w:r w:rsidRPr="008A6A58">
        <w:rPr>
          <w:rFonts w:cs="Calibri"/>
          <w:u w:val="single"/>
        </w:rPr>
        <w:t xml:space="preserve"> </w:t>
      </w:r>
      <w:r w:rsidR="00E8576E" w:rsidRPr="008A6A58">
        <w:rPr>
          <w:rFonts w:cs="Calibri"/>
          <w:u w:val="single"/>
        </w:rPr>
        <w:t>algo</w:t>
      </w:r>
      <w:r w:rsidR="00E8576E">
        <w:rPr>
          <w:rFonts w:cs="Calibri"/>
        </w:rPr>
        <w:t>: think along the lines of merge sort. There are log</w:t>
      </w:r>
      <w:r w:rsidR="00E8576E" w:rsidRPr="00E8576E">
        <w:rPr>
          <w:rFonts w:cs="Calibri"/>
          <w:vertAlign w:val="subscript"/>
        </w:rPr>
        <w:t>2</w:t>
      </w:r>
      <w:r w:rsidR="00E8576E">
        <w:rPr>
          <w:rFonts w:cs="Calibri"/>
        </w:rPr>
        <w:t xml:space="preserve">k levels. At each level there are </w:t>
      </w:r>
      <w:r w:rsidR="004F20BA">
        <w:rPr>
          <w:rFonts w:cs="Calibri"/>
        </w:rPr>
        <w:t>n*k</w:t>
      </w:r>
      <w:r w:rsidR="00E8576E">
        <w:rPr>
          <w:rFonts w:cs="Calibri"/>
        </w:rPr>
        <w:t xml:space="preserve"> moves (appends). Total number of steps = </w:t>
      </w:r>
      <w:r w:rsidR="004F20BA">
        <w:rPr>
          <w:rFonts w:cs="Calibri"/>
        </w:rPr>
        <w:t>nk</w:t>
      </w:r>
      <w:r w:rsidR="00E8576E">
        <w:rPr>
          <w:rFonts w:cs="Calibri"/>
        </w:rPr>
        <w:t xml:space="preserve"> * log</w:t>
      </w:r>
      <w:r w:rsidR="00E8576E" w:rsidRPr="00E8576E">
        <w:rPr>
          <w:rFonts w:cs="Calibri"/>
          <w:vertAlign w:val="subscript"/>
        </w:rPr>
        <w:t>2</w:t>
      </w:r>
      <w:r w:rsidR="00E8576E">
        <w:rPr>
          <w:rFonts w:cs="Calibri"/>
        </w:rPr>
        <w:t xml:space="preserve">k </w:t>
      </w:r>
      <w:r w:rsidR="00E8576E" w:rsidRPr="00E8576E">
        <w:rPr>
          <w:rFonts w:cs="Calibri"/>
        </w:rPr>
        <w:sym w:font="Wingdings" w:char="F0E0"/>
      </w:r>
      <w:r w:rsidR="00E8576E">
        <w:rPr>
          <w:rFonts w:cs="Calibri"/>
        </w:rPr>
        <w:t xml:space="preserve"> O(</w:t>
      </w:r>
      <w:r w:rsidR="004F20BA">
        <w:rPr>
          <w:rFonts w:cs="Calibri"/>
        </w:rPr>
        <w:t>nk</w:t>
      </w:r>
      <w:r w:rsidR="00417769">
        <w:rPr>
          <w:rFonts w:cs="Calibri"/>
        </w:rPr>
        <w:t xml:space="preserve"> </w:t>
      </w:r>
      <w:r w:rsidR="00E8576E">
        <w:rPr>
          <w:rFonts w:cs="Calibri"/>
        </w:rPr>
        <w:t>* log</w:t>
      </w:r>
      <w:r w:rsidR="00417769">
        <w:rPr>
          <w:rFonts w:cs="Calibri"/>
        </w:rPr>
        <w:t xml:space="preserve"> </w:t>
      </w:r>
      <w:r w:rsidR="00E8576E">
        <w:rPr>
          <w:rFonts w:cs="Calibri"/>
        </w:rPr>
        <w:t>k)</w:t>
      </w:r>
    </w:p>
    <w:p w14:paraId="4D09AE05" w14:textId="77777777" w:rsidR="000540B4" w:rsidRDefault="000540B4" w:rsidP="00650002">
      <w:pPr>
        <w:pStyle w:val="MediumGrid1-Accent21"/>
        <w:ind w:left="0"/>
        <w:rPr>
          <w:rFonts w:cs="Calibri"/>
        </w:rPr>
      </w:pPr>
    </w:p>
    <w:p w14:paraId="2CC91935" w14:textId="77777777" w:rsidR="008A6A58" w:rsidRPr="008A6A58" w:rsidRDefault="00BA2FFC" w:rsidP="00E37D9F">
      <w:pPr>
        <w:pStyle w:val="MediumGrid1-Accent21"/>
        <w:ind w:left="360"/>
        <w:rPr>
          <w:rFonts w:cs="Calibri"/>
          <w:u w:val="single"/>
        </w:rPr>
      </w:pPr>
      <w:r w:rsidRPr="008A6A58">
        <w:rPr>
          <w:rFonts w:cs="Calibri"/>
          <w:u w:val="single"/>
        </w:rPr>
        <w:t>3</w:t>
      </w:r>
      <w:r w:rsidRPr="008A6A58">
        <w:rPr>
          <w:rFonts w:cs="Calibri"/>
          <w:u w:val="single"/>
          <w:vertAlign w:val="superscript"/>
        </w:rPr>
        <w:t>rd</w:t>
      </w:r>
      <w:r w:rsidRPr="008A6A58">
        <w:rPr>
          <w:rFonts w:cs="Calibri"/>
          <w:u w:val="single"/>
        </w:rPr>
        <w:t xml:space="preserve"> </w:t>
      </w:r>
      <w:r w:rsidR="00E37D9F" w:rsidRPr="008A6A58">
        <w:rPr>
          <w:rFonts w:cs="Calibri"/>
          <w:u w:val="single"/>
        </w:rPr>
        <w:t xml:space="preserve">algo: </w:t>
      </w:r>
    </w:p>
    <w:p w14:paraId="15CD04F0" w14:textId="448A6A9E" w:rsidR="008A6A58" w:rsidRDefault="008A6A58" w:rsidP="008A6A58">
      <w:pPr>
        <w:pStyle w:val="MediumGrid1-Accent21"/>
        <w:numPr>
          <w:ilvl w:val="0"/>
          <w:numId w:val="36"/>
        </w:numPr>
        <w:rPr>
          <w:rFonts w:cs="Calibri"/>
        </w:rPr>
      </w:pPr>
      <w:r>
        <w:rPr>
          <w:rFonts w:cs="Calibri"/>
        </w:rPr>
        <w:t>S</w:t>
      </w:r>
      <w:r w:rsidR="00E37D9F">
        <w:rPr>
          <w:rFonts w:cs="Calibri"/>
        </w:rPr>
        <w:t xml:space="preserve">et a pointer for each of the k arrays (we will need k pointers), </w:t>
      </w:r>
      <w:r>
        <w:rPr>
          <w:rFonts w:cs="Calibri"/>
        </w:rPr>
        <w:t xml:space="preserve">&amp; </w:t>
      </w:r>
      <w:r w:rsidR="00E37D9F">
        <w:rPr>
          <w:rFonts w:cs="Calibri"/>
        </w:rPr>
        <w:t xml:space="preserve">initialize them to point to the first element of each array. </w:t>
      </w:r>
    </w:p>
    <w:p w14:paraId="19D57526" w14:textId="0D28F5D6" w:rsidR="008A6A58" w:rsidRDefault="00E37D9F" w:rsidP="008A6A58">
      <w:pPr>
        <w:pStyle w:val="MediumGrid1-Accent21"/>
        <w:numPr>
          <w:ilvl w:val="0"/>
          <w:numId w:val="36"/>
        </w:numPr>
        <w:rPr>
          <w:rFonts w:cs="Calibri"/>
        </w:rPr>
      </w:pPr>
      <w:r>
        <w:rPr>
          <w:rFonts w:cs="Calibri"/>
        </w:rPr>
        <w:t xml:space="preserve">Compare the elements at all k pointers and select the smallest; shift the relevant pointer once the smallest is selected. </w:t>
      </w:r>
    </w:p>
    <w:p w14:paraId="55D5544D" w14:textId="77777777" w:rsidR="008A6A58" w:rsidRDefault="00E37D9F" w:rsidP="00E37D9F">
      <w:pPr>
        <w:pStyle w:val="MediumGrid1-Accent21"/>
        <w:ind w:left="360"/>
        <w:rPr>
          <w:rFonts w:cs="Calibri"/>
        </w:rPr>
      </w:pPr>
      <w:r>
        <w:rPr>
          <w:rFonts w:cs="Calibri"/>
        </w:rPr>
        <w:t>There are at most (k-1) comparisons in order to select one element to be placed into the final sorted list</w:t>
      </w:r>
      <w:r w:rsidR="004F20BA">
        <w:rPr>
          <w:rFonts w:cs="Calibri"/>
        </w:rPr>
        <w:t xml:space="preserve"> (except for the last k elements, which will have fewer comparisons – for example, the last element to be inserted into the final sorted list doesn’t need to be compared)</w:t>
      </w:r>
      <w:r>
        <w:rPr>
          <w:rFonts w:cs="Calibri"/>
        </w:rPr>
        <w:t xml:space="preserve">. </w:t>
      </w:r>
    </w:p>
    <w:p w14:paraId="0765CC4A" w14:textId="6444BA1C" w:rsidR="00E37D9F" w:rsidRDefault="004F20BA" w:rsidP="00E37D9F">
      <w:pPr>
        <w:pStyle w:val="MediumGrid1-Accent21"/>
        <w:ind w:left="360"/>
        <w:rPr>
          <w:rFonts w:cs="Calibri"/>
        </w:rPr>
      </w:pPr>
      <w:r>
        <w:rPr>
          <w:rFonts w:cs="Calibri"/>
        </w:rPr>
        <w:t xml:space="preserve">Since there are kn elements in the final sorted list, </w:t>
      </w:r>
      <w:r w:rsidR="008A6A58">
        <w:rPr>
          <w:rFonts w:cs="Calibri"/>
        </w:rPr>
        <w:t xml:space="preserve">the </w:t>
      </w:r>
      <w:r>
        <w:rPr>
          <w:rFonts w:cs="Calibri"/>
        </w:rPr>
        <w:t>t</w:t>
      </w:r>
      <w:r w:rsidR="00E37D9F">
        <w:rPr>
          <w:rFonts w:cs="Calibri"/>
        </w:rPr>
        <w:t>otal number of comparisons will be (k-1)*</w:t>
      </w:r>
      <w:r>
        <w:rPr>
          <w:rFonts w:cs="Calibri"/>
        </w:rPr>
        <w:t>k</w:t>
      </w:r>
      <w:r w:rsidR="00E37D9F">
        <w:rPr>
          <w:rFonts w:cs="Calibri"/>
        </w:rPr>
        <w:t>n in the worst case. Complexity = O(</w:t>
      </w:r>
      <w:r>
        <w:rPr>
          <w:rFonts w:cs="Calibri"/>
        </w:rPr>
        <w:t>n</w:t>
      </w:r>
      <w:r w:rsidR="00E37D9F">
        <w:rPr>
          <w:rFonts w:cs="Calibri"/>
        </w:rPr>
        <w:t>k</w:t>
      </w:r>
      <w:r w:rsidRPr="004F20BA">
        <w:rPr>
          <w:rFonts w:cs="Calibri"/>
          <w:vertAlign w:val="superscript"/>
        </w:rPr>
        <w:t>2</w:t>
      </w:r>
      <w:r w:rsidR="00E37D9F">
        <w:rPr>
          <w:rFonts w:cs="Calibri"/>
        </w:rPr>
        <w:t>).</w:t>
      </w:r>
    </w:p>
    <w:p w14:paraId="675AD785" w14:textId="77777777" w:rsidR="005613CF" w:rsidRDefault="005613CF" w:rsidP="00E37D9F">
      <w:pPr>
        <w:pStyle w:val="MediumGrid1-Accent21"/>
        <w:ind w:left="360"/>
        <w:rPr>
          <w:rFonts w:cs="Calibri"/>
        </w:rPr>
      </w:pPr>
    </w:p>
    <w:p w14:paraId="230B02B4" w14:textId="77777777" w:rsidR="005613CF" w:rsidRDefault="005613CF" w:rsidP="00E37D9F">
      <w:pPr>
        <w:pStyle w:val="MediumGrid1-Accent21"/>
        <w:ind w:left="360"/>
        <w:rPr>
          <w:rFonts w:cs="Calibri"/>
        </w:rPr>
      </w:pPr>
      <w:r>
        <w:rPr>
          <w:rFonts w:cs="Calibri"/>
        </w:rPr>
        <w:t xml:space="preserve">algo #2 is the best. </w:t>
      </w:r>
    </w:p>
    <w:p w14:paraId="787370C1" w14:textId="77777777" w:rsidR="00C0190F" w:rsidRDefault="00C0190F" w:rsidP="00650002">
      <w:pPr>
        <w:pStyle w:val="MediumGrid1-Accent21"/>
        <w:ind w:left="0"/>
        <w:rPr>
          <w:rFonts w:cs="Calibri"/>
        </w:rPr>
      </w:pPr>
    </w:p>
    <w:p w14:paraId="7FB9933F" w14:textId="77777777" w:rsidR="000540B4" w:rsidRPr="009355CD" w:rsidRDefault="00650002" w:rsidP="00650002">
      <w:pPr>
        <w:pStyle w:val="MediumGrid1-Accent21"/>
        <w:ind w:left="0"/>
        <w:rPr>
          <w:rFonts w:cs="Calibri"/>
        </w:rPr>
      </w:pPr>
      <w:r>
        <w:rPr>
          <w:rFonts w:cs="Calibri"/>
        </w:rPr>
        <w:t>~End</w:t>
      </w:r>
    </w:p>
    <w:sectPr w:rsidR="000540B4" w:rsidRPr="009355CD">
      <w:headerReference w:type="even" r:id="rId20"/>
      <w:headerReference w:type="default" r:id="rId21"/>
      <w:footerReference w:type="even" r:id="rId22"/>
      <w:footerReference w:type="default" r:id="rId23"/>
      <w:headerReference w:type="first" r:id="rId24"/>
      <w:footerReference w:type="first" r:id="rId25"/>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86A0" w14:textId="77777777" w:rsidR="00B97684" w:rsidRDefault="00B97684">
      <w:r>
        <w:separator/>
      </w:r>
    </w:p>
  </w:endnote>
  <w:endnote w:type="continuationSeparator" w:id="0">
    <w:p w14:paraId="7C1E5932" w14:textId="77777777" w:rsidR="00B97684" w:rsidRDefault="00B9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Helvetica">
    <w:panose1 w:val="020B0504020202020204"/>
    <w:charset w:val="00"/>
    <w:family w:val="auto"/>
    <w:pitch w:val="variable"/>
    <w:sig w:usb0="E00002FF" w:usb1="5000785B" w:usb2="00000000" w:usb3="00000000" w:csb0="0000019F" w:csb1="00000000"/>
  </w:font>
  <w:font w:name="ヒラギノ角ゴ Pro W3">
    <w:altName w:val="Yu Gothic"/>
    <w:charset w:val="80"/>
    <w:family w:val="swiss"/>
    <w:pitch w:val="variable"/>
    <w:sig w:usb0="E00002FF" w:usb1="7AC7FFFF" w:usb2="00000012" w:usb3="00000000" w:csb0="0002000D" w:csb1="00000000"/>
  </w:font>
  <w:font w:name="Lucida Grande">
    <w:altName w:val="Lucida Grande"/>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8978" w14:textId="77777777" w:rsidR="009E5F06" w:rsidRPr="00E9675C" w:rsidRDefault="009E5F06">
    <w:pPr>
      <w:pStyle w:val="Footer"/>
      <w:jc w:val="right"/>
      <w:rPr>
        <w:rFonts w:ascii="Calibri" w:hAnsi="Calibri" w:cs="Calibri"/>
        <w:sz w:val="22"/>
      </w:rPr>
    </w:pPr>
    <w:r w:rsidRPr="00E9675C">
      <w:rPr>
        <w:rFonts w:ascii="Calibri" w:hAnsi="Calibri" w:cs="Calibri"/>
        <w:sz w:val="22"/>
      </w:rPr>
      <w:fldChar w:fldCharType="begin"/>
    </w:r>
    <w:r w:rsidRPr="00E9675C">
      <w:rPr>
        <w:rFonts w:ascii="Calibri" w:hAnsi="Calibri" w:cs="Calibri"/>
        <w:sz w:val="22"/>
      </w:rPr>
      <w:instrText xml:space="preserve"> PAGE   \* MERGEFORMAT </w:instrText>
    </w:r>
    <w:r w:rsidRPr="00E9675C">
      <w:rPr>
        <w:rFonts w:ascii="Calibri" w:hAnsi="Calibri" w:cs="Calibri"/>
        <w:sz w:val="22"/>
      </w:rPr>
      <w:fldChar w:fldCharType="separate"/>
    </w:r>
    <w:r>
      <w:rPr>
        <w:rFonts w:ascii="Calibri" w:hAnsi="Calibri" w:cs="Calibri"/>
        <w:noProof/>
        <w:sz w:val="22"/>
      </w:rPr>
      <w:t>2</w:t>
    </w:r>
    <w:r w:rsidRPr="00E9675C">
      <w:rPr>
        <w:rFonts w:ascii="Calibri" w:hAnsi="Calibri" w:cs="Calibri"/>
        <w:sz w:val="22"/>
      </w:rPr>
      <w:fldChar w:fldCharType="end"/>
    </w:r>
  </w:p>
  <w:p w14:paraId="118CA4C7" w14:textId="77777777" w:rsidR="009E5F06" w:rsidRDefault="009E5F06">
    <w:pPr>
      <w:pStyle w:val="HeaderFooter"/>
      <w:rPr>
        <w:rFonts w:ascii="Times New Roman" w:eastAsia="Times New Roman" w:hAnsi="Times New Roman"/>
        <w:color w:val="auto"/>
        <w:lang w:val="en-SG" w:eastAsia="zh-CN"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D5F0" w14:textId="77777777" w:rsidR="009E5F06" w:rsidRPr="00DB39EB" w:rsidRDefault="009E5F06">
    <w:pPr>
      <w:pStyle w:val="Footer"/>
      <w:jc w:val="right"/>
      <w:rPr>
        <w:rFonts w:ascii="Calibri" w:hAnsi="Calibri" w:cs="Calibri"/>
        <w:sz w:val="22"/>
        <w:szCs w:val="22"/>
      </w:rPr>
    </w:pPr>
    <w:r w:rsidRPr="00DB39EB">
      <w:rPr>
        <w:rFonts w:ascii="Calibri" w:hAnsi="Calibri" w:cs="Calibri"/>
        <w:sz w:val="22"/>
        <w:szCs w:val="22"/>
      </w:rPr>
      <w:fldChar w:fldCharType="begin"/>
    </w:r>
    <w:r w:rsidRPr="00DB39EB">
      <w:rPr>
        <w:rFonts w:ascii="Calibri" w:hAnsi="Calibri" w:cs="Calibri"/>
        <w:sz w:val="22"/>
        <w:szCs w:val="22"/>
      </w:rPr>
      <w:instrText xml:space="preserve"> PAGE   \* MERGEFORMAT </w:instrText>
    </w:r>
    <w:r w:rsidRPr="00DB39EB">
      <w:rPr>
        <w:rFonts w:ascii="Calibri" w:hAnsi="Calibri" w:cs="Calibri"/>
        <w:sz w:val="22"/>
        <w:szCs w:val="22"/>
      </w:rPr>
      <w:fldChar w:fldCharType="separate"/>
    </w:r>
    <w:r w:rsidR="00A473C7">
      <w:rPr>
        <w:rFonts w:ascii="Calibri" w:hAnsi="Calibri" w:cs="Calibri"/>
        <w:noProof/>
        <w:sz w:val="22"/>
        <w:szCs w:val="22"/>
      </w:rPr>
      <w:t>3</w:t>
    </w:r>
    <w:r w:rsidRPr="00DB39EB">
      <w:rPr>
        <w:rFonts w:ascii="Calibri" w:hAnsi="Calibri" w:cs="Calibri"/>
        <w:sz w:val="22"/>
        <w:szCs w:val="22"/>
      </w:rPr>
      <w:fldChar w:fldCharType="end"/>
    </w:r>
  </w:p>
  <w:p w14:paraId="4B3333C0" w14:textId="77777777" w:rsidR="009E5F06" w:rsidRDefault="009E5F06">
    <w:pPr>
      <w:pStyle w:val="HeaderFooter"/>
      <w:rPr>
        <w:rFonts w:ascii="Times New Roman" w:eastAsia="Times New Roman" w:hAnsi="Times New Roman"/>
        <w:color w:val="auto"/>
        <w:lang w:val="en-SG" w:eastAsia="zh-CN"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E267" w14:textId="77777777" w:rsidR="00303CD2" w:rsidRDefault="00303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72A0" w14:textId="77777777" w:rsidR="00B97684" w:rsidRDefault="00B97684">
      <w:r>
        <w:separator/>
      </w:r>
    </w:p>
  </w:footnote>
  <w:footnote w:type="continuationSeparator" w:id="0">
    <w:p w14:paraId="2693EBC8" w14:textId="77777777" w:rsidR="00B97684" w:rsidRDefault="00B97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9339" w14:textId="1275A58B" w:rsidR="009E5F06" w:rsidRPr="00DB39EB" w:rsidRDefault="00A34012">
    <w:pPr>
      <w:pStyle w:val="HeaderFooter"/>
      <w:rPr>
        <w:rFonts w:ascii="Calibri" w:hAnsi="Calibri" w:cs="Calibri"/>
        <w:sz w:val="14"/>
        <w:szCs w:val="14"/>
      </w:rPr>
    </w:pPr>
    <w:r>
      <w:rPr>
        <w:rFonts w:ascii="Calibri" w:hAnsi="Calibri" w:cs="Calibri"/>
        <w:noProof/>
        <w:sz w:val="14"/>
        <w:szCs w:val="14"/>
        <w:lang w:val="en-SG" w:eastAsia="zh-CN"/>
      </w:rPr>
      <mc:AlternateContent>
        <mc:Choice Requires="wps">
          <w:drawing>
            <wp:anchor distT="0" distB="0" distL="0" distR="0" simplePos="0" relativeHeight="251660288" behindDoc="0" locked="0" layoutInCell="1" allowOverlap="1" wp14:anchorId="465C8B2E" wp14:editId="18C74646">
              <wp:simplePos x="635" y="635"/>
              <wp:positionH relativeFrom="column">
                <wp:align>center</wp:align>
              </wp:positionH>
              <wp:positionV relativeFrom="paragraph">
                <wp:posOffset>635</wp:posOffset>
              </wp:positionV>
              <wp:extent cx="443865" cy="443865"/>
              <wp:effectExtent l="0" t="0" r="7620" b="9525"/>
              <wp:wrapSquare wrapText="bothSides"/>
              <wp:docPr id="4" name="Text Box 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2941BC" w14:textId="04CBAFA7" w:rsidR="00A34012" w:rsidRPr="00A34012" w:rsidRDefault="00A34012">
                          <w:pPr>
                            <w:rPr>
                              <w:rFonts w:ascii="Calibri" w:eastAsia="Calibri" w:hAnsi="Calibri" w:cs="Calibri"/>
                              <w:noProof/>
                              <w:color w:val="000000"/>
                              <w:sz w:val="16"/>
                              <w:szCs w:val="16"/>
                            </w:rPr>
                          </w:pPr>
                          <w:r w:rsidRPr="00A3401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5C8B2E" id="_x0000_t202" coordsize="21600,21600" o:spt="202" path="m,l,21600r21600,l21600,xe">
              <v:stroke joinstyle="miter"/>
              <v:path gradientshapeok="t" o:connecttype="rect"/>
            </v:shapetype>
            <v:shape id="Text Box 4" o:spid="_x0000_s1026" type="#_x0000_t202" alt="SMU Classification: Restricted"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72941BC" w14:textId="04CBAFA7" w:rsidR="00A34012" w:rsidRPr="00A34012" w:rsidRDefault="00A34012">
                    <w:pPr>
                      <w:rPr>
                        <w:rFonts w:ascii="Calibri" w:eastAsia="Calibri" w:hAnsi="Calibri" w:cs="Calibri"/>
                        <w:noProof/>
                        <w:color w:val="000000"/>
                        <w:sz w:val="16"/>
                        <w:szCs w:val="16"/>
                      </w:rPr>
                    </w:pPr>
                    <w:r w:rsidRPr="00A34012">
                      <w:rPr>
                        <w:rFonts w:ascii="Calibri" w:eastAsia="Calibri" w:hAnsi="Calibri" w:cs="Calibri"/>
                        <w:noProof/>
                        <w:color w:val="000000"/>
                        <w:sz w:val="16"/>
                        <w:szCs w:val="16"/>
                      </w:rPr>
                      <w:t>SMU Classification: Restricted</w:t>
                    </w:r>
                  </w:p>
                </w:txbxContent>
              </v:textbox>
              <w10:wrap type="square"/>
            </v:shape>
          </w:pict>
        </mc:Fallback>
      </mc:AlternateContent>
    </w:r>
    <w:r w:rsidR="00D36F9E" w:rsidRPr="00DB39EB">
      <w:rPr>
        <w:rFonts w:ascii="Calibri" w:hAnsi="Calibri" w:cs="Calibri"/>
        <w:noProof/>
        <w:sz w:val="14"/>
        <w:szCs w:val="14"/>
        <w:lang w:val="en-SG" w:eastAsia="zh-CN"/>
      </w:rPr>
      <w:drawing>
        <wp:anchor distT="152400" distB="152400" distL="152400" distR="152400" simplePos="0" relativeHeight="251658240" behindDoc="0" locked="0" layoutInCell="1" allowOverlap="1" wp14:anchorId="3CF8DE7B" wp14:editId="327BFA36">
          <wp:simplePos x="0" y="0"/>
          <wp:positionH relativeFrom="column">
            <wp:posOffset>5095240</wp:posOffset>
          </wp:positionH>
          <wp:positionV relativeFrom="line">
            <wp:posOffset>-265430</wp:posOffset>
          </wp:positionV>
          <wp:extent cx="972185" cy="490855"/>
          <wp:effectExtent l="0" t="0" r="0" b="0"/>
          <wp:wrapThrough wrapText="left">
            <wp:wrapPolygon edited="0">
              <wp:start x="0" y="0"/>
              <wp:lineTo x="0" y="21237"/>
              <wp:lineTo x="21445" y="21237"/>
              <wp:lineTo x="21445" y="0"/>
              <wp:lineTo x="0" y="0"/>
            </wp:wrapPolygon>
          </wp:wrapThrough>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F06" w:rsidRPr="00DB39EB">
      <w:rPr>
        <w:rFonts w:ascii="Calibri" w:hAnsi="Calibri" w:cs="Calibri"/>
        <w:sz w:val="14"/>
        <w:szCs w:val="14"/>
      </w:rPr>
      <w:t>IS103 Computational Thinking</w:t>
    </w:r>
  </w:p>
  <w:p w14:paraId="7F0CC390" w14:textId="77777777" w:rsidR="009E5F06" w:rsidRDefault="009E5F06">
    <w:pPr>
      <w:pStyle w:val="HeaderFooter"/>
      <w:rPr>
        <w:rFonts w:ascii="Calibri" w:hAnsi="Calibri" w:cs="Calibri"/>
        <w:sz w:val="14"/>
        <w:szCs w:val="14"/>
      </w:rPr>
    </w:pPr>
    <w:r w:rsidRPr="00DB39EB">
      <w:rPr>
        <w:rFonts w:ascii="Calibri" w:hAnsi="Calibri" w:cs="Calibri"/>
        <w:sz w:val="14"/>
        <w:szCs w:val="14"/>
      </w:rPr>
      <w:t xml:space="preserve">AY2012/2013 </w:t>
    </w:r>
    <w:r>
      <w:rPr>
        <w:rFonts w:ascii="Calibri" w:hAnsi="Calibri" w:cs="Calibri"/>
        <w:sz w:val="14"/>
        <w:szCs w:val="14"/>
      </w:rPr>
      <w:t>Term 2</w:t>
    </w:r>
  </w:p>
  <w:p w14:paraId="27B76958" w14:textId="77777777" w:rsidR="009E5F06" w:rsidRDefault="009E5F06">
    <w:pPr>
      <w:pStyle w:val="HeaderFooter"/>
      <w:rPr>
        <w:rFonts w:ascii="Times New Roman" w:eastAsia="Times New Roman" w:hAnsi="Times New Roman"/>
        <w:color w:val="auto"/>
        <w:lang w:val="en-SG" w:eastAsia="zh-CN" w:bidi="x-none"/>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2C6D" w14:textId="0B3396D8" w:rsidR="009E5F06" w:rsidRPr="00DB39EB" w:rsidRDefault="0086348E">
    <w:pPr>
      <w:pStyle w:val="HeaderFooter"/>
      <w:rPr>
        <w:rFonts w:ascii="Calibri" w:hAnsi="Calibri" w:cs="Calibri"/>
        <w:sz w:val="14"/>
      </w:rPr>
    </w:pPr>
    <w:r>
      <w:rPr>
        <w:rFonts w:ascii="Calibri" w:hAnsi="Calibri" w:cs="Calibri"/>
        <w:noProof/>
        <w:sz w:val="14"/>
        <w:lang w:val="en-SG" w:eastAsia="zh-CN"/>
      </w:rPr>
      <mc:AlternateContent>
        <mc:Choice Requires="wps">
          <w:drawing>
            <wp:anchor distT="0" distB="0" distL="114300" distR="114300" simplePos="0" relativeHeight="251662336" behindDoc="0" locked="0" layoutInCell="0" allowOverlap="1" wp14:anchorId="552E8B39" wp14:editId="78E27B43">
              <wp:simplePos x="0" y="0"/>
              <wp:positionH relativeFrom="page">
                <wp:posOffset>0</wp:posOffset>
              </wp:positionH>
              <wp:positionV relativeFrom="page">
                <wp:posOffset>190500</wp:posOffset>
              </wp:positionV>
              <wp:extent cx="7556500" cy="266700"/>
              <wp:effectExtent l="0" t="0" r="0" b="0"/>
              <wp:wrapNone/>
              <wp:docPr id="6" name="MSIPCM3e0148fc85f32db3113d0125" descr="{&quot;HashCode&quot;:1068245140,&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395EB5" w14:textId="6C2C54EC" w:rsidR="0086348E" w:rsidRPr="0086348E" w:rsidRDefault="0086348E" w:rsidP="0086348E">
                          <w:pPr>
                            <w:jc w:val="center"/>
                            <w:rPr>
                              <w:rFonts w:ascii="Calibri" w:hAnsi="Calibri" w:cs="Calibri"/>
                              <w:color w:val="000000"/>
                              <w:sz w:val="16"/>
                            </w:rPr>
                          </w:pPr>
                          <w:r w:rsidRPr="0086348E">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52E8B39" id="_x0000_t202" coordsize="21600,21600" o:spt="202" path="m,l,21600r21600,l21600,xe">
              <v:stroke joinstyle="miter"/>
              <v:path gradientshapeok="t" o:connecttype="rect"/>
            </v:shapetype>
            <v:shape id="MSIPCM3e0148fc85f32db3113d0125" o:spid="_x0000_s1027" type="#_x0000_t202" alt="{&quot;HashCode&quot;:1068245140,&quot;Height&quot;:842.0,&quot;Width&quot;:595.0,&quot;Placement&quot;:&quot;Header&quot;,&quot;Index&quot;:&quot;Primary&quot;,&quot;Section&quot;:1,&quot;Top&quot;:0.0,&quot;Left&quot;:0.0}" style="position:absolute;margin-left:0;margin-top:15pt;width:59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pMFQIAACsEAAAOAAAAZHJzL2Uyb0RvYy54bWysU99v2jAQfp+0/8Hy+0hghXYRoWKtmCah&#10;thKd+mwcm0SyfZ5tSNhfv7NDAHV7mvbinO8u9+P7Ps/vO63IQTjfgCnpeJRTIgyHqjG7kv54XX26&#10;o8QHZiqmwIiSHoWn94uPH+atLcQEalCVcASLGF+0tqR1CLbIMs9roZkfgRUGgxKcZgGvbpdVjrVY&#10;XatskuezrAVXWQdceI/exz5IF6m+lIKHZym9CESVFGcL6XTp3MYzW8xZsXPM1g0/jcH+YQrNGoNN&#10;z6UeWWBk75o/SumGO/Agw4iDzkDKhou0A24zzt9ts6mZFWkXBMfbM0z+/5XlT4eNfXEkdF+hQwIj&#10;IK31hUdn3KeTTscvTkowjhAez7CJLhCOztvpdDbNMcQxNpnNbtHGMtnlb+t8+CZAk2iU1CEtCS12&#10;WPvQpw4psZmBVaNUokYZ0pZ09nmapx/OESyuDPa4zBqt0G070lRXe2yhOuJ6DnrmveWrBmdYMx9e&#10;mEOqcWyUb3jGQyrAXnCyKKnB/fqbP+YjAxilpEXplNT/3DMnKFHfDXLzZXxzE7WWLmi4a+928Jq9&#10;fgBU5RgfiOXJjLlBDaZ0oN9Q3cvYDUPMcOxZ0jCYD6EXMr4OLpbLlISqsiyszcbyWDqiGZF97d6Y&#10;syf4AxL3BIO4WPGOhT6352G5DyCbRFHEt0fzBDsqMpF8ej1R8tf3lHV544vfAAAA//8DAFBLAwQU&#10;AAYACAAAACEAykQ3P9sAAAAHAQAADwAAAGRycy9kb3ducmV2LnhtbEyPwU7DMAyG70i8Q2QkbizZ&#10;kCgrTScE2gUJiW67cMsa01YkTtVkbXl73BOcbOu3Pn8udrN3YsQhdoE0rFcKBFIdbEeNhtNxf/cI&#10;IiZD1rhAqOEHI+zK66vC5DZMVOF4SI1gCMXcaGhT6nMpY92iN3EVeiTOvsLgTeJxaKQdzMRw7+RG&#10;qQfpTUd8oTU9vrRYfx8uninb17c5vWcfIbpqP43+85RVvda3N/PzE4iEc/pbhkWf1aFkp3O4kI3C&#10;aeBHkoZ7xXVJ19ulO2vINgpkWcj//uUvAAAA//8DAFBLAQItABQABgAIAAAAIQC2gziS/gAAAOEB&#10;AAATAAAAAAAAAAAAAAAAAAAAAABbQ29udGVudF9UeXBlc10ueG1sUEsBAi0AFAAGAAgAAAAhADj9&#10;If/WAAAAlAEAAAsAAAAAAAAAAAAAAAAALwEAAF9yZWxzLy5yZWxzUEsBAi0AFAAGAAgAAAAhAHRR&#10;WkwVAgAAKwQAAA4AAAAAAAAAAAAAAAAALgIAAGRycy9lMm9Eb2MueG1sUEsBAi0AFAAGAAgAAAAh&#10;AMpENz/bAAAABwEAAA8AAAAAAAAAAAAAAAAAbwQAAGRycy9kb3ducmV2LnhtbFBLBQYAAAAABAAE&#10;APMAAAB3BQAAAAA=&#10;" o:allowincell="f" filled="f" stroked="f" strokeweight=".5pt">
              <v:fill o:detectmouseclick="t"/>
              <v:textbox inset=",0,,0">
                <w:txbxContent>
                  <w:p w14:paraId="0D395EB5" w14:textId="6C2C54EC" w:rsidR="0086348E" w:rsidRPr="0086348E" w:rsidRDefault="0086348E" w:rsidP="0086348E">
                    <w:pPr>
                      <w:jc w:val="center"/>
                      <w:rPr>
                        <w:rFonts w:ascii="Calibri" w:hAnsi="Calibri" w:cs="Calibri"/>
                        <w:color w:val="000000"/>
                        <w:sz w:val="16"/>
                      </w:rPr>
                    </w:pPr>
                    <w:r w:rsidRPr="0086348E">
                      <w:rPr>
                        <w:rFonts w:ascii="Calibri" w:hAnsi="Calibri" w:cs="Calibri"/>
                        <w:color w:val="000000"/>
                        <w:sz w:val="16"/>
                      </w:rPr>
                      <w:t>SMU Classification: Restricted</w:t>
                    </w:r>
                  </w:p>
                </w:txbxContent>
              </v:textbox>
              <w10:wrap anchorx="page" anchory="page"/>
            </v:shape>
          </w:pict>
        </mc:Fallback>
      </mc:AlternateContent>
    </w:r>
    <w:r w:rsidR="00A34012">
      <w:rPr>
        <w:rFonts w:ascii="Calibri" w:hAnsi="Calibri" w:cs="Calibri"/>
        <w:noProof/>
        <w:sz w:val="14"/>
        <w:lang w:val="en-SG" w:eastAsia="zh-CN"/>
      </w:rPr>
      <mc:AlternateContent>
        <mc:Choice Requires="wps">
          <w:drawing>
            <wp:anchor distT="0" distB="0" distL="0" distR="0" simplePos="0" relativeHeight="251661312" behindDoc="0" locked="0" layoutInCell="1" allowOverlap="1" wp14:anchorId="2B46F3C2" wp14:editId="23A8551F">
              <wp:simplePos x="723900" y="450850"/>
              <wp:positionH relativeFrom="column">
                <wp:align>center</wp:align>
              </wp:positionH>
              <wp:positionV relativeFrom="paragraph">
                <wp:posOffset>635</wp:posOffset>
              </wp:positionV>
              <wp:extent cx="443865" cy="443865"/>
              <wp:effectExtent l="0" t="0" r="7620" b="9525"/>
              <wp:wrapSquare wrapText="bothSides"/>
              <wp:docPr id="5" name="Text Box 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E1BD02" w14:textId="6F1CA54E" w:rsidR="00A34012" w:rsidRPr="00A34012" w:rsidRDefault="00A34012">
                          <w:pPr>
                            <w:rPr>
                              <w:rFonts w:ascii="Calibri" w:eastAsia="Calibri" w:hAnsi="Calibri" w:cs="Calibri"/>
                              <w:noProof/>
                              <w:color w:val="000000"/>
                              <w:sz w:val="16"/>
                              <w:szCs w:val="16"/>
                            </w:rPr>
                          </w:pPr>
                          <w:r w:rsidRPr="00A3401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B46F3C2" id="_x0000_t202" coordsize="21600,21600" o:spt="202" path="m,l,21600r21600,l21600,xe">
              <v:stroke joinstyle="miter"/>
              <v:path gradientshapeok="t" o:connecttype="rect"/>
            </v:shapetype>
            <v:shape id="Text Box 5" o:spid="_x0000_s1027" type="#_x0000_t202" alt="SMU Classification: Restricted"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0E1BD02" w14:textId="6F1CA54E" w:rsidR="00A34012" w:rsidRPr="00A34012" w:rsidRDefault="00A34012">
                    <w:pPr>
                      <w:rPr>
                        <w:rFonts w:ascii="Calibri" w:eastAsia="Calibri" w:hAnsi="Calibri" w:cs="Calibri"/>
                        <w:noProof/>
                        <w:color w:val="000000"/>
                        <w:sz w:val="16"/>
                        <w:szCs w:val="16"/>
                      </w:rPr>
                    </w:pPr>
                    <w:r w:rsidRPr="00A34012">
                      <w:rPr>
                        <w:rFonts w:ascii="Calibri" w:eastAsia="Calibri" w:hAnsi="Calibri" w:cs="Calibri"/>
                        <w:noProof/>
                        <w:color w:val="000000"/>
                        <w:sz w:val="16"/>
                        <w:szCs w:val="16"/>
                      </w:rPr>
                      <w:t>SMU Classification: Restricted</w:t>
                    </w:r>
                  </w:p>
                </w:txbxContent>
              </v:textbox>
              <w10:wrap type="square"/>
            </v:shape>
          </w:pict>
        </mc:Fallback>
      </mc:AlternateContent>
    </w:r>
    <w:r w:rsidR="00D36F9E" w:rsidRPr="00DB39EB">
      <w:rPr>
        <w:rFonts w:ascii="Calibri" w:hAnsi="Calibri" w:cs="Calibri"/>
        <w:noProof/>
        <w:sz w:val="14"/>
        <w:lang w:val="en-SG" w:eastAsia="zh-CN"/>
      </w:rPr>
      <w:drawing>
        <wp:anchor distT="152400" distB="152400" distL="152400" distR="152400" simplePos="0" relativeHeight="251657216" behindDoc="0" locked="0" layoutInCell="1" allowOverlap="1" wp14:anchorId="593AC82D" wp14:editId="3F1E4907">
          <wp:simplePos x="0" y="0"/>
          <wp:positionH relativeFrom="column">
            <wp:posOffset>5088255</wp:posOffset>
          </wp:positionH>
          <wp:positionV relativeFrom="line">
            <wp:posOffset>-251460</wp:posOffset>
          </wp:positionV>
          <wp:extent cx="972185" cy="490855"/>
          <wp:effectExtent l="0" t="0" r="0" b="0"/>
          <wp:wrapThrough wrapText="left">
            <wp:wrapPolygon edited="0">
              <wp:start x="0" y="0"/>
              <wp:lineTo x="0" y="21237"/>
              <wp:lineTo x="21445" y="21237"/>
              <wp:lineTo x="21445" y="0"/>
              <wp:lineTo x="0" y="0"/>
            </wp:wrapPolygon>
          </wp:wrapThrough>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CD2">
      <w:rPr>
        <w:rFonts w:ascii="Calibri" w:hAnsi="Calibri" w:cs="Calibri"/>
        <w:sz w:val="14"/>
      </w:rPr>
      <w:t xml:space="preserve">COR-IS1702 </w:t>
    </w:r>
    <w:r w:rsidR="009E5F06" w:rsidRPr="00DB39EB">
      <w:rPr>
        <w:rFonts w:ascii="Calibri" w:hAnsi="Calibri" w:cs="Calibri"/>
        <w:sz w:val="14"/>
      </w:rPr>
      <w:t>Computational Thinking</w:t>
    </w:r>
    <w:r w:rsidR="00303CD2">
      <w:rPr>
        <w:rFonts w:ascii="Calibri" w:hAnsi="Calibri" w:cs="Calibri"/>
        <w:sz w:val="14"/>
      </w:rPr>
      <w:t xml:space="preserve"> (G8)</w:t>
    </w:r>
  </w:p>
  <w:p w14:paraId="33753315" w14:textId="513934AE" w:rsidR="009E5F06" w:rsidRPr="00DB39EB" w:rsidRDefault="009E5F06">
    <w:pPr>
      <w:pStyle w:val="HeaderFooter"/>
      <w:rPr>
        <w:rFonts w:ascii="Calibri" w:hAnsi="Calibri" w:cs="Calibri"/>
        <w:sz w:val="14"/>
      </w:rPr>
    </w:pPr>
    <w:r w:rsidRPr="00DB39EB">
      <w:rPr>
        <w:rFonts w:ascii="Calibri" w:hAnsi="Calibri" w:cs="Calibri"/>
        <w:sz w:val="14"/>
      </w:rPr>
      <w:t>AY20</w:t>
    </w:r>
    <w:r w:rsidR="00A34012">
      <w:rPr>
        <w:rFonts w:ascii="Calibri" w:hAnsi="Calibri" w:cs="Calibri"/>
        <w:sz w:val="14"/>
      </w:rPr>
      <w:t>22</w:t>
    </w:r>
    <w:r w:rsidRPr="00DB39EB">
      <w:rPr>
        <w:rFonts w:ascii="Calibri" w:hAnsi="Calibri" w:cs="Calibri"/>
        <w:sz w:val="14"/>
      </w:rPr>
      <w:t>/20</w:t>
    </w:r>
    <w:r w:rsidR="006B3170">
      <w:rPr>
        <w:rFonts w:ascii="Calibri" w:hAnsi="Calibri" w:cs="Calibri"/>
        <w:sz w:val="14"/>
      </w:rPr>
      <w:t>2</w:t>
    </w:r>
    <w:r w:rsidR="00A34012">
      <w:rPr>
        <w:rFonts w:ascii="Calibri" w:hAnsi="Calibri" w:cs="Calibri"/>
        <w:sz w:val="14"/>
      </w:rPr>
      <w:t>3</w:t>
    </w:r>
    <w:r w:rsidR="00484641">
      <w:rPr>
        <w:rFonts w:ascii="Calibri" w:hAnsi="Calibri" w:cs="Calibri"/>
        <w:sz w:val="14"/>
      </w:rPr>
      <w:t xml:space="preserve"> Term </w:t>
    </w:r>
    <w:r w:rsidR="009978D4">
      <w:rPr>
        <w:rFonts w:ascii="Calibri" w:hAnsi="Calibri" w:cs="Calibri"/>
        <w:sz w:val="14"/>
      </w:rPr>
      <w:t>2</w:t>
    </w:r>
  </w:p>
  <w:p w14:paraId="32356C2B" w14:textId="77777777" w:rsidR="009E5F06" w:rsidRDefault="009E5F06">
    <w:pPr>
      <w:pStyle w:val="HeaderFooter"/>
      <w:rPr>
        <w:rFonts w:ascii="Times New Roman" w:eastAsia="Times New Roman" w:hAnsi="Times New Roman"/>
        <w:color w:val="auto"/>
        <w:lang w:val="en-SG" w:eastAsia="zh-CN" w:bidi="x-none"/>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5253F" w14:textId="1EA509E7" w:rsidR="00303CD2" w:rsidRDefault="00A34012">
    <w:pPr>
      <w:pStyle w:val="Header"/>
    </w:pPr>
    <w:r>
      <w:rPr>
        <w:noProof/>
      </w:rPr>
      <mc:AlternateContent>
        <mc:Choice Requires="wps">
          <w:drawing>
            <wp:anchor distT="0" distB="0" distL="0" distR="0" simplePos="0" relativeHeight="251659264" behindDoc="0" locked="0" layoutInCell="1" allowOverlap="1" wp14:anchorId="3C79A17C" wp14:editId="3CEB4E2C">
              <wp:simplePos x="635" y="635"/>
              <wp:positionH relativeFrom="column">
                <wp:align>center</wp:align>
              </wp:positionH>
              <wp:positionV relativeFrom="paragraph">
                <wp:posOffset>635</wp:posOffset>
              </wp:positionV>
              <wp:extent cx="443865" cy="443865"/>
              <wp:effectExtent l="0" t="0" r="7620" b="9525"/>
              <wp:wrapSquare wrapText="bothSides"/>
              <wp:docPr id="3" name="Text Box 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697196" w14:textId="37373CC4" w:rsidR="00A34012" w:rsidRPr="00A34012" w:rsidRDefault="00A34012">
                          <w:pPr>
                            <w:rPr>
                              <w:rFonts w:ascii="Calibri" w:eastAsia="Calibri" w:hAnsi="Calibri" w:cs="Calibri"/>
                              <w:noProof/>
                              <w:color w:val="000000"/>
                              <w:sz w:val="16"/>
                              <w:szCs w:val="16"/>
                            </w:rPr>
                          </w:pPr>
                          <w:r w:rsidRPr="00A3401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C79A17C" id="_x0000_t202" coordsize="21600,21600" o:spt="202" path="m,l,21600r21600,l21600,xe">
              <v:stroke joinstyle="miter"/>
              <v:path gradientshapeok="t" o:connecttype="rect"/>
            </v:shapetype>
            <v:shape id="Text Box 3" o:spid="_x0000_s1028" type="#_x0000_t202" alt="SMU Classification: Restric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B697196" w14:textId="37373CC4" w:rsidR="00A34012" w:rsidRPr="00A34012" w:rsidRDefault="00A34012">
                    <w:pPr>
                      <w:rPr>
                        <w:rFonts w:ascii="Calibri" w:eastAsia="Calibri" w:hAnsi="Calibri" w:cs="Calibri"/>
                        <w:noProof/>
                        <w:color w:val="000000"/>
                        <w:sz w:val="16"/>
                        <w:szCs w:val="16"/>
                      </w:rPr>
                    </w:pPr>
                    <w:r w:rsidRPr="00A34012">
                      <w:rPr>
                        <w:rFonts w:ascii="Calibri" w:eastAsia="Calibri" w:hAnsi="Calibri" w:cs="Calibri"/>
                        <w:noProof/>
                        <w:color w:val="000000"/>
                        <w:sz w:val="16"/>
                        <w:szCs w:val="16"/>
                      </w:rPr>
                      <w:t>SMU Classification: Restricted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64EC8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2" w15:restartNumberingAfterBreak="0">
    <w:nsid w:val="00000002"/>
    <w:multiLevelType w:val="multilevel"/>
    <w:tmpl w:val="894EE874"/>
    <w:lvl w:ilvl="0">
      <w:start w:val="2"/>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3" w15:restartNumberingAfterBreak="0">
    <w:nsid w:val="00000003"/>
    <w:multiLevelType w:val="multilevel"/>
    <w:tmpl w:val="894EE875"/>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4" w15:restartNumberingAfterBreak="0">
    <w:nsid w:val="00000004"/>
    <w:multiLevelType w:val="multilevel"/>
    <w:tmpl w:val="894EE876"/>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5" w15:restartNumberingAfterBreak="0">
    <w:nsid w:val="00000005"/>
    <w:multiLevelType w:val="multilevel"/>
    <w:tmpl w:val="894EE877"/>
    <w:lvl w:ilvl="0">
      <w:start w:val="2"/>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6" w15:restartNumberingAfterBreak="0">
    <w:nsid w:val="00000006"/>
    <w:multiLevelType w:val="multilevel"/>
    <w:tmpl w:val="894EE878"/>
    <w:lvl w:ilvl="0">
      <w:start w:val="100"/>
      <w:numFmt w:val="lowerRoman"/>
      <w:lvlText w:val="%1)"/>
      <w:lvlJc w:val="left"/>
      <w:pPr>
        <w:tabs>
          <w:tab w:val="num" w:pos="267"/>
        </w:tabs>
        <w:ind w:left="267" w:firstLine="0"/>
      </w:pPr>
      <w:rPr>
        <w:rFonts w:hint="default"/>
        <w:position w:val="0"/>
      </w:rPr>
    </w:lvl>
    <w:lvl w:ilvl="1">
      <w:start w:val="1"/>
      <w:numFmt w:val="lowerRoman"/>
      <w:lvlText w:val="%2)"/>
      <w:lvlJc w:val="left"/>
      <w:pPr>
        <w:tabs>
          <w:tab w:val="num" w:pos="267"/>
        </w:tabs>
        <w:ind w:left="267" w:firstLine="720"/>
      </w:pPr>
      <w:rPr>
        <w:rFonts w:hint="default"/>
        <w:position w:val="0"/>
      </w:rPr>
    </w:lvl>
    <w:lvl w:ilvl="2">
      <w:start w:val="1"/>
      <w:numFmt w:val="lowerRoman"/>
      <w:lvlText w:val="%3)"/>
      <w:lvlJc w:val="left"/>
      <w:pPr>
        <w:tabs>
          <w:tab w:val="num" w:pos="267"/>
        </w:tabs>
        <w:ind w:left="267" w:firstLine="1440"/>
      </w:pPr>
      <w:rPr>
        <w:rFonts w:hint="default"/>
        <w:position w:val="0"/>
      </w:rPr>
    </w:lvl>
    <w:lvl w:ilvl="3">
      <w:start w:val="1"/>
      <w:numFmt w:val="lowerRoman"/>
      <w:lvlText w:val="%4)"/>
      <w:lvlJc w:val="left"/>
      <w:pPr>
        <w:tabs>
          <w:tab w:val="num" w:pos="267"/>
        </w:tabs>
        <w:ind w:left="267" w:firstLine="2160"/>
      </w:pPr>
      <w:rPr>
        <w:rFonts w:hint="default"/>
        <w:position w:val="0"/>
      </w:rPr>
    </w:lvl>
    <w:lvl w:ilvl="4">
      <w:start w:val="1"/>
      <w:numFmt w:val="lowerRoman"/>
      <w:lvlText w:val="%5)"/>
      <w:lvlJc w:val="left"/>
      <w:pPr>
        <w:tabs>
          <w:tab w:val="num" w:pos="267"/>
        </w:tabs>
        <w:ind w:left="267" w:firstLine="2880"/>
      </w:pPr>
      <w:rPr>
        <w:rFonts w:hint="default"/>
        <w:position w:val="0"/>
      </w:rPr>
    </w:lvl>
    <w:lvl w:ilvl="5">
      <w:start w:val="1"/>
      <w:numFmt w:val="lowerRoman"/>
      <w:lvlText w:val="%6)"/>
      <w:lvlJc w:val="left"/>
      <w:pPr>
        <w:tabs>
          <w:tab w:val="num" w:pos="267"/>
        </w:tabs>
        <w:ind w:left="267" w:firstLine="3600"/>
      </w:pPr>
      <w:rPr>
        <w:rFonts w:hint="default"/>
        <w:position w:val="0"/>
      </w:rPr>
    </w:lvl>
    <w:lvl w:ilvl="6">
      <w:start w:val="1"/>
      <w:numFmt w:val="lowerRoman"/>
      <w:lvlText w:val="%7)"/>
      <w:lvlJc w:val="left"/>
      <w:pPr>
        <w:tabs>
          <w:tab w:val="num" w:pos="267"/>
        </w:tabs>
        <w:ind w:left="267" w:firstLine="4320"/>
      </w:pPr>
      <w:rPr>
        <w:rFonts w:hint="default"/>
        <w:position w:val="0"/>
      </w:rPr>
    </w:lvl>
    <w:lvl w:ilvl="7">
      <w:start w:val="1"/>
      <w:numFmt w:val="lowerRoman"/>
      <w:lvlText w:val="%8)"/>
      <w:lvlJc w:val="left"/>
      <w:pPr>
        <w:tabs>
          <w:tab w:val="num" w:pos="267"/>
        </w:tabs>
        <w:ind w:left="267" w:firstLine="5040"/>
      </w:pPr>
      <w:rPr>
        <w:rFonts w:hint="default"/>
        <w:position w:val="0"/>
      </w:rPr>
    </w:lvl>
    <w:lvl w:ilvl="8">
      <w:start w:val="1"/>
      <w:numFmt w:val="lowerRoman"/>
      <w:lvlText w:val="%9)"/>
      <w:lvlJc w:val="left"/>
      <w:pPr>
        <w:tabs>
          <w:tab w:val="num" w:pos="267"/>
        </w:tabs>
        <w:ind w:left="267" w:firstLine="5760"/>
      </w:pPr>
      <w:rPr>
        <w:rFonts w:hint="default"/>
        <w:position w:val="0"/>
      </w:rPr>
    </w:lvl>
  </w:abstractNum>
  <w:abstractNum w:abstractNumId="7" w15:restartNumberingAfterBreak="0">
    <w:nsid w:val="00000007"/>
    <w:multiLevelType w:val="multilevel"/>
    <w:tmpl w:val="894EE879"/>
    <w:lvl w:ilvl="0">
      <w:start w:val="500"/>
      <w:numFmt w:val="lowerRoman"/>
      <w:lvlText w:val="%1)"/>
      <w:lvlJc w:val="left"/>
      <w:pPr>
        <w:tabs>
          <w:tab w:val="num" w:pos="280"/>
        </w:tabs>
        <w:ind w:left="280" w:firstLine="0"/>
      </w:pPr>
      <w:rPr>
        <w:rFonts w:hint="default"/>
        <w:position w:val="0"/>
      </w:rPr>
    </w:lvl>
    <w:lvl w:ilvl="1">
      <w:start w:val="1"/>
      <w:numFmt w:val="lowerRoman"/>
      <w:lvlText w:val="%2)"/>
      <w:lvlJc w:val="left"/>
      <w:pPr>
        <w:tabs>
          <w:tab w:val="num" w:pos="280"/>
        </w:tabs>
        <w:ind w:left="280" w:firstLine="720"/>
      </w:pPr>
      <w:rPr>
        <w:rFonts w:hint="default"/>
        <w:position w:val="0"/>
      </w:rPr>
    </w:lvl>
    <w:lvl w:ilvl="2">
      <w:start w:val="1"/>
      <w:numFmt w:val="lowerRoman"/>
      <w:lvlText w:val="%3)"/>
      <w:lvlJc w:val="left"/>
      <w:pPr>
        <w:tabs>
          <w:tab w:val="num" w:pos="280"/>
        </w:tabs>
        <w:ind w:left="280" w:firstLine="1440"/>
      </w:pPr>
      <w:rPr>
        <w:rFonts w:hint="default"/>
        <w:position w:val="0"/>
      </w:rPr>
    </w:lvl>
    <w:lvl w:ilvl="3">
      <w:start w:val="1"/>
      <w:numFmt w:val="lowerRoman"/>
      <w:lvlText w:val="%4)"/>
      <w:lvlJc w:val="left"/>
      <w:pPr>
        <w:tabs>
          <w:tab w:val="num" w:pos="280"/>
        </w:tabs>
        <w:ind w:left="280" w:firstLine="2160"/>
      </w:pPr>
      <w:rPr>
        <w:rFonts w:hint="default"/>
        <w:position w:val="0"/>
      </w:rPr>
    </w:lvl>
    <w:lvl w:ilvl="4">
      <w:start w:val="1"/>
      <w:numFmt w:val="lowerRoman"/>
      <w:lvlText w:val="%5)"/>
      <w:lvlJc w:val="left"/>
      <w:pPr>
        <w:tabs>
          <w:tab w:val="num" w:pos="280"/>
        </w:tabs>
        <w:ind w:left="280" w:firstLine="2880"/>
      </w:pPr>
      <w:rPr>
        <w:rFonts w:hint="default"/>
        <w:position w:val="0"/>
      </w:rPr>
    </w:lvl>
    <w:lvl w:ilvl="5">
      <w:start w:val="1"/>
      <w:numFmt w:val="lowerRoman"/>
      <w:lvlText w:val="%6)"/>
      <w:lvlJc w:val="left"/>
      <w:pPr>
        <w:tabs>
          <w:tab w:val="num" w:pos="280"/>
        </w:tabs>
        <w:ind w:left="280" w:firstLine="3600"/>
      </w:pPr>
      <w:rPr>
        <w:rFonts w:hint="default"/>
        <w:position w:val="0"/>
      </w:rPr>
    </w:lvl>
    <w:lvl w:ilvl="6">
      <w:start w:val="1"/>
      <w:numFmt w:val="lowerRoman"/>
      <w:lvlText w:val="%7)"/>
      <w:lvlJc w:val="left"/>
      <w:pPr>
        <w:tabs>
          <w:tab w:val="num" w:pos="280"/>
        </w:tabs>
        <w:ind w:left="280" w:firstLine="4320"/>
      </w:pPr>
      <w:rPr>
        <w:rFonts w:hint="default"/>
        <w:position w:val="0"/>
      </w:rPr>
    </w:lvl>
    <w:lvl w:ilvl="7">
      <w:start w:val="1"/>
      <w:numFmt w:val="lowerRoman"/>
      <w:lvlText w:val="%8)"/>
      <w:lvlJc w:val="left"/>
      <w:pPr>
        <w:tabs>
          <w:tab w:val="num" w:pos="280"/>
        </w:tabs>
        <w:ind w:left="280" w:firstLine="5040"/>
      </w:pPr>
      <w:rPr>
        <w:rFonts w:hint="default"/>
        <w:position w:val="0"/>
      </w:rPr>
    </w:lvl>
    <w:lvl w:ilvl="8">
      <w:start w:val="1"/>
      <w:numFmt w:val="lowerRoman"/>
      <w:lvlText w:val="%9)"/>
      <w:lvlJc w:val="left"/>
      <w:pPr>
        <w:tabs>
          <w:tab w:val="num" w:pos="280"/>
        </w:tabs>
        <w:ind w:left="280" w:firstLine="5760"/>
      </w:pPr>
      <w:rPr>
        <w:rFonts w:hint="default"/>
        <w:position w:val="0"/>
      </w:rPr>
    </w:lvl>
  </w:abstractNum>
  <w:abstractNum w:abstractNumId="8" w15:restartNumberingAfterBreak="0">
    <w:nsid w:val="00000008"/>
    <w:multiLevelType w:val="multilevel"/>
    <w:tmpl w:val="894EE87A"/>
    <w:lvl w:ilvl="0">
      <w:start w:val="5"/>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9" w15:restartNumberingAfterBreak="0">
    <w:nsid w:val="00000009"/>
    <w:multiLevelType w:val="multilevel"/>
    <w:tmpl w:val="894EE87B"/>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DB01B7"/>
    <w:multiLevelType w:val="hybridMultilevel"/>
    <w:tmpl w:val="1376DCB6"/>
    <w:lvl w:ilvl="0" w:tplc="351A777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1BA3D71"/>
    <w:multiLevelType w:val="hybridMultilevel"/>
    <w:tmpl w:val="5CB87622"/>
    <w:lvl w:ilvl="0" w:tplc="E5F803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B40FF"/>
    <w:multiLevelType w:val="hybridMultilevel"/>
    <w:tmpl w:val="934C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936FCD"/>
    <w:multiLevelType w:val="hybridMultilevel"/>
    <w:tmpl w:val="64F228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E045BE"/>
    <w:multiLevelType w:val="hybridMultilevel"/>
    <w:tmpl w:val="EE00140E"/>
    <w:lvl w:ilvl="0" w:tplc="4ACA825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B546A5D"/>
    <w:multiLevelType w:val="hybridMultilevel"/>
    <w:tmpl w:val="5DE0EBA0"/>
    <w:lvl w:ilvl="0" w:tplc="ED42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85399D"/>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BD0910"/>
    <w:multiLevelType w:val="hybridMultilevel"/>
    <w:tmpl w:val="AB60F7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60FF0"/>
    <w:multiLevelType w:val="hybridMultilevel"/>
    <w:tmpl w:val="B98CE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0182372"/>
    <w:multiLevelType w:val="hybridMultilevel"/>
    <w:tmpl w:val="10DE6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07475DF"/>
    <w:multiLevelType w:val="hybridMultilevel"/>
    <w:tmpl w:val="06C06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5E10045"/>
    <w:multiLevelType w:val="hybridMultilevel"/>
    <w:tmpl w:val="369E9332"/>
    <w:lvl w:ilvl="0" w:tplc="80B87526">
      <w:start w:val="1"/>
      <w:numFmt w:val="lowerLetter"/>
      <w:lvlText w:val="(%1)"/>
      <w:lvlJc w:val="left"/>
      <w:pPr>
        <w:ind w:left="1440" w:hanging="720"/>
      </w:pPr>
      <w:rPr>
        <w:rFonts w:ascii="Calibri" w:eastAsia="Calibr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357C80"/>
    <w:multiLevelType w:val="hybridMultilevel"/>
    <w:tmpl w:val="A72CDE64"/>
    <w:lvl w:ilvl="0" w:tplc="43BAC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A447A"/>
    <w:multiLevelType w:val="hybridMultilevel"/>
    <w:tmpl w:val="10DE63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51834775"/>
    <w:multiLevelType w:val="hybridMultilevel"/>
    <w:tmpl w:val="4818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F77ED"/>
    <w:multiLevelType w:val="hybridMultilevel"/>
    <w:tmpl w:val="68FE6D20"/>
    <w:lvl w:ilvl="0" w:tplc="BC98C4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FE58FC"/>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9B5726"/>
    <w:multiLevelType w:val="hybridMultilevel"/>
    <w:tmpl w:val="1376DCB6"/>
    <w:lvl w:ilvl="0" w:tplc="351A7778">
      <w:start w:val="1"/>
      <w:numFmt w:val="lowerLetter"/>
      <w:lvlText w:val="(%1)"/>
      <w:lvlJc w:val="left"/>
      <w:pPr>
        <w:ind w:left="2826" w:hanging="360"/>
      </w:pPr>
      <w:rPr>
        <w:rFonts w:hint="default"/>
      </w:rPr>
    </w:lvl>
    <w:lvl w:ilvl="1" w:tplc="04090019">
      <w:start w:val="1"/>
      <w:numFmt w:val="lowerLetter"/>
      <w:lvlText w:val="%2."/>
      <w:lvlJc w:val="left"/>
      <w:pPr>
        <w:ind w:left="3546" w:hanging="360"/>
      </w:pPr>
    </w:lvl>
    <w:lvl w:ilvl="2" w:tplc="0409001B">
      <w:start w:val="1"/>
      <w:numFmt w:val="lowerRoman"/>
      <w:lvlText w:val="%3."/>
      <w:lvlJc w:val="right"/>
      <w:pPr>
        <w:ind w:left="4266" w:hanging="180"/>
      </w:pPr>
    </w:lvl>
    <w:lvl w:ilvl="3" w:tplc="0409000F" w:tentative="1">
      <w:start w:val="1"/>
      <w:numFmt w:val="decimal"/>
      <w:lvlText w:val="%4."/>
      <w:lvlJc w:val="left"/>
      <w:pPr>
        <w:ind w:left="4986" w:hanging="360"/>
      </w:pPr>
    </w:lvl>
    <w:lvl w:ilvl="4" w:tplc="04090019" w:tentative="1">
      <w:start w:val="1"/>
      <w:numFmt w:val="lowerLetter"/>
      <w:lvlText w:val="%5."/>
      <w:lvlJc w:val="left"/>
      <w:pPr>
        <w:ind w:left="5706" w:hanging="360"/>
      </w:pPr>
    </w:lvl>
    <w:lvl w:ilvl="5" w:tplc="0409001B" w:tentative="1">
      <w:start w:val="1"/>
      <w:numFmt w:val="lowerRoman"/>
      <w:lvlText w:val="%6."/>
      <w:lvlJc w:val="right"/>
      <w:pPr>
        <w:ind w:left="6426" w:hanging="180"/>
      </w:pPr>
    </w:lvl>
    <w:lvl w:ilvl="6" w:tplc="0409000F" w:tentative="1">
      <w:start w:val="1"/>
      <w:numFmt w:val="decimal"/>
      <w:lvlText w:val="%7."/>
      <w:lvlJc w:val="left"/>
      <w:pPr>
        <w:ind w:left="7146" w:hanging="360"/>
      </w:pPr>
    </w:lvl>
    <w:lvl w:ilvl="7" w:tplc="04090019" w:tentative="1">
      <w:start w:val="1"/>
      <w:numFmt w:val="lowerLetter"/>
      <w:lvlText w:val="%8."/>
      <w:lvlJc w:val="left"/>
      <w:pPr>
        <w:ind w:left="7866" w:hanging="360"/>
      </w:pPr>
    </w:lvl>
    <w:lvl w:ilvl="8" w:tplc="0409001B" w:tentative="1">
      <w:start w:val="1"/>
      <w:numFmt w:val="lowerRoman"/>
      <w:lvlText w:val="%9."/>
      <w:lvlJc w:val="right"/>
      <w:pPr>
        <w:ind w:left="8586" w:hanging="180"/>
      </w:pPr>
    </w:lvl>
  </w:abstractNum>
  <w:abstractNum w:abstractNumId="29" w15:restartNumberingAfterBreak="0">
    <w:nsid w:val="70442D62"/>
    <w:multiLevelType w:val="hybridMultilevel"/>
    <w:tmpl w:val="B6C89590"/>
    <w:lvl w:ilvl="0" w:tplc="45C8958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718A15D3"/>
    <w:multiLevelType w:val="hybridMultilevel"/>
    <w:tmpl w:val="5D10AC2C"/>
    <w:lvl w:ilvl="0" w:tplc="D2825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4A437E"/>
    <w:multiLevelType w:val="hybridMultilevel"/>
    <w:tmpl w:val="D8362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17387"/>
    <w:multiLevelType w:val="hybridMultilevel"/>
    <w:tmpl w:val="28164F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76A7B23"/>
    <w:multiLevelType w:val="hybridMultilevel"/>
    <w:tmpl w:val="948655EE"/>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C1332B3"/>
    <w:multiLevelType w:val="hybridMultilevel"/>
    <w:tmpl w:val="1376DCB6"/>
    <w:lvl w:ilvl="0" w:tplc="351A777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EFA23E2"/>
    <w:multiLevelType w:val="hybridMultilevel"/>
    <w:tmpl w:val="9EE40518"/>
    <w:lvl w:ilvl="0" w:tplc="9F46E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676016">
    <w:abstractNumId w:val="1"/>
  </w:num>
  <w:num w:numId="2" w16cid:durableId="354043350">
    <w:abstractNumId w:val="2"/>
  </w:num>
  <w:num w:numId="3" w16cid:durableId="929192345">
    <w:abstractNumId w:val="3"/>
  </w:num>
  <w:num w:numId="4" w16cid:durableId="1017268161">
    <w:abstractNumId w:val="4"/>
  </w:num>
  <w:num w:numId="5" w16cid:durableId="1287152496">
    <w:abstractNumId w:val="5"/>
  </w:num>
  <w:num w:numId="6" w16cid:durableId="938830262">
    <w:abstractNumId w:val="6"/>
  </w:num>
  <w:num w:numId="7" w16cid:durableId="617638596">
    <w:abstractNumId w:val="7"/>
  </w:num>
  <w:num w:numId="8" w16cid:durableId="1865317385">
    <w:abstractNumId w:val="8"/>
  </w:num>
  <w:num w:numId="9" w16cid:durableId="1814250288">
    <w:abstractNumId w:val="9"/>
  </w:num>
  <w:num w:numId="10" w16cid:durableId="2019111948">
    <w:abstractNumId w:val="10"/>
  </w:num>
  <w:num w:numId="11" w16cid:durableId="1735274331">
    <w:abstractNumId w:val="31"/>
  </w:num>
  <w:num w:numId="12" w16cid:durableId="1439644114">
    <w:abstractNumId w:val="13"/>
  </w:num>
  <w:num w:numId="13" w16cid:durableId="1841197376">
    <w:abstractNumId w:val="25"/>
  </w:num>
  <w:num w:numId="14" w16cid:durableId="1789815971">
    <w:abstractNumId w:val="16"/>
  </w:num>
  <w:num w:numId="15" w16cid:durableId="1449003705">
    <w:abstractNumId w:val="22"/>
  </w:num>
  <w:num w:numId="16" w16cid:durableId="568879006">
    <w:abstractNumId w:val="35"/>
  </w:num>
  <w:num w:numId="17" w16cid:durableId="2021854203">
    <w:abstractNumId w:val="23"/>
  </w:num>
  <w:num w:numId="18" w16cid:durableId="692196395">
    <w:abstractNumId w:val="12"/>
  </w:num>
  <w:num w:numId="19" w16cid:durableId="12093005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55256108">
    <w:abstractNumId w:val="0"/>
  </w:num>
  <w:num w:numId="21" w16cid:durableId="1831481989">
    <w:abstractNumId w:val="20"/>
  </w:num>
  <w:num w:numId="22" w16cid:durableId="4103939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03790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648377">
    <w:abstractNumId w:val="34"/>
  </w:num>
  <w:num w:numId="25" w16cid:durableId="99183083">
    <w:abstractNumId w:val="30"/>
  </w:num>
  <w:num w:numId="26" w16cid:durableId="1509754730">
    <w:abstractNumId w:val="21"/>
  </w:num>
  <w:num w:numId="27" w16cid:durableId="1874534133">
    <w:abstractNumId w:val="27"/>
  </w:num>
  <w:num w:numId="28" w16cid:durableId="1956516429">
    <w:abstractNumId w:val="17"/>
  </w:num>
  <w:num w:numId="29" w16cid:durableId="1560746791">
    <w:abstractNumId w:val="32"/>
  </w:num>
  <w:num w:numId="30" w16cid:durableId="926695277">
    <w:abstractNumId w:val="28"/>
  </w:num>
  <w:num w:numId="31" w16cid:durableId="1293168516">
    <w:abstractNumId w:val="26"/>
  </w:num>
  <w:num w:numId="32" w16cid:durableId="118651703">
    <w:abstractNumId w:val="14"/>
  </w:num>
  <w:num w:numId="33" w16cid:durableId="1245724402">
    <w:abstractNumId w:val="11"/>
  </w:num>
  <w:num w:numId="34" w16cid:durableId="1557662822">
    <w:abstractNumId w:val="18"/>
  </w:num>
  <w:num w:numId="35" w16cid:durableId="484589733">
    <w:abstractNumId w:val="19"/>
  </w:num>
  <w:num w:numId="36" w16cid:durableId="1410350766">
    <w:abstractNumId w:val="24"/>
  </w:num>
  <w:num w:numId="37" w16cid:durableId="13893077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48"/>
    <w:rsid w:val="00001F49"/>
    <w:rsid w:val="000021C5"/>
    <w:rsid w:val="00002ABA"/>
    <w:rsid w:val="00006A98"/>
    <w:rsid w:val="00010F36"/>
    <w:rsid w:val="00011D6A"/>
    <w:rsid w:val="000206A2"/>
    <w:rsid w:val="00022DB8"/>
    <w:rsid w:val="0003023E"/>
    <w:rsid w:val="000373AE"/>
    <w:rsid w:val="000413F7"/>
    <w:rsid w:val="00043872"/>
    <w:rsid w:val="00047EDB"/>
    <w:rsid w:val="00052EA3"/>
    <w:rsid w:val="000540B4"/>
    <w:rsid w:val="00055BB6"/>
    <w:rsid w:val="0005688B"/>
    <w:rsid w:val="00057C42"/>
    <w:rsid w:val="0007037C"/>
    <w:rsid w:val="00072D3B"/>
    <w:rsid w:val="00082A02"/>
    <w:rsid w:val="00096780"/>
    <w:rsid w:val="000A3971"/>
    <w:rsid w:val="000A658F"/>
    <w:rsid w:val="000A7B9E"/>
    <w:rsid w:val="000B2971"/>
    <w:rsid w:val="000B2DB4"/>
    <w:rsid w:val="000B3183"/>
    <w:rsid w:val="000C0348"/>
    <w:rsid w:val="000C387F"/>
    <w:rsid w:val="000D33F1"/>
    <w:rsid w:val="000D3D16"/>
    <w:rsid w:val="000D5318"/>
    <w:rsid w:val="000D7FB6"/>
    <w:rsid w:val="000F17A8"/>
    <w:rsid w:val="000F3BA9"/>
    <w:rsid w:val="0012437E"/>
    <w:rsid w:val="00125589"/>
    <w:rsid w:val="001259C9"/>
    <w:rsid w:val="00135A39"/>
    <w:rsid w:val="00144689"/>
    <w:rsid w:val="0016221E"/>
    <w:rsid w:val="00162C86"/>
    <w:rsid w:val="001802BE"/>
    <w:rsid w:val="0018415E"/>
    <w:rsid w:val="00190A14"/>
    <w:rsid w:val="00190F0B"/>
    <w:rsid w:val="00193D50"/>
    <w:rsid w:val="001A5B36"/>
    <w:rsid w:val="001A71EE"/>
    <w:rsid w:val="001C21D5"/>
    <w:rsid w:val="001C7F09"/>
    <w:rsid w:val="001D0DE6"/>
    <w:rsid w:val="001D501E"/>
    <w:rsid w:val="001D756E"/>
    <w:rsid w:val="001E0E01"/>
    <w:rsid w:val="001E5268"/>
    <w:rsid w:val="001E7C57"/>
    <w:rsid w:val="001E7F4C"/>
    <w:rsid w:val="001F5024"/>
    <w:rsid w:val="001F6257"/>
    <w:rsid w:val="0020027C"/>
    <w:rsid w:val="00212ACE"/>
    <w:rsid w:val="00213547"/>
    <w:rsid w:val="00213853"/>
    <w:rsid w:val="00215ACB"/>
    <w:rsid w:val="00215E1D"/>
    <w:rsid w:val="00220F17"/>
    <w:rsid w:val="00226E8C"/>
    <w:rsid w:val="00237C15"/>
    <w:rsid w:val="00247758"/>
    <w:rsid w:val="0025319F"/>
    <w:rsid w:val="0025627A"/>
    <w:rsid w:val="00257405"/>
    <w:rsid w:val="00271245"/>
    <w:rsid w:val="00273BAF"/>
    <w:rsid w:val="0027514D"/>
    <w:rsid w:val="0027632D"/>
    <w:rsid w:val="0028249E"/>
    <w:rsid w:val="00283789"/>
    <w:rsid w:val="00287708"/>
    <w:rsid w:val="00287E0B"/>
    <w:rsid w:val="00290F65"/>
    <w:rsid w:val="00292CF1"/>
    <w:rsid w:val="00297A93"/>
    <w:rsid w:val="002A4350"/>
    <w:rsid w:val="002A571F"/>
    <w:rsid w:val="002B0016"/>
    <w:rsid w:val="002B0122"/>
    <w:rsid w:val="002B6B16"/>
    <w:rsid w:val="002C0D41"/>
    <w:rsid w:val="002C493D"/>
    <w:rsid w:val="002C5137"/>
    <w:rsid w:val="002D0190"/>
    <w:rsid w:val="002E6552"/>
    <w:rsid w:val="002E66DC"/>
    <w:rsid w:val="002F2E53"/>
    <w:rsid w:val="002F6358"/>
    <w:rsid w:val="00301BC3"/>
    <w:rsid w:val="00303CD2"/>
    <w:rsid w:val="003062D0"/>
    <w:rsid w:val="00306957"/>
    <w:rsid w:val="003150BB"/>
    <w:rsid w:val="00315C47"/>
    <w:rsid w:val="0031712C"/>
    <w:rsid w:val="00322362"/>
    <w:rsid w:val="00324F6D"/>
    <w:rsid w:val="003344AE"/>
    <w:rsid w:val="00335BAD"/>
    <w:rsid w:val="0033777F"/>
    <w:rsid w:val="00340040"/>
    <w:rsid w:val="00346A95"/>
    <w:rsid w:val="00350F91"/>
    <w:rsid w:val="00361689"/>
    <w:rsid w:val="003634A9"/>
    <w:rsid w:val="00370244"/>
    <w:rsid w:val="00373422"/>
    <w:rsid w:val="00375F0C"/>
    <w:rsid w:val="00383290"/>
    <w:rsid w:val="003842AD"/>
    <w:rsid w:val="00391C68"/>
    <w:rsid w:val="00396171"/>
    <w:rsid w:val="003A4ACF"/>
    <w:rsid w:val="003A5BAC"/>
    <w:rsid w:val="003A624A"/>
    <w:rsid w:val="003D098A"/>
    <w:rsid w:val="003E01B5"/>
    <w:rsid w:val="003E3DD8"/>
    <w:rsid w:val="003F16B9"/>
    <w:rsid w:val="00401765"/>
    <w:rsid w:val="00403294"/>
    <w:rsid w:val="00403696"/>
    <w:rsid w:val="00411781"/>
    <w:rsid w:val="004148FD"/>
    <w:rsid w:val="00417769"/>
    <w:rsid w:val="004225D8"/>
    <w:rsid w:val="00424D2F"/>
    <w:rsid w:val="00444723"/>
    <w:rsid w:val="00444DBF"/>
    <w:rsid w:val="00450BFD"/>
    <w:rsid w:val="00452C6E"/>
    <w:rsid w:val="004552AC"/>
    <w:rsid w:val="004603E7"/>
    <w:rsid w:val="00473A7C"/>
    <w:rsid w:val="0047460D"/>
    <w:rsid w:val="00477222"/>
    <w:rsid w:val="0048310D"/>
    <w:rsid w:val="00484641"/>
    <w:rsid w:val="00486118"/>
    <w:rsid w:val="004A4AD4"/>
    <w:rsid w:val="004B47AC"/>
    <w:rsid w:val="004B7926"/>
    <w:rsid w:val="004C1CD1"/>
    <w:rsid w:val="004C3995"/>
    <w:rsid w:val="004C5E33"/>
    <w:rsid w:val="004D7317"/>
    <w:rsid w:val="004E0774"/>
    <w:rsid w:val="004E1027"/>
    <w:rsid w:val="004F12CE"/>
    <w:rsid w:val="004F20BA"/>
    <w:rsid w:val="004F39E9"/>
    <w:rsid w:val="005119A1"/>
    <w:rsid w:val="005125C7"/>
    <w:rsid w:val="0051346E"/>
    <w:rsid w:val="005148FF"/>
    <w:rsid w:val="00515950"/>
    <w:rsid w:val="00522159"/>
    <w:rsid w:val="00524DCE"/>
    <w:rsid w:val="005302BD"/>
    <w:rsid w:val="00531455"/>
    <w:rsid w:val="00532973"/>
    <w:rsid w:val="005368B5"/>
    <w:rsid w:val="00545324"/>
    <w:rsid w:val="00545E33"/>
    <w:rsid w:val="005521F1"/>
    <w:rsid w:val="005613CF"/>
    <w:rsid w:val="0056637E"/>
    <w:rsid w:val="00573F79"/>
    <w:rsid w:val="00577880"/>
    <w:rsid w:val="00577C14"/>
    <w:rsid w:val="00580003"/>
    <w:rsid w:val="00580245"/>
    <w:rsid w:val="00590BCD"/>
    <w:rsid w:val="005C1314"/>
    <w:rsid w:val="005C2DD5"/>
    <w:rsid w:val="005C6611"/>
    <w:rsid w:val="005D4AAE"/>
    <w:rsid w:val="005D560B"/>
    <w:rsid w:val="005E0D48"/>
    <w:rsid w:val="005E2AE6"/>
    <w:rsid w:val="005F2BC8"/>
    <w:rsid w:val="00603476"/>
    <w:rsid w:val="00607853"/>
    <w:rsid w:val="0061399E"/>
    <w:rsid w:val="00615FB3"/>
    <w:rsid w:val="00622FEA"/>
    <w:rsid w:val="00624F4E"/>
    <w:rsid w:val="0063583D"/>
    <w:rsid w:val="0063583F"/>
    <w:rsid w:val="00635FD1"/>
    <w:rsid w:val="00640B49"/>
    <w:rsid w:val="00642B91"/>
    <w:rsid w:val="00645744"/>
    <w:rsid w:val="006462AA"/>
    <w:rsid w:val="00646B83"/>
    <w:rsid w:val="0064712D"/>
    <w:rsid w:val="00650002"/>
    <w:rsid w:val="0065230D"/>
    <w:rsid w:val="00652D5F"/>
    <w:rsid w:val="00654CFC"/>
    <w:rsid w:val="006550DF"/>
    <w:rsid w:val="006630FD"/>
    <w:rsid w:val="00664CBB"/>
    <w:rsid w:val="00665113"/>
    <w:rsid w:val="00671C4D"/>
    <w:rsid w:val="00671D04"/>
    <w:rsid w:val="0067779C"/>
    <w:rsid w:val="00682EFA"/>
    <w:rsid w:val="00684AA8"/>
    <w:rsid w:val="00692C64"/>
    <w:rsid w:val="006A183B"/>
    <w:rsid w:val="006A731A"/>
    <w:rsid w:val="006A7522"/>
    <w:rsid w:val="006B1EB6"/>
    <w:rsid w:val="006B3170"/>
    <w:rsid w:val="006B332F"/>
    <w:rsid w:val="006B75A3"/>
    <w:rsid w:val="006C0431"/>
    <w:rsid w:val="006C5904"/>
    <w:rsid w:val="006D2BB4"/>
    <w:rsid w:val="006D3184"/>
    <w:rsid w:val="006D47D3"/>
    <w:rsid w:val="006E0156"/>
    <w:rsid w:val="006E3D38"/>
    <w:rsid w:val="006F5183"/>
    <w:rsid w:val="00701977"/>
    <w:rsid w:val="00707FC5"/>
    <w:rsid w:val="0071297D"/>
    <w:rsid w:val="007301BB"/>
    <w:rsid w:val="00730CDD"/>
    <w:rsid w:val="00731849"/>
    <w:rsid w:val="00732189"/>
    <w:rsid w:val="00743E24"/>
    <w:rsid w:val="007464CA"/>
    <w:rsid w:val="00746782"/>
    <w:rsid w:val="007523BC"/>
    <w:rsid w:val="007546F0"/>
    <w:rsid w:val="007549CE"/>
    <w:rsid w:val="00755326"/>
    <w:rsid w:val="00757CED"/>
    <w:rsid w:val="00761646"/>
    <w:rsid w:val="007624ED"/>
    <w:rsid w:val="00764D7A"/>
    <w:rsid w:val="00777668"/>
    <w:rsid w:val="007873F8"/>
    <w:rsid w:val="007918F3"/>
    <w:rsid w:val="0079310D"/>
    <w:rsid w:val="00793891"/>
    <w:rsid w:val="007A790B"/>
    <w:rsid w:val="007B3794"/>
    <w:rsid w:val="007B586E"/>
    <w:rsid w:val="007B5ABA"/>
    <w:rsid w:val="007B7E14"/>
    <w:rsid w:val="007E0482"/>
    <w:rsid w:val="007E3CEA"/>
    <w:rsid w:val="007E4D1A"/>
    <w:rsid w:val="007E576C"/>
    <w:rsid w:val="007F1F38"/>
    <w:rsid w:val="007F4D1C"/>
    <w:rsid w:val="007F5513"/>
    <w:rsid w:val="007F5BE5"/>
    <w:rsid w:val="007F5E4E"/>
    <w:rsid w:val="00813BC7"/>
    <w:rsid w:val="008219B2"/>
    <w:rsid w:val="00822BF8"/>
    <w:rsid w:val="008235D8"/>
    <w:rsid w:val="00826B23"/>
    <w:rsid w:val="00826E66"/>
    <w:rsid w:val="00833756"/>
    <w:rsid w:val="00833BFD"/>
    <w:rsid w:val="0083723D"/>
    <w:rsid w:val="00854368"/>
    <w:rsid w:val="008556E2"/>
    <w:rsid w:val="008579C5"/>
    <w:rsid w:val="008601D7"/>
    <w:rsid w:val="0086348E"/>
    <w:rsid w:val="0086370A"/>
    <w:rsid w:val="0086740A"/>
    <w:rsid w:val="00871D2F"/>
    <w:rsid w:val="00873313"/>
    <w:rsid w:val="00874C30"/>
    <w:rsid w:val="0088295B"/>
    <w:rsid w:val="00890837"/>
    <w:rsid w:val="0089094A"/>
    <w:rsid w:val="00890B45"/>
    <w:rsid w:val="008A129B"/>
    <w:rsid w:val="008A36B3"/>
    <w:rsid w:val="008A5AE6"/>
    <w:rsid w:val="008A5E55"/>
    <w:rsid w:val="008A63AE"/>
    <w:rsid w:val="008A6A58"/>
    <w:rsid w:val="008B0C0D"/>
    <w:rsid w:val="008B215C"/>
    <w:rsid w:val="008B68EE"/>
    <w:rsid w:val="008B6C51"/>
    <w:rsid w:val="008B719B"/>
    <w:rsid w:val="008C50DC"/>
    <w:rsid w:val="008C5A12"/>
    <w:rsid w:val="008D234D"/>
    <w:rsid w:val="008D55AC"/>
    <w:rsid w:val="008D677D"/>
    <w:rsid w:val="008D7A39"/>
    <w:rsid w:val="008E7502"/>
    <w:rsid w:val="008E7999"/>
    <w:rsid w:val="008E7E86"/>
    <w:rsid w:val="008F4E5B"/>
    <w:rsid w:val="00904BFC"/>
    <w:rsid w:val="00910C58"/>
    <w:rsid w:val="00914B3C"/>
    <w:rsid w:val="009159F3"/>
    <w:rsid w:val="00915B96"/>
    <w:rsid w:val="00917751"/>
    <w:rsid w:val="009241EB"/>
    <w:rsid w:val="009355CD"/>
    <w:rsid w:val="00937CD4"/>
    <w:rsid w:val="0094135D"/>
    <w:rsid w:val="00947ACE"/>
    <w:rsid w:val="00950A40"/>
    <w:rsid w:val="00966B8A"/>
    <w:rsid w:val="00973DD2"/>
    <w:rsid w:val="0098063C"/>
    <w:rsid w:val="00983EA8"/>
    <w:rsid w:val="009860F3"/>
    <w:rsid w:val="00986A87"/>
    <w:rsid w:val="00987ADE"/>
    <w:rsid w:val="00994397"/>
    <w:rsid w:val="009978D4"/>
    <w:rsid w:val="009A7331"/>
    <w:rsid w:val="009B0490"/>
    <w:rsid w:val="009B0525"/>
    <w:rsid w:val="009B5B0A"/>
    <w:rsid w:val="009B62C9"/>
    <w:rsid w:val="009C701F"/>
    <w:rsid w:val="009E153E"/>
    <w:rsid w:val="009E5F06"/>
    <w:rsid w:val="009E7C02"/>
    <w:rsid w:val="009F1327"/>
    <w:rsid w:val="009F21B6"/>
    <w:rsid w:val="009F39BA"/>
    <w:rsid w:val="009F5484"/>
    <w:rsid w:val="009F730B"/>
    <w:rsid w:val="009F7CCE"/>
    <w:rsid w:val="00A009C9"/>
    <w:rsid w:val="00A041AA"/>
    <w:rsid w:val="00A05225"/>
    <w:rsid w:val="00A06235"/>
    <w:rsid w:val="00A06B44"/>
    <w:rsid w:val="00A07287"/>
    <w:rsid w:val="00A112C3"/>
    <w:rsid w:val="00A16364"/>
    <w:rsid w:val="00A166F0"/>
    <w:rsid w:val="00A1729A"/>
    <w:rsid w:val="00A17529"/>
    <w:rsid w:val="00A2082D"/>
    <w:rsid w:val="00A210EA"/>
    <w:rsid w:val="00A21AE1"/>
    <w:rsid w:val="00A238FA"/>
    <w:rsid w:val="00A2405F"/>
    <w:rsid w:val="00A25D6A"/>
    <w:rsid w:val="00A30CA6"/>
    <w:rsid w:val="00A30DA0"/>
    <w:rsid w:val="00A34012"/>
    <w:rsid w:val="00A3559B"/>
    <w:rsid w:val="00A3641A"/>
    <w:rsid w:val="00A4289B"/>
    <w:rsid w:val="00A45D97"/>
    <w:rsid w:val="00A46069"/>
    <w:rsid w:val="00A473C7"/>
    <w:rsid w:val="00A52DCC"/>
    <w:rsid w:val="00A56365"/>
    <w:rsid w:val="00A577FD"/>
    <w:rsid w:val="00A62FDD"/>
    <w:rsid w:val="00A643CB"/>
    <w:rsid w:val="00A668BC"/>
    <w:rsid w:val="00A67249"/>
    <w:rsid w:val="00A80379"/>
    <w:rsid w:val="00A81F1C"/>
    <w:rsid w:val="00A86FA7"/>
    <w:rsid w:val="00AA5B85"/>
    <w:rsid w:val="00AA66CB"/>
    <w:rsid w:val="00AA72CD"/>
    <w:rsid w:val="00AB2C90"/>
    <w:rsid w:val="00AB5AAA"/>
    <w:rsid w:val="00AE3D27"/>
    <w:rsid w:val="00AE3F1B"/>
    <w:rsid w:val="00AE5179"/>
    <w:rsid w:val="00AF0754"/>
    <w:rsid w:val="00AF1B72"/>
    <w:rsid w:val="00AF2503"/>
    <w:rsid w:val="00B01E41"/>
    <w:rsid w:val="00B053D8"/>
    <w:rsid w:val="00B073DB"/>
    <w:rsid w:val="00B139F6"/>
    <w:rsid w:val="00B17E1D"/>
    <w:rsid w:val="00B2738B"/>
    <w:rsid w:val="00B27DF6"/>
    <w:rsid w:val="00B375C1"/>
    <w:rsid w:val="00B377B7"/>
    <w:rsid w:val="00B4103E"/>
    <w:rsid w:val="00B41346"/>
    <w:rsid w:val="00B41474"/>
    <w:rsid w:val="00B47F47"/>
    <w:rsid w:val="00B55E8D"/>
    <w:rsid w:val="00B61171"/>
    <w:rsid w:val="00B67708"/>
    <w:rsid w:val="00B804BC"/>
    <w:rsid w:val="00B81488"/>
    <w:rsid w:val="00B82140"/>
    <w:rsid w:val="00B965F2"/>
    <w:rsid w:val="00B97684"/>
    <w:rsid w:val="00B97CCC"/>
    <w:rsid w:val="00BA270F"/>
    <w:rsid w:val="00BA2FFC"/>
    <w:rsid w:val="00BA3EC7"/>
    <w:rsid w:val="00BB1122"/>
    <w:rsid w:val="00BC1E04"/>
    <w:rsid w:val="00BC7D7E"/>
    <w:rsid w:val="00BD1ACF"/>
    <w:rsid w:val="00BD3635"/>
    <w:rsid w:val="00BD7CDB"/>
    <w:rsid w:val="00BE0891"/>
    <w:rsid w:val="00BE38DD"/>
    <w:rsid w:val="00BE3B4C"/>
    <w:rsid w:val="00BE5CA4"/>
    <w:rsid w:val="00BE64F2"/>
    <w:rsid w:val="00BF5148"/>
    <w:rsid w:val="00BF51CC"/>
    <w:rsid w:val="00BF6BCC"/>
    <w:rsid w:val="00C00B2B"/>
    <w:rsid w:val="00C0190F"/>
    <w:rsid w:val="00C11183"/>
    <w:rsid w:val="00C12C5F"/>
    <w:rsid w:val="00C13125"/>
    <w:rsid w:val="00C13FB6"/>
    <w:rsid w:val="00C169EA"/>
    <w:rsid w:val="00C17EE3"/>
    <w:rsid w:val="00C318F4"/>
    <w:rsid w:val="00C36F50"/>
    <w:rsid w:val="00C43A1B"/>
    <w:rsid w:val="00C45E57"/>
    <w:rsid w:val="00C513A0"/>
    <w:rsid w:val="00C643FD"/>
    <w:rsid w:val="00C64A5D"/>
    <w:rsid w:val="00C65C53"/>
    <w:rsid w:val="00C7308F"/>
    <w:rsid w:val="00C759BE"/>
    <w:rsid w:val="00C76433"/>
    <w:rsid w:val="00C766BF"/>
    <w:rsid w:val="00C77515"/>
    <w:rsid w:val="00C812CF"/>
    <w:rsid w:val="00C83709"/>
    <w:rsid w:val="00C85E99"/>
    <w:rsid w:val="00C8604B"/>
    <w:rsid w:val="00C874D0"/>
    <w:rsid w:val="00C930C9"/>
    <w:rsid w:val="00C94E50"/>
    <w:rsid w:val="00C967AB"/>
    <w:rsid w:val="00C96DFC"/>
    <w:rsid w:val="00CB0E28"/>
    <w:rsid w:val="00CB1F21"/>
    <w:rsid w:val="00CB25F5"/>
    <w:rsid w:val="00CB2EEF"/>
    <w:rsid w:val="00CB495B"/>
    <w:rsid w:val="00CB65D8"/>
    <w:rsid w:val="00CB755B"/>
    <w:rsid w:val="00CC4907"/>
    <w:rsid w:val="00CD2549"/>
    <w:rsid w:val="00CE4537"/>
    <w:rsid w:val="00D016BC"/>
    <w:rsid w:val="00D103DE"/>
    <w:rsid w:val="00D15889"/>
    <w:rsid w:val="00D160AE"/>
    <w:rsid w:val="00D162B0"/>
    <w:rsid w:val="00D213CF"/>
    <w:rsid w:val="00D23814"/>
    <w:rsid w:val="00D23B17"/>
    <w:rsid w:val="00D25278"/>
    <w:rsid w:val="00D26DB8"/>
    <w:rsid w:val="00D32B35"/>
    <w:rsid w:val="00D343EC"/>
    <w:rsid w:val="00D36F9E"/>
    <w:rsid w:val="00D40F81"/>
    <w:rsid w:val="00D50488"/>
    <w:rsid w:val="00D537EF"/>
    <w:rsid w:val="00D56BBC"/>
    <w:rsid w:val="00D732F7"/>
    <w:rsid w:val="00D8534F"/>
    <w:rsid w:val="00D905A2"/>
    <w:rsid w:val="00D97943"/>
    <w:rsid w:val="00DA376C"/>
    <w:rsid w:val="00DB39EB"/>
    <w:rsid w:val="00DB43DA"/>
    <w:rsid w:val="00DB728C"/>
    <w:rsid w:val="00DC0220"/>
    <w:rsid w:val="00DC06C5"/>
    <w:rsid w:val="00DC2C3E"/>
    <w:rsid w:val="00DC732A"/>
    <w:rsid w:val="00DD0052"/>
    <w:rsid w:val="00DD067E"/>
    <w:rsid w:val="00DD2649"/>
    <w:rsid w:val="00DD3565"/>
    <w:rsid w:val="00DD7F17"/>
    <w:rsid w:val="00DE1012"/>
    <w:rsid w:val="00DE1EF9"/>
    <w:rsid w:val="00DE3C3C"/>
    <w:rsid w:val="00DE4A27"/>
    <w:rsid w:val="00E10211"/>
    <w:rsid w:val="00E15188"/>
    <w:rsid w:val="00E1591F"/>
    <w:rsid w:val="00E15CD9"/>
    <w:rsid w:val="00E21317"/>
    <w:rsid w:val="00E23D41"/>
    <w:rsid w:val="00E25705"/>
    <w:rsid w:val="00E31237"/>
    <w:rsid w:val="00E32C54"/>
    <w:rsid w:val="00E33300"/>
    <w:rsid w:val="00E37D9F"/>
    <w:rsid w:val="00E37DA5"/>
    <w:rsid w:val="00E46782"/>
    <w:rsid w:val="00E50F79"/>
    <w:rsid w:val="00E51005"/>
    <w:rsid w:val="00E5118B"/>
    <w:rsid w:val="00E55911"/>
    <w:rsid w:val="00E56267"/>
    <w:rsid w:val="00E574F7"/>
    <w:rsid w:val="00E61B02"/>
    <w:rsid w:val="00E61C7B"/>
    <w:rsid w:val="00E6275F"/>
    <w:rsid w:val="00E63FF1"/>
    <w:rsid w:val="00E655C5"/>
    <w:rsid w:val="00E707D8"/>
    <w:rsid w:val="00E827AD"/>
    <w:rsid w:val="00E83132"/>
    <w:rsid w:val="00E8576E"/>
    <w:rsid w:val="00E869DF"/>
    <w:rsid w:val="00E911B1"/>
    <w:rsid w:val="00E91954"/>
    <w:rsid w:val="00E943E1"/>
    <w:rsid w:val="00E9675C"/>
    <w:rsid w:val="00E979B9"/>
    <w:rsid w:val="00E97DE7"/>
    <w:rsid w:val="00EA1433"/>
    <w:rsid w:val="00EB18AA"/>
    <w:rsid w:val="00EB3C5E"/>
    <w:rsid w:val="00EC51DE"/>
    <w:rsid w:val="00EC614E"/>
    <w:rsid w:val="00ED2865"/>
    <w:rsid w:val="00ED576B"/>
    <w:rsid w:val="00EE3C9B"/>
    <w:rsid w:val="00EE7785"/>
    <w:rsid w:val="00EF1BED"/>
    <w:rsid w:val="00F01525"/>
    <w:rsid w:val="00F031D7"/>
    <w:rsid w:val="00F03F76"/>
    <w:rsid w:val="00F0415C"/>
    <w:rsid w:val="00F12300"/>
    <w:rsid w:val="00F12C95"/>
    <w:rsid w:val="00F13FC9"/>
    <w:rsid w:val="00F208D2"/>
    <w:rsid w:val="00F2750D"/>
    <w:rsid w:val="00F368B0"/>
    <w:rsid w:val="00F53CC4"/>
    <w:rsid w:val="00F55FA8"/>
    <w:rsid w:val="00F56F41"/>
    <w:rsid w:val="00F606DD"/>
    <w:rsid w:val="00F6193E"/>
    <w:rsid w:val="00F76AE5"/>
    <w:rsid w:val="00F85024"/>
    <w:rsid w:val="00F87897"/>
    <w:rsid w:val="00F91EBD"/>
    <w:rsid w:val="00F96324"/>
    <w:rsid w:val="00F97CB8"/>
    <w:rsid w:val="00FA2D1E"/>
    <w:rsid w:val="00FB1030"/>
    <w:rsid w:val="00FB295A"/>
    <w:rsid w:val="00FB562E"/>
    <w:rsid w:val="00FB6361"/>
    <w:rsid w:val="00FB7196"/>
    <w:rsid w:val="00FC00E1"/>
    <w:rsid w:val="00FC1DA9"/>
    <w:rsid w:val="00FC3E6D"/>
    <w:rsid w:val="00FC44D8"/>
    <w:rsid w:val="00FC715E"/>
    <w:rsid w:val="00FD2212"/>
    <w:rsid w:val="00FD3EA8"/>
    <w:rsid w:val="00FD4311"/>
    <w:rsid w:val="00FD4BCB"/>
    <w:rsid w:val="00FE2B16"/>
    <w:rsid w:val="00FE30F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23D31A8"/>
  <w14:defaultImageDpi w14:val="300"/>
  <w15:chartTrackingRefBased/>
  <w15:docId w15:val="{293C94C7-5762-4D48-A143-22AA2C90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next w:val="Body"/>
    <w:qFormat/>
    <w:rsid w:val="00A05225"/>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pPr>
    <w:rPr>
      <w:rFonts w:ascii="Helvetica" w:eastAsia="ヒラギノ角ゴ Pro W3" w:hAnsi="Helvetica"/>
      <w:b/>
      <w:color w:val="000000"/>
      <w:sz w:val="36"/>
      <w:lang w:val="en-US" w:eastAsia="en-US"/>
    </w:rPr>
  </w:style>
  <w:style w:type="paragraph" w:styleId="Heading2">
    <w:name w:val="heading 2"/>
    <w:next w:val="Body"/>
    <w:qFormat/>
    <w:rsid w:val="00C13125"/>
    <w:pPr>
      <w:keepNext/>
      <w:jc w:val="center"/>
      <w:outlineLvl w:val="1"/>
    </w:pPr>
    <w:rPr>
      <w:rFonts w:ascii="Helvetica" w:eastAsia="ヒラギノ角ゴ Pro W3" w:hAnsi="Helvetica"/>
      <w:b/>
      <w:color w:val="00000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eastAsia="en-US"/>
    </w:rPr>
  </w:style>
  <w:style w:type="paragraph" w:customStyle="1" w:styleId="Body">
    <w:name w:val="Body"/>
    <w:rPr>
      <w:rFonts w:ascii="Helvetica" w:eastAsia="ヒラギノ角ゴ Pro W3" w:hAnsi="Helvetica"/>
      <w:color w:val="000000"/>
      <w:sz w:val="24"/>
      <w:lang w:val="en-US" w:eastAsia="en-US"/>
    </w:rPr>
  </w:style>
  <w:style w:type="numbering" w:customStyle="1" w:styleId="Bullet">
    <w:name w:val="Bullet"/>
  </w:style>
  <w:style w:type="paragraph" w:customStyle="1" w:styleId="MediumShading1-Accent11">
    <w:name w:val="Medium Shading 1 - Accent 11"/>
    <w:uiPriority w:val="1"/>
    <w:qFormat/>
    <w:rsid w:val="00DB39EB"/>
    <w:rPr>
      <w:rFonts w:ascii="Calibri" w:eastAsia="Calibri" w:hAnsi="Calibri"/>
      <w:lang w:val="en-US" w:eastAsia="en-US"/>
    </w:rPr>
  </w:style>
  <w:style w:type="paragraph" w:customStyle="1" w:styleId="LightGrid-Accent31">
    <w:name w:val="Light Grid - Accent 31"/>
    <w:basedOn w:val="Normal"/>
    <w:uiPriority w:val="34"/>
    <w:qFormat/>
    <w:rsid w:val="00DB39EB"/>
    <w:pPr>
      <w:spacing w:after="160" w:line="259" w:lineRule="auto"/>
      <w:ind w:left="720"/>
      <w:contextualSpacing/>
    </w:pPr>
    <w:rPr>
      <w:rFonts w:ascii="Calibri" w:eastAsia="Calibri" w:hAnsi="Calibri"/>
      <w:kern w:val="2"/>
      <w:sz w:val="22"/>
      <w:szCs w:val="22"/>
    </w:rPr>
  </w:style>
  <w:style w:type="paragraph" w:styleId="Header">
    <w:name w:val="header"/>
    <w:basedOn w:val="Normal"/>
    <w:link w:val="HeaderChar"/>
    <w:locked/>
    <w:rsid w:val="00DB39EB"/>
    <w:pPr>
      <w:tabs>
        <w:tab w:val="center" w:pos="4680"/>
        <w:tab w:val="right" w:pos="9360"/>
      </w:tabs>
    </w:pPr>
    <w:rPr>
      <w:lang w:val="x-none" w:eastAsia="x-none"/>
    </w:rPr>
  </w:style>
  <w:style w:type="character" w:customStyle="1" w:styleId="HeaderChar">
    <w:name w:val="Header Char"/>
    <w:link w:val="Header"/>
    <w:rsid w:val="00DB39EB"/>
    <w:rPr>
      <w:sz w:val="24"/>
      <w:szCs w:val="24"/>
    </w:rPr>
  </w:style>
  <w:style w:type="paragraph" w:styleId="Footer">
    <w:name w:val="footer"/>
    <w:basedOn w:val="Normal"/>
    <w:link w:val="FooterChar"/>
    <w:uiPriority w:val="99"/>
    <w:locked/>
    <w:rsid w:val="00DB39EB"/>
    <w:pPr>
      <w:tabs>
        <w:tab w:val="center" w:pos="4680"/>
        <w:tab w:val="right" w:pos="9360"/>
      </w:tabs>
    </w:pPr>
    <w:rPr>
      <w:lang w:val="x-none" w:eastAsia="x-none"/>
    </w:rPr>
  </w:style>
  <w:style w:type="character" w:customStyle="1" w:styleId="FooterChar">
    <w:name w:val="Footer Char"/>
    <w:link w:val="Footer"/>
    <w:uiPriority w:val="99"/>
    <w:rsid w:val="00DB39EB"/>
    <w:rPr>
      <w:sz w:val="24"/>
      <w:szCs w:val="24"/>
    </w:rPr>
  </w:style>
  <w:style w:type="paragraph" w:styleId="BalloonText">
    <w:name w:val="Balloon Text"/>
    <w:basedOn w:val="Normal"/>
    <w:link w:val="BalloonTextChar"/>
    <w:locked/>
    <w:rsid w:val="00A06B44"/>
    <w:rPr>
      <w:rFonts w:ascii="Lucida Grande" w:hAnsi="Lucida Grande"/>
      <w:sz w:val="18"/>
      <w:szCs w:val="18"/>
      <w:lang w:val="x-none" w:eastAsia="x-none"/>
    </w:rPr>
  </w:style>
  <w:style w:type="character" w:customStyle="1" w:styleId="BalloonTextChar">
    <w:name w:val="Balloon Text Char"/>
    <w:link w:val="BalloonText"/>
    <w:rsid w:val="00A06B44"/>
    <w:rPr>
      <w:rFonts w:ascii="Lucida Grande" w:hAnsi="Lucida Grande" w:cs="Lucida Grande"/>
      <w:sz w:val="18"/>
      <w:szCs w:val="18"/>
    </w:rPr>
  </w:style>
  <w:style w:type="character" w:styleId="Hyperlink">
    <w:name w:val="Hyperlink"/>
    <w:uiPriority w:val="99"/>
    <w:unhideWhenUsed/>
    <w:locked/>
    <w:rsid w:val="008A36B3"/>
    <w:rPr>
      <w:color w:val="0563C1"/>
      <w:u w:val="single"/>
    </w:rPr>
  </w:style>
  <w:style w:type="paragraph" w:customStyle="1" w:styleId="MediumGrid1-Accent21">
    <w:name w:val="Medium Grid 1 - Accent 21"/>
    <w:basedOn w:val="Normal"/>
    <w:uiPriority w:val="34"/>
    <w:qFormat/>
    <w:rsid w:val="008A36B3"/>
    <w:pPr>
      <w:spacing w:after="160" w:line="256" w:lineRule="auto"/>
      <w:ind w:left="720"/>
      <w:contextualSpacing/>
    </w:pPr>
    <w:rPr>
      <w:rFonts w:ascii="Calibri" w:eastAsia="Calibri" w:hAnsi="Calibri"/>
      <w:kern w:val="2"/>
      <w:sz w:val="22"/>
      <w:szCs w:val="22"/>
    </w:rPr>
  </w:style>
  <w:style w:type="character" w:styleId="FollowedHyperlink">
    <w:name w:val="FollowedHyperlink"/>
    <w:locked/>
    <w:rsid w:val="00287E0B"/>
    <w:rPr>
      <w:color w:val="800080"/>
      <w:u w:val="single"/>
    </w:rPr>
  </w:style>
  <w:style w:type="table" w:styleId="TableGrid">
    <w:name w:val="Table Grid"/>
    <w:basedOn w:val="TableNormal"/>
    <w:locked/>
    <w:rsid w:val="00C12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locked/>
    <w:rsid w:val="00C318F4"/>
    <w:rPr>
      <w:b/>
      <w:bCs/>
    </w:rPr>
  </w:style>
  <w:style w:type="paragraph" w:styleId="ListParagraph">
    <w:name w:val="List Paragraph"/>
    <w:basedOn w:val="Normal"/>
    <w:uiPriority w:val="63"/>
    <w:qFormat/>
    <w:rsid w:val="008908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725">
      <w:bodyDiv w:val="1"/>
      <w:marLeft w:val="0"/>
      <w:marRight w:val="0"/>
      <w:marTop w:val="0"/>
      <w:marBottom w:val="0"/>
      <w:divBdr>
        <w:top w:val="none" w:sz="0" w:space="0" w:color="auto"/>
        <w:left w:val="none" w:sz="0" w:space="0" w:color="auto"/>
        <w:bottom w:val="none" w:sz="0" w:space="0" w:color="auto"/>
        <w:right w:val="none" w:sz="0" w:space="0" w:color="auto"/>
      </w:divBdr>
    </w:div>
    <w:div w:id="278072027">
      <w:bodyDiv w:val="1"/>
      <w:marLeft w:val="0"/>
      <w:marRight w:val="0"/>
      <w:marTop w:val="0"/>
      <w:marBottom w:val="0"/>
      <w:divBdr>
        <w:top w:val="none" w:sz="0" w:space="0" w:color="auto"/>
        <w:left w:val="none" w:sz="0" w:space="0" w:color="auto"/>
        <w:bottom w:val="none" w:sz="0" w:space="0" w:color="auto"/>
        <w:right w:val="none" w:sz="0" w:space="0" w:color="auto"/>
      </w:divBdr>
    </w:div>
    <w:div w:id="349257975">
      <w:bodyDiv w:val="1"/>
      <w:marLeft w:val="0"/>
      <w:marRight w:val="0"/>
      <w:marTop w:val="0"/>
      <w:marBottom w:val="0"/>
      <w:divBdr>
        <w:top w:val="none" w:sz="0" w:space="0" w:color="auto"/>
        <w:left w:val="none" w:sz="0" w:space="0" w:color="auto"/>
        <w:bottom w:val="none" w:sz="0" w:space="0" w:color="auto"/>
        <w:right w:val="none" w:sz="0" w:space="0" w:color="auto"/>
      </w:divBdr>
    </w:div>
    <w:div w:id="661741374">
      <w:bodyDiv w:val="1"/>
      <w:marLeft w:val="0"/>
      <w:marRight w:val="0"/>
      <w:marTop w:val="0"/>
      <w:marBottom w:val="0"/>
      <w:divBdr>
        <w:top w:val="none" w:sz="0" w:space="0" w:color="auto"/>
        <w:left w:val="none" w:sz="0" w:space="0" w:color="auto"/>
        <w:bottom w:val="none" w:sz="0" w:space="0" w:color="auto"/>
        <w:right w:val="none" w:sz="0" w:space="0" w:color="auto"/>
      </w:divBdr>
    </w:div>
    <w:div w:id="775835024">
      <w:bodyDiv w:val="1"/>
      <w:marLeft w:val="0"/>
      <w:marRight w:val="0"/>
      <w:marTop w:val="0"/>
      <w:marBottom w:val="0"/>
      <w:divBdr>
        <w:top w:val="none" w:sz="0" w:space="0" w:color="auto"/>
        <w:left w:val="none" w:sz="0" w:space="0" w:color="auto"/>
        <w:bottom w:val="none" w:sz="0" w:space="0" w:color="auto"/>
        <w:right w:val="none" w:sz="0" w:space="0" w:color="auto"/>
      </w:divBdr>
    </w:div>
    <w:div w:id="884801918">
      <w:bodyDiv w:val="1"/>
      <w:marLeft w:val="0"/>
      <w:marRight w:val="0"/>
      <w:marTop w:val="0"/>
      <w:marBottom w:val="0"/>
      <w:divBdr>
        <w:top w:val="none" w:sz="0" w:space="0" w:color="auto"/>
        <w:left w:val="none" w:sz="0" w:space="0" w:color="auto"/>
        <w:bottom w:val="none" w:sz="0" w:space="0" w:color="auto"/>
        <w:right w:val="none" w:sz="0" w:space="0" w:color="auto"/>
      </w:divBdr>
    </w:div>
    <w:div w:id="1728644412">
      <w:bodyDiv w:val="1"/>
      <w:marLeft w:val="0"/>
      <w:marRight w:val="0"/>
      <w:marTop w:val="0"/>
      <w:marBottom w:val="0"/>
      <w:divBdr>
        <w:top w:val="none" w:sz="0" w:space="0" w:color="auto"/>
        <w:left w:val="none" w:sz="0" w:space="0" w:color="auto"/>
        <w:bottom w:val="none" w:sz="0" w:space="0" w:color="auto"/>
        <w:right w:val="none" w:sz="0" w:space="0" w:color="auto"/>
      </w:divBdr>
    </w:div>
    <w:div w:id="178673029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z6ZpcfCfXAg&amp;list=PLi1cUmnkDnZvpLl1NPYxmq1Jnd7LAGCaa&amp;index=37" TargetMode="External"/><Relationship Id="rId18" Type="http://schemas.openxmlformats.org/officeDocument/2006/relationships/hyperlink" Target="https://youtu.be/vDXhFwtMOz8?list=PLi1cUmnkDnZvpLl1NPYxmq1Jnd7LAGCaa&amp;t=52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youtube.com/watch?v=W2qF43I79Jk&amp;list=PLi1cUmnkDnZvpLl1NPYxmq1Jnd7LAGCaa&amp;index=36" TargetMode="External"/><Relationship Id="rId17" Type="http://schemas.openxmlformats.org/officeDocument/2006/relationships/hyperlink" Target="https://youtu.be/vDXhFwtMOz8?list=PLi1cUmnkDnZvpLl1NPYxmq1Jnd7LAGCaa&amp;t=236"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youtube.com/watch?v=vDXhFwtMOz8&amp;list=PLi1cUmnkDnZvpLl1NPYxmq1Jnd7LAGCaa&amp;index=3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ZkwWKB88TzY&amp;list=PLi1cUmnkDnZvpLl1NPYxmq1Jnd7LAGCaa&amp;index=36&amp;t=8s"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youtu.be/z6ZpcfCfXAg?list=PLi1cUmnkDnZvpLl1NPYxmq1Jnd7LAGCaa&amp;t=641"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youtu.be/vDXhFwtMOz8?list=PLi1cUmnkDnZvpLl1NPYxmq1Jnd7LAGCaa&amp;t=70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z6ZpcfCfXAg?list=PLi1cUmnkDnZvpLl1NPYxmq1Jnd7LAGCaa&amp;t=481"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_Flow_SignoffStatus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8" ma:contentTypeDescription="Create a new document." ma:contentTypeScope="" ma:versionID="9672dfb9ec3908af57a6b314afe3680d">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12d78462d111bb2baa1b9a3ac61ee40a"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8D019A-DCE4-43F9-B742-543697F3CE88}">
  <ds:schemaRefs>
    <ds:schemaRef ds:uri="http://schemas.openxmlformats.org/officeDocument/2006/bibliography"/>
  </ds:schemaRefs>
</ds:datastoreItem>
</file>

<file path=customXml/itemProps2.xml><?xml version="1.0" encoding="utf-8"?>
<ds:datastoreItem xmlns:ds="http://schemas.openxmlformats.org/officeDocument/2006/customXml" ds:itemID="{FF3EE590-0E85-4A81-8684-3724AC5A9ED5}">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3.xml><?xml version="1.0" encoding="utf-8"?>
<ds:datastoreItem xmlns:ds="http://schemas.openxmlformats.org/officeDocument/2006/customXml" ds:itemID="{86167FAD-FA38-4C94-A7F3-43D1621F507B}">
  <ds:schemaRefs>
    <ds:schemaRef ds:uri="http://schemas.microsoft.com/sharepoint/v3/contenttype/forms"/>
  </ds:schemaRefs>
</ds:datastoreItem>
</file>

<file path=customXml/itemProps4.xml><?xml version="1.0" encoding="utf-8"?>
<ds:datastoreItem xmlns:ds="http://schemas.openxmlformats.org/officeDocument/2006/customXml" ds:itemID="{97570401-41A3-4167-B312-F7721D533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hadylauw@gmail.com</Company>
  <LinksUpToDate>false</LinksUpToDate>
  <CharactersWithSpaces>7704</CharactersWithSpaces>
  <SharedDoc>false</SharedDoc>
  <HLinks>
    <vt:vector size="54" baseType="variant">
      <vt:variant>
        <vt:i4>6946869</vt:i4>
      </vt:variant>
      <vt:variant>
        <vt:i4>24</vt:i4>
      </vt:variant>
      <vt:variant>
        <vt:i4>0</vt:i4>
      </vt:variant>
      <vt:variant>
        <vt:i4>5</vt:i4>
      </vt:variant>
      <vt:variant>
        <vt:lpwstr>https://youtu.be/vDXhFwtMOz8?list=PLi1cUmnkDnZvpLl1NPYxmq1Jnd7LAGCaa&amp;t=704</vt:lpwstr>
      </vt:variant>
      <vt:variant>
        <vt:lpwstr/>
      </vt:variant>
      <vt:variant>
        <vt:i4>6881335</vt:i4>
      </vt:variant>
      <vt:variant>
        <vt:i4>21</vt:i4>
      </vt:variant>
      <vt:variant>
        <vt:i4>0</vt:i4>
      </vt:variant>
      <vt:variant>
        <vt:i4>5</vt:i4>
      </vt:variant>
      <vt:variant>
        <vt:lpwstr>https://youtu.be/vDXhFwtMOz8?list=PLi1cUmnkDnZvpLl1NPYxmq1Jnd7LAGCaa&amp;t=525</vt:lpwstr>
      </vt:variant>
      <vt:variant>
        <vt:lpwstr/>
      </vt:variant>
      <vt:variant>
        <vt:i4>7143478</vt:i4>
      </vt:variant>
      <vt:variant>
        <vt:i4>18</vt:i4>
      </vt:variant>
      <vt:variant>
        <vt:i4>0</vt:i4>
      </vt:variant>
      <vt:variant>
        <vt:i4>5</vt:i4>
      </vt:variant>
      <vt:variant>
        <vt:lpwstr>https://youtu.be/vDXhFwtMOz8?list=PLi1cUmnkDnZvpLl1NPYxmq1Jnd7LAGCaa&amp;t=236</vt:lpwstr>
      </vt:variant>
      <vt:variant>
        <vt:lpwstr/>
      </vt:variant>
      <vt:variant>
        <vt:i4>262229</vt:i4>
      </vt:variant>
      <vt:variant>
        <vt:i4>15</vt:i4>
      </vt:variant>
      <vt:variant>
        <vt:i4>0</vt:i4>
      </vt:variant>
      <vt:variant>
        <vt:i4>5</vt:i4>
      </vt:variant>
      <vt:variant>
        <vt:lpwstr>https://www.youtube.com/watch?v=vDXhFwtMOz8&amp;list=PLi1cUmnkDnZvpLl1NPYxmq1Jnd7LAGCaa&amp;index=38</vt:lpwstr>
      </vt:variant>
      <vt:variant>
        <vt:lpwstr/>
      </vt:variant>
      <vt:variant>
        <vt:i4>3801210</vt:i4>
      </vt:variant>
      <vt:variant>
        <vt:i4>12</vt:i4>
      </vt:variant>
      <vt:variant>
        <vt:i4>0</vt:i4>
      </vt:variant>
      <vt:variant>
        <vt:i4>5</vt:i4>
      </vt:variant>
      <vt:variant>
        <vt:lpwstr>https://youtu.be/z6ZpcfCfXAg?list=PLi1cUmnkDnZvpLl1NPYxmq1Jnd7LAGCaa&amp;t=641</vt:lpwstr>
      </vt:variant>
      <vt:variant>
        <vt:lpwstr/>
      </vt:variant>
      <vt:variant>
        <vt:i4>3670134</vt:i4>
      </vt:variant>
      <vt:variant>
        <vt:i4>9</vt:i4>
      </vt:variant>
      <vt:variant>
        <vt:i4>0</vt:i4>
      </vt:variant>
      <vt:variant>
        <vt:i4>5</vt:i4>
      </vt:variant>
      <vt:variant>
        <vt:lpwstr>https://youtu.be/z6ZpcfCfXAg?list=PLi1cUmnkDnZvpLl1NPYxmq1Jnd7LAGCaa&amp;t=481</vt:lpwstr>
      </vt:variant>
      <vt:variant>
        <vt:lpwstr/>
      </vt:variant>
      <vt:variant>
        <vt:i4>4194305</vt:i4>
      </vt:variant>
      <vt:variant>
        <vt:i4>6</vt:i4>
      </vt:variant>
      <vt:variant>
        <vt:i4>0</vt:i4>
      </vt:variant>
      <vt:variant>
        <vt:i4>5</vt:i4>
      </vt:variant>
      <vt:variant>
        <vt:lpwstr>https://www.youtube.com/watch?v=z6ZpcfCfXAg&amp;list=PLi1cUmnkDnZvpLl1NPYxmq1Jnd7LAGCaa&amp;index=37</vt:lpwstr>
      </vt:variant>
      <vt:variant>
        <vt:lpwstr/>
      </vt:variant>
      <vt:variant>
        <vt:i4>6029335</vt:i4>
      </vt:variant>
      <vt:variant>
        <vt:i4>3</vt:i4>
      </vt:variant>
      <vt:variant>
        <vt:i4>0</vt:i4>
      </vt:variant>
      <vt:variant>
        <vt:i4>5</vt:i4>
      </vt:variant>
      <vt:variant>
        <vt:lpwstr>https://www.youtube.com/watch?v=W2qF43I79Jk&amp;list=PLi1cUmnkDnZvpLl1NPYxmq1Jnd7LAGCaa&amp;index=36</vt:lpwstr>
      </vt:variant>
      <vt:variant>
        <vt:lpwstr/>
      </vt:variant>
      <vt:variant>
        <vt:i4>1441878</vt:i4>
      </vt:variant>
      <vt:variant>
        <vt:i4>0</vt:i4>
      </vt:variant>
      <vt:variant>
        <vt:i4>0</vt:i4>
      </vt:variant>
      <vt:variant>
        <vt:i4>5</vt:i4>
      </vt:variant>
      <vt:variant>
        <vt:lpwstr>https://www.youtube.com/watch?v=ZkwWKB88TzY&amp;list=PLi1cUmnkDnZvpLl1NPYxmq1Jnd7LAGCaa&amp;index=36&amp;t=8s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Lauw</dc:creator>
  <cp:keywords/>
  <cp:lastModifiedBy>ZHANG Ce</cp:lastModifiedBy>
  <cp:revision>6</cp:revision>
  <cp:lastPrinted>2017-09-07T10:34:00Z</cp:lastPrinted>
  <dcterms:created xsi:type="dcterms:W3CDTF">2021-06-01T19:48:00Z</dcterms:created>
  <dcterms:modified xsi:type="dcterms:W3CDTF">2023-02-04T07:37:00Z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#000000,8,Calibri</vt:lpwstr>
  </property>
  <property fmtid="{D5CDD505-2E9C-101B-9397-08002B2CF9AE}" pid="4" name="ClassificationContentMarkingHeaderText">
    <vt:lpwstr>SMU Classification: Restricted</vt:lpwstr>
  </property>
  <property fmtid="{D5CDD505-2E9C-101B-9397-08002B2CF9AE}" pid="5" name="MSIP_Label_6951d41b-6b8e-4636-984f-012bff14ba18_Enabled">
    <vt:lpwstr>true</vt:lpwstr>
  </property>
  <property fmtid="{D5CDD505-2E9C-101B-9397-08002B2CF9AE}" pid="6" name="MSIP_Label_6951d41b-6b8e-4636-984f-012bff14ba18_SetDate">
    <vt:lpwstr>2022-09-04T16:51:43Z</vt:lpwstr>
  </property>
  <property fmtid="{D5CDD505-2E9C-101B-9397-08002B2CF9AE}" pid="7" name="MSIP_Label_6951d41b-6b8e-4636-984f-012bff14ba18_Method">
    <vt:lpwstr>Standard</vt:lpwstr>
  </property>
  <property fmtid="{D5CDD505-2E9C-101B-9397-08002B2CF9AE}" pid="8" name="MSIP_Label_6951d41b-6b8e-4636-984f-012bff14ba18_Name">
    <vt:lpwstr>6951d41b-6b8e-4636-984f-012bff14ba18</vt:lpwstr>
  </property>
  <property fmtid="{D5CDD505-2E9C-101B-9397-08002B2CF9AE}" pid="9" name="MSIP_Label_6951d41b-6b8e-4636-984f-012bff14ba18_SiteId">
    <vt:lpwstr>c98a79ca-5a9a-4791-a243-f06afd67464d</vt:lpwstr>
  </property>
  <property fmtid="{D5CDD505-2E9C-101B-9397-08002B2CF9AE}" pid="10" name="MSIP_Label_6951d41b-6b8e-4636-984f-012bff14ba18_ActionId">
    <vt:lpwstr>95c9c379-0e58-44cf-8181-42c19937c3f2</vt:lpwstr>
  </property>
  <property fmtid="{D5CDD505-2E9C-101B-9397-08002B2CF9AE}" pid="11" name="MSIP_Label_6951d41b-6b8e-4636-984f-012bff14ba18_ContentBits">
    <vt:lpwstr>1</vt:lpwstr>
  </property>
  <property fmtid="{D5CDD505-2E9C-101B-9397-08002B2CF9AE}" pid="12" name="ContentTypeId">
    <vt:lpwstr>0x0101000C6AD1B51FFACD45B62528B91A79C429</vt:lpwstr>
  </property>
</Properties>
</file>