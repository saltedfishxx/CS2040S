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AA62" w14:textId="77777777" w:rsidR="008556E2" w:rsidRPr="00DB39EB" w:rsidRDefault="008556E2" w:rsidP="000C6E6D">
      <w:pPr>
        <w:pStyle w:val="Body"/>
        <w:rPr>
          <w:rFonts w:ascii="Calibri" w:hAnsi="Calibri" w:cs="Calibri"/>
          <w:sz w:val="22"/>
          <w:szCs w:val="22"/>
        </w:rPr>
      </w:pPr>
    </w:p>
    <w:p w14:paraId="0BB1C98C" w14:textId="27CA8691" w:rsidR="001C0EDF" w:rsidRDefault="001C0EDF" w:rsidP="001C0EDF">
      <w:pPr>
        <w:pStyle w:val="Body"/>
        <w:jc w:val="center"/>
        <w:rPr>
          <w:rStyle w:val="Strong"/>
        </w:rPr>
      </w:pPr>
      <w:r>
        <w:rPr>
          <w:rStyle w:val="Strong"/>
        </w:rPr>
        <w:t>Practice Questions on Iteration &amp; Decomposition (Week 4)</w:t>
      </w:r>
    </w:p>
    <w:p w14:paraId="515B0482" w14:textId="77777777" w:rsidR="001C0EDF" w:rsidRDefault="001C0EDF" w:rsidP="000C6E6D">
      <w:pPr>
        <w:pStyle w:val="Body"/>
        <w:rPr>
          <w:rStyle w:val="Strong"/>
        </w:rPr>
      </w:pPr>
    </w:p>
    <w:p w14:paraId="3BE43437" w14:textId="1F992632" w:rsidR="00885137" w:rsidRPr="00EA6C0B" w:rsidRDefault="00885137" w:rsidP="000C6E6D">
      <w:pPr>
        <w:pStyle w:val="Body"/>
        <w:rPr>
          <w:rStyle w:val="Strong"/>
        </w:rPr>
      </w:pPr>
      <w:r w:rsidRPr="00EA6C0B">
        <w:rPr>
          <w:rStyle w:val="Strong"/>
        </w:rPr>
        <w:t>Tutorial Questions</w:t>
      </w:r>
    </w:p>
    <w:p w14:paraId="3CB3E7D0" w14:textId="77777777" w:rsidR="001A7AD8" w:rsidRDefault="001A7AD8" w:rsidP="000C6E6D">
      <w:pPr>
        <w:pStyle w:val="ColourfulListAccent11"/>
        <w:ind w:left="0"/>
        <w:rPr>
          <w:rFonts w:cs="Calibri"/>
        </w:rPr>
      </w:pPr>
    </w:p>
    <w:p w14:paraId="5CD0FB7D" w14:textId="77777777" w:rsidR="009771B3" w:rsidRDefault="009771B3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>The following sub-questions concern the array below:</w:t>
      </w:r>
    </w:p>
    <w:p w14:paraId="584CDDF3" w14:textId="77777777" w:rsidR="009771B3" w:rsidRDefault="009771B3" w:rsidP="000C6E6D">
      <w:pPr>
        <w:pStyle w:val="ColourfulListAccent11"/>
        <w:ind w:left="360"/>
        <w:rPr>
          <w:rFonts w:cs="Calibri"/>
        </w:rPr>
      </w:pPr>
    </w:p>
    <w:p w14:paraId="17EB9091" w14:textId="77777777" w:rsidR="009771B3" w:rsidRPr="00D56BBC" w:rsidRDefault="009771B3" w:rsidP="000C6E6D">
      <w:pPr>
        <w:pStyle w:val="ColourfulListAccent11"/>
        <w:ind w:left="360"/>
        <w:rPr>
          <w:rFonts w:ascii="Courier" w:hAnsi="Courier" w:cs="Cambria"/>
          <w:sz w:val="20"/>
        </w:rPr>
      </w:pPr>
      <w:r>
        <w:rPr>
          <w:rFonts w:ascii="Courier" w:hAnsi="Courier" w:cs="Cambria"/>
          <w:sz w:val="20"/>
        </w:rPr>
        <w:t>x</w:t>
      </w:r>
      <w:r w:rsidRPr="00D56BBC">
        <w:rPr>
          <w:rFonts w:ascii="Courier" w:hAnsi="Courier" w:cs="Cambria"/>
          <w:sz w:val="20"/>
        </w:rPr>
        <w:t xml:space="preserve"> = [8, 9, 11, 16, 32, 37, 43, 45, 52, 55, 58, 61, 63, 66, 68, 82, 95, 99]</w:t>
      </w:r>
    </w:p>
    <w:p w14:paraId="4315C39F" w14:textId="77777777" w:rsidR="009771B3" w:rsidRDefault="009771B3" w:rsidP="000C6E6D">
      <w:pPr>
        <w:pStyle w:val="ColourfulListAccent11"/>
        <w:ind w:left="360"/>
        <w:rPr>
          <w:rFonts w:cs="Calibri"/>
        </w:rPr>
      </w:pPr>
    </w:p>
    <w:p w14:paraId="34FE8666" w14:textId="77777777" w:rsidR="009771B3" w:rsidRDefault="009771B3" w:rsidP="000C6E6D">
      <w:pPr>
        <w:pStyle w:val="ColourfulListAccent11"/>
        <w:numPr>
          <w:ilvl w:val="0"/>
          <w:numId w:val="34"/>
        </w:numPr>
        <w:ind w:left="720"/>
        <w:rPr>
          <w:rFonts w:cs="Calibri"/>
        </w:rPr>
      </w:pPr>
      <w:r>
        <w:rPr>
          <w:rFonts w:cs="Calibri"/>
        </w:rPr>
        <w:t>How many elements will be checked by linear search and by binary search respectively to find the number 8?</w:t>
      </w:r>
    </w:p>
    <w:p w14:paraId="2376D684" w14:textId="77777777" w:rsidR="009771B3" w:rsidRDefault="009771B3" w:rsidP="000C6E6D">
      <w:pPr>
        <w:pStyle w:val="ColourfulListAccent11"/>
        <w:numPr>
          <w:ilvl w:val="0"/>
          <w:numId w:val="34"/>
        </w:numPr>
        <w:ind w:left="720"/>
        <w:rPr>
          <w:rFonts w:cs="Calibri"/>
        </w:rPr>
      </w:pPr>
      <w:r>
        <w:rPr>
          <w:rFonts w:cs="Calibri"/>
        </w:rPr>
        <w:t>How many elements will be checked by linear search and by binary search respectively to find the number 16?</w:t>
      </w:r>
    </w:p>
    <w:p w14:paraId="2110492B" w14:textId="77777777" w:rsidR="009771B3" w:rsidRDefault="009771B3" w:rsidP="000C6E6D">
      <w:pPr>
        <w:pStyle w:val="ColourfulListAccent11"/>
        <w:numPr>
          <w:ilvl w:val="0"/>
          <w:numId w:val="34"/>
        </w:numPr>
        <w:ind w:left="720"/>
        <w:rPr>
          <w:rFonts w:cs="Calibri"/>
        </w:rPr>
      </w:pPr>
      <w:r w:rsidRPr="009771B3">
        <w:rPr>
          <w:rFonts w:cs="Calibri"/>
        </w:rPr>
        <w:t>How many elements will be checked by linear search and by binary search respectively to find the number 50?</w:t>
      </w:r>
    </w:p>
    <w:p w14:paraId="08D3A77A" w14:textId="1597E236" w:rsidR="009771B3" w:rsidRDefault="009771B3" w:rsidP="000C6E6D">
      <w:pPr>
        <w:pStyle w:val="ColourfulListAccent11"/>
        <w:ind w:left="0"/>
        <w:rPr>
          <w:rFonts w:cs="Calibri"/>
        </w:rPr>
      </w:pPr>
    </w:p>
    <w:p w14:paraId="7ECDF905" w14:textId="77777777" w:rsidR="00F77988" w:rsidRPr="009771B3" w:rsidRDefault="00F77988" w:rsidP="000C6E6D">
      <w:pPr>
        <w:pStyle w:val="ColourfulListAccent11"/>
        <w:ind w:left="0"/>
        <w:rPr>
          <w:rFonts w:cs="Calibri"/>
        </w:rPr>
      </w:pPr>
    </w:p>
    <w:p w14:paraId="3ACCB748" w14:textId="77777777" w:rsidR="000C6E6D" w:rsidRDefault="001051AC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 w:rsidRPr="001051AC">
        <w:rPr>
          <w:rFonts w:cs="Calibri"/>
        </w:rPr>
        <w:t xml:space="preserve">The linear search algorithm (shown below) assumes that each value occurs only once in the array being searched.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617"/>
      </w:tblGrid>
      <w:tr w:rsidR="000C6E6D" w:rsidRPr="00452E60" w14:paraId="560308C4" w14:textId="77777777" w:rsidTr="00452E60">
        <w:tc>
          <w:tcPr>
            <w:tcW w:w="457" w:type="dxa"/>
            <w:shd w:val="clear" w:color="auto" w:fill="auto"/>
          </w:tcPr>
          <w:p w14:paraId="5AA01554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01</w:t>
            </w:r>
          </w:p>
          <w:p w14:paraId="4A5F1EFE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02</w:t>
            </w:r>
          </w:p>
          <w:p w14:paraId="3E34CA32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03</w:t>
            </w:r>
          </w:p>
          <w:p w14:paraId="0A3DA46D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04</w:t>
            </w:r>
          </w:p>
          <w:p w14:paraId="79D9AF47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05</w:t>
            </w:r>
          </w:p>
          <w:p w14:paraId="2F263426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06</w:t>
            </w:r>
          </w:p>
          <w:p w14:paraId="67AB6B4C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07</w:t>
            </w:r>
          </w:p>
        </w:tc>
        <w:tc>
          <w:tcPr>
            <w:tcW w:w="2617" w:type="dxa"/>
            <w:shd w:val="clear" w:color="auto" w:fill="auto"/>
          </w:tcPr>
          <w:p w14:paraId="3640261D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def search(a, k):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</w:t>
            </w:r>
            <w:r w:rsidR="00115FF3">
              <w:rPr>
                <w:rFonts w:ascii="Courier New" w:hAnsi="Courier New" w:cs="Courier New"/>
                <w:sz w:val="18"/>
              </w:rPr>
              <w:t xml:space="preserve">  </w:t>
            </w:r>
            <w:r w:rsidRPr="00452E60">
              <w:rPr>
                <w:rFonts w:ascii="Courier New" w:hAnsi="Courier New" w:cs="Courier New"/>
                <w:sz w:val="18"/>
              </w:rPr>
              <w:t>i = 0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</w:t>
            </w:r>
            <w:r w:rsidR="00115FF3">
              <w:rPr>
                <w:rFonts w:ascii="Courier New" w:hAnsi="Courier New" w:cs="Courier New"/>
                <w:sz w:val="18"/>
              </w:rPr>
              <w:t xml:space="preserve">  </w:t>
            </w:r>
            <w:r w:rsidRPr="00452E60">
              <w:rPr>
                <w:rFonts w:ascii="Courier New" w:hAnsi="Courier New" w:cs="Courier New"/>
                <w:sz w:val="18"/>
              </w:rPr>
              <w:t>while i &lt; len(a):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</w:t>
            </w:r>
            <w:r w:rsidR="00115FF3">
              <w:rPr>
                <w:rFonts w:ascii="Courier New" w:hAnsi="Courier New" w:cs="Courier New"/>
                <w:sz w:val="18"/>
              </w:rPr>
              <w:t xml:space="preserve">    </w:t>
            </w:r>
            <w:r w:rsidRPr="00452E60">
              <w:rPr>
                <w:rFonts w:ascii="Courier New" w:hAnsi="Courier New" w:cs="Courier New"/>
                <w:sz w:val="18"/>
              </w:rPr>
              <w:t>if a[i] == k: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  </w:t>
            </w:r>
            <w:r w:rsidR="00115FF3">
              <w:rPr>
                <w:rFonts w:ascii="Courier New" w:hAnsi="Courier New" w:cs="Courier New"/>
                <w:sz w:val="18"/>
              </w:rPr>
              <w:t xml:space="preserve">      </w:t>
            </w:r>
            <w:r w:rsidRPr="00452E60">
              <w:rPr>
                <w:rFonts w:ascii="Courier New" w:hAnsi="Courier New" w:cs="Courier New"/>
                <w:sz w:val="18"/>
              </w:rPr>
              <w:t>return i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</w:t>
            </w:r>
            <w:r w:rsidR="00115FF3">
              <w:rPr>
                <w:rFonts w:ascii="Courier New" w:hAnsi="Courier New" w:cs="Courier New"/>
                <w:sz w:val="18"/>
              </w:rPr>
              <w:t xml:space="preserve">    </w:t>
            </w:r>
            <w:r w:rsidRPr="00452E60">
              <w:rPr>
                <w:rFonts w:ascii="Courier New" w:hAnsi="Courier New" w:cs="Courier New"/>
                <w:sz w:val="18"/>
              </w:rPr>
              <w:t>i = i + 1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</w:t>
            </w:r>
            <w:r w:rsidR="00115FF3">
              <w:rPr>
                <w:rFonts w:ascii="Courier New" w:hAnsi="Courier New" w:cs="Courier New"/>
                <w:sz w:val="18"/>
              </w:rPr>
              <w:t xml:space="preserve">  </w:t>
            </w:r>
            <w:r w:rsidRPr="00452E60">
              <w:rPr>
                <w:rFonts w:ascii="Courier New" w:hAnsi="Courier New" w:cs="Courier New"/>
                <w:sz w:val="18"/>
              </w:rPr>
              <w:t>return -1</w:t>
            </w:r>
          </w:p>
        </w:tc>
      </w:tr>
    </w:tbl>
    <w:p w14:paraId="4D742610" w14:textId="77777777" w:rsidR="00E21317" w:rsidRPr="000A3468" w:rsidRDefault="0078336A" w:rsidP="000C6E6D">
      <w:pPr>
        <w:pStyle w:val="ColourfulListAccent11"/>
        <w:ind w:left="360"/>
        <w:rPr>
          <w:rFonts w:cs="Calibri"/>
        </w:rPr>
      </w:pPr>
      <w:r w:rsidRPr="000A3468">
        <w:rPr>
          <w:rFonts w:cs="Calibri"/>
        </w:rPr>
        <w:br/>
        <w:t>Suppose that the array</w:t>
      </w:r>
      <w:r w:rsidR="000A3468">
        <w:rPr>
          <w:rFonts w:cs="Calibri"/>
        </w:rPr>
        <w:t xml:space="preserve"> </w:t>
      </w:r>
      <w:r w:rsidR="000A3468" w:rsidRPr="000A3468">
        <w:rPr>
          <w:rFonts w:cs="Calibri"/>
          <w:b/>
        </w:rPr>
        <w:t>a</w:t>
      </w:r>
      <w:r w:rsidR="000A3468">
        <w:rPr>
          <w:rFonts w:cs="Calibri"/>
        </w:rPr>
        <w:t xml:space="preserve"> </w:t>
      </w:r>
      <w:r w:rsidRPr="000A3468">
        <w:rPr>
          <w:rFonts w:cs="Calibri"/>
        </w:rPr>
        <w:t>may contain multiple</w:t>
      </w:r>
      <w:r w:rsidR="008C6C70" w:rsidRPr="000A3468">
        <w:rPr>
          <w:rFonts w:cs="Calibri"/>
        </w:rPr>
        <w:t xml:space="preserve"> occurrences of the same value.</w:t>
      </w:r>
    </w:p>
    <w:p w14:paraId="7BE50C00" w14:textId="77777777" w:rsidR="001051AC" w:rsidRDefault="007911D1" w:rsidP="000C6E6D">
      <w:pPr>
        <w:pStyle w:val="ColourfulListAccent11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Modify the above algorithm</w:t>
      </w:r>
      <w:r w:rsidR="00DA5031">
        <w:rPr>
          <w:rFonts w:cs="Calibri"/>
        </w:rPr>
        <w:t xml:space="preserve"> such that it returns the </w:t>
      </w:r>
      <w:r w:rsidR="00DA5031" w:rsidRPr="0062138A">
        <w:rPr>
          <w:rFonts w:cs="Calibri"/>
          <w:u w:val="single"/>
        </w:rPr>
        <w:t>number of occurrences</w:t>
      </w:r>
      <w:r w:rsidR="000A3468">
        <w:rPr>
          <w:rFonts w:cs="Calibri"/>
        </w:rPr>
        <w:t xml:space="preserve"> of the key </w:t>
      </w:r>
      <w:r w:rsidR="000A3468" w:rsidRPr="000A3468">
        <w:rPr>
          <w:rFonts w:cs="Calibri"/>
          <w:b/>
        </w:rPr>
        <w:t>k</w:t>
      </w:r>
      <w:r w:rsidR="000A3468">
        <w:rPr>
          <w:rFonts w:cs="Calibri"/>
        </w:rPr>
        <w:t xml:space="preserve"> </w:t>
      </w:r>
      <w:r w:rsidR="00DA5031">
        <w:rPr>
          <w:rFonts w:cs="Calibri"/>
        </w:rPr>
        <w:t>being search</w:t>
      </w:r>
      <w:r w:rsidR="00884260">
        <w:rPr>
          <w:rFonts w:cs="Calibri"/>
        </w:rPr>
        <w:t>ed</w:t>
      </w:r>
      <w:r w:rsidR="00DA5031">
        <w:rPr>
          <w:rFonts w:cs="Calibri"/>
        </w:rPr>
        <w:t>.</w:t>
      </w:r>
    </w:p>
    <w:p w14:paraId="1D0A5430" w14:textId="77777777" w:rsidR="00884260" w:rsidRDefault="00884260" w:rsidP="000C6E6D">
      <w:pPr>
        <w:pStyle w:val="ColourfulListAccent11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Modify the above algorithm such that it returns the</w:t>
      </w:r>
      <w:r w:rsidR="000E3683">
        <w:rPr>
          <w:rFonts w:cs="Calibri"/>
        </w:rPr>
        <w:t xml:space="preserve"> index of the</w:t>
      </w:r>
      <w:r>
        <w:rPr>
          <w:rFonts w:cs="Calibri"/>
        </w:rPr>
        <w:t xml:space="preserve"> </w:t>
      </w:r>
      <w:r w:rsidRPr="004C306E">
        <w:rPr>
          <w:rFonts w:cs="Calibri"/>
          <w:u w:val="single"/>
        </w:rPr>
        <w:t>second occurrence</w:t>
      </w:r>
      <w:r w:rsidR="000A3468">
        <w:rPr>
          <w:rFonts w:cs="Calibri"/>
        </w:rPr>
        <w:t xml:space="preserve"> of the key </w:t>
      </w:r>
      <w:r w:rsidR="000A3468" w:rsidRPr="000A3468">
        <w:rPr>
          <w:rFonts w:cs="Calibri"/>
          <w:b/>
        </w:rPr>
        <w:t>k</w:t>
      </w:r>
      <w:r w:rsidR="000A3468">
        <w:rPr>
          <w:rFonts w:cs="Calibri"/>
        </w:rPr>
        <w:t xml:space="preserve"> if it exists, and </w:t>
      </w:r>
      <w:r w:rsidR="000A3468" w:rsidRPr="000A3468">
        <w:rPr>
          <w:rFonts w:cs="Calibri"/>
          <w:b/>
        </w:rPr>
        <w:t>None</w:t>
      </w:r>
      <w:r w:rsidR="000A3468">
        <w:rPr>
          <w:rFonts w:cs="Calibri"/>
          <w:b/>
        </w:rPr>
        <w:t xml:space="preserve"> </w:t>
      </w:r>
      <w:r>
        <w:rPr>
          <w:rFonts w:cs="Calibri"/>
        </w:rPr>
        <w:t>otherwise.</w:t>
      </w:r>
    </w:p>
    <w:p w14:paraId="00671368" w14:textId="611990AC" w:rsidR="0076282A" w:rsidRPr="00F77988" w:rsidRDefault="001845A9" w:rsidP="00F77988">
      <w:pPr>
        <w:pStyle w:val="ColourfulListAccent11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Modify the above algorithm such that it returns the</w:t>
      </w:r>
      <w:r w:rsidR="00A02CBC">
        <w:rPr>
          <w:rFonts w:cs="Calibri"/>
        </w:rPr>
        <w:t xml:space="preserve"> index of the</w:t>
      </w:r>
      <w:r>
        <w:rPr>
          <w:rFonts w:cs="Calibri"/>
        </w:rPr>
        <w:t xml:space="preserve"> </w:t>
      </w:r>
      <w:r w:rsidRPr="0048527B">
        <w:rPr>
          <w:rFonts w:cs="Calibri"/>
          <w:u w:val="single"/>
        </w:rPr>
        <w:t>last occurrence</w:t>
      </w:r>
      <w:r w:rsidR="000A3468">
        <w:rPr>
          <w:rFonts w:cs="Calibri"/>
        </w:rPr>
        <w:t xml:space="preserve"> of the key </w:t>
      </w:r>
      <w:r w:rsidR="000A3468" w:rsidRPr="000A3468">
        <w:rPr>
          <w:rFonts w:cs="Calibri"/>
          <w:b/>
        </w:rPr>
        <w:t>k</w:t>
      </w:r>
      <w:r w:rsidR="000A3468">
        <w:rPr>
          <w:rFonts w:cs="Calibri"/>
        </w:rPr>
        <w:t xml:space="preserve"> </w:t>
      </w:r>
      <w:r w:rsidR="008F1B98">
        <w:rPr>
          <w:rFonts w:cs="Calibri"/>
        </w:rPr>
        <w:t>if it exists, and</w:t>
      </w:r>
      <w:r w:rsidR="000A3468" w:rsidRPr="000A3468">
        <w:rPr>
          <w:rFonts w:cs="Calibri"/>
          <w:b/>
        </w:rPr>
        <w:t xml:space="preserve"> None</w:t>
      </w:r>
      <w:r w:rsidR="000A3468">
        <w:rPr>
          <w:rFonts w:cs="Calibri"/>
          <w:b/>
        </w:rPr>
        <w:t xml:space="preserve"> </w:t>
      </w:r>
      <w:r w:rsidR="008F1B98">
        <w:rPr>
          <w:rFonts w:cs="Calibri"/>
        </w:rPr>
        <w:t>otherwise</w:t>
      </w:r>
      <w:r>
        <w:rPr>
          <w:rFonts w:cs="Calibri"/>
        </w:rPr>
        <w:t>.</w:t>
      </w:r>
    </w:p>
    <w:p w14:paraId="459F67A1" w14:textId="0F57549F" w:rsidR="00F77988" w:rsidRDefault="00F77988" w:rsidP="000C6E6D">
      <w:pPr>
        <w:pStyle w:val="ColourfulListAccent11"/>
        <w:ind w:left="0"/>
        <w:rPr>
          <w:rFonts w:cs="Calibri"/>
        </w:rPr>
      </w:pPr>
    </w:p>
    <w:p w14:paraId="24561607" w14:textId="77777777" w:rsidR="00F77988" w:rsidRDefault="00F77988" w:rsidP="000C6E6D">
      <w:pPr>
        <w:pStyle w:val="ColourfulListAccent11"/>
        <w:ind w:left="0"/>
        <w:rPr>
          <w:rFonts w:cs="Calibri"/>
        </w:rPr>
      </w:pPr>
    </w:p>
    <w:p w14:paraId="0D6022EC" w14:textId="77777777" w:rsidR="00D50DBB" w:rsidRDefault="00D50DBB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>The following algorithm implements insertion sort in ascending order.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6302"/>
      </w:tblGrid>
      <w:tr w:rsidR="000C6E6D" w:rsidRPr="00452E60" w14:paraId="4C69DE11" w14:textId="77777777" w:rsidTr="00452E60">
        <w:tc>
          <w:tcPr>
            <w:tcW w:w="457" w:type="dxa"/>
            <w:shd w:val="clear" w:color="auto" w:fill="auto"/>
          </w:tcPr>
          <w:p w14:paraId="3C287CAC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01</w:t>
            </w:r>
          </w:p>
          <w:p w14:paraId="78439885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02</w:t>
            </w:r>
          </w:p>
          <w:p w14:paraId="543F2804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03</w:t>
            </w:r>
          </w:p>
          <w:p w14:paraId="15EF0B7B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04</w:t>
            </w:r>
          </w:p>
          <w:p w14:paraId="0E9821FD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05</w:t>
            </w:r>
          </w:p>
          <w:p w14:paraId="7D5C9224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06</w:t>
            </w:r>
          </w:p>
          <w:p w14:paraId="635F67DC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07</w:t>
            </w:r>
          </w:p>
          <w:p w14:paraId="5E205BA1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08</w:t>
            </w:r>
          </w:p>
          <w:p w14:paraId="1A68213B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09</w:t>
            </w:r>
          </w:p>
          <w:p w14:paraId="27CFA3EF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10</w:t>
            </w:r>
          </w:p>
          <w:p w14:paraId="63D0D6F2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11</w:t>
            </w:r>
          </w:p>
          <w:p w14:paraId="5DD2FAEC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12</w:t>
            </w:r>
          </w:p>
          <w:p w14:paraId="01F116FD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13</w:t>
            </w:r>
          </w:p>
          <w:p w14:paraId="190BA6ED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14</w:t>
            </w:r>
          </w:p>
          <w:p w14:paraId="6F0FA2B8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15</w:t>
            </w:r>
          </w:p>
          <w:p w14:paraId="45E26EC5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16</w:t>
            </w:r>
          </w:p>
          <w:p w14:paraId="1AC05436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>17</w:t>
            </w:r>
          </w:p>
        </w:tc>
        <w:tc>
          <w:tcPr>
            <w:tcW w:w="6302" w:type="dxa"/>
            <w:shd w:val="clear" w:color="auto" w:fill="auto"/>
          </w:tcPr>
          <w:p w14:paraId="5F6B4A85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bookmarkStart w:id="0" w:name="OLE_LINK6"/>
            <w:bookmarkStart w:id="1" w:name="OLE_LINK7"/>
            <w:bookmarkStart w:id="2" w:name="OLE_LINK11"/>
            <w:r w:rsidRPr="00452E60">
              <w:rPr>
                <w:rFonts w:ascii="Courier New" w:hAnsi="Courier New" w:cs="Courier New"/>
                <w:sz w:val="18"/>
              </w:rPr>
              <w:t>def isort(list):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if list.size &lt;= 1:</w:t>
            </w:r>
          </w:p>
          <w:p w14:paraId="3216C548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 xml:space="preserve">    return list</w:t>
            </w:r>
          </w:p>
          <w:p w14:paraId="2E9B2363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br/>
              <w:t xml:space="preserve">  for i in range(1, len(list)):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value = list[i]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position = i</w:t>
            </w:r>
            <w:r w:rsidRPr="00452E60">
              <w:rPr>
                <w:rFonts w:ascii="Courier New" w:hAnsi="Courier New" w:cs="Courier New"/>
                <w:sz w:val="18"/>
              </w:rPr>
              <w:br/>
            </w:r>
          </w:p>
          <w:p w14:paraId="10A96AB4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 xml:space="preserve">    while (position &gt; 0) and value &lt; list[position-1]: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  position = position-1</w:t>
            </w:r>
          </w:p>
          <w:p w14:paraId="4E6F37C8" w14:textId="77777777" w:rsidR="000C6E6D" w:rsidRPr="00452E60" w:rsidRDefault="000C6E6D" w:rsidP="000C6E6D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br/>
              <w:t xml:space="preserve">    while (i &gt; position):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  list[i] = list[i-1]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  i = i - 1</w:t>
            </w:r>
            <w:r w:rsidRPr="00452E60">
              <w:rPr>
                <w:rFonts w:ascii="Courier New" w:hAnsi="Courier New" w:cs="Courier New"/>
                <w:sz w:val="18"/>
              </w:rPr>
              <w:br/>
              <w:t xml:space="preserve">    list[position] = value</w:t>
            </w:r>
          </w:p>
          <w:p w14:paraId="1BBBDCEF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</w:p>
          <w:p w14:paraId="1117782C" w14:textId="77777777" w:rsidR="000C6E6D" w:rsidRPr="00452E60" w:rsidRDefault="000C6E6D" w:rsidP="00452E60">
            <w:pPr>
              <w:pStyle w:val="NoSpacing"/>
              <w:rPr>
                <w:rFonts w:ascii="Courier New" w:hAnsi="Courier New" w:cs="Courier New"/>
                <w:sz w:val="18"/>
              </w:rPr>
            </w:pPr>
            <w:r w:rsidRPr="00452E60">
              <w:rPr>
                <w:rFonts w:ascii="Courier New" w:hAnsi="Courier New" w:cs="Courier New"/>
                <w:sz w:val="18"/>
              </w:rPr>
              <w:t xml:space="preserve">  return list</w:t>
            </w:r>
            <w:bookmarkEnd w:id="0"/>
            <w:bookmarkEnd w:id="1"/>
            <w:bookmarkEnd w:id="2"/>
          </w:p>
        </w:tc>
      </w:tr>
    </w:tbl>
    <w:p w14:paraId="147900DA" w14:textId="77777777" w:rsidR="00D50DBB" w:rsidRPr="004B3E89" w:rsidRDefault="00D50DBB" w:rsidP="000C6E6D">
      <w:pPr>
        <w:pStyle w:val="ColourfulListAccent11"/>
        <w:ind w:left="360"/>
        <w:rPr>
          <w:rFonts w:ascii="Courier" w:hAnsi="Courier" w:cs="Calibri"/>
        </w:rPr>
      </w:pPr>
    </w:p>
    <w:p w14:paraId="01227A66" w14:textId="77777777" w:rsidR="00D50DBB" w:rsidRDefault="00D50DBB" w:rsidP="000C6E6D">
      <w:pPr>
        <w:pStyle w:val="ColourfulListAccent11"/>
        <w:numPr>
          <w:ilvl w:val="0"/>
          <w:numId w:val="39"/>
        </w:numPr>
        <w:ind w:left="720"/>
        <w:rPr>
          <w:rFonts w:cs="Calibri"/>
        </w:rPr>
      </w:pPr>
      <w:r w:rsidRPr="00532014">
        <w:rPr>
          <w:rFonts w:cs="Calibri"/>
        </w:rPr>
        <w:lastRenderedPageBreak/>
        <w:t xml:space="preserve">Modify </w:t>
      </w:r>
      <w:r>
        <w:rPr>
          <w:rFonts w:cs="Calibri"/>
        </w:rPr>
        <w:t xml:space="preserve">the above algorithm to sort in </w:t>
      </w:r>
      <w:r w:rsidRPr="00756E06">
        <w:rPr>
          <w:rFonts w:cs="Calibri"/>
          <w:u w:val="single"/>
        </w:rPr>
        <w:t>descending</w:t>
      </w:r>
      <w:r>
        <w:rPr>
          <w:rFonts w:cs="Calibri"/>
        </w:rPr>
        <w:t xml:space="preserve"> order.</w:t>
      </w:r>
    </w:p>
    <w:p w14:paraId="22BE4E4F" w14:textId="77777777" w:rsidR="00D50DBB" w:rsidRDefault="00D50DBB" w:rsidP="000C6E6D">
      <w:pPr>
        <w:pStyle w:val="ColourfulListAccent11"/>
        <w:numPr>
          <w:ilvl w:val="0"/>
          <w:numId w:val="39"/>
        </w:numPr>
        <w:ind w:left="720"/>
        <w:rPr>
          <w:rFonts w:cs="Calibri"/>
        </w:rPr>
      </w:pPr>
      <w:r>
        <w:rPr>
          <w:rFonts w:cs="Calibri"/>
        </w:rPr>
        <w:t xml:space="preserve">What is the </w:t>
      </w:r>
      <w:r w:rsidRPr="0054520B">
        <w:rPr>
          <w:rFonts w:cs="Calibri"/>
          <w:u w:val="single"/>
        </w:rPr>
        <w:t>best-case</w:t>
      </w:r>
      <w:r>
        <w:rPr>
          <w:rFonts w:cs="Calibri"/>
        </w:rPr>
        <w:t xml:space="preserve"> complexity of this modified algorithm, and when does this happen?</w:t>
      </w:r>
    </w:p>
    <w:p w14:paraId="79CEE977" w14:textId="77777777" w:rsidR="00D50DBB" w:rsidRDefault="00D50DBB" w:rsidP="000C6E6D">
      <w:pPr>
        <w:pStyle w:val="ColourfulListAccent11"/>
        <w:numPr>
          <w:ilvl w:val="0"/>
          <w:numId w:val="39"/>
        </w:numPr>
        <w:ind w:left="720"/>
        <w:rPr>
          <w:rFonts w:cs="Calibri"/>
        </w:rPr>
      </w:pPr>
      <w:r>
        <w:rPr>
          <w:rFonts w:cs="Calibri"/>
        </w:rPr>
        <w:t xml:space="preserve">What is the </w:t>
      </w:r>
      <w:r w:rsidRPr="00282CE0">
        <w:rPr>
          <w:rFonts w:cs="Calibri"/>
          <w:u w:val="single"/>
        </w:rPr>
        <w:t>worst-case</w:t>
      </w:r>
      <w:r>
        <w:rPr>
          <w:rFonts w:cs="Calibri"/>
        </w:rPr>
        <w:t xml:space="preserve"> complexity of this modified algorithm, and when does this happen?</w:t>
      </w:r>
    </w:p>
    <w:p w14:paraId="11DF6B7D" w14:textId="1C760D96" w:rsidR="00F02899" w:rsidRDefault="00F02899" w:rsidP="000C6E6D">
      <w:pPr>
        <w:pStyle w:val="ColourfulListAccent11"/>
        <w:ind w:left="0"/>
        <w:rPr>
          <w:rFonts w:cs="Calibri"/>
        </w:rPr>
      </w:pPr>
    </w:p>
    <w:p w14:paraId="77F3E4CB" w14:textId="77777777" w:rsidR="00F77988" w:rsidRDefault="00F77988" w:rsidP="000C6E6D">
      <w:pPr>
        <w:pStyle w:val="ColourfulListAccent11"/>
        <w:ind w:left="0"/>
        <w:rPr>
          <w:rFonts w:cs="Calibri"/>
        </w:rPr>
      </w:pPr>
    </w:p>
    <w:p w14:paraId="44B5BE9C" w14:textId="77777777" w:rsidR="00F77988" w:rsidRDefault="00F77988" w:rsidP="000C6E6D">
      <w:pPr>
        <w:pStyle w:val="ColourfulListAccent11"/>
        <w:ind w:left="0"/>
        <w:rPr>
          <w:rFonts w:cs="Calibri"/>
        </w:rPr>
      </w:pPr>
    </w:p>
    <w:p w14:paraId="432B4FD6" w14:textId="77777777" w:rsidR="0047520F" w:rsidRDefault="0047520F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>When merge sort is applied to an arra</w:t>
      </w:r>
      <w:r w:rsidR="000A3468">
        <w:rPr>
          <w:rFonts w:cs="Calibri"/>
        </w:rPr>
        <w:t xml:space="preserve">y </w:t>
      </w:r>
      <w:r w:rsidR="000A3468" w:rsidRPr="000A3468">
        <w:rPr>
          <w:rFonts w:cs="Calibri"/>
          <w:b/>
        </w:rPr>
        <w:t>x</w:t>
      </w:r>
      <w:r>
        <w:rPr>
          <w:rFonts w:cs="Calibri"/>
        </w:rPr>
        <w:t>, w</w:t>
      </w:r>
      <w:r w:rsidR="000A3468">
        <w:rPr>
          <w:rFonts w:cs="Calibri"/>
        </w:rPr>
        <w:t xml:space="preserve">hat is the content of the array </w:t>
      </w:r>
      <w:r w:rsidR="000A3468" w:rsidRPr="000A3468">
        <w:rPr>
          <w:rFonts w:cs="Calibri"/>
          <w:b/>
        </w:rPr>
        <w:t>x</w:t>
      </w:r>
      <w:r>
        <w:rPr>
          <w:rFonts w:cs="Calibri"/>
        </w:rPr>
        <w:t xml:space="preserve"> just before the final merge step?</w:t>
      </w:r>
    </w:p>
    <w:p w14:paraId="6FA28BC6" w14:textId="77777777" w:rsidR="00482B1E" w:rsidRDefault="00482B1E" w:rsidP="000C6E6D">
      <w:pPr>
        <w:pStyle w:val="ColourfulListAccent11"/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>x = [96, 80, 88, 34, 47, 65, 52, 73]</w:t>
      </w:r>
    </w:p>
    <w:p w14:paraId="49D90C43" w14:textId="77777777" w:rsidR="00482B1E" w:rsidRDefault="00482B1E" w:rsidP="000C6E6D">
      <w:pPr>
        <w:pStyle w:val="ColourfulListAccent11"/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>x = [62, 77, 18, 48, 64, 45, 34, 88, 82, 87, 17]</w:t>
      </w:r>
    </w:p>
    <w:p w14:paraId="26B83E62" w14:textId="77777777" w:rsidR="00482B1E" w:rsidRDefault="00482B1E" w:rsidP="000C6E6D">
      <w:pPr>
        <w:pStyle w:val="ColourfulListAccent11"/>
        <w:numPr>
          <w:ilvl w:val="0"/>
          <w:numId w:val="38"/>
        </w:numPr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>x = [27, 92, 93, 91, 35, 22, 31]</w:t>
      </w:r>
      <w:r>
        <w:rPr>
          <w:rFonts w:cs="Calibri"/>
        </w:rPr>
        <w:t xml:space="preserve"> </w:t>
      </w:r>
    </w:p>
    <w:p w14:paraId="053DF97E" w14:textId="77777777" w:rsidR="004A5AC2" w:rsidRDefault="004A5AC2" w:rsidP="000C6E6D">
      <w:pPr>
        <w:pStyle w:val="ColourfulListAccent11"/>
        <w:ind w:left="0"/>
        <w:rPr>
          <w:rFonts w:cs="Calibri"/>
        </w:rPr>
      </w:pPr>
    </w:p>
    <w:p w14:paraId="48ACE7A2" w14:textId="629D2D84" w:rsidR="00E30F41" w:rsidRDefault="00E30F41" w:rsidP="000C6E6D">
      <w:pPr>
        <w:pStyle w:val="ColourfulListAccent11"/>
        <w:ind w:left="0"/>
        <w:rPr>
          <w:rFonts w:cs="Calibri"/>
        </w:rPr>
      </w:pPr>
    </w:p>
    <w:p w14:paraId="42E7FED7" w14:textId="77777777" w:rsidR="00F77988" w:rsidRDefault="00F77988" w:rsidP="000C6E6D">
      <w:pPr>
        <w:pStyle w:val="ColourfulListAccent11"/>
        <w:ind w:left="0"/>
        <w:rPr>
          <w:rFonts w:cs="Calibri"/>
        </w:rPr>
      </w:pPr>
    </w:p>
    <w:p w14:paraId="2C3F0566" w14:textId="77777777" w:rsidR="00F2557C" w:rsidRDefault="000A3468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 xml:space="preserve">Let us denote </w:t>
      </w:r>
      <w:r w:rsidRPr="000A3468">
        <w:rPr>
          <w:rFonts w:cs="Calibri"/>
          <w:b/>
        </w:rPr>
        <w:t>A</w:t>
      </w:r>
      <w:r>
        <w:rPr>
          <w:rFonts w:cs="Calibri"/>
        </w:rPr>
        <w:t xml:space="preserve"> </w:t>
      </w:r>
      <w:r w:rsidR="003025DE">
        <w:rPr>
          <w:rFonts w:cs="Calibri"/>
        </w:rPr>
        <w:t xml:space="preserve">to be </w:t>
      </w:r>
      <w:r w:rsidR="00762B11">
        <w:rPr>
          <w:rFonts w:cs="Calibri"/>
        </w:rPr>
        <w:t xml:space="preserve">a </w:t>
      </w:r>
      <w:r w:rsidR="00762B11" w:rsidRPr="00F2557C">
        <w:rPr>
          <w:rFonts w:cs="Calibri"/>
          <w:u w:val="single"/>
        </w:rPr>
        <w:t>sorted</w:t>
      </w:r>
      <w:r w:rsidR="00762B11">
        <w:rPr>
          <w:rFonts w:cs="Calibri"/>
        </w:rPr>
        <w:t xml:space="preserve"> array</w:t>
      </w:r>
      <w:r w:rsidR="00C86E2A">
        <w:rPr>
          <w:rFonts w:cs="Calibri"/>
        </w:rPr>
        <w:t xml:space="preserve"> containing </w:t>
      </w:r>
      <w:r w:rsidR="00C86E2A" w:rsidRPr="000A3468">
        <w:rPr>
          <w:rFonts w:cs="Calibri"/>
          <w:b/>
        </w:rPr>
        <w:t>N</w:t>
      </w:r>
      <w:r w:rsidR="00C86E2A">
        <w:rPr>
          <w:rFonts w:cs="Calibri"/>
        </w:rPr>
        <w:t xml:space="preserve"> elements</w:t>
      </w:r>
      <w:r w:rsidR="00762B11">
        <w:rPr>
          <w:rFonts w:cs="Calibri"/>
        </w:rPr>
        <w:t xml:space="preserve">, e.g. </w:t>
      </w:r>
    </w:p>
    <w:p w14:paraId="08BEE1D7" w14:textId="77777777" w:rsidR="00F2557C" w:rsidRDefault="001176DF" w:rsidP="00F2557C">
      <w:pPr>
        <w:pStyle w:val="ColourfulListAccent11"/>
        <w:ind w:left="360" w:firstLine="360"/>
        <w:rPr>
          <w:rFonts w:cs="Calibri"/>
        </w:rPr>
      </w:pPr>
      <w:r w:rsidRPr="00F2557C">
        <w:rPr>
          <w:rFonts w:ascii="Courier" w:hAnsi="Courier" w:cs="Calibri"/>
          <w:b/>
        </w:rPr>
        <w:t>A</w:t>
      </w:r>
      <w:r w:rsidRPr="002A6CE4">
        <w:rPr>
          <w:rFonts w:ascii="Courier" w:hAnsi="Courier" w:cs="Calibri"/>
        </w:rPr>
        <w:t xml:space="preserve"> = [</w:t>
      </w:r>
      <w:r w:rsidR="00E5236C" w:rsidRPr="002A6CE4">
        <w:rPr>
          <w:rFonts w:ascii="Courier" w:hAnsi="Courier" w:cs="Calibri"/>
        </w:rPr>
        <w:t>6, 19, 30, 31, 33, 47, 57, 60</w:t>
      </w:r>
      <w:r w:rsidRPr="002A6CE4">
        <w:rPr>
          <w:rFonts w:ascii="Courier" w:hAnsi="Courier" w:cs="Calibri"/>
        </w:rPr>
        <w:t>]</w:t>
      </w:r>
      <w:r>
        <w:rPr>
          <w:rFonts w:cs="Calibri"/>
        </w:rPr>
        <w:t>.</w:t>
      </w:r>
      <w:r w:rsidR="00B31D7E">
        <w:rPr>
          <w:rFonts w:cs="Calibri"/>
        </w:rPr>
        <w:br/>
      </w:r>
      <w:r w:rsidR="000A3468">
        <w:rPr>
          <w:rFonts w:cs="Calibri"/>
        </w:rPr>
        <w:t xml:space="preserve">Let us further denote </w:t>
      </w:r>
      <w:r w:rsidR="000A3468" w:rsidRPr="000C6E6D">
        <w:rPr>
          <w:rFonts w:cs="Calibri"/>
          <w:b/>
        </w:rPr>
        <w:t>A</w:t>
      </w:r>
      <w:r w:rsidR="000A3468" w:rsidRPr="000C6E6D">
        <w:rPr>
          <w:rFonts w:cs="Calibri"/>
          <w:b/>
          <w:vertAlign w:val="subscript"/>
        </w:rPr>
        <w:t>k</w:t>
      </w:r>
      <w:r w:rsidR="000A3468">
        <w:rPr>
          <w:rFonts w:cs="Calibri"/>
        </w:rPr>
        <w:t xml:space="preserve"> </w:t>
      </w:r>
      <w:r w:rsidR="002A6CE4">
        <w:rPr>
          <w:rFonts w:cs="Calibri"/>
        </w:rPr>
        <w:t xml:space="preserve">to be a right-ward shift by </w:t>
      </w:r>
      <w:r w:rsidR="002A6CE4" w:rsidRPr="002A6CE4">
        <w:rPr>
          <w:rFonts w:ascii="Courier" w:hAnsi="Courier" w:cs="Calibri"/>
        </w:rPr>
        <w:t>k</w:t>
      </w:r>
      <w:r w:rsidR="002A6CE4">
        <w:rPr>
          <w:rFonts w:cs="Calibri"/>
        </w:rPr>
        <w:t xml:space="preserve"> steps.</w:t>
      </w:r>
      <w:r w:rsidR="00F2557C">
        <w:rPr>
          <w:rFonts w:cs="Calibri"/>
        </w:rPr>
        <w:t xml:space="preserve"> </w:t>
      </w:r>
      <w:r w:rsidR="002A6CE4">
        <w:rPr>
          <w:rFonts w:cs="Calibri"/>
        </w:rPr>
        <w:t>For ins</w:t>
      </w:r>
      <w:r w:rsidR="000C6E6D">
        <w:rPr>
          <w:rFonts w:cs="Calibri"/>
        </w:rPr>
        <w:t xml:space="preserve">tance, we have </w:t>
      </w:r>
    </w:p>
    <w:p w14:paraId="1DEAA908" w14:textId="77777777" w:rsidR="00F2557C" w:rsidRDefault="000C6E6D" w:rsidP="00F2557C">
      <w:pPr>
        <w:pStyle w:val="ColourfulListAccent11"/>
        <w:ind w:left="360" w:firstLine="360"/>
        <w:rPr>
          <w:rFonts w:cs="Calibri"/>
        </w:rPr>
      </w:pPr>
      <w:r w:rsidRPr="000C6E6D">
        <w:rPr>
          <w:rFonts w:cs="Calibri"/>
          <w:b/>
        </w:rPr>
        <w:t>A</w:t>
      </w:r>
      <w:r w:rsidRPr="000C6E6D">
        <w:rPr>
          <w:rFonts w:cs="Calibri"/>
          <w:b/>
          <w:vertAlign w:val="subscript"/>
        </w:rPr>
        <w:t>1</w:t>
      </w:r>
      <w:r>
        <w:rPr>
          <w:rFonts w:cs="Calibri"/>
        </w:rPr>
        <w:t xml:space="preserve"> </w:t>
      </w:r>
      <w:r w:rsidR="002A6CE4" w:rsidRPr="002A6CE4">
        <w:rPr>
          <w:rFonts w:ascii="Courier" w:hAnsi="Courier" w:cs="Calibri"/>
        </w:rPr>
        <w:t>= [</w:t>
      </w:r>
      <w:r w:rsidR="00A613E3" w:rsidRPr="00F2557C">
        <w:rPr>
          <w:rFonts w:ascii="Courier" w:hAnsi="Courier" w:cs="Calibri"/>
          <w:u w:val="single"/>
        </w:rPr>
        <w:t>60</w:t>
      </w:r>
      <w:r w:rsidR="00A613E3">
        <w:rPr>
          <w:rFonts w:ascii="Courier" w:hAnsi="Courier" w:cs="Calibri"/>
        </w:rPr>
        <w:t xml:space="preserve">, </w:t>
      </w:r>
      <w:r w:rsidR="002A6CE4" w:rsidRPr="002A6CE4">
        <w:rPr>
          <w:rFonts w:ascii="Courier" w:hAnsi="Courier" w:cs="Calibri"/>
        </w:rPr>
        <w:t>6, 19, 30, 31, 33, 47, 57]</w:t>
      </w:r>
      <w:r w:rsidR="002A6CE4">
        <w:rPr>
          <w:rFonts w:ascii="Courier" w:hAnsi="Courier" w:cs="Calibri"/>
        </w:rPr>
        <w:t xml:space="preserve"> </w:t>
      </w:r>
      <w:r w:rsidR="002A6CE4">
        <w:rPr>
          <w:rFonts w:cs="Calibri"/>
        </w:rPr>
        <w:t xml:space="preserve">and </w:t>
      </w:r>
    </w:p>
    <w:p w14:paraId="4E636D06" w14:textId="77777777" w:rsidR="00886BDC" w:rsidRDefault="000C6E6D" w:rsidP="00F2557C">
      <w:pPr>
        <w:pStyle w:val="ColourfulListAccent11"/>
        <w:ind w:left="360" w:firstLine="360"/>
        <w:rPr>
          <w:rFonts w:cs="Calibri"/>
        </w:rPr>
      </w:pPr>
      <w:r w:rsidRPr="000C6E6D">
        <w:rPr>
          <w:rFonts w:cs="Calibri"/>
          <w:b/>
        </w:rPr>
        <w:t>A</w:t>
      </w:r>
      <w:r w:rsidRPr="000C6E6D">
        <w:rPr>
          <w:rFonts w:cs="Calibri"/>
          <w:b/>
          <w:vertAlign w:val="subscript"/>
        </w:rPr>
        <w:t>3</w:t>
      </w:r>
      <w:r>
        <w:rPr>
          <w:rFonts w:cs="Calibri"/>
          <w:vertAlign w:val="subscript"/>
        </w:rPr>
        <w:t xml:space="preserve"> </w:t>
      </w:r>
      <w:r w:rsidR="002742F8" w:rsidRPr="002A6CE4">
        <w:rPr>
          <w:rFonts w:ascii="Courier" w:hAnsi="Courier" w:cs="Calibri"/>
        </w:rPr>
        <w:t>= [</w:t>
      </w:r>
      <w:r w:rsidR="00D56C37" w:rsidRPr="00F2557C">
        <w:rPr>
          <w:rFonts w:ascii="Courier" w:hAnsi="Courier" w:cs="Calibri"/>
          <w:u w:val="single"/>
        </w:rPr>
        <w:t>47</w:t>
      </w:r>
      <w:r w:rsidR="00D56C37">
        <w:rPr>
          <w:rFonts w:ascii="Courier" w:hAnsi="Courier" w:cs="Calibri"/>
        </w:rPr>
        <w:t xml:space="preserve">, </w:t>
      </w:r>
      <w:r w:rsidR="00D56C37" w:rsidRPr="00F2557C">
        <w:rPr>
          <w:rFonts w:ascii="Courier" w:hAnsi="Courier" w:cs="Calibri"/>
          <w:u w:val="single"/>
        </w:rPr>
        <w:t>57</w:t>
      </w:r>
      <w:r w:rsidR="00D56C37">
        <w:rPr>
          <w:rFonts w:ascii="Courier" w:hAnsi="Courier" w:cs="Calibri"/>
        </w:rPr>
        <w:t xml:space="preserve">, </w:t>
      </w:r>
      <w:r w:rsidR="00D56C37" w:rsidRPr="00F2557C">
        <w:rPr>
          <w:rFonts w:ascii="Courier" w:hAnsi="Courier" w:cs="Calibri"/>
          <w:u w:val="single"/>
        </w:rPr>
        <w:t>60</w:t>
      </w:r>
      <w:r w:rsidR="00D56C37">
        <w:rPr>
          <w:rFonts w:ascii="Courier" w:hAnsi="Courier" w:cs="Calibri"/>
        </w:rPr>
        <w:t xml:space="preserve">, </w:t>
      </w:r>
      <w:r w:rsidR="002742F8" w:rsidRPr="002A6CE4">
        <w:rPr>
          <w:rFonts w:ascii="Courier" w:hAnsi="Courier" w:cs="Calibri"/>
        </w:rPr>
        <w:t>6, 19, 30, 31, 33]</w:t>
      </w:r>
      <w:r w:rsidR="002A6CE4">
        <w:rPr>
          <w:rFonts w:cs="Calibri"/>
        </w:rPr>
        <w:t>.</w:t>
      </w:r>
    </w:p>
    <w:p w14:paraId="575A6634" w14:textId="77777777" w:rsidR="00886BDC" w:rsidRDefault="00886BDC" w:rsidP="000C6E6D">
      <w:pPr>
        <w:pStyle w:val="ColourfulListAccent11"/>
        <w:ind w:left="0"/>
        <w:rPr>
          <w:rFonts w:cs="Calibri"/>
        </w:rPr>
      </w:pPr>
    </w:p>
    <w:p w14:paraId="420FCFBA" w14:textId="77777777" w:rsidR="006D0DB0" w:rsidRDefault="006D0DB0" w:rsidP="000C6E6D">
      <w:pPr>
        <w:pStyle w:val="ColourfulListAccent11"/>
        <w:ind w:left="360"/>
        <w:rPr>
          <w:rFonts w:cs="Calibri"/>
        </w:rPr>
      </w:pPr>
      <w:r>
        <w:rPr>
          <w:rFonts w:cs="Calibri"/>
        </w:rPr>
        <w:t xml:space="preserve">Design an algorithm (pseudo-code) to find the </w:t>
      </w:r>
      <w:r w:rsidRPr="00F2557C">
        <w:rPr>
          <w:rFonts w:cs="Calibri"/>
          <w:u w:val="single"/>
        </w:rPr>
        <w:t>maximum</w:t>
      </w:r>
      <w:r>
        <w:rPr>
          <w:rFonts w:cs="Calibri"/>
        </w:rPr>
        <w:t xml:space="preserve"> element in</w:t>
      </w:r>
      <w:r w:rsidR="000A3468">
        <w:rPr>
          <w:rFonts w:cs="Calibri"/>
        </w:rPr>
        <w:t xml:space="preserve"> </w:t>
      </w:r>
      <w:r w:rsidR="000A3468" w:rsidRPr="000C6E6D">
        <w:rPr>
          <w:rFonts w:cs="Calibri"/>
          <w:b/>
        </w:rPr>
        <w:t>A</w:t>
      </w:r>
      <w:r w:rsidR="000A3468" w:rsidRPr="000C6E6D">
        <w:rPr>
          <w:rFonts w:cs="Calibri"/>
          <w:b/>
          <w:vertAlign w:val="subscript"/>
        </w:rPr>
        <w:t>k</w:t>
      </w:r>
      <w:r>
        <w:rPr>
          <w:rFonts w:cs="Calibri"/>
        </w:rPr>
        <w:t xml:space="preserve"> in the following conditions</w:t>
      </w:r>
      <w:r w:rsidR="00F2557C">
        <w:rPr>
          <w:rFonts w:cs="Calibri"/>
        </w:rPr>
        <w:t>:</w:t>
      </w:r>
    </w:p>
    <w:p w14:paraId="73A0EF8E" w14:textId="77777777" w:rsidR="00886BDC" w:rsidRPr="000A3468" w:rsidRDefault="006D0DB0" w:rsidP="000C6E6D">
      <w:pPr>
        <w:pStyle w:val="ColourfulListAccent11"/>
        <w:numPr>
          <w:ilvl w:val="0"/>
          <w:numId w:val="40"/>
        </w:numPr>
        <w:rPr>
          <w:rFonts w:cs="Calibri"/>
        </w:rPr>
      </w:pPr>
      <w:r w:rsidRPr="000A3468">
        <w:rPr>
          <w:rFonts w:cs="Calibri"/>
        </w:rPr>
        <w:t>When</w:t>
      </w:r>
      <w:r w:rsidR="0087025B" w:rsidRPr="000A3468">
        <w:rPr>
          <w:rFonts w:cs="Calibri"/>
        </w:rPr>
        <w:t xml:space="preserve"> the value of</w:t>
      </w:r>
      <w:r w:rsidR="000A3468">
        <w:rPr>
          <w:rFonts w:cs="Calibri"/>
        </w:rPr>
        <w:t xml:space="preserve"> </w:t>
      </w:r>
      <w:r w:rsidR="000A3468" w:rsidRPr="000A3468">
        <w:rPr>
          <w:rFonts w:cs="Calibri"/>
          <w:b/>
        </w:rPr>
        <w:t>k</w:t>
      </w:r>
      <w:r w:rsidR="0087025B" w:rsidRPr="000A3468">
        <w:rPr>
          <w:rFonts w:cs="Calibri"/>
        </w:rPr>
        <w:t xml:space="preserve"> is known, and the algorithm should have O(1) complexity.</w:t>
      </w:r>
    </w:p>
    <w:p w14:paraId="00130464" w14:textId="77777777" w:rsidR="00886BDC" w:rsidRPr="000A3468" w:rsidRDefault="00462DA9" w:rsidP="000C6E6D">
      <w:pPr>
        <w:pStyle w:val="ColourfulListAccent11"/>
        <w:numPr>
          <w:ilvl w:val="0"/>
          <w:numId w:val="40"/>
        </w:numPr>
        <w:rPr>
          <w:rFonts w:cs="Calibri"/>
        </w:rPr>
      </w:pPr>
      <w:r w:rsidRPr="000A3468">
        <w:rPr>
          <w:rFonts w:cs="Calibri"/>
        </w:rPr>
        <w:t xml:space="preserve">When the value of </w:t>
      </w:r>
      <w:r w:rsidR="000A3468" w:rsidRPr="000A3468">
        <w:rPr>
          <w:rFonts w:cs="Calibri"/>
          <w:b/>
        </w:rPr>
        <w:t>k</w:t>
      </w:r>
      <w:r w:rsidRPr="000A3468">
        <w:rPr>
          <w:rFonts w:cs="Calibri"/>
        </w:rPr>
        <w:t xml:space="preserve"> is unknown, and the algorithm should have O(</w:t>
      </w:r>
      <w:r w:rsidR="00D4375A" w:rsidRPr="000A3468">
        <w:rPr>
          <w:rFonts w:cs="Calibri"/>
        </w:rPr>
        <w:t>N</w:t>
      </w:r>
      <w:r w:rsidRPr="000A3468">
        <w:rPr>
          <w:rFonts w:cs="Calibri"/>
        </w:rPr>
        <w:t>) complexity.</w:t>
      </w:r>
      <w:r w:rsidR="00DC03F8" w:rsidRPr="000A3468">
        <w:rPr>
          <w:rFonts w:cs="Calibri"/>
        </w:rPr>
        <w:br/>
        <w:t>Hint: linear search</w:t>
      </w:r>
    </w:p>
    <w:p w14:paraId="749C0FB8" w14:textId="77777777" w:rsidR="00110E87" w:rsidRPr="000A3468" w:rsidRDefault="00C27132" w:rsidP="000C6E6D">
      <w:pPr>
        <w:pStyle w:val="ColourfulListAccent11"/>
        <w:numPr>
          <w:ilvl w:val="0"/>
          <w:numId w:val="40"/>
        </w:numPr>
        <w:rPr>
          <w:rFonts w:cs="Calibri"/>
        </w:rPr>
      </w:pPr>
      <w:r w:rsidRPr="000A3468">
        <w:rPr>
          <w:rFonts w:cs="Calibri"/>
        </w:rPr>
        <w:t xml:space="preserve">When the value of </w:t>
      </w:r>
      <w:r w:rsidR="000A3468" w:rsidRPr="000A3468">
        <w:rPr>
          <w:rFonts w:cs="Calibri"/>
          <w:b/>
        </w:rPr>
        <w:t>k</w:t>
      </w:r>
      <w:r w:rsidRPr="000A3468">
        <w:rPr>
          <w:rFonts w:cs="Calibri"/>
        </w:rPr>
        <w:t xml:space="preserve"> is unknown, and the algorithm should have O(</w:t>
      </w:r>
      <w:r w:rsidR="00EF6692" w:rsidRPr="000A3468">
        <w:rPr>
          <w:rFonts w:cs="Calibri"/>
        </w:rPr>
        <w:t xml:space="preserve">log </w:t>
      </w:r>
      <w:r w:rsidRPr="000A3468">
        <w:rPr>
          <w:rFonts w:cs="Calibri"/>
        </w:rPr>
        <w:t>N) complexity.</w:t>
      </w:r>
      <w:r w:rsidR="00DC03F8" w:rsidRPr="000A3468">
        <w:rPr>
          <w:rFonts w:cs="Calibri"/>
        </w:rPr>
        <w:br/>
        <w:t>Hint: binary search</w:t>
      </w:r>
    </w:p>
    <w:p w14:paraId="22140A2C" w14:textId="77777777" w:rsidR="00110E87" w:rsidRPr="00110E87" w:rsidRDefault="00110E87" w:rsidP="000C6E6D">
      <w:pPr>
        <w:pStyle w:val="ColourfulListAccent11"/>
        <w:ind w:left="1080"/>
        <w:rPr>
          <w:rFonts w:cs="Calibri"/>
        </w:rPr>
      </w:pPr>
    </w:p>
    <w:p w14:paraId="75D6F2B4" w14:textId="77777777" w:rsidR="00877FC0" w:rsidRDefault="00EB3576" w:rsidP="000C6E6D">
      <w:pPr>
        <w:pStyle w:val="ListParagraph"/>
        <w:numPr>
          <w:ilvl w:val="0"/>
          <w:numId w:val="21"/>
        </w:numPr>
        <w:spacing w:line="276" w:lineRule="auto"/>
        <w:ind w:left="284"/>
        <w:rPr>
          <w:rFonts w:cs="Calibri"/>
        </w:rPr>
      </w:pPr>
      <w:bookmarkStart w:id="3" w:name="OLE_LINK12"/>
      <w:bookmarkStart w:id="4" w:name="OLE_LINK13"/>
      <w:r w:rsidRPr="00EB3576">
        <w:rPr>
          <w:rFonts w:cs="Calibri"/>
        </w:rPr>
        <w:t xml:space="preserve">You are given as input an </w:t>
      </w:r>
      <w:r w:rsidRPr="00EB3576">
        <w:rPr>
          <w:rFonts w:cs="Calibri"/>
          <w:u w:val="single"/>
        </w:rPr>
        <w:t>unsorted</w:t>
      </w:r>
      <w:r w:rsidRPr="00EB3576">
        <w:rPr>
          <w:rFonts w:cs="Calibri"/>
        </w:rPr>
        <w:t xml:space="preserve"> arra</w:t>
      </w:r>
      <w:r w:rsidR="000A3468">
        <w:rPr>
          <w:rFonts w:cs="Calibri"/>
        </w:rPr>
        <w:t xml:space="preserve">y </w:t>
      </w:r>
      <w:r w:rsidR="000A3468" w:rsidRPr="000A3468">
        <w:rPr>
          <w:rFonts w:cs="Calibri"/>
          <w:b/>
        </w:rPr>
        <w:t>B</w:t>
      </w:r>
      <w:r w:rsidR="000A3468">
        <w:rPr>
          <w:rFonts w:cs="Calibri"/>
        </w:rPr>
        <w:t xml:space="preserve">, containing </w:t>
      </w:r>
      <w:r w:rsidR="000A3468" w:rsidRPr="000A3468">
        <w:rPr>
          <w:rFonts w:cs="Calibri"/>
          <w:b/>
        </w:rPr>
        <w:t>n</w:t>
      </w:r>
      <w:r w:rsidR="000A3468">
        <w:rPr>
          <w:rFonts w:cs="Calibri"/>
        </w:rPr>
        <w:t xml:space="preserve"> </w:t>
      </w:r>
      <w:r w:rsidRPr="00EB3576">
        <w:rPr>
          <w:rFonts w:cs="Calibri"/>
          <w:u w:val="single"/>
        </w:rPr>
        <w:t>distinct</w:t>
      </w:r>
      <w:r w:rsidRPr="00EB3576">
        <w:rPr>
          <w:rFonts w:cs="Calibri"/>
        </w:rPr>
        <w:t xml:space="preserve"> integers (no duplicates) in the range </w:t>
      </w:r>
      <w:r w:rsidRPr="00EB3576">
        <w:rPr>
          <w:rFonts w:cs="Calibri"/>
          <w:u w:val="single"/>
        </w:rPr>
        <w:t>from</w:t>
      </w:r>
      <w:r w:rsidR="000A3468">
        <w:rPr>
          <w:rFonts w:cs="Calibri"/>
          <w:u w:val="single"/>
        </w:rPr>
        <w:t xml:space="preserve"> 1 to (n+1)</w:t>
      </w:r>
      <w:r w:rsidRPr="00EB3576">
        <w:rPr>
          <w:rFonts w:cs="Calibri"/>
          <w:u w:val="single"/>
        </w:rPr>
        <w:t>,</w:t>
      </w:r>
      <w:r w:rsidRPr="00EB3576">
        <w:rPr>
          <w:rFonts w:cs="Calibri"/>
        </w:rPr>
        <w:t xml:space="preserve"> whereby exactly one integer in this range is missing from the array. The objective is to deter</w:t>
      </w:r>
      <w:r w:rsidR="00877FC0">
        <w:rPr>
          <w:rFonts w:cs="Calibri"/>
        </w:rPr>
        <w:t xml:space="preserve">mine which integer is missing. </w:t>
      </w:r>
      <w:r w:rsidRPr="00EB3576">
        <w:rPr>
          <w:rFonts w:cs="Calibri"/>
        </w:rPr>
        <w:t>For example, for the array</w:t>
      </w:r>
      <w:r w:rsidR="000A3468">
        <w:rPr>
          <w:rFonts w:cs="Calibri"/>
        </w:rPr>
        <w:t xml:space="preserve"> </w:t>
      </w:r>
      <w:r w:rsidR="000A3468" w:rsidRPr="00877FC0">
        <w:rPr>
          <w:rFonts w:cs="Calibri"/>
          <w:b/>
        </w:rPr>
        <w:t>B</w:t>
      </w:r>
      <w:r w:rsidR="000A3468">
        <w:rPr>
          <w:rFonts w:cs="Calibri"/>
        </w:rPr>
        <w:t xml:space="preserve"> = [2, 3, 5, 6, 1, 7]</w:t>
      </w:r>
      <w:r w:rsidRPr="00EB3576">
        <w:rPr>
          <w:rFonts w:cs="Calibri"/>
        </w:rPr>
        <w:t>, we have</w:t>
      </w:r>
      <w:r w:rsidR="000A3468">
        <w:rPr>
          <w:rFonts w:cs="Calibri"/>
        </w:rPr>
        <w:t xml:space="preserve"> </w:t>
      </w:r>
      <w:r w:rsidR="000A3468" w:rsidRPr="00877FC0">
        <w:rPr>
          <w:rFonts w:cs="Calibri"/>
          <w:b/>
        </w:rPr>
        <w:t>n</w:t>
      </w:r>
      <w:r w:rsidR="000A3468">
        <w:rPr>
          <w:rFonts w:cs="Calibri"/>
        </w:rPr>
        <w:t xml:space="preserve"> = 6, </w:t>
      </w:r>
      <w:r w:rsidRPr="00EB3576">
        <w:rPr>
          <w:rFonts w:cs="Calibri"/>
        </w:rPr>
        <w:t>and the range is from</w:t>
      </w:r>
      <w:r w:rsidR="000A3468">
        <w:rPr>
          <w:rFonts w:cs="Calibri"/>
        </w:rPr>
        <w:t xml:space="preserve"> 1 to 7. The missing integer is 4</w:t>
      </w:r>
      <w:r w:rsidRPr="00EB3576">
        <w:rPr>
          <w:rFonts w:cs="Calibri"/>
        </w:rPr>
        <w:t>.</w:t>
      </w:r>
      <w:r w:rsidR="007440F6">
        <w:rPr>
          <w:rFonts w:cs="Calibri"/>
        </w:rPr>
        <w:t xml:space="preserve"> </w:t>
      </w:r>
    </w:p>
    <w:p w14:paraId="5229D07C" w14:textId="77777777" w:rsidR="004A5AC2" w:rsidRDefault="00EB3576" w:rsidP="00877FC0">
      <w:pPr>
        <w:pStyle w:val="ListParagraph"/>
        <w:spacing w:line="276" w:lineRule="auto"/>
        <w:ind w:left="284"/>
        <w:rPr>
          <w:rFonts w:cs="Calibri"/>
        </w:rPr>
      </w:pPr>
      <w:r w:rsidRPr="00EB3576">
        <w:rPr>
          <w:rFonts w:cs="Calibri"/>
        </w:rPr>
        <w:t xml:space="preserve">Provide an algorithm (in pseudo code or </w:t>
      </w:r>
      <w:r w:rsidR="00CD4825">
        <w:rPr>
          <w:rFonts w:cs="Calibri"/>
        </w:rPr>
        <w:t>Python</w:t>
      </w:r>
      <w:r w:rsidRPr="00EB3576">
        <w:rPr>
          <w:rFonts w:cs="Calibri"/>
        </w:rPr>
        <w:t xml:space="preserve"> code) to find the missing integer in an input array</w:t>
      </w:r>
      <w:r w:rsidR="000A3468">
        <w:rPr>
          <w:rFonts w:cs="Calibri"/>
        </w:rPr>
        <w:t xml:space="preserve"> </w:t>
      </w:r>
      <w:r w:rsidR="000A3468" w:rsidRPr="000A3468">
        <w:rPr>
          <w:rFonts w:cs="Calibri"/>
          <w:b/>
        </w:rPr>
        <w:t>B</w:t>
      </w:r>
      <w:r w:rsidRPr="00EB3576">
        <w:rPr>
          <w:rFonts w:cs="Calibri"/>
        </w:rPr>
        <w:t xml:space="preserve">. The lower the complexity of your algorithm is, the higher </w:t>
      </w:r>
      <w:r w:rsidR="000A3468">
        <w:rPr>
          <w:rFonts w:cs="Calibri"/>
        </w:rPr>
        <w:t xml:space="preserve">your </w:t>
      </w:r>
      <w:r w:rsidRPr="00EB3576">
        <w:rPr>
          <w:rFonts w:cs="Calibri"/>
        </w:rPr>
        <w:t>marks will be.</w:t>
      </w:r>
      <w:bookmarkEnd w:id="3"/>
      <w:bookmarkEnd w:id="4"/>
      <w:r w:rsidRPr="00EB3576">
        <w:rPr>
          <w:rFonts w:cs="Calibri"/>
        </w:rPr>
        <w:br/>
      </w:r>
    </w:p>
    <w:p w14:paraId="293010DF" w14:textId="0B5E51BF" w:rsidR="00432830" w:rsidRDefault="00432830" w:rsidP="00877FC0">
      <w:pPr>
        <w:pStyle w:val="ListParagraph"/>
        <w:spacing w:line="276" w:lineRule="auto"/>
        <w:ind w:left="284"/>
        <w:rPr>
          <w:rFonts w:cs="Calibri"/>
        </w:rPr>
      </w:pPr>
    </w:p>
    <w:p w14:paraId="3C72D584" w14:textId="77777777" w:rsidR="00F77988" w:rsidRPr="00EB3576" w:rsidRDefault="00F77988" w:rsidP="00877FC0">
      <w:pPr>
        <w:pStyle w:val="ListParagraph"/>
        <w:spacing w:line="276" w:lineRule="auto"/>
        <w:ind w:left="284"/>
        <w:rPr>
          <w:rFonts w:cs="Calibri"/>
        </w:rPr>
      </w:pPr>
    </w:p>
    <w:p w14:paraId="3403FD19" w14:textId="77777777" w:rsidR="00613B5F" w:rsidRPr="002164B7" w:rsidRDefault="00366286" w:rsidP="000C6E6D">
      <w:pPr>
        <w:pStyle w:val="Body"/>
        <w:rPr>
          <w:b/>
          <w:bCs/>
        </w:rPr>
      </w:pPr>
      <w:r>
        <w:rPr>
          <w:rStyle w:val="Strong"/>
        </w:rPr>
        <w:t>Extra Practice Questions</w:t>
      </w:r>
    </w:p>
    <w:p w14:paraId="181189DE" w14:textId="77777777" w:rsidR="00613B5F" w:rsidRPr="00C22DFB" w:rsidRDefault="00613B5F" w:rsidP="000C6E6D">
      <w:pPr>
        <w:pStyle w:val="ColourfulListAccent11"/>
        <w:ind w:left="0"/>
        <w:rPr>
          <w:rFonts w:cs="Calibri"/>
        </w:rPr>
      </w:pPr>
      <w:r>
        <w:rPr>
          <w:rFonts w:cs="Calibri"/>
        </w:rPr>
        <w:t xml:space="preserve"> </w:t>
      </w:r>
    </w:p>
    <w:p w14:paraId="73E2BEB2" w14:textId="77777777" w:rsidR="00613B5F" w:rsidRDefault="00687144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bookmarkStart w:id="5" w:name="OLE_LINK9"/>
      <w:bookmarkStart w:id="6" w:name="OLE_LINK10"/>
      <w:r>
        <w:rPr>
          <w:rFonts w:cs="Calibri"/>
        </w:rPr>
        <w:t>For each of the array below</w:t>
      </w:r>
      <w:r w:rsidRPr="000A3468">
        <w:rPr>
          <w:rFonts w:cs="Calibri"/>
        </w:rPr>
        <w:t xml:space="preserve">, which sorting algorithm: insertion sort or merge sort, will make </w:t>
      </w:r>
      <w:r w:rsidRPr="000A3468">
        <w:rPr>
          <w:rFonts w:cs="Calibri"/>
          <w:u w:val="single"/>
        </w:rPr>
        <w:t>fewer</w:t>
      </w:r>
      <w:r w:rsidRPr="000A3468">
        <w:rPr>
          <w:rFonts w:cs="Calibri"/>
        </w:rPr>
        <w:t xml:space="preserve"> comparisons?</w:t>
      </w:r>
    </w:p>
    <w:p w14:paraId="5CBAA394" w14:textId="77777777" w:rsidR="00613B5F" w:rsidRDefault="00613B5F" w:rsidP="000C6E6D">
      <w:pPr>
        <w:pStyle w:val="ColourfulListAccent11"/>
        <w:ind w:left="0"/>
        <w:rPr>
          <w:rFonts w:cs="Calibri"/>
        </w:rPr>
      </w:pPr>
    </w:p>
    <w:p w14:paraId="7F225AC6" w14:textId="77777777" w:rsidR="00A82E13" w:rsidRDefault="00A82E13" w:rsidP="000C6E6D">
      <w:pPr>
        <w:pStyle w:val="ColourfulListAccent11"/>
        <w:numPr>
          <w:ilvl w:val="0"/>
          <w:numId w:val="36"/>
        </w:numPr>
        <w:ind w:left="720"/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 xml:space="preserve">x = </w:t>
      </w:r>
      <w:r w:rsidR="00E02E68" w:rsidRPr="00E02E68">
        <w:rPr>
          <w:rFonts w:ascii="Courier" w:hAnsi="Courier" w:cs="Calibri"/>
        </w:rPr>
        <w:t>[2, 11, 26, 39, 58, 66, 74, 85]</w:t>
      </w:r>
    </w:p>
    <w:p w14:paraId="6401615A" w14:textId="77777777" w:rsidR="00A82E13" w:rsidRDefault="00A82E13" w:rsidP="000C6E6D">
      <w:pPr>
        <w:pStyle w:val="ColourfulListAccent11"/>
        <w:numPr>
          <w:ilvl w:val="0"/>
          <w:numId w:val="36"/>
        </w:numPr>
        <w:ind w:left="720"/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 xml:space="preserve">x = </w:t>
      </w:r>
      <w:bookmarkStart w:id="7" w:name="OLE_LINK5"/>
      <w:bookmarkStart w:id="8" w:name="OLE_LINK8"/>
      <w:r w:rsidR="003C363A" w:rsidRPr="003C363A">
        <w:rPr>
          <w:rFonts w:ascii="Courier" w:hAnsi="Courier" w:cs="Calibri"/>
        </w:rPr>
        <w:t>[27, 76, 43, 97, 55, 41, 2, 91]</w:t>
      </w:r>
      <w:bookmarkEnd w:id="7"/>
      <w:bookmarkEnd w:id="8"/>
    </w:p>
    <w:p w14:paraId="2400AA9D" w14:textId="77777777" w:rsidR="00613B5F" w:rsidRPr="00A82E13" w:rsidRDefault="00A82E13" w:rsidP="000C6E6D">
      <w:pPr>
        <w:pStyle w:val="ColourfulListAccent11"/>
        <w:numPr>
          <w:ilvl w:val="0"/>
          <w:numId w:val="36"/>
        </w:numPr>
        <w:ind w:left="720"/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 xml:space="preserve">x = </w:t>
      </w:r>
      <w:r w:rsidR="003C363A" w:rsidRPr="003C363A">
        <w:rPr>
          <w:rFonts w:ascii="Courier" w:hAnsi="Courier" w:cs="Calibri"/>
        </w:rPr>
        <w:t>[91, 84, 77, 65, 64, 39, 22, 18]</w:t>
      </w:r>
      <w:r w:rsidR="003C363A" w:rsidRPr="00844039">
        <w:rPr>
          <w:rFonts w:ascii="Courier" w:hAnsi="Courier" w:cs="Calibri"/>
        </w:rPr>
        <w:t xml:space="preserve"> </w:t>
      </w:r>
      <w:bookmarkEnd w:id="5"/>
      <w:bookmarkEnd w:id="6"/>
      <w:r>
        <w:rPr>
          <w:rFonts w:cs="Calibri"/>
        </w:rPr>
        <w:t xml:space="preserve"> </w:t>
      </w:r>
    </w:p>
    <w:p w14:paraId="489E189C" w14:textId="77777777" w:rsidR="00613B5F" w:rsidRDefault="00613B5F" w:rsidP="000C6E6D">
      <w:pPr>
        <w:pStyle w:val="ColourfulListAccent11"/>
        <w:ind w:left="0"/>
        <w:rPr>
          <w:rFonts w:cs="Calibri"/>
        </w:rPr>
      </w:pPr>
    </w:p>
    <w:p w14:paraId="7422EEC3" w14:textId="77777777" w:rsidR="000A3468" w:rsidRDefault="000A3468" w:rsidP="000C6E6D">
      <w:pPr>
        <w:pStyle w:val="ColourfulListAccent11"/>
        <w:ind w:left="0"/>
        <w:rPr>
          <w:rFonts w:cs="Calibri"/>
        </w:rPr>
      </w:pPr>
    </w:p>
    <w:p w14:paraId="7B2EA3BA" w14:textId="77777777" w:rsidR="00432830" w:rsidRDefault="00432830" w:rsidP="000C6E6D">
      <w:pPr>
        <w:pStyle w:val="ColourfulListAccent11"/>
        <w:ind w:left="0"/>
        <w:rPr>
          <w:rFonts w:cs="Calibri"/>
        </w:rPr>
      </w:pPr>
    </w:p>
    <w:p w14:paraId="474BFE32" w14:textId="77777777" w:rsidR="00613B5F" w:rsidRDefault="00613B5F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lastRenderedPageBreak/>
        <w:t xml:space="preserve">When merge sort is applied to an array of </w:t>
      </w:r>
      <w:r w:rsidRPr="00A65ABD">
        <w:rPr>
          <w:rFonts w:ascii="Courier" w:hAnsi="Courier" w:cs="Calibri"/>
        </w:rPr>
        <w:t>N</w:t>
      </w:r>
      <w:r>
        <w:rPr>
          <w:rFonts w:cs="Calibri"/>
        </w:rPr>
        <w:t xml:space="preserve"> elements:</w:t>
      </w:r>
    </w:p>
    <w:p w14:paraId="4963A618" w14:textId="77777777" w:rsidR="00613B5F" w:rsidRDefault="00613B5F" w:rsidP="000C6E6D">
      <w:pPr>
        <w:pStyle w:val="ColourfulListAccent11"/>
        <w:ind w:left="0"/>
        <w:rPr>
          <w:rFonts w:cs="Calibri"/>
        </w:rPr>
      </w:pPr>
    </w:p>
    <w:p w14:paraId="0EE7D012" w14:textId="77777777" w:rsidR="00613B5F" w:rsidRDefault="00613B5F" w:rsidP="000C6E6D">
      <w:pPr>
        <w:pStyle w:val="ColourfulListAccent11"/>
        <w:numPr>
          <w:ilvl w:val="0"/>
          <w:numId w:val="37"/>
        </w:numPr>
        <w:ind w:left="720"/>
        <w:rPr>
          <w:rFonts w:cs="Calibri"/>
        </w:rPr>
      </w:pPr>
      <w:r>
        <w:rPr>
          <w:rFonts w:cs="Calibri"/>
        </w:rPr>
        <w:t xml:space="preserve">What is the </w:t>
      </w:r>
      <w:r>
        <w:rPr>
          <w:rFonts w:cs="Calibri"/>
          <w:u w:val="single"/>
        </w:rPr>
        <w:t>best-case</w:t>
      </w:r>
      <w:r>
        <w:rPr>
          <w:rFonts w:cs="Calibri"/>
        </w:rPr>
        <w:t xml:space="preserve"> complexity?</w:t>
      </w:r>
    </w:p>
    <w:p w14:paraId="6E2604D9" w14:textId="77777777" w:rsidR="00613B5F" w:rsidRDefault="00613B5F" w:rsidP="000C6E6D">
      <w:pPr>
        <w:pStyle w:val="ColourfulListAccent11"/>
        <w:numPr>
          <w:ilvl w:val="0"/>
          <w:numId w:val="37"/>
        </w:numPr>
        <w:ind w:left="720"/>
        <w:rPr>
          <w:rFonts w:cs="Calibri"/>
        </w:rPr>
      </w:pPr>
      <w:r>
        <w:rPr>
          <w:rFonts w:cs="Calibri"/>
        </w:rPr>
        <w:t xml:space="preserve">What is the </w:t>
      </w:r>
      <w:r>
        <w:rPr>
          <w:rFonts w:cs="Calibri"/>
          <w:u w:val="single"/>
        </w:rPr>
        <w:t>worst-case</w:t>
      </w:r>
      <w:r>
        <w:rPr>
          <w:rFonts w:cs="Calibri"/>
        </w:rPr>
        <w:t xml:space="preserve"> complexity?</w:t>
      </w:r>
    </w:p>
    <w:p w14:paraId="4394EF85" w14:textId="77777777" w:rsidR="00613B5F" w:rsidRPr="0015693A" w:rsidRDefault="00613B5F" w:rsidP="000C6E6D">
      <w:pPr>
        <w:pStyle w:val="ColourfulListAccent11"/>
        <w:numPr>
          <w:ilvl w:val="0"/>
          <w:numId w:val="37"/>
        </w:numPr>
        <w:ind w:left="720"/>
        <w:rPr>
          <w:rFonts w:cs="Calibri"/>
        </w:rPr>
      </w:pPr>
      <w:r w:rsidRPr="0015693A">
        <w:rPr>
          <w:rFonts w:cs="Calibri"/>
        </w:rPr>
        <w:t xml:space="preserve">Will merge sort make a smaller, the same, or a greater number of comparisons when sorting an array that is already sorted, as opposed to a random unsorted </w:t>
      </w:r>
      <w:r>
        <w:rPr>
          <w:rFonts w:cs="Calibri"/>
        </w:rPr>
        <w:t>array?</w:t>
      </w:r>
    </w:p>
    <w:p w14:paraId="43B5905E" w14:textId="5928486F" w:rsidR="00261BB3" w:rsidRDefault="00261BB3" w:rsidP="000C6E6D">
      <w:pPr>
        <w:pStyle w:val="ColourfulListAccent11"/>
        <w:ind w:left="0"/>
        <w:rPr>
          <w:rFonts w:cs="Calibri"/>
        </w:rPr>
      </w:pPr>
    </w:p>
    <w:p w14:paraId="796FAB5A" w14:textId="77777777" w:rsidR="00F77988" w:rsidRDefault="00F77988" w:rsidP="000C6E6D">
      <w:pPr>
        <w:pStyle w:val="ColourfulListAccent11"/>
        <w:ind w:left="0"/>
        <w:rPr>
          <w:rFonts w:cs="Calibri"/>
        </w:rPr>
      </w:pPr>
    </w:p>
    <w:p w14:paraId="277031D4" w14:textId="77777777" w:rsidR="001C65B9" w:rsidRDefault="00613B5F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>When merge sort is applied to an array</w:t>
      </w:r>
      <w:r w:rsidR="000A3468">
        <w:rPr>
          <w:rFonts w:cs="Calibri"/>
        </w:rPr>
        <w:t xml:space="preserve"> </w:t>
      </w:r>
      <w:r w:rsidR="000A3468" w:rsidRPr="000A3468">
        <w:rPr>
          <w:rFonts w:cs="Calibri"/>
          <w:b/>
        </w:rPr>
        <w:t>x</w:t>
      </w:r>
      <w:r>
        <w:rPr>
          <w:rFonts w:cs="Calibri"/>
        </w:rPr>
        <w:t>, w</w:t>
      </w:r>
      <w:r w:rsidR="000A3468">
        <w:rPr>
          <w:rFonts w:cs="Calibri"/>
        </w:rPr>
        <w:t xml:space="preserve">hat is the content of the array </w:t>
      </w:r>
      <w:r w:rsidR="000A3468" w:rsidRPr="000A3468">
        <w:rPr>
          <w:rFonts w:cs="Calibri"/>
          <w:b/>
        </w:rPr>
        <w:t>x</w:t>
      </w:r>
      <w:r w:rsidR="000A3468">
        <w:rPr>
          <w:rFonts w:cs="Calibri"/>
        </w:rPr>
        <w:t xml:space="preserve"> </w:t>
      </w:r>
      <w:r>
        <w:rPr>
          <w:rFonts w:cs="Calibri"/>
        </w:rPr>
        <w:t>just before the final merge step?</w:t>
      </w:r>
    </w:p>
    <w:p w14:paraId="16345707" w14:textId="77777777" w:rsidR="00F36B81" w:rsidRPr="00F84764" w:rsidRDefault="00F36B81" w:rsidP="000C6E6D">
      <w:pPr>
        <w:pStyle w:val="ColourfulListAccent11"/>
        <w:ind w:left="0"/>
        <w:rPr>
          <w:rFonts w:cs="Calibri"/>
        </w:rPr>
      </w:pPr>
    </w:p>
    <w:p w14:paraId="70FB662E" w14:textId="77777777" w:rsidR="001C65B9" w:rsidRDefault="001C65B9" w:rsidP="00150E34">
      <w:pPr>
        <w:pStyle w:val="ColourfulListAccent11"/>
        <w:numPr>
          <w:ilvl w:val="0"/>
          <w:numId w:val="45"/>
        </w:numPr>
        <w:ind w:left="567" w:hanging="207"/>
        <w:rPr>
          <w:rFonts w:cs="Calibri"/>
        </w:rPr>
      </w:pPr>
      <w:bookmarkStart w:id="9" w:name="OLE_LINK1"/>
      <w:bookmarkStart w:id="10" w:name="OLE_LINK2"/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 xml:space="preserve">x = </w:t>
      </w:r>
      <w:r w:rsidRPr="00AE3EB1">
        <w:rPr>
          <w:rFonts w:ascii="Courier" w:hAnsi="Courier" w:cs="Calibri"/>
        </w:rPr>
        <w:t>[48, 82, 51, 67, 65, 25, 45, 2, 36]</w:t>
      </w:r>
    </w:p>
    <w:p w14:paraId="778BED37" w14:textId="77777777" w:rsidR="001C65B9" w:rsidRDefault="001C65B9" w:rsidP="00150E34">
      <w:pPr>
        <w:pStyle w:val="ColourfulListAccent11"/>
        <w:numPr>
          <w:ilvl w:val="0"/>
          <w:numId w:val="45"/>
        </w:numPr>
        <w:ind w:left="567" w:hanging="207"/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 xml:space="preserve">x = </w:t>
      </w:r>
      <w:r w:rsidRPr="00BA6959">
        <w:rPr>
          <w:rFonts w:ascii="Courier" w:hAnsi="Courier" w:cs="Calibri"/>
        </w:rPr>
        <w:t>[8, 12, 55, 89, 54, 22, 95, 25, 75, 59, 29, 18, 79]</w:t>
      </w:r>
    </w:p>
    <w:p w14:paraId="4E185695" w14:textId="77777777" w:rsidR="001C65B9" w:rsidRPr="009771B3" w:rsidRDefault="001C65B9" w:rsidP="00150E34">
      <w:pPr>
        <w:pStyle w:val="ColourfulListAccent11"/>
        <w:numPr>
          <w:ilvl w:val="0"/>
          <w:numId w:val="45"/>
        </w:numPr>
        <w:ind w:left="567" w:hanging="207"/>
        <w:rPr>
          <w:rFonts w:cs="Calibri"/>
        </w:rPr>
      </w:pPr>
      <w:r>
        <w:rPr>
          <w:rFonts w:cs="Calibri"/>
        </w:rPr>
        <w:t xml:space="preserve">When </w:t>
      </w:r>
      <w:r w:rsidRPr="00844039">
        <w:rPr>
          <w:rFonts w:ascii="Courier" w:hAnsi="Courier" w:cs="Calibri"/>
        </w:rPr>
        <w:t xml:space="preserve">x = </w:t>
      </w:r>
      <w:r w:rsidRPr="00270E15">
        <w:rPr>
          <w:rFonts w:ascii="Courier" w:hAnsi="Courier" w:cs="Calibri"/>
        </w:rPr>
        <w:t>[69, 15, 21, 95, 43, 80, 42, 79, 73, 33, 81, 11, 67, 52, 60]</w:t>
      </w:r>
      <w:r>
        <w:rPr>
          <w:rFonts w:cs="Calibri"/>
        </w:rPr>
        <w:t xml:space="preserve"> </w:t>
      </w:r>
    </w:p>
    <w:bookmarkEnd w:id="9"/>
    <w:bookmarkEnd w:id="10"/>
    <w:p w14:paraId="16BE78DC" w14:textId="77777777" w:rsidR="00613B5F" w:rsidRDefault="00613B5F" w:rsidP="000C6E6D">
      <w:pPr>
        <w:pStyle w:val="ColourfulListAccent11"/>
        <w:ind w:left="0"/>
        <w:rPr>
          <w:rFonts w:cs="Calibri"/>
        </w:rPr>
      </w:pPr>
    </w:p>
    <w:p w14:paraId="44648FC9" w14:textId="77777777" w:rsidR="000A3468" w:rsidRDefault="000A3468" w:rsidP="000C6E6D">
      <w:pPr>
        <w:pStyle w:val="ColourfulListAccent11"/>
        <w:ind w:left="0"/>
        <w:rPr>
          <w:rFonts w:cs="Calibri"/>
        </w:rPr>
      </w:pPr>
    </w:p>
    <w:p w14:paraId="60ECFA51" w14:textId="77777777" w:rsidR="00E42DBA" w:rsidRDefault="00E42DBA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>Binary search systematically decomposes the array being searched into two sub-arrays. Ternary search systematically decomposes the array into three sub-arrays. N-ary search decomposes the array into N sub-arrays.</w:t>
      </w:r>
      <w:r w:rsidR="000A3468">
        <w:rPr>
          <w:rFonts w:cs="Calibri"/>
        </w:rPr>
        <w:t xml:space="preserve"> </w:t>
      </w:r>
      <w:r>
        <w:rPr>
          <w:rFonts w:cs="Calibri"/>
        </w:rPr>
        <w:t xml:space="preserve">If we keep increasing number of sub-arrays from two to three, four, </w:t>
      </w:r>
      <w:r w:rsidR="009F1917">
        <w:rPr>
          <w:rFonts w:cs="Calibri"/>
        </w:rPr>
        <w:t>and five</w:t>
      </w:r>
      <w:r>
        <w:rPr>
          <w:rFonts w:cs="Calibri"/>
        </w:rPr>
        <w:t xml:space="preserve"> and so on, will the resulting N-ary search algorithm be increasingly more and more efficient? Explain why.</w:t>
      </w:r>
    </w:p>
    <w:p w14:paraId="7E4BEFA1" w14:textId="77777777" w:rsidR="00E42DBA" w:rsidRDefault="00E42DBA" w:rsidP="000C6E6D">
      <w:pPr>
        <w:pStyle w:val="ColourfulListAccent11"/>
        <w:ind w:left="0"/>
        <w:rPr>
          <w:rFonts w:cs="Calibri"/>
        </w:rPr>
      </w:pPr>
    </w:p>
    <w:p w14:paraId="05EE2E2F" w14:textId="77777777" w:rsidR="000A3468" w:rsidRDefault="000A3468" w:rsidP="000C6E6D">
      <w:pPr>
        <w:pStyle w:val="ColourfulListAccent11"/>
        <w:ind w:left="0"/>
        <w:rPr>
          <w:rFonts w:cs="Calibri"/>
        </w:rPr>
      </w:pPr>
    </w:p>
    <w:p w14:paraId="1D6E7F44" w14:textId="77777777" w:rsidR="00613B5F" w:rsidRPr="00AA1B08" w:rsidRDefault="00613B5F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>
        <w:rPr>
          <w:rFonts w:cs="Calibri"/>
        </w:rPr>
        <w:t xml:space="preserve">Suppose you are given a series of </w:t>
      </w:r>
      <w:r w:rsidRPr="001F5E73">
        <w:rPr>
          <w:rFonts w:cs="Calibri"/>
          <w:b/>
        </w:rPr>
        <w:t>N</w:t>
      </w:r>
      <w:r>
        <w:rPr>
          <w:rFonts w:cs="Calibri"/>
        </w:rPr>
        <w:t xml:space="preserve"> numb</w:t>
      </w:r>
      <w:r w:rsidR="000A3468">
        <w:rPr>
          <w:rFonts w:cs="Calibri"/>
        </w:rPr>
        <w:t xml:space="preserve">ers as input, where </w:t>
      </w:r>
      <w:r w:rsidR="000A3468" w:rsidRPr="001F5E73">
        <w:rPr>
          <w:rFonts w:cs="Calibri"/>
          <w:b/>
        </w:rPr>
        <w:t>N</w:t>
      </w:r>
      <w:r w:rsidR="000A3468">
        <w:rPr>
          <w:rFonts w:cs="Calibri"/>
        </w:rPr>
        <w:t xml:space="preserve"> is even. </w:t>
      </w:r>
      <w:r>
        <w:rPr>
          <w:rFonts w:cs="Calibri"/>
        </w:rPr>
        <w:t>Your objective is to derive pairs of numbers, such that the maximum sum among all pairs will be minimized.</w:t>
      </w:r>
      <w:r>
        <w:rPr>
          <w:rFonts w:cs="Calibri"/>
        </w:rPr>
        <w:br/>
      </w:r>
      <w:r>
        <w:rPr>
          <w:rFonts w:cs="Calibri"/>
        </w:rPr>
        <w:br/>
        <w:t>For example, suppose the numbers are 88, 48, 78, and 73.</w:t>
      </w:r>
    </w:p>
    <w:p w14:paraId="33152467" w14:textId="77777777" w:rsidR="00613B5F" w:rsidRDefault="00613B5F" w:rsidP="000C6E6D">
      <w:pPr>
        <w:pStyle w:val="ColourfulListAccent11"/>
        <w:numPr>
          <w:ilvl w:val="0"/>
          <w:numId w:val="41"/>
        </w:numPr>
        <w:rPr>
          <w:rFonts w:cs="Calibri"/>
        </w:rPr>
      </w:pPr>
      <w:r>
        <w:rPr>
          <w:rFonts w:cs="Calibri"/>
        </w:rPr>
        <w:t>One pairing solution is (88, 48) and (78, 73) with sums 88 + 48 = 136 and 78 + 73 = 151 respectively.  The maximum sum is 151.</w:t>
      </w:r>
    </w:p>
    <w:p w14:paraId="4D224EF2" w14:textId="77777777" w:rsidR="00613B5F" w:rsidRDefault="00613B5F" w:rsidP="000C6E6D">
      <w:pPr>
        <w:pStyle w:val="ColourfulListAccent11"/>
        <w:numPr>
          <w:ilvl w:val="0"/>
          <w:numId w:val="41"/>
        </w:numPr>
        <w:rPr>
          <w:rFonts w:cs="Calibri"/>
        </w:rPr>
      </w:pPr>
      <w:r>
        <w:rPr>
          <w:rFonts w:cs="Calibri"/>
        </w:rPr>
        <w:t xml:space="preserve">Another pairing solution is (88, 78) and (48, 73) with </w:t>
      </w:r>
      <w:r w:rsidR="000C6E6D">
        <w:rPr>
          <w:rFonts w:cs="Calibri"/>
        </w:rPr>
        <w:t>sums</w:t>
      </w:r>
      <w:r w:rsidR="00A62B65">
        <w:rPr>
          <w:rFonts w:cs="Calibri"/>
        </w:rPr>
        <w:t xml:space="preserve"> to</w:t>
      </w:r>
      <w:r w:rsidR="000C6E6D">
        <w:rPr>
          <w:rFonts w:cs="Calibri"/>
        </w:rPr>
        <w:t xml:space="preserve"> 166 and 121 respectively. </w:t>
      </w:r>
      <w:r>
        <w:rPr>
          <w:rFonts w:cs="Calibri"/>
        </w:rPr>
        <w:t>The maximum sum is 166.</w:t>
      </w:r>
    </w:p>
    <w:p w14:paraId="383B775A" w14:textId="77777777" w:rsidR="00613B5F" w:rsidRDefault="00613B5F" w:rsidP="000C6E6D">
      <w:pPr>
        <w:pStyle w:val="ColourfulListAccent11"/>
        <w:numPr>
          <w:ilvl w:val="0"/>
          <w:numId w:val="41"/>
        </w:numPr>
        <w:rPr>
          <w:rFonts w:cs="Calibri"/>
        </w:rPr>
      </w:pPr>
      <w:r>
        <w:rPr>
          <w:rFonts w:cs="Calibri"/>
        </w:rPr>
        <w:t>The last pairing solution is (88, 73) and (48, 78) with sums</w:t>
      </w:r>
      <w:r w:rsidR="00A62B65">
        <w:rPr>
          <w:rFonts w:cs="Calibri"/>
        </w:rPr>
        <w:t xml:space="preserve"> to</w:t>
      </w:r>
      <w:r>
        <w:rPr>
          <w:rFonts w:cs="Calibri"/>
        </w:rPr>
        <w:t xml:space="preserve"> 161 and 126 respectively. The maximum sum is 161.</w:t>
      </w:r>
    </w:p>
    <w:p w14:paraId="5C5E7E93" w14:textId="77777777" w:rsidR="00613B5F" w:rsidRDefault="00613B5F" w:rsidP="000C6E6D">
      <w:pPr>
        <w:pStyle w:val="ColourfulListAccent11"/>
        <w:ind w:left="0"/>
        <w:rPr>
          <w:rFonts w:cs="Calibri"/>
        </w:rPr>
      </w:pPr>
    </w:p>
    <w:p w14:paraId="302AC729" w14:textId="77777777" w:rsidR="00613B5F" w:rsidRDefault="00613B5F" w:rsidP="000C6E6D">
      <w:pPr>
        <w:pStyle w:val="ColourfulListAccent11"/>
        <w:ind w:left="360"/>
        <w:rPr>
          <w:rFonts w:cs="Calibri"/>
        </w:rPr>
      </w:pPr>
      <w:r>
        <w:rPr>
          <w:rFonts w:cs="Calibri"/>
        </w:rPr>
        <w:t>The best pairing solution is the one with the smallest maximum sum, i.e., the first pairing solution.</w:t>
      </w:r>
    </w:p>
    <w:p w14:paraId="74275019" w14:textId="77777777" w:rsidR="007C333A" w:rsidRDefault="00613B5F" w:rsidP="008C1EA2">
      <w:pPr>
        <w:pStyle w:val="ColourfulListAccent11"/>
        <w:ind w:left="360"/>
        <w:rPr>
          <w:rFonts w:cs="Calibri"/>
        </w:rPr>
      </w:pPr>
      <w:r>
        <w:rPr>
          <w:rFonts w:cs="Calibri"/>
        </w:rPr>
        <w:t>Design an algorithm (pseudo-code) to find</w:t>
      </w:r>
      <w:r w:rsidR="008C1EA2">
        <w:rPr>
          <w:rFonts w:cs="Calibri"/>
        </w:rPr>
        <w:t xml:space="preserve"> the best pairing solution, and derive the time complexity of your algorithm. </w:t>
      </w:r>
      <w:r w:rsidR="008C1EA2" w:rsidRPr="00EB3576">
        <w:rPr>
          <w:rFonts w:cs="Calibri"/>
        </w:rPr>
        <w:t xml:space="preserve">The lower the complexity of your algorithm is, the higher </w:t>
      </w:r>
      <w:r w:rsidR="008C1EA2">
        <w:rPr>
          <w:rFonts w:cs="Calibri"/>
        </w:rPr>
        <w:t xml:space="preserve">your </w:t>
      </w:r>
      <w:r w:rsidR="008C1EA2" w:rsidRPr="00EB3576">
        <w:rPr>
          <w:rFonts w:cs="Calibri"/>
        </w:rPr>
        <w:t>marks will be.</w:t>
      </w:r>
    </w:p>
    <w:p w14:paraId="2338D7FA" w14:textId="77777777" w:rsidR="000A3468" w:rsidRDefault="000A3468" w:rsidP="000C6E6D">
      <w:pPr>
        <w:pStyle w:val="ColourfulListAccent11"/>
        <w:ind w:left="0"/>
        <w:rPr>
          <w:rFonts w:cs="Calibri"/>
        </w:rPr>
      </w:pPr>
    </w:p>
    <w:p w14:paraId="7ADA0D60" w14:textId="77777777" w:rsidR="00432830" w:rsidRPr="00D22903" w:rsidRDefault="00432830" w:rsidP="000C6E6D">
      <w:pPr>
        <w:pStyle w:val="ColourfulListAccent11"/>
        <w:ind w:left="0"/>
        <w:rPr>
          <w:rFonts w:cs="Calibri"/>
        </w:rPr>
      </w:pPr>
    </w:p>
    <w:p w14:paraId="1A401171" w14:textId="77777777" w:rsidR="008C1EA2" w:rsidRPr="008C1EA2" w:rsidRDefault="00261BB3" w:rsidP="000C6E6D">
      <w:pPr>
        <w:pStyle w:val="ColourfulListAccent11"/>
        <w:numPr>
          <w:ilvl w:val="0"/>
          <w:numId w:val="21"/>
        </w:numPr>
        <w:ind w:left="360"/>
        <w:rPr>
          <w:rFonts w:cs="Calibri"/>
        </w:rPr>
      </w:pPr>
      <w:r w:rsidRPr="00261BB3">
        <w:rPr>
          <w:rFonts w:eastAsia="Times New Roman" w:cs="Calibri"/>
        </w:rPr>
        <w:t xml:space="preserve">You are given </w:t>
      </w:r>
      <w:r w:rsidR="000A3468" w:rsidRPr="000A3468">
        <w:rPr>
          <w:rFonts w:eastAsia="Times New Roman" w:cs="Calibri"/>
          <w:b/>
        </w:rPr>
        <w:t>k</w:t>
      </w:r>
      <w:r w:rsidR="000A3468">
        <w:rPr>
          <w:rFonts w:eastAsia="Times New Roman" w:cs="Calibri"/>
        </w:rPr>
        <w:t xml:space="preserve"> </w:t>
      </w:r>
      <w:r w:rsidRPr="00261BB3">
        <w:rPr>
          <w:rFonts w:eastAsia="Times New Roman" w:cs="Calibri"/>
        </w:rPr>
        <w:t>arrays</w:t>
      </w:r>
      <w:r w:rsidR="000A3468">
        <w:rPr>
          <w:rFonts w:eastAsia="Times New Roman" w:cs="Calibri"/>
        </w:rPr>
        <w:t xml:space="preserve"> [A</w:t>
      </w:r>
      <w:r w:rsidR="000A3468" w:rsidRPr="000A3468">
        <w:rPr>
          <w:rFonts w:eastAsia="Times New Roman" w:cs="Calibri"/>
          <w:vertAlign w:val="subscript"/>
        </w:rPr>
        <w:t>1</w:t>
      </w:r>
      <w:r w:rsidR="000A3468">
        <w:rPr>
          <w:rFonts w:eastAsia="Times New Roman" w:cs="Calibri"/>
        </w:rPr>
        <w:t>, A</w:t>
      </w:r>
      <w:r w:rsidR="000A3468" w:rsidRPr="000A3468">
        <w:rPr>
          <w:rFonts w:eastAsia="Times New Roman" w:cs="Calibri"/>
          <w:vertAlign w:val="subscript"/>
        </w:rPr>
        <w:t>2</w:t>
      </w:r>
      <w:r w:rsidR="000A3468">
        <w:rPr>
          <w:rFonts w:eastAsia="Times New Roman" w:cs="Calibri"/>
        </w:rPr>
        <w:t>, A</w:t>
      </w:r>
      <w:r w:rsidR="000A3468" w:rsidRPr="000A3468">
        <w:rPr>
          <w:rFonts w:eastAsia="Times New Roman" w:cs="Calibri"/>
          <w:vertAlign w:val="subscript"/>
        </w:rPr>
        <w:t>3</w:t>
      </w:r>
      <w:r w:rsidR="000A3468">
        <w:rPr>
          <w:rFonts w:eastAsia="Times New Roman" w:cs="Calibri"/>
        </w:rPr>
        <w:t>…A</w:t>
      </w:r>
      <w:r w:rsidR="000A3468" w:rsidRPr="000A3468">
        <w:rPr>
          <w:rFonts w:eastAsia="Times New Roman" w:cs="Calibri"/>
          <w:vertAlign w:val="subscript"/>
        </w:rPr>
        <w:t>k</w:t>
      </w:r>
      <w:r w:rsidR="000A3468">
        <w:rPr>
          <w:rFonts w:eastAsia="Times New Roman" w:cs="Calibri"/>
        </w:rPr>
        <w:t xml:space="preserve">], </w:t>
      </w:r>
      <w:r w:rsidRPr="00261BB3">
        <w:rPr>
          <w:rFonts w:eastAsia="Times New Roman" w:cs="Calibri"/>
        </w:rPr>
        <w:t>where each array</w:t>
      </w:r>
      <w:r w:rsidR="000A3468">
        <w:rPr>
          <w:rFonts w:eastAsia="Times New Roman" w:cs="Calibri"/>
        </w:rPr>
        <w:t xml:space="preserve"> A</w:t>
      </w:r>
      <w:r w:rsidR="000A3468" w:rsidRPr="000A3468">
        <w:rPr>
          <w:rFonts w:eastAsia="Times New Roman" w:cs="Calibri"/>
          <w:vertAlign w:val="subscript"/>
        </w:rPr>
        <w:t>i</w:t>
      </w:r>
      <w:r w:rsidRPr="00261BB3">
        <w:rPr>
          <w:rFonts w:eastAsia="Times New Roman" w:cs="Calibri"/>
        </w:rPr>
        <w:t xml:space="preserve"> has</w:t>
      </w:r>
      <w:r w:rsidR="000A3468">
        <w:rPr>
          <w:rFonts w:eastAsia="Times New Roman" w:cs="Calibri"/>
        </w:rPr>
        <w:t xml:space="preserve"> </w:t>
      </w:r>
      <w:r w:rsidR="000A3468" w:rsidRPr="000A3468">
        <w:rPr>
          <w:rFonts w:eastAsia="Times New Roman" w:cs="Calibri"/>
          <w:b/>
        </w:rPr>
        <w:t>n</w:t>
      </w:r>
      <w:r w:rsidR="000A3468">
        <w:rPr>
          <w:rFonts w:eastAsia="Times New Roman" w:cs="Calibri"/>
        </w:rPr>
        <w:t xml:space="preserve"> </w:t>
      </w:r>
      <w:r w:rsidR="008C1EA2">
        <w:rPr>
          <w:rFonts w:eastAsia="Times New Roman" w:cs="Calibri"/>
        </w:rPr>
        <w:t xml:space="preserve">sorted </w:t>
      </w:r>
      <w:r w:rsidRPr="00261BB3">
        <w:rPr>
          <w:rFonts w:eastAsia="Times New Roman" w:cs="Calibri"/>
        </w:rPr>
        <w:t xml:space="preserve">integers. For example, </w:t>
      </w:r>
      <w:r w:rsidR="008C1EA2">
        <w:rPr>
          <w:rFonts w:eastAsia="Times New Roman" w:cs="Calibri"/>
        </w:rPr>
        <w:t xml:space="preserve">if </w:t>
      </w:r>
      <w:r w:rsidR="000A3468" w:rsidRPr="000A3468">
        <w:rPr>
          <w:rFonts w:eastAsia="Times New Roman" w:cs="Calibri"/>
          <w:b/>
        </w:rPr>
        <w:t>k</w:t>
      </w:r>
      <w:r w:rsidR="000A3468">
        <w:rPr>
          <w:rFonts w:eastAsia="Times New Roman" w:cs="Calibri"/>
        </w:rPr>
        <w:t xml:space="preserve"> = 4</w:t>
      </w:r>
      <w:r w:rsidR="008C1EA2">
        <w:rPr>
          <w:rFonts w:eastAsia="Times New Roman" w:cs="Calibri"/>
        </w:rPr>
        <w:t xml:space="preserve"> and </w:t>
      </w:r>
      <w:r w:rsidR="008C1EA2" w:rsidRPr="008C1EA2">
        <w:rPr>
          <w:rFonts w:eastAsia="Times New Roman" w:cs="Calibri"/>
          <w:b/>
        </w:rPr>
        <w:t>n</w:t>
      </w:r>
      <w:r w:rsidR="008C1EA2">
        <w:rPr>
          <w:rFonts w:eastAsia="Times New Roman" w:cs="Calibri"/>
        </w:rPr>
        <w:t xml:space="preserve"> = 3, you have 4</w:t>
      </w:r>
      <w:r w:rsidR="000A3468">
        <w:rPr>
          <w:rFonts w:eastAsia="Times New Roman" w:cs="Calibri"/>
        </w:rPr>
        <w:t xml:space="preserve"> </w:t>
      </w:r>
      <w:r w:rsidRPr="00261BB3">
        <w:rPr>
          <w:rFonts w:eastAsia="Times New Roman" w:cs="Calibri"/>
        </w:rPr>
        <w:t xml:space="preserve">sorted arrays </w:t>
      </w:r>
      <w:r w:rsidR="000A3468">
        <w:rPr>
          <w:rFonts w:eastAsia="Times New Roman" w:cs="Calibri"/>
        </w:rPr>
        <w:t xml:space="preserve">of 3 </w:t>
      </w:r>
      <w:r w:rsidRPr="00261BB3">
        <w:rPr>
          <w:rFonts w:eastAsia="Times New Roman" w:cs="Calibri"/>
        </w:rPr>
        <w:t>integers each</w:t>
      </w:r>
      <w:r w:rsidR="008C1EA2">
        <w:rPr>
          <w:rFonts w:eastAsia="Times New Roman" w:cs="Calibri"/>
        </w:rPr>
        <w:t>. Here is a possible set of arrays:</w:t>
      </w:r>
      <w:r w:rsidR="000A3468">
        <w:rPr>
          <w:rFonts w:eastAsia="Times New Roman" w:cs="Calibri"/>
        </w:rPr>
        <w:t xml:space="preserve"> </w:t>
      </w:r>
    </w:p>
    <w:p w14:paraId="26E9CF61" w14:textId="77777777" w:rsidR="008C1EA2" w:rsidRPr="008C1EA2" w:rsidRDefault="000A3468" w:rsidP="008C1EA2">
      <w:pPr>
        <w:pStyle w:val="ColourfulListAccent11"/>
        <w:rPr>
          <w:rFonts w:cs="Calibri"/>
        </w:rPr>
      </w:pPr>
      <w:r>
        <w:rPr>
          <w:rFonts w:eastAsia="Times New Roman" w:cs="Calibri"/>
        </w:rPr>
        <w:t>A</w:t>
      </w:r>
      <w:r w:rsidRPr="000A3468">
        <w:rPr>
          <w:rFonts w:eastAsia="Times New Roman" w:cs="Calibri"/>
          <w:vertAlign w:val="subscript"/>
        </w:rPr>
        <w:t>1</w:t>
      </w:r>
      <w:r>
        <w:rPr>
          <w:rFonts w:eastAsia="Times New Roman" w:cs="Calibri"/>
        </w:rPr>
        <w:t xml:space="preserve"> = [1, 3, 5], A</w:t>
      </w:r>
      <w:r w:rsidRPr="000A3468">
        <w:rPr>
          <w:rFonts w:eastAsia="Times New Roman" w:cs="Calibri"/>
          <w:vertAlign w:val="subscript"/>
        </w:rPr>
        <w:t>2</w:t>
      </w:r>
      <w:r>
        <w:rPr>
          <w:rFonts w:eastAsia="Times New Roman" w:cs="Calibri"/>
        </w:rPr>
        <w:t xml:space="preserve"> = [4, 9, 10], A</w:t>
      </w:r>
      <w:r w:rsidRPr="000A3468">
        <w:rPr>
          <w:rFonts w:eastAsia="Times New Roman" w:cs="Calibri"/>
          <w:vertAlign w:val="subscript"/>
        </w:rPr>
        <w:t>3</w:t>
      </w:r>
      <w:r>
        <w:rPr>
          <w:rFonts w:eastAsia="Times New Roman" w:cs="Calibri"/>
        </w:rPr>
        <w:t xml:space="preserve"> = [2, 6, 7] and A</w:t>
      </w:r>
      <w:r w:rsidRPr="000A3468">
        <w:rPr>
          <w:rFonts w:eastAsia="Times New Roman" w:cs="Calibri"/>
          <w:vertAlign w:val="subscript"/>
        </w:rPr>
        <w:t>4</w:t>
      </w:r>
      <w:r>
        <w:rPr>
          <w:rFonts w:eastAsia="Times New Roman" w:cs="Calibri"/>
        </w:rPr>
        <w:t xml:space="preserve"> = [8, 12, 15]</w:t>
      </w:r>
    </w:p>
    <w:p w14:paraId="72C57FF8" w14:textId="77777777" w:rsidR="00261BB3" w:rsidRDefault="00261BB3" w:rsidP="008C1EA2">
      <w:pPr>
        <w:pStyle w:val="ColourfulListAccent11"/>
        <w:ind w:left="360"/>
        <w:rPr>
          <w:rFonts w:cs="Calibri"/>
        </w:rPr>
      </w:pPr>
      <w:r w:rsidRPr="00261BB3">
        <w:rPr>
          <w:rFonts w:eastAsia="Times New Roman" w:cs="Calibri"/>
        </w:rPr>
        <w:t>The objective is to combine these</w:t>
      </w:r>
      <w:r w:rsidR="000A3468">
        <w:rPr>
          <w:rFonts w:eastAsia="Times New Roman" w:cs="Calibri"/>
        </w:rPr>
        <w:t xml:space="preserve"> </w:t>
      </w:r>
      <w:r w:rsidR="000A3468" w:rsidRPr="000A3468">
        <w:rPr>
          <w:rFonts w:eastAsia="Times New Roman" w:cs="Calibri"/>
          <w:b/>
        </w:rPr>
        <w:t>k</w:t>
      </w:r>
      <w:r w:rsidR="000A3468">
        <w:rPr>
          <w:rFonts w:eastAsia="Times New Roman" w:cs="Calibri"/>
        </w:rPr>
        <w:t xml:space="preserve"> </w:t>
      </w:r>
      <w:r w:rsidRPr="00261BB3">
        <w:rPr>
          <w:rFonts w:eastAsia="Times New Roman" w:cs="Calibri"/>
        </w:rPr>
        <w:t>input arra</w:t>
      </w:r>
      <w:r w:rsidR="000A3468">
        <w:rPr>
          <w:rFonts w:eastAsia="Times New Roman" w:cs="Calibri"/>
        </w:rPr>
        <w:t xml:space="preserve">ys into a single sorted array. </w:t>
      </w:r>
      <w:r w:rsidRPr="00261BB3">
        <w:rPr>
          <w:rFonts w:eastAsia="Times New Roman" w:cs="Calibri"/>
        </w:rPr>
        <w:t>The expected output is the combined sorted array, i.</w:t>
      </w:r>
      <w:r w:rsidR="003D541A">
        <w:rPr>
          <w:rFonts w:eastAsia="Times New Roman" w:cs="Calibri"/>
        </w:rPr>
        <w:t xml:space="preserve">e. </w:t>
      </w:r>
      <w:r w:rsidR="000A3468">
        <w:rPr>
          <w:rFonts w:eastAsia="Times New Roman" w:cs="Calibri"/>
        </w:rPr>
        <w:t>[1, 2, 3, 4, 5, 6, 7, 8, 9, 10, 12, 15].</w:t>
      </w:r>
      <w:r w:rsidR="000A3468">
        <w:rPr>
          <w:rFonts w:cs="Calibri"/>
        </w:rPr>
        <w:t xml:space="preserve"> </w:t>
      </w:r>
      <w:r>
        <w:rPr>
          <w:rFonts w:cs="Calibri"/>
        </w:rPr>
        <w:br/>
      </w:r>
    </w:p>
    <w:p w14:paraId="1DCB5517" w14:textId="77777777" w:rsidR="00261BB3" w:rsidRPr="00261BB3" w:rsidRDefault="00261BB3" w:rsidP="00231197">
      <w:pPr>
        <w:pStyle w:val="ColourfulListAccent11"/>
        <w:numPr>
          <w:ilvl w:val="1"/>
          <w:numId w:val="43"/>
        </w:numPr>
        <w:ind w:left="720"/>
        <w:rPr>
          <w:rFonts w:cs="Calibri"/>
        </w:rPr>
      </w:pPr>
      <w:r w:rsidRPr="00261BB3">
        <w:rPr>
          <w:rFonts w:eastAsia="Times New Roman" w:cs="Calibri"/>
          <w:bCs/>
          <w:szCs w:val="20"/>
        </w:rPr>
        <w:t xml:space="preserve">Provide an algorithm (in pseudo code or </w:t>
      </w:r>
      <w:r>
        <w:rPr>
          <w:rFonts w:eastAsia="Times New Roman" w:cs="Calibri"/>
          <w:bCs/>
          <w:szCs w:val="20"/>
        </w:rPr>
        <w:t>Python</w:t>
      </w:r>
      <w:r w:rsidRPr="00261BB3">
        <w:rPr>
          <w:rFonts w:eastAsia="Times New Roman" w:cs="Calibri"/>
          <w:bCs/>
          <w:szCs w:val="20"/>
        </w:rPr>
        <w:t xml:space="preserve"> code) to perform this task.</w:t>
      </w:r>
    </w:p>
    <w:p w14:paraId="1C8C20E9" w14:textId="77777777" w:rsidR="00366286" w:rsidRPr="000C6E6D" w:rsidRDefault="00261BB3" w:rsidP="00231197">
      <w:pPr>
        <w:pStyle w:val="ColourfulListAccent11"/>
        <w:numPr>
          <w:ilvl w:val="1"/>
          <w:numId w:val="43"/>
        </w:numPr>
        <w:ind w:left="720"/>
        <w:rPr>
          <w:rFonts w:cs="Calibri"/>
        </w:rPr>
      </w:pPr>
      <w:r w:rsidRPr="00261BB3">
        <w:rPr>
          <w:rFonts w:eastAsia="Times New Roman" w:cs="Calibri"/>
          <w:bCs/>
          <w:szCs w:val="20"/>
        </w:rPr>
        <w:t xml:space="preserve">What is the Big O </w:t>
      </w:r>
      <w:r w:rsidR="008C1EA2">
        <w:rPr>
          <w:rFonts w:eastAsia="Times New Roman" w:cs="Calibri"/>
          <w:bCs/>
          <w:szCs w:val="20"/>
        </w:rPr>
        <w:t xml:space="preserve">time </w:t>
      </w:r>
      <w:r w:rsidRPr="00261BB3">
        <w:rPr>
          <w:rFonts w:eastAsia="Times New Roman" w:cs="Calibri"/>
          <w:bCs/>
          <w:szCs w:val="20"/>
        </w:rPr>
        <w:t>complexity of your</w:t>
      </w:r>
      <w:r w:rsidR="000A3468">
        <w:rPr>
          <w:rFonts w:eastAsia="Times New Roman" w:cs="Calibri"/>
          <w:bCs/>
          <w:szCs w:val="20"/>
        </w:rPr>
        <w:t xml:space="preserve"> proposed algorithm in terms of </w:t>
      </w:r>
      <w:r w:rsidR="000A3468" w:rsidRPr="000A3468">
        <w:rPr>
          <w:rFonts w:eastAsia="Times New Roman" w:cs="Calibri"/>
          <w:b/>
          <w:bCs/>
          <w:szCs w:val="20"/>
        </w:rPr>
        <w:t>k</w:t>
      </w:r>
      <w:r w:rsidR="000A3468">
        <w:rPr>
          <w:rFonts w:eastAsia="Times New Roman" w:cs="Calibri"/>
          <w:bCs/>
          <w:szCs w:val="20"/>
        </w:rPr>
        <w:t xml:space="preserve"> and </w:t>
      </w:r>
      <w:r w:rsidR="000A3468" w:rsidRPr="000A3468">
        <w:rPr>
          <w:rFonts w:eastAsia="Times New Roman" w:cs="Calibri"/>
          <w:b/>
          <w:bCs/>
          <w:szCs w:val="20"/>
        </w:rPr>
        <w:t>n</w:t>
      </w:r>
      <w:r w:rsidR="000A3468">
        <w:rPr>
          <w:rFonts w:eastAsia="Times New Roman" w:cs="Calibri"/>
          <w:bCs/>
          <w:szCs w:val="20"/>
        </w:rPr>
        <w:t>?</w:t>
      </w:r>
    </w:p>
    <w:p w14:paraId="638BCC52" w14:textId="77777777" w:rsidR="00432830" w:rsidRDefault="00432830" w:rsidP="000C6E6D">
      <w:pPr>
        <w:pStyle w:val="ColourfulListAccent11"/>
        <w:ind w:left="0"/>
        <w:rPr>
          <w:rFonts w:eastAsia="Times New Roman" w:cs="Calibri"/>
          <w:bCs/>
          <w:szCs w:val="20"/>
        </w:rPr>
      </w:pPr>
    </w:p>
    <w:p w14:paraId="052A5A02" w14:textId="77777777" w:rsidR="000C6E6D" w:rsidRPr="0078783F" w:rsidRDefault="000C6E6D" w:rsidP="000C6E6D">
      <w:pPr>
        <w:pStyle w:val="ColourfulListAccent11"/>
        <w:ind w:left="0"/>
        <w:rPr>
          <w:rFonts w:cs="Calibri"/>
        </w:rPr>
      </w:pPr>
      <w:r>
        <w:rPr>
          <w:rFonts w:eastAsia="Times New Roman" w:cs="Calibri"/>
          <w:bCs/>
          <w:szCs w:val="20"/>
        </w:rPr>
        <w:t>~End</w:t>
      </w:r>
    </w:p>
    <w:sectPr w:rsidR="000C6E6D" w:rsidRPr="007878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F713" w14:textId="77777777" w:rsidR="00270E1A" w:rsidRDefault="00270E1A">
      <w:r>
        <w:separator/>
      </w:r>
    </w:p>
  </w:endnote>
  <w:endnote w:type="continuationSeparator" w:id="0">
    <w:p w14:paraId="20724407" w14:textId="77777777" w:rsidR="00270E1A" w:rsidRDefault="0027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385C" w14:textId="77777777" w:rsidR="00921B01" w:rsidRPr="00E9675C" w:rsidRDefault="00921B01">
    <w:pPr>
      <w:pStyle w:val="Footer"/>
      <w:jc w:val="right"/>
      <w:rPr>
        <w:rFonts w:ascii="Calibri" w:hAnsi="Calibri" w:cs="Calibri"/>
        <w:sz w:val="22"/>
      </w:rPr>
    </w:pPr>
    <w:r w:rsidRPr="00E9675C">
      <w:rPr>
        <w:rFonts w:ascii="Calibri" w:hAnsi="Calibri" w:cs="Calibri"/>
        <w:sz w:val="22"/>
      </w:rPr>
      <w:fldChar w:fldCharType="begin"/>
    </w:r>
    <w:r w:rsidRPr="00E9675C">
      <w:rPr>
        <w:rFonts w:ascii="Calibri" w:hAnsi="Calibri" w:cs="Calibri"/>
        <w:sz w:val="22"/>
      </w:rPr>
      <w:instrText xml:space="preserve"> PAGE   \* MERGEFORMAT </w:instrText>
    </w:r>
    <w:r w:rsidRPr="00E9675C">
      <w:rPr>
        <w:rFonts w:ascii="Calibri" w:hAnsi="Calibri" w:cs="Calibri"/>
        <w:sz w:val="22"/>
      </w:rPr>
      <w:fldChar w:fldCharType="separate"/>
    </w:r>
    <w:r>
      <w:rPr>
        <w:rFonts w:ascii="Calibri" w:hAnsi="Calibri" w:cs="Calibri"/>
        <w:noProof/>
        <w:sz w:val="22"/>
      </w:rPr>
      <w:t>2</w:t>
    </w:r>
    <w:r w:rsidRPr="00E9675C">
      <w:rPr>
        <w:rFonts w:ascii="Calibri" w:hAnsi="Calibri" w:cs="Calibri"/>
        <w:sz w:val="22"/>
      </w:rPr>
      <w:fldChar w:fldCharType="end"/>
    </w:r>
  </w:p>
  <w:p w14:paraId="51BBFEA2" w14:textId="77777777" w:rsidR="00921B01" w:rsidRDefault="00921B01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E88E" w14:textId="77777777" w:rsidR="00921B01" w:rsidRPr="00DB39EB" w:rsidRDefault="00921B01">
    <w:pPr>
      <w:pStyle w:val="Footer"/>
      <w:jc w:val="right"/>
      <w:rPr>
        <w:rFonts w:ascii="Calibri" w:hAnsi="Calibri" w:cs="Calibri"/>
        <w:sz w:val="22"/>
        <w:szCs w:val="22"/>
      </w:rPr>
    </w:pPr>
    <w:r w:rsidRPr="00DB39EB">
      <w:rPr>
        <w:rFonts w:ascii="Calibri" w:hAnsi="Calibri" w:cs="Calibri"/>
        <w:sz w:val="22"/>
        <w:szCs w:val="22"/>
      </w:rPr>
      <w:fldChar w:fldCharType="begin"/>
    </w:r>
    <w:r w:rsidRPr="00DB39EB">
      <w:rPr>
        <w:rFonts w:ascii="Calibri" w:hAnsi="Calibri" w:cs="Calibri"/>
        <w:sz w:val="22"/>
        <w:szCs w:val="22"/>
      </w:rPr>
      <w:instrText xml:space="preserve"> PAGE   \* MERGEFORMAT </w:instrText>
    </w:r>
    <w:r w:rsidRPr="00DB39EB">
      <w:rPr>
        <w:rFonts w:ascii="Calibri" w:hAnsi="Calibri" w:cs="Calibri"/>
        <w:sz w:val="22"/>
        <w:szCs w:val="22"/>
      </w:rPr>
      <w:fldChar w:fldCharType="separate"/>
    </w:r>
    <w:r w:rsidR="003D541A">
      <w:rPr>
        <w:rFonts w:ascii="Calibri" w:hAnsi="Calibri" w:cs="Calibri"/>
        <w:noProof/>
        <w:sz w:val="22"/>
        <w:szCs w:val="22"/>
      </w:rPr>
      <w:t>3</w:t>
    </w:r>
    <w:r w:rsidRPr="00DB39EB">
      <w:rPr>
        <w:rFonts w:ascii="Calibri" w:hAnsi="Calibri" w:cs="Calibri"/>
        <w:sz w:val="22"/>
        <w:szCs w:val="22"/>
      </w:rPr>
      <w:fldChar w:fldCharType="end"/>
    </w:r>
  </w:p>
  <w:p w14:paraId="1BC89509" w14:textId="77777777" w:rsidR="00921B01" w:rsidRDefault="00921B01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D253" w14:textId="77777777" w:rsidR="00552C6B" w:rsidRDefault="00552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AE91" w14:textId="77777777" w:rsidR="00270E1A" w:rsidRDefault="00270E1A">
      <w:r>
        <w:separator/>
      </w:r>
    </w:p>
  </w:footnote>
  <w:footnote w:type="continuationSeparator" w:id="0">
    <w:p w14:paraId="350CB73B" w14:textId="77777777" w:rsidR="00270E1A" w:rsidRDefault="0027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FD00" w14:textId="77777777" w:rsidR="00921B01" w:rsidRPr="00DB39EB" w:rsidRDefault="009D20DA">
    <w:pPr>
      <w:pStyle w:val="HeaderFooter"/>
      <w:rPr>
        <w:rFonts w:ascii="Calibri" w:hAnsi="Calibri" w:cs="Calibri"/>
        <w:sz w:val="14"/>
        <w:szCs w:val="14"/>
      </w:rPr>
    </w:pPr>
    <w:r>
      <w:rPr>
        <w:noProof/>
      </w:rPr>
      <w:drawing>
        <wp:anchor distT="152400" distB="152400" distL="152400" distR="152400" simplePos="0" relativeHeight="251657216" behindDoc="0" locked="0" layoutInCell="1" allowOverlap="1" wp14:anchorId="196F68B2" wp14:editId="32C961E8">
          <wp:simplePos x="0" y="0"/>
          <wp:positionH relativeFrom="column">
            <wp:posOffset>5095240</wp:posOffset>
          </wp:positionH>
          <wp:positionV relativeFrom="line">
            <wp:posOffset>-265430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1237"/>
              <wp:lineTo x="21445" y="21237"/>
              <wp:lineTo x="21445" y="0"/>
              <wp:lineTo x="0" y="0"/>
            </wp:wrapPolygon>
          </wp:wrapThrough>
          <wp:docPr id="2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B01" w:rsidRPr="00DB39EB">
      <w:rPr>
        <w:rFonts w:ascii="Calibri" w:hAnsi="Calibri" w:cs="Calibri"/>
        <w:sz w:val="14"/>
        <w:szCs w:val="14"/>
      </w:rPr>
      <w:t>IS103 Computational Thinking</w:t>
    </w:r>
  </w:p>
  <w:p w14:paraId="22F5DC04" w14:textId="77777777" w:rsidR="00921B01" w:rsidRDefault="00921B01">
    <w:pPr>
      <w:pStyle w:val="HeaderFooter"/>
      <w:rPr>
        <w:rFonts w:ascii="Calibri" w:hAnsi="Calibri" w:cs="Calibri"/>
        <w:sz w:val="14"/>
        <w:szCs w:val="14"/>
      </w:rPr>
    </w:pPr>
    <w:r w:rsidRPr="00DB39EB">
      <w:rPr>
        <w:rFonts w:ascii="Calibri" w:hAnsi="Calibri" w:cs="Calibri"/>
        <w:sz w:val="14"/>
        <w:szCs w:val="14"/>
      </w:rPr>
      <w:t xml:space="preserve">AY2012/2013 </w:t>
    </w:r>
    <w:r>
      <w:rPr>
        <w:rFonts w:ascii="Calibri" w:hAnsi="Calibri" w:cs="Calibri"/>
        <w:sz w:val="14"/>
        <w:szCs w:val="14"/>
      </w:rPr>
      <w:t>Term 2</w:t>
    </w:r>
  </w:p>
  <w:p w14:paraId="4D065866" w14:textId="77777777" w:rsidR="00921B01" w:rsidRDefault="00921B01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FD1" w14:textId="77777777" w:rsidR="00921B01" w:rsidRPr="00DB39EB" w:rsidRDefault="009D20DA">
    <w:pPr>
      <w:pStyle w:val="HeaderFooter"/>
      <w:rPr>
        <w:rFonts w:ascii="Calibri" w:hAnsi="Calibri" w:cs="Calibri"/>
        <w:sz w:val="14"/>
      </w:rPr>
    </w:pPr>
    <w:r>
      <w:rPr>
        <w:noProof/>
      </w:rPr>
      <w:drawing>
        <wp:anchor distT="152400" distB="152400" distL="152400" distR="152400" simplePos="0" relativeHeight="251658240" behindDoc="0" locked="0" layoutInCell="1" allowOverlap="1" wp14:anchorId="22732CA5" wp14:editId="37848DD5">
          <wp:simplePos x="0" y="0"/>
          <wp:positionH relativeFrom="column">
            <wp:posOffset>5088255</wp:posOffset>
          </wp:positionH>
          <wp:positionV relativeFrom="line">
            <wp:posOffset>-251460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1237"/>
              <wp:lineTo x="21445" y="2123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6F37">
      <w:rPr>
        <w:rFonts w:ascii="Calibri" w:hAnsi="Calibri" w:cs="Calibri"/>
        <w:sz w:val="14"/>
      </w:rPr>
      <w:t>COR-IS1702</w:t>
    </w:r>
    <w:r w:rsidR="00D42849">
      <w:rPr>
        <w:rFonts w:ascii="Calibri" w:hAnsi="Calibri" w:cs="Calibri"/>
        <w:sz w:val="14"/>
      </w:rPr>
      <w:t>:</w:t>
    </w:r>
    <w:r w:rsidR="00126F37">
      <w:rPr>
        <w:rFonts w:ascii="Calibri" w:hAnsi="Calibri" w:cs="Calibri"/>
        <w:sz w:val="14"/>
      </w:rPr>
      <w:t xml:space="preserve"> </w:t>
    </w:r>
    <w:r w:rsidR="00921B01" w:rsidRPr="00DB39EB">
      <w:rPr>
        <w:rFonts w:ascii="Calibri" w:hAnsi="Calibri" w:cs="Calibri"/>
        <w:sz w:val="14"/>
      </w:rPr>
      <w:t>Computational Thinking</w:t>
    </w:r>
  </w:p>
  <w:p w14:paraId="663F16CE" w14:textId="19508696" w:rsidR="009D20DA" w:rsidRPr="00DB39EB" w:rsidRDefault="009D20DA" w:rsidP="009D20DA">
    <w:pPr>
      <w:pStyle w:val="HeaderFooter"/>
      <w:rPr>
        <w:rFonts w:ascii="Calibri" w:hAnsi="Calibri" w:cs="Calibri"/>
        <w:sz w:val="14"/>
      </w:rPr>
    </w:pPr>
    <w:r w:rsidRPr="00DB39EB">
      <w:rPr>
        <w:rFonts w:ascii="Calibri" w:hAnsi="Calibri" w:cs="Calibri"/>
        <w:sz w:val="14"/>
      </w:rPr>
      <w:t>AY20</w:t>
    </w:r>
    <w:r>
      <w:rPr>
        <w:rFonts w:ascii="Calibri" w:hAnsi="Calibri" w:cs="Calibri"/>
        <w:sz w:val="14"/>
      </w:rPr>
      <w:t>2</w:t>
    </w:r>
    <w:r w:rsidR="00607627">
      <w:rPr>
        <w:rFonts w:ascii="Calibri" w:hAnsi="Calibri" w:cs="Calibri"/>
        <w:sz w:val="14"/>
      </w:rPr>
      <w:t>2</w:t>
    </w:r>
    <w:r w:rsidRPr="00DB39EB">
      <w:rPr>
        <w:rFonts w:ascii="Calibri" w:hAnsi="Calibri" w:cs="Calibri"/>
        <w:sz w:val="14"/>
      </w:rPr>
      <w:t>/20</w:t>
    </w:r>
    <w:r>
      <w:rPr>
        <w:rFonts w:ascii="Calibri" w:hAnsi="Calibri" w:cs="Calibri"/>
        <w:sz w:val="14"/>
      </w:rPr>
      <w:t>2</w:t>
    </w:r>
    <w:r w:rsidR="00607627">
      <w:rPr>
        <w:rFonts w:ascii="Calibri" w:hAnsi="Calibri" w:cs="Calibri"/>
        <w:sz w:val="14"/>
      </w:rPr>
      <w:t>3</w:t>
    </w:r>
    <w:r>
      <w:rPr>
        <w:rFonts w:ascii="Calibri" w:hAnsi="Calibri" w:cs="Calibri"/>
        <w:sz w:val="14"/>
      </w:rPr>
      <w:t xml:space="preserve"> Term </w:t>
    </w:r>
    <w:r w:rsidR="00552C6B">
      <w:rPr>
        <w:rFonts w:ascii="Calibri" w:hAnsi="Calibri" w:cs="Calibri"/>
        <w:sz w:val="14"/>
      </w:rPr>
      <w:t>2</w:t>
    </w:r>
  </w:p>
  <w:p w14:paraId="47F1E1FB" w14:textId="77777777" w:rsidR="00921B01" w:rsidRDefault="00921B01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3729" w14:textId="77777777" w:rsidR="00552C6B" w:rsidRDefault="00552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7E82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3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4" w15:restartNumberingAfterBreak="0">
    <w:nsid w:val="00000004"/>
    <w:multiLevelType w:val="multilevel"/>
    <w:tmpl w:val="894EE876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5" w15:restartNumberingAfterBreak="0">
    <w:nsid w:val="00000005"/>
    <w:multiLevelType w:val="multilevel"/>
    <w:tmpl w:val="894EE877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6" w15:restartNumberingAfterBreak="0">
    <w:nsid w:val="00000006"/>
    <w:multiLevelType w:val="multilevel"/>
    <w:tmpl w:val="894EE878"/>
    <w:lvl w:ilvl="0">
      <w:start w:val="100"/>
      <w:numFmt w:val="lowerRoman"/>
      <w:lvlText w:val="%1)"/>
      <w:lvlJc w:val="left"/>
      <w:pPr>
        <w:tabs>
          <w:tab w:val="num" w:pos="267"/>
        </w:tabs>
        <w:ind w:left="267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67"/>
        </w:tabs>
        <w:ind w:left="267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67"/>
        </w:tabs>
        <w:ind w:left="267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67"/>
        </w:tabs>
        <w:ind w:left="267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67"/>
        </w:tabs>
        <w:ind w:left="267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67"/>
        </w:tabs>
        <w:ind w:left="267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7"/>
        </w:tabs>
        <w:ind w:left="267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67"/>
        </w:tabs>
        <w:ind w:left="267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67"/>
        </w:tabs>
        <w:ind w:left="267" w:firstLine="5760"/>
      </w:pPr>
      <w:rPr>
        <w:rFonts w:hint="default"/>
        <w:position w:val="0"/>
      </w:rPr>
    </w:lvl>
  </w:abstractNum>
  <w:abstractNum w:abstractNumId="7" w15:restartNumberingAfterBreak="0">
    <w:nsid w:val="00000007"/>
    <w:multiLevelType w:val="multilevel"/>
    <w:tmpl w:val="894EE879"/>
    <w:lvl w:ilvl="0">
      <w:start w:val="500"/>
      <w:numFmt w:val="lowerRoman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8" w15:restartNumberingAfterBreak="0">
    <w:nsid w:val="00000008"/>
    <w:multiLevelType w:val="multilevel"/>
    <w:tmpl w:val="894EE87A"/>
    <w:lvl w:ilvl="0">
      <w:start w:val="5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9" w15:restartNumberingAfterBreak="0">
    <w:nsid w:val="00000009"/>
    <w:multiLevelType w:val="multilevel"/>
    <w:tmpl w:val="894EE87B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80D170F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D30F27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DB01B7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1BA3D71"/>
    <w:multiLevelType w:val="hybridMultilevel"/>
    <w:tmpl w:val="5CB87622"/>
    <w:lvl w:ilvl="0" w:tplc="E5F80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1B40FF"/>
    <w:multiLevelType w:val="hybridMultilevel"/>
    <w:tmpl w:val="934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36FCD"/>
    <w:multiLevelType w:val="hybridMultilevel"/>
    <w:tmpl w:val="64F22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B02EB3"/>
    <w:multiLevelType w:val="hybridMultilevel"/>
    <w:tmpl w:val="81C8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045BE"/>
    <w:multiLevelType w:val="hybridMultilevel"/>
    <w:tmpl w:val="EE00140E"/>
    <w:lvl w:ilvl="0" w:tplc="4ACA825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46A5D"/>
    <w:multiLevelType w:val="hybridMultilevel"/>
    <w:tmpl w:val="5DE0EBA0"/>
    <w:lvl w:ilvl="0" w:tplc="ED429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7B1EFD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750900"/>
    <w:multiLevelType w:val="hybridMultilevel"/>
    <w:tmpl w:val="FF84F2F2"/>
    <w:lvl w:ilvl="0" w:tplc="8D5A336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385399D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D10339"/>
    <w:multiLevelType w:val="hybridMultilevel"/>
    <w:tmpl w:val="673AB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BD0910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7738BF"/>
    <w:multiLevelType w:val="hybridMultilevel"/>
    <w:tmpl w:val="357A1B5A"/>
    <w:lvl w:ilvl="0" w:tplc="C6507A20">
      <w:start w:val="1"/>
      <w:numFmt w:val="lowerLetter"/>
      <w:lvlText w:val="%1)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182372"/>
    <w:multiLevelType w:val="hybridMultilevel"/>
    <w:tmpl w:val="EF1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7475DF"/>
    <w:multiLevelType w:val="hybridMultilevel"/>
    <w:tmpl w:val="06C0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10045"/>
    <w:multiLevelType w:val="hybridMultilevel"/>
    <w:tmpl w:val="369E9332"/>
    <w:lvl w:ilvl="0" w:tplc="80B87526">
      <w:start w:val="1"/>
      <w:numFmt w:val="lowerLetter"/>
      <w:lvlText w:val="(%1)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8449B2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357C80"/>
    <w:multiLevelType w:val="hybridMultilevel"/>
    <w:tmpl w:val="A72CDE64"/>
    <w:lvl w:ilvl="0" w:tplc="43BAC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34775"/>
    <w:multiLevelType w:val="hybridMultilevel"/>
    <w:tmpl w:val="481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F77ED"/>
    <w:multiLevelType w:val="hybridMultilevel"/>
    <w:tmpl w:val="68FE6D20"/>
    <w:lvl w:ilvl="0" w:tplc="BC98C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F48C4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FE58FC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2B2DF9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9B5726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8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46" w:hanging="360"/>
      </w:pPr>
    </w:lvl>
    <w:lvl w:ilvl="2" w:tplc="0409001B">
      <w:start w:val="1"/>
      <w:numFmt w:val="lowerRoman"/>
      <w:lvlText w:val="%3."/>
      <w:lvlJc w:val="right"/>
      <w:pPr>
        <w:ind w:left="4266" w:hanging="180"/>
      </w:pPr>
    </w:lvl>
    <w:lvl w:ilvl="3" w:tplc="0409000F" w:tentative="1">
      <w:start w:val="1"/>
      <w:numFmt w:val="decimal"/>
      <w:lvlText w:val="%4."/>
      <w:lvlJc w:val="left"/>
      <w:pPr>
        <w:ind w:left="4986" w:hanging="360"/>
      </w:pPr>
    </w:lvl>
    <w:lvl w:ilvl="4" w:tplc="04090019" w:tentative="1">
      <w:start w:val="1"/>
      <w:numFmt w:val="lowerLetter"/>
      <w:lvlText w:val="%5."/>
      <w:lvlJc w:val="left"/>
      <w:pPr>
        <w:ind w:left="5706" w:hanging="360"/>
      </w:pPr>
    </w:lvl>
    <w:lvl w:ilvl="5" w:tplc="0409001B" w:tentative="1">
      <w:start w:val="1"/>
      <w:numFmt w:val="lowerRoman"/>
      <w:lvlText w:val="%6."/>
      <w:lvlJc w:val="right"/>
      <w:pPr>
        <w:ind w:left="6426" w:hanging="180"/>
      </w:pPr>
    </w:lvl>
    <w:lvl w:ilvl="6" w:tplc="0409000F" w:tentative="1">
      <w:start w:val="1"/>
      <w:numFmt w:val="decimal"/>
      <w:lvlText w:val="%7."/>
      <w:lvlJc w:val="left"/>
      <w:pPr>
        <w:ind w:left="7146" w:hanging="360"/>
      </w:pPr>
    </w:lvl>
    <w:lvl w:ilvl="7" w:tplc="04090019" w:tentative="1">
      <w:start w:val="1"/>
      <w:numFmt w:val="lowerLetter"/>
      <w:lvlText w:val="%8."/>
      <w:lvlJc w:val="left"/>
      <w:pPr>
        <w:ind w:left="7866" w:hanging="360"/>
      </w:pPr>
    </w:lvl>
    <w:lvl w:ilvl="8" w:tplc="0409001B" w:tentative="1">
      <w:start w:val="1"/>
      <w:numFmt w:val="lowerRoman"/>
      <w:lvlText w:val="%9."/>
      <w:lvlJc w:val="right"/>
      <w:pPr>
        <w:ind w:left="8586" w:hanging="180"/>
      </w:pPr>
    </w:lvl>
  </w:abstractNum>
  <w:abstractNum w:abstractNumId="37" w15:restartNumberingAfterBreak="0">
    <w:nsid w:val="70442D62"/>
    <w:multiLevelType w:val="hybridMultilevel"/>
    <w:tmpl w:val="B6C89590"/>
    <w:lvl w:ilvl="0" w:tplc="45C8958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8A15D3"/>
    <w:multiLevelType w:val="hybridMultilevel"/>
    <w:tmpl w:val="5D10AC2C"/>
    <w:lvl w:ilvl="0" w:tplc="D28250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4A437E"/>
    <w:multiLevelType w:val="hybridMultilevel"/>
    <w:tmpl w:val="D836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17387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2F28C4"/>
    <w:multiLevelType w:val="hybridMultilevel"/>
    <w:tmpl w:val="AB60F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332B3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CAF24C5"/>
    <w:multiLevelType w:val="hybridMultilevel"/>
    <w:tmpl w:val="B6DE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F64112">
      <w:start w:val="1"/>
      <w:numFmt w:val="lowerLetter"/>
      <w:lvlText w:val="%2)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D75B36"/>
    <w:multiLevelType w:val="hybridMultilevel"/>
    <w:tmpl w:val="E6C25D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A23E2"/>
    <w:multiLevelType w:val="hybridMultilevel"/>
    <w:tmpl w:val="9EE40518"/>
    <w:lvl w:ilvl="0" w:tplc="9F46E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159548">
    <w:abstractNumId w:val="1"/>
  </w:num>
  <w:num w:numId="2" w16cid:durableId="1267080126">
    <w:abstractNumId w:val="2"/>
  </w:num>
  <w:num w:numId="3" w16cid:durableId="13919434">
    <w:abstractNumId w:val="3"/>
  </w:num>
  <w:num w:numId="4" w16cid:durableId="1840345159">
    <w:abstractNumId w:val="4"/>
  </w:num>
  <w:num w:numId="5" w16cid:durableId="1379815741">
    <w:abstractNumId w:val="5"/>
  </w:num>
  <w:num w:numId="6" w16cid:durableId="2009168778">
    <w:abstractNumId w:val="6"/>
  </w:num>
  <w:num w:numId="7" w16cid:durableId="1249390535">
    <w:abstractNumId w:val="7"/>
  </w:num>
  <w:num w:numId="8" w16cid:durableId="1575966062">
    <w:abstractNumId w:val="8"/>
  </w:num>
  <w:num w:numId="9" w16cid:durableId="1564607476">
    <w:abstractNumId w:val="9"/>
  </w:num>
  <w:num w:numId="10" w16cid:durableId="996109510">
    <w:abstractNumId w:val="10"/>
  </w:num>
  <w:num w:numId="11" w16cid:durableId="836649243">
    <w:abstractNumId w:val="39"/>
  </w:num>
  <w:num w:numId="12" w16cid:durableId="731081680">
    <w:abstractNumId w:val="15"/>
  </w:num>
  <w:num w:numId="13" w16cid:durableId="44910794">
    <w:abstractNumId w:val="31"/>
  </w:num>
  <w:num w:numId="14" w16cid:durableId="606274909">
    <w:abstractNumId w:val="19"/>
  </w:num>
  <w:num w:numId="15" w16cid:durableId="951786252">
    <w:abstractNumId w:val="28"/>
  </w:num>
  <w:num w:numId="16" w16cid:durableId="744104908">
    <w:abstractNumId w:val="45"/>
  </w:num>
  <w:num w:numId="17" w16cid:durableId="414589112">
    <w:abstractNumId w:val="30"/>
  </w:num>
  <w:num w:numId="18" w16cid:durableId="1473475167">
    <w:abstractNumId w:val="14"/>
  </w:num>
  <w:num w:numId="19" w16cid:durableId="7099637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0910475">
    <w:abstractNumId w:val="0"/>
  </w:num>
  <w:num w:numId="21" w16cid:durableId="925460629">
    <w:abstractNumId w:val="26"/>
  </w:num>
  <w:num w:numId="22" w16cid:durableId="727748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89005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28936393">
    <w:abstractNumId w:val="42"/>
  </w:num>
  <w:num w:numId="25" w16cid:durableId="353269882">
    <w:abstractNumId w:val="38"/>
  </w:num>
  <w:num w:numId="26" w16cid:durableId="261769816">
    <w:abstractNumId w:val="27"/>
  </w:num>
  <w:num w:numId="27" w16cid:durableId="530805780">
    <w:abstractNumId w:val="34"/>
  </w:num>
  <w:num w:numId="28" w16cid:durableId="812253524">
    <w:abstractNumId w:val="22"/>
  </w:num>
  <w:num w:numId="29" w16cid:durableId="990330110">
    <w:abstractNumId w:val="40"/>
  </w:num>
  <w:num w:numId="30" w16cid:durableId="1114329834">
    <w:abstractNumId w:val="36"/>
  </w:num>
  <w:num w:numId="31" w16cid:durableId="362051156">
    <w:abstractNumId w:val="32"/>
  </w:num>
  <w:num w:numId="32" w16cid:durableId="321740628">
    <w:abstractNumId w:val="16"/>
  </w:num>
  <w:num w:numId="33" w16cid:durableId="125592019">
    <w:abstractNumId w:val="13"/>
  </w:num>
  <w:num w:numId="34" w16cid:durableId="1791624554">
    <w:abstractNumId w:val="24"/>
  </w:num>
  <w:num w:numId="35" w16cid:durableId="78529590">
    <w:abstractNumId w:val="44"/>
  </w:num>
  <w:num w:numId="36" w16cid:durableId="331953353">
    <w:abstractNumId w:val="12"/>
  </w:num>
  <w:num w:numId="37" w16cid:durableId="34895392">
    <w:abstractNumId w:val="29"/>
  </w:num>
  <w:num w:numId="38" w16cid:durableId="1672633678">
    <w:abstractNumId w:val="33"/>
  </w:num>
  <w:num w:numId="39" w16cid:durableId="2146242226">
    <w:abstractNumId w:val="11"/>
  </w:num>
  <w:num w:numId="40" w16cid:durableId="946304938">
    <w:abstractNumId w:val="35"/>
  </w:num>
  <w:num w:numId="41" w16cid:durableId="821316287">
    <w:abstractNumId w:val="17"/>
  </w:num>
  <w:num w:numId="42" w16cid:durableId="251161905">
    <w:abstractNumId w:val="23"/>
  </w:num>
  <w:num w:numId="43" w16cid:durableId="862128904">
    <w:abstractNumId w:val="43"/>
  </w:num>
  <w:num w:numId="44" w16cid:durableId="1135639826">
    <w:abstractNumId w:val="20"/>
  </w:num>
  <w:num w:numId="45" w16cid:durableId="1219198401">
    <w:abstractNumId w:val="41"/>
  </w:num>
  <w:num w:numId="46" w16cid:durableId="50810625">
    <w:abstractNumId w:val="21"/>
  </w:num>
  <w:num w:numId="47" w16cid:durableId="1698769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48"/>
    <w:rsid w:val="00001F49"/>
    <w:rsid w:val="000021C5"/>
    <w:rsid w:val="00002ABA"/>
    <w:rsid w:val="00011D6A"/>
    <w:rsid w:val="00014A08"/>
    <w:rsid w:val="000206A2"/>
    <w:rsid w:val="000301C8"/>
    <w:rsid w:val="0003023E"/>
    <w:rsid w:val="000373AE"/>
    <w:rsid w:val="000413F7"/>
    <w:rsid w:val="00043872"/>
    <w:rsid w:val="00046BA9"/>
    <w:rsid w:val="00047EDB"/>
    <w:rsid w:val="00052EA3"/>
    <w:rsid w:val="00055BB6"/>
    <w:rsid w:val="0005688B"/>
    <w:rsid w:val="00057C42"/>
    <w:rsid w:val="0007037C"/>
    <w:rsid w:val="00072D3B"/>
    <w:rsid w:val="00082A02"/>
    <w:rsid w:val="00096780"/>
    <w:rsid w:val="000A3468"/>
    <w:rsid w:val="000A3971"/>
    <w:rsid w:val="000A4B24"/>
    <w:rsid w:val="000A4D04"/>
    <w:rsid w:val="000A4FD5"/>
    <w:rsid w:val="000B2DB4"/>
    <w:rsid w:val="000B3183"/>
    <w:rsid w:val="000C0348"/>
    <w:rsid w:val="000C387F"/>
    <w:rsid w:val="000C6A04"/>
    <w:rsid w:val="000C6E6D"/>
    <w:rsid w:val="000D33F1"/>
    <w:rsid w:val="000D3512"/>
    <w:rsid w:val="000D3D16"/>
    <w:rsid w:val="000D5318"/>
    <w:rsid w:val="000D7FB6"/>
    <w:rsid w:val="000E3683"/>
    <w:rsid w:val="000E5CAA"/>
    <w:rsid w:val="000E6DFC"/>
    <w:rsid w:val="000F17A8"/>
    <w:rsid w:val="000F3BA9"/>
    <w:rsid w:val="00103019"/>
    <w:rsid w:val="00103EB3"/>
    <w:rsid w:val="001051AC"/>
    <w:rsid w:val="00110E87"/>
    <w:rsid w:val="00115FF3"/>
    <w:rsid w:val="001176DF"/>
    <w:rsid w:val="0012437E"/>
    <w:rsid w:val="001259C9"/>
    <w:rsid w:val="00126F37"/>
    <w:rsid w:val="00135A39"/>
    <w:rsid w:val="00145EE8"/>
    <w:rsid w:val="00150E34"/>
    <w:rsid w:val="0015693A"/>
    <w:rsid w:val="0016221E"/>
    <w:rsid w:val="00162C86"/>
    <w:rsid w:val="0017135E"/>
    <w:rsid w:val="0017351C"/>
    <w:rsid w:val="001802BE"/>
    <w:rsid w:val="001845A9"/>
    <w:rsid w:val="00190F0B"/>
    <w:rsid w:val="00193D50"/>
    <w:rsid w:val="001A5A08"/>
    <w:rsid w:val="001A71EE"/>
    <w:rsid w:val="001A7AD8"/>
    <w:rsid w:val="001B5C1E"/>
    <w:rsid w:val="001C0EDF"/>
    <w:rsid w:val="001C65B9"/>
    <w:rsid w:val="001D0DE6"/>
    <w:rsid w:val="001D2923"/>
    <w:rsid w:val="001D501E"/>
    <w:rsid w:val="001D5E87"/>
    <w:rsid w:val="001D756E"/>
    <w:rsid w:val="001E0E01"/>
    <w:rsid w:val="001E5268"/>
    <w:rsid w:val="001E7C57"/>
    <w:rsid w:val="001F1F8D"/>
    <w:rsid w:val="001F5024"/>
    <w:rsid w:val="001F5E73"/>
    <w:rsid w:val="001F6257"/>
    <w:rsid w:val="0020027C"/>
    <w:rsid w:val="00212ACE"/>
    <w:rsid w:val="00213853"/>
    <w:rsid w:val="00215ACB"/>
    <w:rsid w:val="002164B7"/>
    <w:rsid w:val="00226E8C"/>
    <w:rsid w:val="00231197"/>
    <w:rsid w:val="00247758"/>
    <w:rsid w:val="0025319F"/>
    <w:rsid w:val="0025627A"/>
    <w:rsid w:val="00257300"/>
    <w:rsid w:val="00257405"/>
    <w:rsid w:val="00261BB3"/>
    <w:rsid w:val="00267E27"/>
    <w:rsid w:val="00267E88"/>
    <w:rsid w:val="00270E15"/>
    <w:rsid w:val="00270E1A"/>
    <w:rsid w:val="00273BAF"/>
    <w:rsid w:val="002742F8"/>
    <w:rsid w:val="0027514D"/>
    <w:rsid w:val="0027632D"/>
    <w:rsid w:val="0028249E"/>
    <w:rsid w:val="00282CE0"/>
    <w:rsid w:val="00283789"/>
    <w:rsid w:val="00283FDB"/>
    <w:rsid w:val="00287708"/>
    <w:rsid w:val="00287E0B"/>
    <w:rsid w:val="00290F65"/>
    <w:rsid w:val="00297A93"/>
    <w:rsid w:val="002A2752"/>
    <w:rsid w:val="002A323D"/>
    <w:rsid w:val="002A4350"/>
    <w:rsid w:val="002A571F"/>
    <w:rsid w:val="002A6CE4"/>
    <w:rsid w:val="002B0016"/>
    <w:rsid w:val="002B0122"/>
    <w:rsid w:val="002B6B16"/>
    <w:rsid w:val="002C0D41"/>
    <w:rsid w:val="002C493D"/>
    <w:rsid w:val="002D1069"/>
    <w:rsid w:val="002D1B06"/>
    <w:rsid w:val="002D5133"/>
    <w:rsid w:val="002E5206"/>
    <w:rsid w:val="002E66DC"/>
    <w:rsid w:val="002F4BD9"/>
    <w:rsid w:val="002F6358"/>
    <w:rsid w:val="003025DE"/>
    <w:rsid w:val="003062D0"/>
    <w:rsid w:val="003150BB"/>
    <w:rsid w:val="00315C47"/>
    <w:rsid w:val="0031653B"/>
    <w:rsid w:val="00320B9A"/>
    <w:rsid w:val="003344AE"/>
    <w:rsid w:val="00335BAD"/>
    <w:rsid w:val="00340040"/>
    <w:rsid w:val="00341AA2"/>
    <w:rsid w:val="00346A95"/>
    <w:rsid w:val="00361689"/>
    <w:rsid w:val="003634A9"/>
    <w:rsid w:val="00366286"/>
    <w:rsid w:val="0036706B"/>
    <w:rsid w:val="00373422"/>
    <w:rsid w:val="00380FA6"/>
    <w:rsid w:val="00383290"/>
    <w:rsid w:val="003842AD"/>
    <w:rsid w:val="00396171"/>
    <w:rsid w:val="003A3145"/>
    <w:rsid w:val="003A4ACF"/>
    <w:rsid w:val="003A5BAC"/>
    <w:rsid w:val="003A624A"/>
    <w:rsid w:val="003C363A"/>
    <w:rsid w:val="003D541A"/>
    <w:rsid w:val="003E01B5"/>
    <w:rsid w:val="003E3DD8"/>
    <w:rsid w:val="00403294"/>
    <w:rsid w:val="00403696"/>
    <w:rsid w:val="004148FD"/>
    <w:rsid w:val="0042103C"/>
    <w:rsid w:val="00424D2F"/>
    <w:rsid w:val="004304C5"/>
    <w:rsid w:val="00432830"/>
    <w:rsid w:val="004378C1"/>
    <w:rsid w:val="00444723"/>
    <w:rsid w:val="00450BFD"/>
    <w:rsid w:val="00452E60"/>
    <w:rsid w:val="004552AC"/>
    <w:rsid w:val="004603E7"/>
    <w:rsid w:val="00462DA9"/>
    <w:rsid w:val="0046437B"/>
    <w:rsid w:val="00473A7C"/>
    <w:rsid w:val="0047460D"/>
    <w:rsid w:val="0047520F"/>
    <w:rsid w:val="00477222"/>
    <w:rsid w:val="00482B1E"/>
    <w:rsid w:val="0048310D"/>
    <w:rsid w:val="0048527B"/>
    <w:rsid w:val="00486118"/>
    <w:rsid w:val="0048661E"/>
    <w:rsid w:val="00492B8E"/>
    <w:rsid w:val="004A4AD4"/>
    <w:rsid w:val="004A5AC2"/>
    <w:rsid w:val="004B246A"/>
    <w:rsid w:val="004B3E89"/>
    <w:rsid w:val="004B6801"/>
    <w:rsid w:val="004C1CD1"/>
    <w:rsid w:val="004C306E"/>
    <w:rsid w:val="004C5E33"/>
    <w:rsid w:val="004D6859"/>
    <w:rsid w:val="004D7317"/>
    <w:rsid w:val="004E0774"/>
    <w:rsid w:val="004F12CE"/>
    <w:rsid w:val="004F3667"/>
    <w:rsid w:val="004F39E9"/>
    <w:rsid w:val="005119A1"/>
    <w:rsid w:val="005125C7"/>
    <w:rsid w:val="005148FF"/>
    <w:rsid w:val="00515950"/>
    <w:rsid w:val="00517985"/>
    <w:rsid w:val="00522159"/>
    <w:rsid w:val="005302BD"/>
    <w:rsid w:val="00531455"/>
    <w:rsid w:val="00532014"/>
    <w:rsid w:val="005368B5"/>
    <w:rsid w:val="0054520B"/>
    <w:rsid w:val="00545324"/>
    <w:rsid w:val="00545E33"/>
    <w:rsid w:val="00552C6B"/>
    <w:rsid w:val="0056637E"/>
    <w:rsid w:val="00577880"/>
    <w:rsid w:val="00577C14"/>
    <w:rsid w:val="00580003"/>
    <w:rsid w:val="00580245"/>
    <w:rsid w:val="00590BCD"/>
    <w:rsid w:val="005B6D52"/>
    <w:rsid w:val="005C1314"/>
    <w:rsid w:val="005C2DD5"/>
    <w:rsid w:val="005C6611"/>
    <w:rsid w:val="005C6E6E"/>
    <w:rsid w:val="005D4AAE"/>
    <w:rsid w:val="005D560B"/>
    <w:rsid w:val="005D7F9B"/>
    <w:rsid w:val="005E0D48"/>
    <w:rsid w:val="005E4A11"/>
    <w:rsid w:val="005F2BC8"/>
    <w:rsid w:val="00603476"/>
    <w:rsid w:val="00604823"/>
    <w:rsid w:val="00607627"/>
    <w:rsid w:val="00607853"/>
    <w:rsid w:val="0061399E"/>
    <w:rsid w:val="00613B5F"/>
    <w:rsid w:val="00615FB3"/>
    <w:rsid w:val="0062138A"/>
    <w:rsid w:val="00627B64"/>
    <w:rsid w:val="00632496"/>
    <w:rsid w:val="0063583D"/>
    <w:rsid w:val="0063583F"/>
    <w:rsid w:val="00635FD1"/>
    <w:rsid w:val="00640B49"/>
    <w:rsid w:val="00642B91"/>
    <w:rsid w:val="00645744"/>
    <w:rsid w:val="006462AA"/>
    <w:rsid w:val="00646B83"/>
    <w:rsid w:val="0065230D"/>
    <w:rsid w:val="00654CFC"/>
    <w:rsid w:val="00664CBB"/>
    <w:rsid w:val="00664F3A"/>
    <w:rsid w:val="00671C4D"/>
    <w:rsid w:val="00671D04"/>
    <w:rsid w:val="00673646"/>
    <w:rsid w:val="0067779C"/>
    <w:rsid w:val="006804FC"/>
    <w:rsid w:val="00682EFA"/>
    <w:rsid w:val="00684AA8"/>
    <w:rsid w:val="00686469"/>
    <w:rsid w:val="00687144"/>
    <w:rsid w:val="00692614"/>
    <w:rsid w:val="00692C64"/>
    <w:rsid w:val="006A1EED"/>
    <w:rsid w:val="006A4ED5"/>
    <w:rsid w:val="006A731A"/>
    <w:rsid w:val="006A7522"/>
    <w:rsid w:val="006B332F"/>
    <w:rsid w:val="006B3FC6"/>
    <w:rsid w:val="006B7269"/>
    <w:rsid w:val="006B75A3"/>
    <w:rsid w:val="006C0431"/>
    <w:rsid w:val="006C5904"/>
    <w:rsid w:val="006C5E17"/>
    <w:rsid w:val="006D0467"/>
    <w:rsid w:val="006D0DB0"/>
    <w:rsid w:val="006D47D3"/>
    <w:rsid w:val="006F5183"/>
    <w:rsid w:val="006F7259"/>
    <w:rsid w:val="00701977"/>
    <w:rsid w:val="007065CE"/>
    <w:rsid w:val="00707FC5"/>
    <w:rsid w:val="00711086"/>
    <w:rsid w:val="0071297D"/>
    <w:rsid w:val="00731849"/>
    <w:rsid w:val="00732189"/>
    <w:rsid w:val="00741BAE"/>
    <w:rsid w:val="00743E24"/>
    <w:rsid w:val="007440F6"/>
    <w:rsid w:val="007464CA"/>
    <w:rsid w:val="007523BC"/>
    <w:rsid w:val="007546F0"/>
    <w:rsid w:val="007549CE"/>
    <w:rsid w:val="00755326"/>
    <w:rsid w:val="00756E06"/>
    <w:rsid w:val="0076282A"/>
    <w:rsid w:val="00762B11"/>
    <w:rsid w:val="0077109E"/>
    <w:rsid w:val="0078336A"/>
    <w:rsid w:val="0078783F"/>
    <w:rsid w:val="00790C95"/>
    <w:rsid w:val="007911D1"/>
    <w:rsid w:val="0079310D"/>
    <w:rsid w:val="00793891"/>
    <w:rsid w:val="00793CF5"/>
    <w:rsid w:val="007A12EC"/>
    <w:rsid w:val="007A790B"/>
    <w:rsid w:val="007B1A89"/>
    <w:rsid w:val="007B3794"/>
    <w:rsid w:val="007B586E"/>
    <w:rsid w:val="007B5ABA"/>
    <w:rsid w:val="007C333A"/>
    <w:rsid w:val="007C52F3"/>
    <w:rsid w:val="007C6635"/>
    <w:rsid w:val="007D55A3"/>
    <w:rsid w:val="007E0482"/>
    <w:rsid w:val="007E4D1A"/>
    <w:rsid w:val="007F1F38"/>
    <w:rsid w:val="007F5BE5"/>
    <w:rsid w:val="007F5E4E"/>
    <w:rsid w:val="007F7315"/>
    <w:rsid w:val="00807F32"/>
    <w:rsid w:val="00816ED4"/>
    <w:rsid w:val="008219B2"/>
    <w:rsid w:val="00822BF8"/>
    <w:rsid w:val="008235D8"/>
    <w:rsid w:val="00826E66"/>
    <w:rsid w:val="00833756"/>
    <w:rsid w:val="00833BFD"/>
    <w:rsid w:val="0083723D"/>
    <w:rsid w:val="00844039"/>
    <w:rsid w:val="00854368"/>
    <w:rsid w:val="008556E2"/>
    <w:rsid w:val="008579C5"/>
    <w:rsid w:val="008601D7"/>
    <w:rsid w:val="0086370A"/>
    <w:rsid w:val="0087025B"/>
    <w:rsid w:val="00873313"/>
    <w:rsid w:val="008746EA"/>
    <w:rsid w:val="00874C30"/>
    <w:rsid w:val="00877FC0"/>
    <w:rsid w:val="0088295B"/>
    <w:rsid w:val="00884260"/>
    <w:rsid w:val="00885137"/>
    <w:rsid w:val="00886BDC"/>
    <w:rsid w:val="00890CE2"/>
    <w:rsid w:val="008978C1"/>
    <w:rsid w:val="008A129B"/>
    <w:rsid w:val="008A36B3"/>
    <w:rsid w:val="008A5AE6"/>
    <w:rsid w:val="008A63AE"/>
    <w:rsid w:val="008B0C0D"/>
    <w:rsid w:val="008B68EE"/>
    <w:rsid w:val="008B6C51"/>
    <w:rsid w:val="008C1EA2"/>
    <w:rsid w:val="008C50DC"/>
    <w:rsid w:val="008C6C70"/>
    <w:rsid w:val="008D234D"/>
    <w:rsid w:val="008D55AC"/>
    <w:rsid w:val="008D677D"/>
    <w:rsid w:val="008D6821"/>
    <w:rsid w:val="008D7A39"/>
    <w:rsid w:val="008E7502"/>
    <w:rsid w:val="008E7E86"/>
    <w:rsid w:val="008F1B98"/>
    <w:rsid w:val="008F4E5B"/>
    <w:rsid w:val="00904BFC"/>
    <w:rsid w:val="00907579"/>
    <w:rsid w:val="00910C58"/>
    <w:rsid w:val="00912E8B"/>
    <w:rsid w:val="009159F3"/>
    <w:rsid w:val="00915B96"/>
    <w:rsid w:val="00917751"/>
    <w:rsid w:val="00921B01"/>
    <w:rsid w:val="00937CD4"/>
    <w:rsid w:val="0094135D"/>
    <w:rsid w:val="00947ACE"/>
    <w:rsid w:val="00950A40"/>
    <w:rsid w:val="00952D86"/>
    <w:rsid w:val="0095398D"/>
    <w:rsid w:val="00956372"/>
    <w:rsid w:val="00966B8A"/>
    <w:rsid w:val="00973DD2"/>
    <w:rsid w:val="009771B3"/>
    <w:rsid w:val="00977C25"/>
    <w:rsid w:val="0098063C"/>
    <w:rsid w:val="009860F3"/>
    <w:rsid w:val="00986A87"/>
    <w:rsid w:val="00994397"/>
    <w:rsid w:val="00995628"/>
    <w:rsid w:val="009B0490"/>
    <w:rsid w:val="009B0525"/>
    <w:rsid w:val="009C0CC4"/>
    <w:rsid w:val="009C701F"/>
    <w:rsid w:val="009D20DA"/>
    <w:rsid w:val="009E153E"/>
    <w:rsid w:val="009E7C02"/>
    <w:rsid w:val="009F1917"/>
    <w:rsid w:val="009F21B6"/>
    <w:rsid w:val="009F5484"/>
    <w:rsid w:val="009F730B"/>
    <w:rsid w:val="009F7CCE"/>
    <w:rsid w:val="00A009C9"/>
    <w:rsid w:val="00A02CBC"/>
    <w:rsid w:val="00A041AA"/>
    <w:rsid w:val="00A05225"/>
    <w:rsid w:val="00A06235"/>
    <w:rsid w:val="00A06B44"/>
    <w:rsid w:val="00A07287"/>
    <w:rsid w:val="00A12067"/>
    <w:rsid w:val="00A166F0"/>
    <w:rsid w:val="00A17529"/>
    <w:rsid w:val="00A178EB"/>
    <w:rsid w:val="00A210EA"/>
    <w:rsid w:val="00A21AE1"/>
    <w:rsid w:val="00A2405F"/>
    <w:rsid w:val="00A25004"/>
    <w:rsid w:val="00A25D6A"/>
    <w:rsid w:val="00A30DA0"/>
    <w:rsid w:val="00A3559B"/>
    <w:rsid w:val="00A3641A"/>
    <w:rsid w:val="00A4289B"/>
    <w:rsid w:val="00A45D97"/>
    <w:rsid w:val="00A46069"/>
    <w:rsid w:val="00A476EA"/>
    <w:rsid w:val="00A52DCC"/>
    <w:rsid w:val="00A56365"/>
    <w:rsid w:val="00A613E3"/>
    <w:rsid w:val="00A622C8"/>
    <w:rsid w:val="00A62B65"/>
    <w:rsid w:val="00A62EA0"/>
    <w:rsid w:val="00A62FDD"/>
    <w:rsid w:val="00A643CB"/>
    <w:rsid w:val="00A65ABD"/>
    <w:rsid w:val="00A67249"/>
    <w:rsid w:val="00A76502"/>
    <w:rsid w:val="00A80379"/>
    <w:rsid w:val="00A808B6"/>
    <w:rsid w:val="00A82E13"/>
    <w:rsid w:val="00A97C1A"/>
    <w:rsid w:val="00AA1B08"/>
    <w:rsid w:val="00AA5B85"/>
    <w:rsid w:val="00AA66CB"/>
    <w:rsid w:val="00AA72CD"/>
    <w:rsid w:val="00AB2C90"/>
    <w:rsid w:val="00AB5AAA"/>
    <w:rsid w:val="00AC69F5"/>
    <w:rsid w:val="00AD1453"/>
    <w:rsid w:val="00AE3EB1"/>
    <w:rsid w:val="00AE3F1B"/>
    <w:rsid w:val="00AE5179"/>
    <w:rsid w:val="00AE6F0D"/>
    <w:rsid w:val="00AF0754"/>
    <w:rsid w:val="00AF125A"/>
    <w:rsid w:val="00AF1B72"/>
    <w:rsid w:val="00AF2503"/>
    <w:rsid w:val="00B053D8"/>
    <w:rsid w:val="00B073DB"/>
    <w:rsid w:val="00B106EC"/>
    <w:rsid w:val="00B139F6"/>
    <w:rsid w:val="00B17E1D"/>
    <w:rsid w:val="00B2738B"/>
    <w:rsid w:val="00B27DF6"/>
    <w:rsid w:val="00B31D7E"/>
    <w:rsid w:val="00B35394"/>
    <w:rsid w:val="00B375C1"/>
    <w:rsid w:val="00B41346"/>
    <w:rsid w:val="00B41474"/>
    <w:rsid w:val="00B47F47"/>
    <w:rsid w:val="00B55E8D"/>
    <w:rsid w:val="00B61171"/>
    <w:rsid w:val="00B63730"/>
    <w:rsid w:val="00B64CB4"/>
    <w:rsid w:val="00B77017"/>
    <w:rsid w:val="00B804BC"/>
    <w:rsid w:val="00B81488"/>
    <w:rsid w:val="00B82140"/>
    <w:rsid w:val="00B965F2"/>
    <w:rsid w:val="00B97CCC"/>
    <w:rsid w:val="00BA05AD"/>
    <w:rsid w:val="00BA270F"/>
    <w:rsid w:val="00BA3EC7"/>
    <w:rsid w:val="00BA6959"/>
    <w:rsid w:val="00BB1122"/>
    <w:rsid w:val="00BB503E"/>
    <w:rsid w:val="00BC1E04"/>
    <w:rsid w:val="00BC3170"/>
    <w:rsid w:val="00BC4F5C"/>
    <w:rsid w:val="00BC5551"/>
    <w:rsid w:val="00BC7D7E"/>
    <w:rsid w:val="00BD0319"/>
    <w:rsid w:val="00BD1ACF"/>
    <w:rsid w:val="00BD7CDB"/>
    <w:rsid w:val="00BE38DD"/>
    <w:rsid w:val="00BE3B4C"/>
    <w:rsid w:val="00BF20CD"/>
    <w:rsid w:val="00BF5148"/>
    <w:rsid w:val="00BF60EC"/>
    <w:rsid w:val="00BF674B"/>
    <w:rsid w:val="00BF6BCC"/>
    <w:rsid w:val="00C00B2B"/>
    <w:rsid w:val="00C11183"/>
    <w:rsid w:val="00C12C5F"/>
    <w:rsid w:val="00C13125"/>
    <w:rsid w:val="00C169EA"/>
    <w:rsid w:val="00C17EE3"/>
    <w:rsid w:val="00C22DFB"/>
    <w:rsid w:val="00C27132"/>
    <w:rsid w:val="00C333FA"/>
    <w:rsid w:val="00C36F50"/>
    <w:rsid w:val="00C45E57"/>
    <w:rsid w:val="00C460D1"/>
    <w:rsid w:val="00C513A0"/>
    <w:rsid w:val="00C643FD"/>
    <w:rsid w:val="00C64A5D"/>
    <w:rsid w:val="00C65C53"/>
    <w:rsid w:val="00C67CAD"/>
    <w:rsid w:val="00C7308F"/>
    <w:rsid w:val="00C759BE"/>
    <w:rsid w:val="00C76433"/>
    <w:rsid w:val="00C766BF"/>
    <w:rsid w:val="00C80901"/>
    <w:rsid w:val="00C812CF"/>
    <w:rsid w:val="00C84154"/>
    <w:rsid w:val="00C85E99"/>
    <w:rsid w:val="00C8604B"/>
    <w:rsid w:val="00C86E2A"/>
    <w:rsid w:val="00C96DFC"/>
    <w:rsid w:val="00CB0E28"/>
    <w:rsid w:val="00CB1F21"/>
    <w:rsid w:val="00CB25F5"/>
    <w:rsid w:val="00CB2EEF"/>
    <w:rsid w:val="00CB65D8"/>
    <w:rsid w:val="00CD2549"/>
    <w:rsid w:val="00CD4825"/>
    <w:rsid w:val="00CD6073"/>
    <w:rsid w:val="00CD7416"/>
    <w:rsid w:val="00CE1CBB"/>
    <w:rsid w:val="00CE4537"/>
    <w:rsid w:val="00CF3173"/>
    <w:rsid w:val="00D000C8"/>
    <w:rsid w:val="00D016BC"/>
    <w:rsid w:val="00D15889"/>
    <w:rsid w:val="00D160AE"/>
    <w:rsid w:val="00D162B0"/>
    <w:rsid w:val="00D22903"/>
    <w:rsid w:val="00D23814"/>
    <w:rsid w:val="00D25278"/>
    <w:rsid w:val="00D27E9C"/>
    <w:rsid w:val="00D32B35"/>
    <w:rsid w:val="00D33412"/>
    <w:rsid w:val="00D40F81"/>
    <w:rsid w:val="00D42849"/>
    <w:rsid w:val="00D4375A"/>
    <w:rsid w:val="00D50488"/>
    <w:rsid w:val="00D50DBB"/>
    <w:rsid w:val="00D537EF"/>
    <w:rsid w:val="00D56BBC"/>
    <w:rsid w:val="00D56C37"/>
    <w:rsid w:val="00D67623"/>
    <w:rsid w:val="00D732F7"/>
    <w:rsid w:val="00D756ED"/>
    <w:rsid w:val="00D8534F"/>
    <w:rsid w:val="00D905A2"/>
    <w:rsid w:val="00D919B9"/>
    <w:rsid w:val="00DA376C"/>
    <w:rsid w:val="00DA5031"/>
    <w:rsid w:val="00DA75AB"/>
    <w:rsid w:val="00DB39EB"/>
    <w:rsid w:val="00DB43DA"/>
    <w:rsid w:val="00DB728C"/>
    <w:rsid w:val="00DC03F8"/>
    <w:rsid w:val="00DC06C5"/>
    <w:rsid w:val="00DC2C3E"/>
    <w:rsid w:val="00DC59C0"/>
    <w:rsid w:val="00DC732A"/>
    <w:rsid w:val="00DD0052"/>
    <w:rsid w:val="00DD067E"/>
    <w:rsid w:val="00DD2649"/>
    <w:rsid w:val="00DD2E09"/>
    <w:rsid w:val="00DD3565"/>
    <w:rsid w:val="00DD72EF"/>
    <w:rsid w:val="00DD7F17"/>
    <w:rsid w:val="00DE1012"/>
    <w:rsid w:val="00DE1EF9"/>
    <w:rsid w:val="00DE4A27"/>
    <w:rsid w:val="00DF6E50"/>
    <w:rsid w:val="00E02E68"/>
    <w:rsid w:val="00E13504"/>
    <w:rsid w:val="00E15188"/>
    <w:rsid w:val="00E1591F"/>
    <w:rsid w:val="00E21317"/>
    <w:rsid w:val="00E254B1"/>
    <w:rsid w:val="00E25705"/>
    <w:rsid w:val="00E276FC"/>
    <w:rsid w:val="00E30F41"/>
    <w:rsid w:val="00E31237"/>
    <w:rsid w:val="00E32C54"/>
    <w:rsid w:val="00E33300"/>
    <w:rsid w:val="00E37DA5"/>
    <w:rsid w:val="00E42DBA"/>
    <w:rsid w:val="00E46782"/>
    <w:rsid w:val="00E50F79"/>
    <w:rsid w:val="00E51005"/>
    <w:rsid w:val="00E5236C"/>
    <w:rsid w:val="00E55911"/>
    <w:rsid w:val="00E574F7"/>
    <w:rsid w:val="00E61B02"/>
    <w:rsid w:val="00E6275F"/>
    <w:rsid w:val="00E655C5"/>
    <w:rsid w:val="00E707D8"/>
    <w:rsid w:val="00E75E76"/>
    <w:rsid w:val="00E768AC"/>
    <w:rsid w:val="00E827AD"/>
    <w:rsid w:val="00E83132"/>
    <w:rsid w:val="00E86D71"/>
    <w:rsid w:val="00E943E1"/>
    <w:rsid w:val="00E9675C"/>
    <w:rsid w:val="00E97811"/>
    <w:rsid w:val="00E97DE7"/>
    <w:rsid w:val="00EA1433"/>
    <w:rsid w:val="00EA3C01"/>
    <w:rsid w:val="00EB18AA"/>
    <w:rsid w:val="00EB3576"/>
    <w:rsid w:val="00EB3C5E"/>
    <w:rsid w:val="00EC07E7"/>
    <w:rsid w:val="00EC51DE"/>
    <w:rsid w:val="00EC614E"/>
    <w:rsid w:val="00ED2865"/>
    <w:rsid w:val="00ED4915"/>
    <w:rsid w:val="00ED5065"/>
    <w:rsid w:val="00ED576B"/>
    <w:rsid w:val="00EE3C9B"/>
    <w:rsid w:val="00EE7785"/>
    <w:rsid w:val="00EF1BED"/>
    <w:rsid w:val="00EF6692"/>
    <w:rsid w:val="00F01525"/>
    <w:rsid w:val="00F02899"/>
    <w:rsid w:val="00F02B68"/>
    <w:rsid w:val="00F031D7"/>
    <w:rsid w:val="00F03F76"/>
    <w:rsid w:val="00F0415C"/>
    <w:rsid w:val="00F12C95"/>
    <w:rsid w:val="00F134FD"/>
    <w:rsid w:val="00F171EC"/>
    <w:rsid w:val="00F208D2"/>
    <w:rsid w:val="00F2557C"/>
    <w:rsid w:val="00F36B81"/>
    <w:rsid w:val="00F53022"/>
    <w:rsid w:val="00F53CC4"/>
    <w:rsid w:val="00F55FA8"/>
    <w:rsid w:val="00F56F41"/>
    <w:rsid w:val="00F606DD"/>
    <w:rsid w:val="00F6193E"/>
    <w:rsid w:val="00F64541"/>
    <w:rsid w:val="00F7035D"/>
    <w:rsid w:val="00F7625A"/>
    <w:rsid w:val="00F76AE5"/>
    <w:rsid w:val="00F77988"/>
    <w:rsid w:val="00F84764"/>
    <w:rsid w:val="00F85024"/>
    <w:rsid w:val="00F86806"/>
    <w:rsid w:val="00F91EBD"/>
    <w:rsid w:val="00F97CB8"/>
    <w:rsid w:val="00FA2D1E"/>
    <w:rsid w:val="00FB295A"/>
    <w:rsid w:val="00FB2AB4"/>
    <w:rsid w:val="00FB562E"/>
    <w:rsid w:val="00FB7196"/>
    <w:rsid w:val="00FC00E1"/>
    <w:rsid w:val="00FC1DA9"/>
    <w:rsid w:val="00FC3E6D"/>
    <w:rsid w:val="00FD2212"/>
    <w:rsid w:val="00FD3EA8"/>
    <w:rsid w:val="00FD4311"/>
    <w:rsid w:val="00FD4BCA"/>
    <w:rsid w:val="00FD4BCB"/>
    <w:rsid w:val="00FE1B32"/>
    <w:rsid w:val="00FE205B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62157BF"/>
  <w14:defaultImageDpi w14:val="300"/>
  <w15:chartTrackingRefBased/>
  <w15:docId w15:val="{72B62B4C-FA5C-7449-91FF-069285B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qFormat/>
    <w:rsid w:val="00A05225"/>
    <w:pPr>
      <w:keepNext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outlineLvl w:val="0"/>
    </w:pPr>
    <w:rPr>
      <w:rFonts w:ascii="Helvetica" w:eastAsia="ヒラギノ角ゴ Pro W3" w:hAnsi="Helvetica"/>
      <w:b/>
      <w:color w:val="000000"/>
      <w:sz w:val="36"/>
      <w:lang w:val="en-US" w:eastAsia="en-US"/>
    </w:rPr>
  </w:style>
  <w:style w:type="paragraph" w:styleId="Heading2">
    <w:name w:val="heading 2"/>
    <w:next w:val="Body"/>
    <w:qFormat/>
    <w:rsid w:val="00C13125"/>
    <w:pPr>
      <w:keepNext/>
      <w:jc w:val="center"/>
      <w:outlineLvl w:val="1"/>
    </w:pPr>
    <w:rPr>
      <w:rFonts w:ascii="Helvetica" w:eastAsia="ヒラギノ角ゴ Pro W3" w:hAnsi="Helvetica"/>
      <w:b/>
      <w:color w:val="00000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 w:eastAsia="en-US"/>
    </w:rPr>
  </w:style>
  <w:style w:type="numbering" w:customStyle="1" w:styleId="Bullet">
    <w:name w:val="Bullet"/>
  </w:style>
  <w:style w:type="paragraph" w:customStyle="1" w:styleId="MediumGrid21">
    <w:name w:val="Medium Grid 21"/>
    <w:uiPriority w:val="1"/>
    <w:qFormat/>
    <w:rsid w:val="00DB39EB"/>
    <w:rPr>
      <w:rFonts w:ascii="Calibri" w:eastAsia="Calibri" w:hAnsi="Calibri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39EB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paragraph" w:styleId="Header">
    <w:name w:val="header"/>
    <w:basedOn w:val="Normal"/>
    <w:link w:val="HeaderChar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B39EB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B39EB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A06B44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06B44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locked/>
    <w:rsid w:val="008A36B3"/>
    <w:rPr>
      <w:color w:val="0563C1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A36B3"/>
    <w:pPr>
      <w:spacing w:after="160" w:line="256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character" w:styleId="FollowedHyperlink">
    <w:name w:val="FollowedHyperlink"/>
    <w:locked/>
    <w:rsid w:val="00287E0B"/>
    <w:rPr>
      <w:color w:val="800080"/>
      <w:u w:val="single"/>
    </w:rPr>
  </w:style>
  <w:style w:type="table" w:styleId="TableGrid">
    <w:name w:val="Table Grid"/>
    <w:basedOn w:val="TableNormal"/>
    <w:locked/>
    <w:rsid w:val="00C12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locked/>
    <w:rsid w:val="00885137"/>
    <w:rPr>
      <w:b/>
      <w:bCs/>
    </w:rPr>
  </w:style>
  <w:style w:type="paragraph" w:styleId="ListParagraph">
    <w:name w:val="List Paragraph"/>
    <w:basedOn w:val="Normal"/>
    <w:uiPriority w:val="34"/>
    <w:qFormat/>
    <w:rsid w:val="00EB357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C6E6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8" ma:contentTypeDescription="Create a new document." ma:contentTypeScope="" ma:versionID="9672dfb9ec3908af57a6b314afe3680d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12d78462d111bb2baa1b9a3ac61ee40a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_Flow_SignoffStatus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6F4A0D-C57E-4FF0-9294-E1A7EFB8C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DF8B7-1A89-44FE-93AD-1FEAA9C53CAC}"/>
</file>

<file path=customXml/itemProps3.xml><?xml version="1.0" encoding="utf-8"?>
<ds:datastoreItem xmlns:ds="http://schemas.openxmlformats.org/officeDocument/2006/customXml" ds:itemID="{4D42CE1F-E0D0-4AFC-AAA5-A1953D7D7A94}"/>
</file>

<file path=customXml/itemProps4.xml><?xml version="1.0" encoding="utf-8"?>
<ds:datastoreItem xmlns:ds="http://schemas.openxmlformats.org/officeDocument/2006/customXml" ds:itemID="{F4156336-E6CC-4994-A3B8-C3A850E893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hadylauw@gmail.com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Lauw</dc:creator>
  <cp:keywords/>
  <cp:lastModifiedBy>Robin Hood</cp:lastModifiedBy>
  <cp:revision>9</cp:revision>
  <cp:lastPrinted>2018-09-07T07:18:00Z</cp:lastPrinted>
  <dcterms:created xsi:type="dcterms:W3CDTF">2021-06-01T19:01:00Z</dcterms:created>
  <dcterms:modified xsi:type="dcterms:W3CDTF">2022-12-06T12:27:00Z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2022-08-28T23:54:54Z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ActionId">
    <vt:lpwstr>4df8cc8a-9a29-4ed0-9c84-5e6f7c3d4b0b</vt:lpwstr>
  </property>
  <property fmtid="{D5CDD505-2E9C-101B-9397-08002B2CF9AE}" pid="8" name="MSIP_Label_1e756f9c-e3e7-4810-90da-ea6bfb97c434_ContentBits">
    <vt:lpwstr>0</vt:lpwstr>
  </property>
  <property fmtid="{D5CDD505-2E9C-101B-9397-08002B2CF9AE}" pid="9" name="ContentTypeId">
    <vt:lpwstr>0x0101000C6AD1B51FFACD45B62528B91A79C429</vt:lpwstr>
  </property>
</Properties>
</file>