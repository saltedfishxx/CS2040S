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CDAA8" w14:textId="77777777" w:rsidR="007E656F" w:rsidRDefault="007E656F" w:rsidP="00DB39EB">
      <w:pPr>
        <w:pStyle w:val="Heading2"/>
        <w:rPr>
          <w:rFonts w:ascii="Calibri" w:hAnsi="Calibri" w:cs="Calibri"/>
          <w:sz w:val="28"/>
          <w:szCs w:val="22"/>
        </w:rPr>
      </w:pPr>
    </w:p>
    <w:p w14:paraId="44CD2145" w14:textId="77777777" w:rsidR="007B3794" w:rsidRPr="00DB39EB" w:rsidRDefault="00C13125" w:rsidP="00DB39EB">
      <w:pPr>
        <w:pStyle w:val="Heading2"/>
        <w:rPr>
          <w:rFonts w:ascii="Calibri" w:hAnsi="Calibri" w:cs="Calibri"/>
          <w:sz w:val="28"/>
          <w:szCs w:val="22"/>
        </w:rPr>
      </w:pPr>
      <w:r w:rsidRPr="00DB39EB">
        <w:rPr>
          <w:rFonts w:ascii="Calibri" w:hAnsi="Calibri" w:cs="Calibri"/>
          <w:sz w:val="28"/>
          <w:szCs w:val="22"/>
        </w:rPr>
        <w:t xml:space="preserve">Practice Questions on </w:t>
      </w:r>
      <w:r w:rsidR="00A25D6A">
        <w:rPr>
          <w:rFonts w:ascii="Calibri" w:hAnsi="Calibri" w:cs="Calibri"/>
          <w:sz w:val="28"/>
          <w:szCs w:val="22"/>
        </w:rPr>
        <w:t>Complexity</w:t>
      </w:r>
      <w:r w:rsidR="00DB39EB" w:rsidRPr="00DB39EB">
        <w:rPr>
          <w:rFonts w:ascii="Calibri" w:hAnsi="Calibri" w:cs="Calibri"/>
          <w:sz w:val="28"/>
          <w:szCs w:val="22"/>
        </w:rPr>
        <w:t xml:space="preserve"> (Week </w:t>
      </w:r>
      <w:r w:rsidR="006E6692">
        <w:rPr>
          <w:rFonts w:ascii="Calibri" w:hAnsi="Calibri" w:cs="Calibri"/>
          <w:sz w:val="28"/>
          <w:szCs w:val="22"/>
        </w:rPr>
        <w:t>3</w:t>
      </w:r>
      <w:r w:rsidR="00DB39EB" w:rsidRPr="00DB39EB">
        <w:rPr>
          <w:rFonts w:ascii="Calibri" w:hAnsi="Calibri" w:cs="Calibri"/>
          <w:sz w:val="28"/>
          <w:szCs w:val="22"/>
        </w:rPr>
        <w:t>)</w:t>
      </w:r>
    </w:p>
    <w:p w14:paraId="0C822BD0" w14:textId="77777777" w:rsidR="008556E2" w:rsidRPr="00DB39EB" w:rsidRDefault="008556E2" w:rsidP="008556E2">
      <w:pPr>
        <w:pStyle w:val="Body"/>
        <w:rPr>
          <w:rFonts w:ascii="Calibri" w:hAnsi="Calibri" w:cs="Calibri"/>
          <w:sz w:val="22"/>
          <w:szCs w:val="22"/>
        </w:rPr>
      </w:pPr>
    </w:p>
    <w:p w14:paraId="78D77292" w14:textId="77777777" w:rsidR="000D3C95" w:rsidRDefault="000D3C95" w:rsidP="000D3C95">
      <w:pPr>
        <w:pStyle w:val="Body"/>
        <w:rPr>
          <w:rStyle w:val="Strong"/>
        </w:rPr>
      </w:pPr>
      <w:r w:rsidRPr="00A873A7">
        <w:rPr>
          <w:rStyle w:val="Strong"/>
        </w:rPr>
        <w:t>Tutorial Questions</w:t>
      </w:r>
    </w:p>
    <w:p w14:paraId="7C534B17" w14:textId="77777777" w:rsidR="00175D6B" w:rsidRPr="00A873A7" w:rsidRDefault="00175D6B" w:rsidP="000D3C95">
      <w:pPr>
        <w:pStyle w:val="Body"/>
        <w:rPr>
          <w:rStyle w:val="Strong"/>
        </w:rPr>
      </w:pPr>
    </w:p>
    <w:p w14:paraId="22749B88" w14:textId="77777777" w:rsidR="00DB39EB" w:rsidRPr="00DB39EB" w:rsidRDefault="00DB39EB" w:rsidP="008556E2">
      <w:pPr>
        <w:pStyle w:val="Body"/>
        <w:rPr>
          <w:rFonts w:ascii="Calibri" w:hAnsi="Calibri" w:cs="Calibri"/>
          <w:sz w:val="22"/>
          <w:szCs w:val="22"/>
        </w:rPr>
      </w:pPr>
    </w:p>
    <w:p w14:paraId="6E7F72B7" w14:textId="77777777" w:rsidR="00FA7983" w:rsidRPr="008B1023" w:rsidRDefault="00FA7983" w:rsidP="00FA7983">
      <w:pPr>
        <w:pStyle w:val="MediumGrid1-Accent21"/>
        <w:numPr>
          <w:ilvl w:val="0"/>
          <w:numId w:val="21"/>
        </w:numPr>
        <w:ind w:left="567"/>
        <w:rPr>
          <w:rFonts w:cs="Calibri"/>
        </w:rPr>
      </w:pPr>
      <w:r>
        <w:rPr>
          <w:rFonts w:cs="Calibri"/>
        </w:rPr>
        <w:t>The</w:t>
      </w:r>
      <w:r w:rsidRPr="00822BF8">
        <w:rPr>
          <w:rFonts w:cs="Calibri"/>
        </w:rPr>
        <w:t xml:space="preserve"> table</w:t>
      </w:r>
      <w:r>
        <w:rPr>
          <w:rFonts w:cs="Calibri"/>
        </w:rPr>
        <w:t xml:space="preserve"> below</w:t>
      </w:r>
      <w:r w:rsidRPr="00822BF8">
        <w:rPr>
          <w:rFonts w:cs="Calibri"/>
        </w:rPr>
        <w:t xml:space="preserve"> shows the number of times an operation needs to be performed for the corresponding value of </w:t>
      </w:r>
      <w:r w:rsidRPr="00312893">
        <w:rPr>
          <w:rFonts w:cs="Calibri"/>
          <w:b/>
          <w:bCs/>
        </w:rPr>
        <w:t>n</w:t>
      </w:r>
      <w:r w:rsidRPr="00822BF8">
        <w:rPr>
          <w:rFonts w:cs="Calibri"/>
        </w:rPr>
        <w:t xml:space="preserve"> (the input size) of a particular algorithm.</w:t>
      </w:r>
      <w:r>
        <w:rPr>
          <w:rFonts w:cs="Calibri"/>
        </w:rPr>
        <w:t xml:space="preserve"> What is the Big O complexity of the algorithm</w:t>
      </w:r>
      <w:r w:rsidRPr="001D756E">
        <w:rPr>
          <w:rFonts w:cs="Calibri"/>
        </w:rPr>
        <w:t>?</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
        <w:gridCol w:w="1692"/>
        <w:gridCol w:w="489"/>
        <w:gridCol w:w="722"/>
        <w:gridCol w:w="1692"/>
      </w:tblGrid>
      <w:tr w:rsidR="00FA7983" w:rsidRPr="0048310D" w14:paraId="25E4E7C5" w14:textId="77777777" w:rsidTr="00411822">
        <w:tc>
          <w:tcPr>
            <w:tcW w:w="519" w:type="dxa"/>
            <w:shd w:val="clear" w:color="auto" w:fill="auto"/>
          </w:tcPr>
          <w:p w14:paraId="2A60CD2B" w14:textId="77777777" w:rsidR="00FA7983" w:rsidRPr="00E55A3F" w:rsidRDefault="00FA7983" w:rsidP="00411822">
            <w:pPr>
              <w:rPr>
                <w:rFonts w:ascii="Calibri" w:hAnsi="Calibri" w:cs="Cambria"/>
                <w:sz w:val="18"/>
              </w:rPr>
            </w:pPr>
            <w:r w:rsidRPr="00E55A3F">
              <w:rPr>
                <w:rFonts w:ascii="Calibri" w:hAnsi="Calibri" w:cs="Cambria"/>
                <w:sz w:val="18"/>
              </w:rPr>
              <w:t>n</w:t>
            </w:r>
          </w:p>
        </w:tc>
        <w:tc>
          <w:tcPr>
            <w:tcW w:w="1692" w:type="dxa"/>
            <w:tcBorders>
              <w:right w:val="single" w:sz="4" w:space="0" w:color="auto"/>
            </w:tcBorders>
            <w:shd w:val="clear" w:color="auto" w:fill="auto"/>
          </w:tcPr>
          <w:p w14:paraId="5EABB9AB" w14:textId="77777777" w:rsidR="00FA7983" w:rsidRPr="00E55A3F" w:rsidRDefault="00FA7983" w:rsidP="00411822">
            <w:pPr>
              <w:rPr>
                <w:rFonts w:ascii="Calibri" w:hAnsi="Calibri" w:cs="Cambria"/>
                <w:sz w:val="18"/>
              </w:rPr>
            </w:pPr>
            <w:r w:rsidRPr="00E55A3F">
              <w:rPr>
                <w:rFonts w:ascii="Calibri" w:hAnsi="Calibri" w:cs="Cambria"/>
                <w:sz w:val="18"/>
              </w:rPr>
              <w:t>Number of times</w:t>
            </w:r>
          </w:p>
        </w:tc>
        <w:tc>
          <w:tcPr>
            <w:tcW w:w="489" w:type="dxa"/>
            <w:tcBorders>
              <w:top w:val="nil"/>
              <w:left w:val="single" w:sz="4" w:space="0" w:color="auto"/>
              <w:bottom w:val="nil"/>
              <w:right w:val="single" w:sz="4" w:space="0" w:color="auto"/>
            </w:tcBorders>
            <w:shd w:val="clear" w:color="auto" w:fill="auto"/>
          </w:tcPr>
          <w:p w14:paraId="7CFEC729" w14:textId="77777777" w:rsidR="00FA7983" w:rsidRPr="00E55A3F" w:rsidRDefault="00FA7983" w:rsidP="00411822">
            <w:pPr>
              <w:rPr>
                <w:rFonts w:ascii="Calibri" w:hAnsi="Calibri" w:cs="Cambria"/>
                <w:sz w:val="18"/>
              </w:rPr>
            </w:pPr>
          </w:p>
        </w:tc>
        <w:tc>
          <w:tcPr>
            <w:tcW w:w="722" w:type="dxa"/>
            <w:tcBorders>
              <w:left w:val="single" w:sz="4" w:space="0" w:color="auto"/>
            </w:tcBorders>
            <w:shd w:val="clear" w:color="auto" w:fill="auto"/>
          </w:tcPr>
          <w:p w14:paraId="552B5B44" w14:textId="77777777" w:rsidR="00FA7983" w:rsidRPr="00E55A3F" w:rsidRDefault="00FA7983" w:rsidP="00411822">
            <w:pPr>
              <w:rPr>
                <w:rFonts w:ascii="Calibri" w:hAnsi="Calibri" w:cs="Cambria"/>
                <w:sz w:val="18"/>
              </w:rPr>
            </w:pPr>
            <w:r w:rsidRPr="00E55A3F">
              <w:rPr>
                <w:rFonts w:ascii="Calibri" w:hAnsi="Calibri" w:cs="Cambria"/>
                <w:sz w:val="18"/>
              </w:rPr>
              <w:t>n</w:t>
            </w:r>
          </w:p>
        </w:tc>
        <w:tc>
          <w:tcPr>
            <w:tcW w:w="1692" w:type="dxa"/>
            <w:shd w:val="clear" w:color="auto" w:fill="auto"/>
          </w:tcPr>
          <w:p w14:paraId="7B5924C7" w14:textId="77777777" w:rsidR="00FA7983" w:rsidRPr="00E55A3F" w:rsidRDefault="00FA7983" w:rsidP="00411822">
            <w:pPr>
              <w:rPr>
                <w:rFonts w:ascii="Calibri" w:hAnsi="Calibri" w:cs="Cambria"/>
                <w:sz w:val="18"/>
              </w:rPr>
            </w:pPr>
            <w:r w:rsidRPr="00E55A3F">
              <w:rPr>
                <w:rFonts w:ascii="Calibri" w:hAnsi="Calibri" w:cs="Cambria"/>
                <w:sz w:val="18"/>
              </w:rPr>
              <w:t>Number of times</w:t>
            </w:r>
          </w:p>
        </w:tc>
      </w:tr>
      <w:tr w:rsidR="00FA7983" w:rsidRPr="0048310D" w14:paraId="7AD07D45" w14:textId="77777777" w:rsidTr="00411822">
        <w:tc>
          <w:tcPr>
            <w:tcW w:w="519" w:type="dxa"/>
            <w:shd w:val="clear" w:color="auto" w:fill="auto"/>
          </w:tcPr>
          <w:p w14:paraId="599C459C" w14:textId="77777777" w:rsidR="00FA7983" w:rsidRPr="00E55A3F" w:rsidRDefault="00FA7983" w:rsidP="00411822">
            <w:pPr>
              <w:rPr>
                <w:rFonts w:ascii="Calibri" w:hAnsi="Calibri" w:cs="Cambria"/>
                <w:sz w:val="18"/>
              </w:rPr>
            </w:pPr>
            <w:r w:rsidRPr="00E55A3F">
              <w:rPr>
                <w:rFonts w:ascii="Calibri" w:hAnsi="Calibri" w:cs="Cambria"/>
                <w:sz w:val="18"/>
              </w:rPr>
              <w:t>1</w:t>
            </w:r>
          </w:p>
        </w:tc>
        <w:tc>
          <w:tcPr>
            <w:tcW w:w="1692" w:type="dxa"/>
            <w:tcBorders>
              <w:right w:val="single" w:sz="4" w:space="0" w:color="auto"/>
            </w:tcBorders>
            <w:shd w:val="clear" w:color="auto" w:fill="auto"/>
          </w:tcPr>
          <w:p w14:paraId="5B2751BB" w14:textId="77777777" w:rsidR="00FA7983" w:rsidRPr="00E55A3F" w:rsidRDefault="00FA7983" w:rsidP="00411822">
            <w:pPr>
              <w:rPr>
                <w:rFonts w:ascii="Calibri" w:hAnsi="Calibri" w:cs="Cambria"/>
                <w:sz w:val="18"/>
              </w:rPr>
            </w:pPr>
            <w:r w:rsidRPr="00E55A3F">
              <w:rPr>
                <w:rFonts w:ascii="Calibri" w:hAnsi="Calibri" w:cs="Cambria"/>
                <w:sz w:val="18"/>
              </w:rPr>
              <w:t>10</w:t>
            </w:r>
          </w:p>
        </w:tc>
        <w:tc>
          <w:tcPr>
            <w:tcW w:w="489" w:type="dxa"/>
            <w:tcBorders>
              <w:top w:val="nil"/>
              <w:left w:val="single" w:sz="4" w:space="0" w:color="auto"/>
              <w:bottom w:val="nil"/>
              <w:right w:val="single" w:sz="4" w:space="0" w:color="auto"/>
            </w:tcBorders>
            <w:shd w:val="clear" w:color="auto" w:fill="auto"/>
          </w:tcPr>
          <w:p w14:paraId="0E774788" w14:textId="77777777" w:rsidR="00FA7983" w:rsidRPr="00E55A3F" w:rsidRDefault="00FA7983" w:rsidP="00411822">
            <w:pPr>
              <w:rPr>
                <w:rFonts w:ascii="Calibri" w:hAnsi="Calibri" w:cs="Cambria"/>
                <w:sz w:val="18"/>
              </w:rPr>
            </w:pPr>
          </w:p>
        </w:tc>
        <w:tc>
          <w:tcPr>
            <w:tcW w:w="722" w:type="dxa"/>
            <w:tcBorders>
              <w:left w:val="single" w:sz="4" w:space="0" w:color="auto"/>
            </w:tcBorders>
            <w:shd w:val="clear" w:color="auto" w:fill="auto"/>
          </w:tcPr>
          <w:p w14:paraId="10FFE2A8" w14:textId="77777777" w:rsidR="00FA7983" w:rsidRPr="00E55A3F" w:rsidRDefault="00FA7983" w:rsidP="00411822">
            <w:pPr>
              <w:rPr>
                <w:rFonts w:ascii="Calibri" w:hAnsi="Calibri" w:cs="Cambria"/>
                <w:sz w:val="18"/>
              </w:rPr>
            </w:pPr>
            <w:r w:rsidRPr="00E55A3F">
              <w:rPr>
                <w:rFonts w:ascii="Calibri" w:hAnsi="Calibri" w:cs="Cambria"/>
                <w:sz w:val="18"/>
              </w:rPr>
              <w:t>22</w:t>
            </w:r>
          </w:p>
        </w:tc>
        <w:tc>
          <w:tcPr>
            <w:tcW w:w="1692" w:type="dxa"/>
            <w:shd w:val="clear" w:color="auto" w:fill="auto"/>
          </w:tcPr>
          <w:p w14:paraId="43A70DFD" w14:textId="77777777" w:rsidR="00FA7983" w:rsidRPr="00E55A3F" w:rsidRDefault="00FA7983" w:rsidP="00411822">
            <w:pPr>
              <w:rPr>
                <w:rFonts w:ascii="Calibri" w:hAnsi="Calibri" w:cs="Cambria"/>
                <w:sz w:val="18"/>
              </w:rPr>
            </w:pPr>
            <w:r w:rsidRPr="00E55A3F">
              <w:rPr>
                <w:rFonts w:ascii="Calibri" w:hAnsi="Calibri" w:cs="Cambria"/>
                <w:sz w:val="18"/>
              </w:rPr>
              <w:t>31</w:t>
            </w:r>
          </w:p>
        </w:tc>
      </w:tr>
      <w:tr w:rsidR="00FA7983" w:rsidRPr="0048310D" w14:paraId="437D4F72" w14:textId="77777777" w:rsidTr="00411822">
        <w:tc>
          <w:tcPr>
            <w:tcW w:w="519" w:type="dxa"/>
            <w:shd w:val="clear" w:color="auto" w:fill="auto"/>
          </w:tcPr>
          <w:p w14:paraId="2B62C285" w14:textId="77777777" w:rsidR="00FA7983" w:rsidRPr="00E55A3F" w:rsidRDefault="00FA7983" w:rsidP="00411822">
            <w:pPr>
              <w:rPr>
                <w:rFonts w:ascii="Calibri" w:hAnsi="Calibri" w:cs="Cambria"/>
                <w:sz w:val="18"/>
              </w:rPr>
            </w:pPr>
            <w:r w:rsidRPr="00E55A3F">
              <w:rPr>
                <w:rFonts w:ascii="Calibri" w:hAnsi="Calibri" w:cs="Cambria"/>
                <w:sz w:val="18"/>
              </w:rPr>
              <w:t>2</w:t>
            </w:r>
          </w:p>
        </w:tc>
        <w:tc>
          <w:tcPr>
            <w:tcW w:w="1692" w:type="dxa"/>
            <w:tcBorders>
              <w:right w:val="single" w:sz="4" w:space="0" w:color="auto"/>
            </w:tcBorders>
            <w:shd w:val="clear" w:color="auto" w:fill="auto"/>
          </w:tcPr>
          <w:p w14:paraId="06CD24F0" w14:textId="77777777" w:rsidR="00FA7983" w:rsidRPr="00E55A3F" w:rsidRDefault="00FA7983" w:rsidP="00411822">
            <w:pPr>
              <w:rPr>
                <w:rFonts w:ascii="Calibri" w:hAnsi="Calibri" w:cs="Cambria"/>
                <w:sz w:val="18"/>
              </w:rPr>
            </w:pPr>
            <w:r w:rsidRPr="00E55A3F">
              <w:rPr>
                <w:rFonts w:ascii="Calibri" w:hAnsi="Calibri" w:cs="Cambria"/>
                <w:sz w:val="18"/>
              </w:rPr>
              <w:t>11</w:t>
            </w:r>
          </w:p>
        </w:tc>
        <w:tc>
          <w:tcPr>
            <w:tcW w:w="489" w:type="dxa"/>
            <w:tcBorders>
              <w:top w:val="nil"/>
              <w:left w:val="single" w:sz="4" w:space="0" w:color="auto"/>
              <w:bottom w:val="nil"/>
              <w:right w:val="single" w:sz="4" w:space="0" w:color="auto"/>
            </w:tcBorders>
            <w:shd w:val="clear" w:color="auto" w:fill="auto"/>
          </w:tcPr>
          <w:p w14:paraId="070EBCA5" w14:textId="77777777" w:rsidR="00FA7983" w:rsidRPr="00E55A3F" w:rsidRDefault="00FA7983" w:rsidP="00411822">
            <w:pPr>
              <w:rPr>
                <w:rFonts w:ascii="Calibri" w:hAnsi="Calibri" w:cs="Cambria"/>
                <w:sz w:val="18"/>
              </w:rPr>
            </w:pPr>
          </w:p>
        </w:tc>
        <w:tc>
          <w:tcPr>
            <w:tcW w:w="722" w:type="dxa"/>
            <w:tcBorders>
              <w:left w:val="single" w:sz="4" w:space="0" w:color="auto"/>
            </w:tcBorders>
            <w:shd w:val="clear" w:color="auto" w:fill="auto"/>
          </w:tcPr>
          <w:p w14:paraId="5B67B4EC" w14:textId="77777777" w:rsidR="00FA7983" w:rsidRPr="00E55A3F" w:rsidRDefault="00FA7983" w:rsidP="00411822">
            <w:pPr>
              <w:rPr>
                <w:rFonts w:ascii="Calibri" w:hAnsi="Calibri" w:cs="Cambria"/>
                <w:sz w:val="18"/>
              </w:rPr>
            </w:pPr>
            <w:r w:rsidRPr="00E55A3F">
              <w:rPr>
                <w:rFonts w:ascii="Calibri" w:hAnsi="Calibri" w:cs="Cambria"/>
                <w:sz w:val="18"/>
              </w:rPr>
              <w:t>23</w:t>
            </w:r>
          </w:p>
        </w:tc>
        <w:tc>
          <w:tcPr>
            <w:tcW w:w="1692" w:type="dxa"/>
            <w:shd w:val="clear" w:color="auto" w:fill="auto"/>
          </w:tcPr>
          <w:p w14:paraId="3494974E" w14:textId="77777777" w:rsidR="00FA7983" w:rsidRPr="00E55A3F" w:rsidRDefault="00FA7983" w:rsidP="00411822">
            <w:pPr>
              <w:rPr>
                <w:rFonts w:ascii="Calibri" w:hAnsi="Calibri" w:cs="Cambria"/>
                <w:sz w:val="18"/>
              </w:rPr>
            </w:pPr>
            <w:r w:rsidRPr="00E55A3F">
              <w:rPr>
                <w:rFonts w:ascii="Calibri" w:hAnsi="Calibri" w:cs="Cambria"/>
                <w:sz w:val="18"/>
              </w:rPr>
              <w:t>32</w:t>
            </w:r>
          </w:p>
        </w:tc>
      </w:tr>
      <w:tr w:rsidR="00FA7983" w:rsidRPr="0048310D" w14:paraId="2425CCD9" w14:textId="77777777" w:rsidTr="00411822">
        <w:tc>
          <w:tcPr>
            <w:tcW w:w="519" w:type="dxa"/>
            <w:shd w:val="clear" w:color="auto" w:fill="auto"/>
          </w:tcPr>
          <w:p w14:paraId="395DA686" w14:textId="77777777" w:rsidR="00FA7983" w:rsidRPr="00E55A3F" w:rsidRDefault="00FA7983" w:rsidP="00411822">
            <w:pPr>
              <w:rPr>
                <w:rFonts w:ascii="Calibri" w:hAnsi="Calibri" w:cs="Cambria"/>
                <w:sz w:val="18"/>
              </w:rPr>
            </w:pPr>
            <w:r w:rsidRPr="00E55A3F">
              <w:rPr>
                <w:rFonts w:ascii="Calibri" w:hAnsi="Calibri" w:cs="Cambria"/>
                <w:sz w:val="18"/>
              </w:rPr>
              <w:t>3</w:t>
            </w:r>
          </w:p>
        </w:tc>
        <w:tc>
          <w:tcPr>
            <w:tcW w:w="1692" w:type="dxa"/>
            <w:tcBorders>
              <w:right w:val="single" w:sz="4" w:space="0" w:color="auto"/>
            </w:tcBorders>
            <w:shd w:val="clear" w:color="auto" w:fill="auto"/>
          </w:tcPr>
          <w:p w14:paraId="58CA41EA" w14:textId="77777777" w:rsidR="00FA7983" w:rsidRPr="00E55A3F" w:rsidRDefault="00FA7983" w:rsidP="00411822">
            <w:pPr>
              <w:rPr>
                <w:rFonts w:ascii="Calibri" w:hAnsi="Calibri" w:cs="Cambria"/>
                <w:sz w:val="18"/>
              </w:rPr>
            </w:pPr>
            <w:r w:rsidRPr="00E55A3F">
              <w:rPr>
                <w:rFonts w:ascii="Calibri" w:hAnsi="Calibri" w:cs="Cambria"/>
                <w:sz w:val="18"/>
              </w:rPr>
              <w:t>12</w:t>
            </w:r>
          </w:p>
        </w:tc>
        <w:tc>
          <w:tcPr>
            <w:tcW w:w="489" w:type="dxa"/>
            <w:tcBorders>
              <w:top w:val="nil"/>
              <w:left w:val="single" w:sz="4" w:space="0" w:color="auto"/>
              <w:bottom w:val="nil"/>
              <w:right w:val="single" w:sz="4" w:space="0" w:color="auto"/>
            </w:tcBorders>
            <w:shd w:val="clear" w:color="auto" w:fill="auto"/>
          </w:tcPr>
          <w:p w14:paraId="624F82AD" w14:textId="77777777" w:rsidR="00FA7983" w:rsidRPr="00E55A3F" w:rsidRDefault="00FA7983" w:rsidP="00411822">
            <w:pPr>
              <w:rPr>
                <w:rFonts w:ascii="Calibri" w:hAnsi="Calibri" w:cs="Cambria"/>
                <w:sz w:val="18"/>
              </w:rPr>
            </w:pPr>
          </w:p>
        </w:tc>
        <w:tc>
          <w:tcPr>
            <w:tcW w:w="722" w:type="dxa"/>
            <w:tcBorders>
              <w:left w:val="single" w:sz="4" w:space="0" w:color="auto"/>
            </w:tcBorders>
            <w:shd w:val="clear" w:color="auto" w:fill="auto"/>
          </w:tcPr>
          <w:p w14:paraId="1F550A6E" w14:textId="77777777" w:rsidR="00FA7983" w:rsidRPr="00E55A3F" w:rsidRDefault="00FA7983" w:rsidP="00411822">
            <w:pPr>
              <w:rPr>
                <w:rFonts w:ascii="Calibri" w:hAnsi="Calibri" w:cs="Cambria"/>
                <w:sz w:val="18"/>
              </w:rPr>
            </w:pPr>
            <w:r w:rsidRPr="00E55A3F">
              <w:rPr>
                <w:rFonts w:ascii="Calibri" w:hAnsi="Calibri" w:cs="Cambria"/>
                <w:sz w:val="18"/>
              </w:rPr>
              <w:t>…</w:t>
            </w:r>
          </w:p>
        </w:tc>
        <w:tc>
          <w:tcPr>
            <w:tcW w:w="1692" w:type="dxa"/>
            <w:shd w:val="clear" w:color="auto" w:fill="auto"/>
          </w:tcPr>
          <w:p w14:paraId="1C7DE0CD" w14:textId="77777777" w:rsidR="00FA7983" w:rsidRPr="00E55A3F" w:rsidRDefault="00FA7983" w:rsidP="00411822">
            <w:pPr>
              <w:rPr>
                <w:rFonts w:ascii="Calibri" w:hAnsi="Calibri" w:cs="Cambria"/>
                <w:sz w:val="18"/>
              </w:rPr>
            </w:pPr>
          </w:p>
        </w:tc>
      </w:tr>
      <w:tr w:rsidR="00FA7983" w:rsidRPr="0048310D" w14:paraId="477164D4" w14:textId="77777777" w:rsidTr="00411822">
        <w:tc>
          <w:tcPr>
            <w:tcW w:w="519" w:type="dxa"/>
            <w:shd w:val="clear" w:color="auto" w:fill="auto"/>
          </w:tcPr>
          <w:p w14:paraId="59307965" w14:textId="77777777" w:rsidR="00FA7983" w:rsidRPr="00E55A3F" w:rsidRDefault="00FA7983" w:rsidP="00411822">
            <w:pPr>
              <w:rPr>
                <w:rFonts w:ascii="Calibri" w:hAnsi="Calibri" w:cs="Cambria"/>
                <w:sz w:val="18"/>
              </w:rPr>
            </w:pPr>
            <w:r w:rsidRPr="00E55A3F">
              <w:rPr>
                <w:rFonts w:ascii="Calibri" w:hAnsi="Calibri" w:cs="Cambria"/>
                <w:sz w:val="18"/>
              </w:rPr>
              <w:t>4</w:t>
            </w:r>
          </w:p>
        </w:tc>
        <w:tc>
          <w:tcPr>
            <w:tcW w:w="1692" w:type="dxa"/>
            <w:tcBorders>
              <w:right w:val="single" w:sz="4" w:space="0" w:color="auto"/>
            </w:tcBorders>
            <w:shd w:val="clear" w:color="auto" w:fill="auto"/>
          </w:tcPr>
          <w:p w14:paraId="33AE0C5B" w14:textId="77777777" w:rsidR="00FA7983" w:rsidRPr="00E55A3F" w:rsidRDefault="00FA7983" w:rsidP="00411822">
            <w:pPr>
              <w:rPr>
                <w:rFonts w:ascii="Calibri" w:hAnsi="Calibri" w:cs="Cambria"/>
                <w:sz w:val="18"/>
              </w:rPr>
            </w:pPr>
            <w:r w:rsidRPr="00E55A3F">
              <w:rPr>
                <w:rFonts w:ascii="Calibri" w:hAnsi="Calibri" w:cs="Cambria"/>
                <w:sz w:val="18"/>
              </w:rPr>
              <w:t>13</w:t>
            </w:r>
          </w:p>
        </w:tc>
        <w:tc>
          <w:tcPr>
            <w:tcW w:w="489" w:type="dxa"/>
            <w:tcBorders>
              <w:top w:val="nil"/>
              <w:left w:val="single" w:sz="4" w:space="0" w:color="auto"/>
              <w:bottom w:val="nil"/>
              <w:right w:val="single" w:sz="4" w:space="0" w:color="auto"/>
            </w:tcBorders>
            <w:shd w:val="clear" w:color="auto" w:fill="auto"/>
          </w:tcPr>
          <w:p w14:paraId="371CD1C8" w14:textId="77777777" w:rsidR="00FA7983" w:rsidRPr="00E55A3F" w:rsidRDefault="00FA7983" w:rsidP="00411822">
            <w:pPr>
              <w:rPr>
                <w:rFonts w:ascii="Calibri" w:hAnsi="Calibri" w:cs="Cambria"/>
                <w:sz w:val="18"/>
              </w:rPr>
            </w:pPr>
          </w:p>
        </w:tc>
        <w:tc>
          <w:tcPr>
            <w:tcW w:w="722" w:type="dxa"/>
            <w:tcBorders>
              <w:left w:val="single" w:sz="4" w:space="0" w:color="auto"/>
            </w:tcBorders>
            <w:shd w:val="clear" w:color="auto" w:fill="auto"/>
          </w:tcPr>
          <w:p w14:paraId="67A8AD83" w14:textId="77777777" w:rsidR="00FA7983" w:rsidRPr="00E55A3F" w:rsidRDefault="00FA7983" w:rsidP="00411822">
            <w:pPr>
              <w:rPr>
                <w:rFonts w:ascii="Calibri" w:hAnsi="Calibri" w:cs="Cambria"/>
                <w:sz w:val="18"/>
              </w:rPr>
            </w:pPr>
            <w:r w:rsidRPr="00E55A3F">
              <w:rPr>
                <w:rFonts w:ascii="Calibri" w:hAnsi="Calibri" w:cs="Cambria"/>
                <w:sz w:val="18"/>
              </w:rPr>
              <w:t>500</w:t>
            </w:r>
          </w:p>
        </w:tc>
        <w:tc>
          <w:tcPr>
            <w:tcW w:w="1692" w:type="dxa"/>
            <w:shd w:val="clear" w:color="auto" w:fill="auto"/>
          </w:tcPr>
          <w:p w14:paraId="4D155BD9" w14:textId="77777777" w:rsidR="00FA7983" w:rsidRPr="00E55A3F" w:rsidRDefault="00FA7983" w:rsidP="00411822">
            <w:pPr>
              <w:rPr>
                <w:rFonts w:ascii="Calibri" w:hAnsi="Calibri" w:cs="Cambria"/>
                <w:sz w:val="18"/>
              </w:rPr>
            </w:pPr>
            <w:r w:rsidRPr="00E55A3F">
              <w:rPr>
                <w:rFonts w:ascii="Calibri" w:hAnsi="Calibri" w:cs="Cambria"/>
                <w:sz w:val="18"/>
              </w:rPr>
              <w:t>509</w:t>
            </w:r>
          </w:p>
        </w:tc>
      </w:tr>
      <w:tr w:rsidR="00FA7983" w:rsidRPr="0048310D" w14:paraId="1DCDEBD2" w14:textId="77777777" w:rsidTr="00411822">
        <w:tc>
          <w:tcPr>
            <w:tcW w:w="519" w:type="dxa"/>
            <w:shd w:val="clear" w:color="auto" w:fill="auto"/>
          </w:tcPr>
          <w:p w14:paraId="6436006A" w14:textId="77777777" w:rsidR="00FA7983" w:rsidRPr="00E55A3F" w:rsidRDefault="00FA7983" w:rsidP="00411822">
            <w:pPr>
              <w:rPr>
                <w:rFonts w:ascii="Calibri" w:hAnsi="Calibri" w:cs="Cambria"/>
                <w:sz w:val="18"/>
              </w:rPr>
            </w:pPr>
            <w:r w:rsidRPr="00E55A3F">
              <w:rPr>
                <w:rFonts w:ascii="Calibri" w:hAnsi="Calibri" w:cs="Cambria"/>
                <w:sz w:val="18"/>
              </w:rPr>
              <w:t>5</w:t>
            </w:r>
          </w:p>
        </w:tc>
        <w:tc>
          <w:tcPr>
            <w:tcW w:w="1692" w:type="dxa"/>
            <w:tcBorders>
              <w:right w:val="single" w:sz="4" w:space="0" w:color="auto"/>
            </w:tcBorders>
            <w:shd w:val="clear" w:color="auto" w:fill="auto"/>
          </w:tcPr>
          <w:p w14:paraId="06BAD5D4" w14:textId="77777777" w:rsidR="00FA7983" w:rsidRPr="00E55A3F" w:rsidRDefault="00FA7983" w:rsidP="00411822">
            <w:pPr>
              <w:rPr>
                <w:rFonts w:ascii="Calibri" w:hAnsi="Calibri" w:cs="Cambria"/>
                <w:sz w:val="18"/>
              </w:rPr>
            </w:pPr>
            <w:r w:rsidRPr="00E55A3F">
              <w:rPr>
                <w:rFonts w:ascii="Calibri" w:hAnsi="Calibri" w:cs="Cambria"/>
                <w:sz w:val="18"/>
              </w:rPr>
              <w:t>14</w:t>
            </w:r>
          </w:p>
        </w:tc>
        <w:tc>
          <w:tcPr>
            <w:tcW w:w="489" w:type="dxa"/>
            <w:tcBorders>
              <w:top w:val="nil"/>
              <w:left w:val="single" w:sz="4" w:space="0" w:color="auto"/>
              <w:bottom w:val="nil"/>
              <w:right w:val="single" w:sz="4" w:space="0" w:color="auto"/>
            </w:tcBorders>
            <w:shd w:val="clear" w:color="auto" w:fill="auto"/>
          </w:tcPr>
          <w:p w14:paraId="48A9C808" w14:textId="77777777" w:rsidR="00FA7983" w:rsidRPr="00E55A3F" w:rsidRDefault="00FA7983" w:rsidP="00411822">
            <w:pPr>
              <w:rPr>
                <w:rFonts w:ascii="Calibri" w:hAnsi="Calibri" w:cs="Cambria"/>
                <w:sz w:val="18"/>
              </w:rPr>
            </w:pPr>
          </w:p>
        </w:tc>
        <w:tc>
          <w:tcPr>
            <w:tcW w:w="722" w:type="dxa"/>
            <w:tcBorders>
              <w:left w:val="single" w:sz="4" w:space="0" w:color="auto"/>
            </w:tcBorders>
            <w:shd w:val="clear" w:color="auto" w:fill="auto"/>
          </w:tcPr>
          <w:p w14:paraId="346BC694" w14:textId="77777777" w:rsidR="00FA7983" w:rsidRPr="00E55A3F" w:rsidRDefault="00FA7983" w:rsidP="00411822">
            <w:pPr>
              <w:rPr>
                <w:rFonts w:ascii="Calibri" w:hAnsi="Calibri" w:cs="Cambria"/>
                <w:sz w:val="18"/>
              </w:rPr>
            </w:pPr>
            <w:r w:rsidRPr="00E55A3F">
              <w:rPr>
                <w:rFonts w:ascii="Calibri" w:hAnsi="Calibri" w:cs="Cambria"/>
                <w:sz w:val="18"/>
              </w:rPr>
              <w:t>501</w:t>
            </w:r>
          </w:p>
        </w:tc>
        <w:tc>
          <w:tcPr>
            <w:tcW w:w="1692" w:type="dxa"/>
            <w:shd w:val="clear" w:color="auto" w:fill="auto"/>
          </w:tcPr>
          <w:p w14:paraId="25ADF648" w14:textId="77777777" w:rsidR="00FA7983" w:rsidRPr="00E55A3F" w:rsidRDefault="00FA7983" w:rsidP="00411822">
            <w:pPr>
              <w:rPr>
                <w:rFonts w:ascii="Calibri" w:hAnsi="Calibri" w:cs="Cambria"/>
                <w:sz w:val="18"/>
              </w:rPr>
            </w:pPr>
            <w:r w:rsidRPr="00E55A3F">
              <w:rPr>
                <w:rFonts w:ascii="Calibri" w:hAnsi="Calibri" w:cs="Cambria"/>
                <w:sz w:val="18"/>
              </w:rPr>
              <w:t>510</w:t>
            </w:r>
          </w:p>
        </w:tc>
      </w:tr>
      <w:tr w:rsidR="00FA7983" w:rsidRPr="0048310D" w14:paraId="67598CA1" w14:textId="77777777" w:rsidTr="00411822">
        <w:tc>
          <w:tcPr>
            <w:tcW w:w="519" w:type="dxa"/>
            <w:shd w:val="clear" w:color="auto" w:fill="auto"/>
          </w:tcPr>
          <w:p w14:paraId="7FDC8B96" w14:textId="77777777" w:rsidR="00FA7983" w:rsidRPr="00E55A3F" w:rsidRDefault="00FA7983" w:rsidP="00411822">
            <w:pPr>
              <w:rPr>
                <w:rFonts w:ascii="Calibri" w:hAnsi="Calibri" w:cs="Cambria"/>
                <w:sz w:val="18"/>
              </w:rPr>
            </w:pPr>
            <w:r w:rsidRPr="00E55A3F">
              <w:rPr>
                <w:rFonts w:ascii="Calibri" w:hAnsi="Calibri" w:cs="Cambria"/>
                <w:sz w:val="18"/>
              </w:rPr>
              <w:t>6</w:t>
            </w:r>
          </w:p>
        </w:tc>
        <w:tc>
          <w:tcPr>
            <w:tcW w:w="1692" w:type="dxa"/>
            <w:tcBorders>
              <w:right w:val="single" w:sz="4" w:space="0" w:color="auto"/>
            </w:tcBorders>
            <w:shd w:val="clear" w:color="auto" w:fill="auto"/>
          </w:tcPr>
          <w:p w14:paraId="4AE3F174" w14:textId="77777777" w:rsidR="00FA7983" w:rsidRPr="00E55A3F" w:rsidRDefault="00FA7983" w:rsidP="00411822">
            <w:pPr>
              <w:rPr>
                <w:rFonts w:ascii="Calibri" w:hAnsi="Calibri" w:cs="Cambria"/>
                <w:sz w:val="18"/>
              </w:rPr>
            </w:pPr>
            <w:r w:rsidRPr="00E55A3F">
              <w:rPr>
                <w:rFonts w:ascii="Calibri" w:hAnsi="Calibri" w:cs="Cambria"/>
                <w:sz w:val="18"/>
              </w:rPr>
              <w:t>15</w:t>
            </w:r>
          </w:p>
        </w:tc>
        <w:tc>
          <w:tcPr>
            <w:tcW w:w="489" w:type="dxa"/>
            <w:tcBorders>
              <w:top w:val="nil"/>
              <w:left w:val="single" w:sz="4" w:space="0" w:color="auto"/>
              <w:bottom w:val="nil"/>
              <w:right w:val="single" w:sz="4" w:space="0" w:color="auto"/>
            </w:tcBorders>
            <w:shd w:val="clear" w:color="auto" w:fill="auto"/>
          </w:tcPr>
          <w:p w14:paraId="25B2C1A3" w14:textId="77777777" w:rsidR="00FA7983" w:rsidRPr="00E55A3F" w:rsidRDefault="00FA7983" w:rsidP="00411822">
            <w:pPr>
              <w:rPr>
                <w:rFonts w:ascii="Calibri" w:hAnsi="Calibri" w:cs="Cambria"/>
                <w:sz w:val="18"/>
              </w:rPr>
            </w:pPr>
          </w:p>
        </w:tc>
        <w:tc>
          <w:tcPr>
            <w:tcW w:w="722" w:type="dxa"/>
            <w:tcBorders>
              <w:left w:val="single" w:sz="4" w:space="0" w:color="auto"/>
            </w:tcBorders>
            <w:shd w:val="clear" w:color="auto" w:fill="auto"/>
          </w:tcPr>
          <w:p w14:paraId="55BB6387" w14:textId="77777777" w:rsidR="00FA7983" w:rsidRPr="00E55A3F" w:rsidRDefault="00FA7983" w:rsidP="00411822">
            <w:pPr>
              <w:rPr>
                <w:rFonts w:ascii="Calibri" w:hAnsi="Calibri" w:cs="Cambria"/>
                <w:sz w:val="18"/>
              </w:rPr>
            </w:pPr>
            <w:r w:rsidRPr="00E55A3F">
              <w:rPr>
                <w:rFonts w:ascii="Calibri" w:hAnsi="Calibri" w:cs="Cambria"/>
                <w:sz w:val="18"/>
              </w:rPr>
              <w:t>502</w:t>
            </w:r>
          </w:p>
        </w:tc>
        <w:tc>
          <w:tcPr>
            <w:tcW w:w="1692" w:type="dxa"/>
            <w:shd w:val="clear" w:color="auto" w:fill="auto"/>
          </w:tcPr>
          <w:p w14:paraId="10E61FAB" w14:textId="77777777" w:rsidR="00FA7983" w:rsidRPr="00E55A3F" w:rsidRDefault="00FA7983" w:rsidP="00411822">
            <w:pPr>
              <w:rPr>
                <w:rFonts w:ascii="Calibri" w:hAnsi="Calibri" w:cs="Cambria"/>
                <w:sz w:val="18"/>
              </w:rPr>
            </w:pPr>
            <w:r w:rsidRPr="00E55A3F">
              <w:rPr>
                <w:rFonts w:ascii="Calibri" w:hAnsi="Calibri" w:cs="Cambria"/>
                <w:sz w:val="18"/>
              </w:rPr>
              <w:t>511</w:t>
            </w:r>
          </w:p>
        </w:tc>
      </w:tr>
      <w:tr w:rsidR="00FA7983" w:rsidRPr="0048310D" w14:paraId="45A9F863" w14:textId="77777777" w:rsidTr="00411822">
        <w:tc>
          <w:tcPr>
            <w:tcW w:w="519" w:type="dxa"/>
            <w:shd w:val="clear" w:color="auto" w:fill="auto"/>
          </w:tcPr>
          <w:p w14:paraId="7174EE74" w14:textId="77777777" w:rsidR="00FA7983" w:rsidRPr="00E55A3F" w:rsidRDefault="00FA7983" w:rsidP="00411822">
            <w:pPr>
              <w:rPr>
                <w:rFonts w:ascii="Calibri" w:hAnsi="Calibri" w:cs="Cambria"/>
                <w:sz w:val="18"/>
              </w:rPr>
            </w:pPr>
            <w:r w:rsidRPr="00E55A3F">
              <w:rPr>
                <w:rFonts w:ascii="Calibri" w:hAnsi="Calibri" w:cs="Cambria"/>
                <w:sz w:val="18"/>
              </w:rPr>
              <w:t>7</w:t>
            </w:r>
          </w:p>
        </w:tc>
        <w:tc>
          <w:tcPr>
            <w:tcW w:w="1692" w:type="dxa"/>
            <w:tcBorders>
              <w:right w:val="single" w:sz="4" w:space="0" w:color="auto"/>
            </w:tcBorders>
            <w:shd w:val="clear" w:color="auto" w:fill="auto"/>
          </w:tcPr>
          <w:p w14:paraId="2DECBC8C" w14:textId="77777777" w:rsidR="00FA7983" w:rsidRPr="00E55A3F" w:rsidRDefault="00FA7983" w:rsidP="00411822">
            <w:pPr>
              <w:rPr>
                <w:rFonts w:ascii="Calibri" w:hAnsi="Calibri" w:cs="Cambria"/>
                <w:sz w:val="18"/>
              </w:rPr>
            </w:pPr>
            <w:r w:rsidRPr="00E55A3F">
              <w:rPr>
                <w:rFonts w:ascii="Calibri" w:hAnsi="Calibri" w:cs="Cambria"/>
                <w:sz w:val="18"/>
              </w:rPr>
              <w:t>16</w:t>
            </w:r>
          </w:p>
        </w:tc>
        <w:tc>
          <w:tcPr>
            <w:tcW w:w="489" w:type="dxa"/>
            <w:tcBorders>
              <w:top w:val="nil"/>
              <w:left w:val="single" w:sz="4" w:space="0" w:color="auto"/>
              <w:bottom w:val="nil"/>
              <w:right w:val="single" w:sz="4" w:space="0" w:color="auto"/>
            </w:tcBorders>
            <w:shd w:val="clear" w:color="auto" w:fill="auto"/>
          </w:tcPr>
          <w:p w14:paraId="6E0A099E" w14:textId="77777777" w:rsidR="00FA7983" w:rsidRPr="00E55A3F" w:rsidRDefault="00FA7983" w:rsidP="00411822">
            <w:pPr>
              <w:rPr>
                <w:rFonts w:ascii="Calibri" w:hAnsi="Calibri" w:cs="Cambria"/>
                <w:sz w:val="18"/>
              </w:rPr>
            </w:pPr>
          </w:p>
        </w:tc>
        <w:tc>
          <w:tcPr>
            <w:tcW w:w="722" w:type="dxa"/>
            <w:tcBorders>
              <w:left w:val="single" w:sz="4" w:space="0" w:color="auto"/>
            </w:tcBorders>
            <w:shd w:val="clear" w:color="auto" w:fill="auto"/>
          </w:tcPr>
          <w:p w14:paraId="121FEC89" w14:textId="77777777" w:rsidR="00FA7983" w:rsidRPr="00E55A3F" w:rsidRDefault="00FA7983" w:rsidP="00411822">
            <w:pPr>
              <w:rPr>
                <w:rFonts w:ascii="Calibri" w:hAnsi="Calibri" w:cs="Cambria"/>
                <w:sz w:val="18"/>
              </w:rPr>
            </w:pPr>
            <w:r w:rsidRPr="00E55A3F">
              <w:rPr>
                <w:rFonts w:ascii="Calibri" w:hAnsi="Calibri" w:cs="Cambria"/>
                <w:sz w:val="18"/>
              </w:rPr>
              <w:t>…</w:t>
            </w:r>
          </w:p>
        </w:tc>
        <w:tc>
          <w:tcPr>
            <w:tcW w:w="1692" w:type="dxa"/>
            <w:shd w:val="clear" w:color="auto" w:fill="auto"/>
          </w:tcPr>
          <w:p w14:paraId="6DC1FA3D" w14:textId="77777777" w:rsidR="00FA7983" w:rsidRPr="00E55A3F" w:rsidRDefault="00FA7983" w:rsidP="00411822">
            <w:pPr>
              <w:rPr>
                <w:rFonts w:ascii="Calibri" w:hAnsi="Calibri" w:cs="Cambria"/>
                <w:sz w:val="18"/>
              </w:rPr>
            </w:pPr>
          </w:p>
        </w:tc>
      </w:tr>
      <w:tr w:rsidR="00FA7983" w:rsidRPr="0048310D" w14:paraId="37E57150" w14:textId="77777777" w:rsidTr="00411822">
        <w:tc>
          <w:tcPr>
            <w:tcW w:w="519" w:type="dxa"/>
            <w:shd w:val="clear" w:color="auto" w:fill="auto"/>
          </w:tcPr>
          <w:p w14:paraId="24AABC1E" w14:textId="77777777" w:rsidR="00FA7983" w:rsidRPr="00E55A3F" w:rsidRDefault="00FA7983" w:rsidP="00411822">
            <w:pPr>
              <w:rPr>
                <w:rFonts w:ascii="Calibri" w:hAnsi="Calibri" w:cs="Cambria"/>
                <w:sz w:val="18"/>
              </w:rPr>
            </w:pPr>
            <w:r w:rsidRPr="00E55A3F">
              <w:rPr>
                <w:rFonts w:ascii="Calibri" w:hAnsi="Calibri" w:cs="Cambria"/>
                <w:sz w:val="18"/>
              </w:rPr>
              <w:t>…</w:t>
            </w:r>
          </w:p>
        </w:tc>
        <w:tc>
          <w:tcPr>
            <w:tcW w:w="1692" w:type="dxa"/>
            <w:tcBorders>
              <w:right w:val="single" w:sz="4" w:space="0" w:color="auto"/>
            </w:tcBorders>
            <w:shd w:val="clear" w:color="auto" w:fill="auto"/>
          </w:tcPr>
          <w:p w14:paraId="44FF8FAF" w14:textId="77777777" w:rsidR="00FA7983" w:rsidRPr="00E55A3F" w:rsidRDefault="00FA7983" w:rsidP="00411822">
            <w:pPr>
              <w:rPr>
                <w:rFonts w:ascii="Calibri" w:hAnsi="Calibri" w:cs="Cambria"/>
                <w:sz w:val="18"/>
              </w:rPr>
            </w:pPr>
          </w:p>
        </w:tc>
        <w:tc>
          <w:tcPr>
            <w:tcW w:w="489" w:type="dxa"/>
            <w:tcBorders>
              <w:top w:val="nil"/>
              <w:left w:val="single" w:sz="4" w:space="0" w:color="auto"/>
              <w:bottom w:val="nil"/>
              <w:right w:val="single" w:sz="4" w:space="0" w:color="auto"/>
            </w:tcBorders>
            <w:shd w:val="clear" w:color="auto" w:fill="auto"/>
          </w:tcPr>
          <w:p w14:paraId="1B37FCAD" w14:textId="77777777" w:rsidR="00FA7983" w:rsidRPr="00E55A3F" w:rsidRDefault="00FA7983" w:rsidP="00411822">
            <w:pPr>
              <w:rPr>
                <w:rFonts w:ascii="Calibri" w:hAnsi="Calibri" w:cs="Cambria"/>
                <w:sz w:val="18"/>
              </w:rPr>
            </w:pPr>
          </w:p>
        </w:tc>
        <w:tc>
          <w:tcPr>
            <w:tcW w:w="722" w:type="dxa"/>
            <w:tcBorders>
              <w:left w:val="single" w:sz="4" w:space="0" w:color="auto"/>
            </w:tcBorders>
            <w:shd w:val="clear" w:color="auto" w:fill="auto"/>
          </w:tcPr>
          <w:p w14:paraId="4DE532FE" w14:textId="77777777" w:rsidR="00FA7983" w:rsidRPr="00E55A3F" w:rsidRDefault="00FA7983" w:rsidP="00411822">
            <w:pPr>
              <w:rPr>
                <w:rFonts w:ascii="Calibri" w:hAnsi="Calibri" w:cs="Cambria"/>
                <w:sz w:val="18"/>
              </w:rPr>
            </w:pPr>
            <w:r w:rsidRPr="00E55A3F">
              <w:rPr>
                <w:rFonts w:ascii="Calibri" w:hAnsi="Calibri" w:cs="Cambria"/>
                <w:sz w:val="18"/>
              </w:rPr>
              <w:t>1000</w:t>
            </w:r>
          </w:p>
        </w:tc>
        <w:tc>
          <w:tcPr>
            <w:tcW w:w="1692" w:type="dxa"/>
            <w:shd w:val="clear" w:color="auto" w:fill="auto"/>
          </w:tcPr>
          <w:p w14:paraId="6CE21250" w14:textId="77777777" w:rsidR="00FA7983" w:rsidRPr="00E55A3F" w:rsidRDefault="00FA7983" w:rsidP="00411822">
            <w:pPr>
              <w:rPr>
                <w:rFonts w:ascii="Calibri" w:hAnsi="Calibri" w:cs="Cambria"/>
                <w:sz w:val="18"/>
              </w:rPr>
            </w:pPr>
            <w:r w:rsidRPr="00E55A3F">
              <w:rPr>
                <w:rFonts w:ascii="Calibri" w:hAnsi="Calibri" w:cs="Cambria"/>
                <w:sz w:val="18"/>
              </w:rPr>
              <w:t>1009</w:t>
            </w:r>
          </w:p>
        </w:tc>
      </w:tr>
      <w:tr w:rsidR="00FA7983" w:rsidRPr="0048310D" w14:paraId="4E1DCDDA" w14:textId="77777777" w:rsidTr="00411822">
        <w:tc>
          <w:tcPr>
            <w:tcW w:w="519" w:type="dxa"/>
            <w:shd w:val="clear" w:color="auto" w:fill="auto"/>
          </w:tcPr>
          <w:p w14:paraId="7838D36A" w14:textId="77777777" w:rsidR="00FA7983" w:rsidRPr="00E55A3F" w:rsidRDefault="00FA7983" w:rsidP="00411822">
            <w:pPr>
              <w:rPr>
                <w:rFonts w:ascii="Calibri" w:hAnsi="Calibri" w:cs="Cambria"/>
                <w:sz w:val="18"/>
              </w:rPr>
            </w:pPr>
            <w:r w:rsidRPr="00E55A3F">
              <w:rPr>
                <w:rFonts w:ascii="Calibri" w:hAnsi="Calibri" w:cs="Cambria"/>
                <w:sz w:val="18"/>
              </w:rPr>
              <w:t>20</w:t>
            </w:r>
          </w:p>
        </w:tc>
        <w:tc>
          <w:tcPr>
            <w:tcW w:w="1692" w:type="dxa"/>
            <w:tcBorders>
              <w:right w:val="single" w:sz="4" w:space="0" w:color="auto"/>
            </w:tcBorders>
            <w:shd w:val="clear" w:color="auto" w:fill="auto"/>
          </w:tcPr>
          <w:p w14:paraId="3713830B" w14:textId="77777777" w:rsidR="00FA7983" w:rsidRPr="00E55A3F" w:rsidRDefault="00FA7983" w:rsidP="00411822">
            <w:pPr>
              <w:rPr>
                <w:rFonts w:ascii="Calibri" w:hAnsi="Calibri" w:cs="Cambria"/>
                <w:sz w:val="18"/>
              </w:rPr>
            </w:pPr>
            <w:r w:rsidRPr="00E55A3F">
              <w:rPr>
                <w:rFonts w:ascii="Calibri" w:hAnsi="Calibri" w:cs="Cambria"/>
                <w:sz w:val="18"/>
              </w:rPr>
              <w:t>29</w:t>
            </w:r>
          </w:p>
        </w:tc>
        <w:tc>
          <w:tcPr>
            <w:tcW w:w="489" w:type="dxa"/>
            <w:tcBorders>
              <w:top w:val="nil"/>
              <w:left w:val="single" w:sz="4" w:space="0" w:color="auto"/>
              <w:bottom w:val="nil"/>
              <w:right w:val="single" w:sz="4" w:space="0" w:color="auto"/>
            </w:tcBorders>
            <w:shd w:val="clear" w:color="auto" w:fill="auto"/>
          </w:tcPr>
          <w:p w14:paraId="02970874" w14:textId="77777777" w:rsidR="00FA7983" w:rsidRPr="00E55A3F" w:rsidRDefault="00FA7983" w:rsidP="00411822">
            <w:pPr>
              <w:rPr>
                <w:rFonts w:ascii="Calibri" w:hAnsi="Calibri" w:cs="Cambria"/>
                <w:sz w:val="18"/>
              </w:rPr>
            </w:pPr>
          </w:p>
        </w:tc>
        <w:tc>
          <w:tcPr>
            <w:tcW w:w="722" w:type="dxa"/>
            <w:tcBorders>
              <w:left w:val="single" w:sz="4" w:space="0" w:color="auto"/>
            </w:tcBorders>
            <w:shd w:val="clear" w:color="auto" w:fill="auto"/>
          </w:tcPr>
          <w:p w14:paraId="772BFA3E" w14:textId="77777777" w:rsidR="00FA7983" w:rsidRPr="00E55A3F" w:rsidRDefault="00FA7983" w:rsidP="00411822">
            <w:pPr>
              <w:rPr>
                <w:rFonts w:ascii="Calibri" w:hAnsi="Calibri" w:cs="Cambria"/>
                <w:sz w:val="18"/>
              </w:rPr>
            </w:pPr>
            <w:r w:rsidRPr="00E55A3F">
              <w:rPr>
                <w:rFonts w:ascii="Calibri" w:hAnsi="Calibri" w:cs="Cambria"/>
                <w:sz w:val="18"/>
              </w:rPr>
              <w:t>1001</w:t>
            </w:r>
          </w:p>
        </w:tc>
        <w:tc>
          <w:tcPr>
            <w:tcW w:w="1692" w:type="dxa"/>
            <w:shd w:val="clear" w:color="auto" w:fill="auto"/>
          </w:tcPr>
          <w:p w14:paraId="6D2C0DE4" w14:textId="77777777" w:rsidR="00FA7983" w:rsidRPr="00E55A3F" w:rsidRDefault="00FA7983" w:rsidP="00411822">
            <w:pPr>
              <w:rPr>
                <w:rFonts w:ascii="Calibri" w:hAnsi="Calibri" w:cs="Cambria"/>
                <w:sz w:val="18"/>
              </w:rPr>
            </w:pPr>
            <w:r w:rsidRPr="00E55A3F">
              <w:rPr>
                <w:rFonts w:ascii="Calibri" w:hAnsi="Calibri" w:cs="Cambria"/>
                <w:sz w:val="18"/>
              </w:rPr>
              <w:t>1010</w:t>
            </w:r>
          </w:p>
        </w:tc>
      </w:tr>
      <w:tr w:rsidR="00FA7983" w:rsidRPr="0048310D" w14:paraId="6694E236" w14:textId="77777777" w:rsidTr="00411822">
        <w:tc>
          <w:tcPr>
            <w:tcW w:w="519" w:type="dxa"/>
            <w:shd w:val="clear" w:color="auto" w:fill="auto"/>
          </w:tcPr>
          <w:p w14:paraId="686EFEEE" w14:textId="77777777" w:rsidR="00FA7983" w:rsidRPr="00E55A3F" w:rsidRDefault="00FA7983" w:rsidP="00411822">
            <w:pPr>
              <w:rPr>
                <w:rFonts w:ascii="Calibri" w:hAnsi="Calibri" w:cs="Cambria"/>
                <w:sz w:val="18"/>
              </w:rPr>
            </w:pPr>
            <w:r w:rsidRPr="00E55A3F">
              <w:rPr>
                <w:rFonts w:ascii="Calibri" w:hAnsi="Calibri" w:cs="Cambria"/>
                <w:sz w:val="18"/>
              </w:rPr>
              <w:t>21</w:t>
            </w:r>
          </w:p>
        </w:tc>
        <w:tc>
          <w:tcPr>
            <w:tcW w:w="1692" w:type="dxa"/>
            <w:tcBorders>
              <w:right w:val="single" w:sz="4" w:space="0" w:color="auto"/>
            </w:tcBorders>
            <w:shd w:val="clear" w:color="auto" w:fill="auto"/>
          </w:tcPr>
          <w:p w14:paraId="0536EF65" w14:textId="77777777" w:rsidR="00FA7983" w:rsidRPr="00E55A3F" w:rsidRDefault="00FA7983" w:rsidP="00411822">
            <w:pPr>
              <w:rPr>
                <w:rFonts w:ascii="Calibri" w:hAnsi="Calibri" w:cs="Cambria"/>
                <w:sz w:val="18"/>
              </w:rPr>
            </w:pPr>
            <w:r w:rsidRPr="00E55A3F">
              <w:rPr>
                <w:rFonts w:ascii="Calibri" w:hAnsi="Calibri" w:cs="Cambria"/>
                <w:sz w:val="18"/>
              </w:rPr>
              <w:t>30</w:t>
            </w:r>
          </w:p>
        </w:tc>
        <w:tc>
          <w:tcPr>
            <w:tcW w:w="489" w:type="dxa"/>
            <w:tcBorders>
              <w:top w:val="nil"/>
              <w:left w:val="single" w:sz="4" w:space="0" w:color="auto"/>
              <w:bottom w:val="nil"/>
              <w:right w:val="single" w:sz="4" w:space="0" w:color="auto"/>
            </w:tcBorders>
            <w:shd w:val="clear" w:color="auto" w:fill="auto"/>
          </w:tcPr>
          <w:p w14:paraId="278A9DA1" w14:textId="77777777" w:rsidR="00FA7983" w:rsidRPr="00E55A3F" w:rsidRDefault="00FA7983" w:rsidP="00411822">
            <w:pPr>
              <w:rPr>
                <w:rFonts w:ascii="Calibri" w:hAnsi="Calibri" w:cs="Cambria"/>
                <w:sz w:val="18"/>
              </w:rPr>
            </w:pPr>
          </w:p>
        </w:tc>
        <w:tc>
          <w:tcPr>
            <w:tcW w:w="722" w:type="dxa"/>
            <w:tcBorders>
              <w:left w:val="single" w:sz="4" w:space="0" w:color="auto"/>
            </w:tcBorders>
            <w:shd w:val="clear" w:color="auto" w:fill="auto"/>
          </w:tcPr>
          <w:p w14:paraId="0BCDFC36" w14:textId="77777777" w:rsidR="00FA7983" w:rsidRPr="00E55A3F" w:rsidRDefault="00FA7983" w:rsidP="00411822">
            <w:pPr>
              <w:rPr>
                <w:rFonts w:ascii="Calibri" w:hAnsi="Calibri" w:cs="Cambria"/>
                <w:sz w:val="18"/>
              </w:rPr>
            </w:pPr>
            <w:r w:rsidRPr="00E55A3F">
              <w:rPr>
                <w:rFonts w:ascii="Calibri" w:hAnsi="Calibri" w:cs="Cambria"/>
                <w:sz w:val="18"/>
              </w:rPr>
              <w:t>1002</w:t>
            </w:r>
          </w:p>
        </w:tc>
        <w:tc>
          <w:tcPr>
            <w:tcW w:w="1692" w:type="dxa"/>
            <w:shd w:val="clear" w:color="auto" w:fill="auto"/>
          </w:tcPr>
          <w:p w14:paraId="78516B78" w14:textId="77777777" w:rsidR="00FA7983" w:rsidRPr="00E55A3F" w:rsidRDefault="00FA7983" w:rsidP="00411822">
            <w:pPr>
              <w:rPr>
                <w:rFonts w:ascii="Calibri" w:hAnsi="Calibri" w:cs="Cambria"/>
                <w:sz w:val="18"/>
              </w:rPr>
            </w:pPr>
            <w:r w:rsidRPr="00E55A3F">
              <w:rPr>
                <w:rFonts w:ascii="Calibri" w:hAnsi="Calibri" w:cs="Cambria"/>
                <w:sz w:val="18"/>
              </w:rPr>
              <w:t>1011</w:t>
            </w:r>
          </w:p>
        </w:tc>
      </w:tr>
    </w:tbl>
    <w:p w14:paraId="78B72920" w14:textId="77777777" w:rsidR="002B6541" w:rsidRDefault="002B6541" w:rsidP="00FA7983">
      <w:pPr>
        <w:pStyle w:val="MediumGrid1-Accent21"/>
        <w:ind w:left="0"/>
        <w:rPr>
          <w:rFonts w:cs="Calibri"/>
        </w:rPr>
      </w:pPr>
    </w:p>
    <w:p w14:paraId="25B1A5F7" w14:textId="77777777" w:rsidR="00E45FA6" w:rsidRDefault="00E45FA6" w:rsidP="007915B0">
      <w:pPr>
        <w:pStyle w:val="MediumGrid1-Accent21"/>
        <w:numPr>
          <w:ilvl w:val="0"/>
          <w:numId w:val="21"/>
        </w:numPr>
        <w:ind w:left="567"/>
        <w:rPr>
          <w:rFonts w:cs="Calibri"/>
        </w:rPr>
      </w:pPr>
      <w:r>
        <w:rPr>
          <w:rFonts w:cs="Calibri"/>
        </w:rPr>
        <w:t>The following expressions provide the number of steps taken by an algorithm to solve a problem of size</w:t>
      </w:r>
      <w:r w:rsidR="00312893">
        <w:rPr>
          <w:rFonts w:cs="Calibri"/>
        </w:rPr>
        <w:t xml:space="preserve"> </w:t>
      </w:r>
      <w:r w:rsidR="00312893" w:rsidRPr="00312893">
        <w:rPr>
          <w:rFonts w:cs="Calibri"/>
          <w:b/>
          <w:bCs/>
        </w:rPr>
        <w:t>n</w:t>
      </w:r>
      <w:r>
        <w:rPr>
          <w:rFonts w:cs="Calibri"/>
        </w:rPr>
        <w:t xml:space="preserve">.  For each expression, specify the Big O </w:t>
      </w:r>
      <w:r w:rsidR="00D00DD8">
        <w:rPr>
          <w:rFonts w:cs="Calibri"/>
        </w:rPr>
        <w:t>complexity</w:t>
      </w:r>
      <w:r>
        <w:rPr>
          <w:rFonts w:cs="Calibri"/>
        </w:rPr>
        <w:t>.</w:t>
      </w:r>
    </w:p>
    <w:p w14:paraId="2B38B997" w14:textId="77777777" w:rsidR="00E45FA6" w:rsidRDefault="00E45FA6" w:rsidP="00E45FA6">
      <w:pPr>
        <w:pStyle w:val="MediumGrid1-Accent21"/>
        <w:ind w:left="0"/>
        <w:rPr>
          <w:rFonts w:cs="Calibr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4394"/>
        <w:gridCol w:w="3118"/>
      </w:tblGrid>
      <w:tr w:rsidR="002D321A" w:rsidRPr="00E97DE7" w14:paraId="50262293" w14:textId="77777777" w:rsidTr="00E55A3F">
        <w:tc>
          <w:tcPr>
            <w:tcW w:w="381" w:type="dxa"/>
          </w:tcPr>
          <w:p w14:paraId="3A34ACEC" w14:textId="77777777" w:rsidR="002D321A" w:rsidRPr="00E97DE7" w:rsidRDefault="002D321A" w:rsidP="00411822">
            <w:pPr>
              <w:pStyle w:val="MediumGrid1-Accent21"/>
              <w:ind w:left="0"/>
              <w:rPr>
                <w:rFonts w:cs="Calibri"/>
              </w:rPr>
            </w:pPr>
          </w:p>
        </w:tc>
        <w:tc>
          <w:tcPr>
            <w:tcW w:w="4394" w:type="dxa"/>
            <w:shd w:val="clear" w:color="auto" w:fill="auto"/>
          </w:tcPr>
          <w:p w14:paraId="11DAB620" w14:textId="77777777" w:rsidR="002D321A" w:rsidRPr="00E97DE7" w:rsidRDefault="002D321A" w:rsidP="00411822">
            <w:pPr>
              <w:pStyle w:val="MediumGrid1-Accent21"/>
              <w:ind w:left="0"/>
              <w:rPr>
                <w:rFonts w:cs="Calibri"/>
              </w:rPr>
            </w:pPr>
            <w:r w:rsidRPr="00E97DE7">
              <w:rPr>
                <w:rFonts w:cs="Calibri"/>
              </w:rPr>
              <w:t>Number of steps</w:t>
            </w:r>
          </w:p>
        </w:tc>
        <w:tc>
          <w:tcPr>
            <w:tcW w:w="3118" w:type="dxa"/>
            <w:shd w:val="clear" w:color="auto" w:fill="auto"/>
          </w:tcPr>
          <w:p w14:paraId="0E899BAE" w14:textId="77777777" w:rsidR="002D321A" w:rsidRPr="00E97DE7" w:rsidRDefault="002D321A" w:rsidP="00411822">
            <w:pPr>
              <w:pStyle w:val="MediumGrid1-Accent21"/>
              <w:ind w:left="0"/>
              <w:rPr>
                <w:rFonts w:cs="Calibri"/>
              </w:rPr>
            </w:pPr>
            <w:r w:rsidRPr="00E97DE7">
              <w:rPr>
                <w:rFonts w:cs="Calibri"/>
              </w:rPr>
              <w:t>Big O</w:t>
            </w:r>
          </w:p>
        </w:tc>
      </w:tr>
      <w:tr w:rsidR="002D321A" w:rsidRPr="00E97DE7" w14:paraId="643686DA" w14:textId="77777777" w:rsidTr="00E55A3F">
        <w:tc>
          <w:tcPr>
            <w:tcW w:w="381" w:type="dxa"/>
          </w:tcPr>
          <w:p w14:paraId="62093C5D" w14:textId="77777777" w:rsidR="002D321A" w:rsidRPr="009762E6" w:rsidRDefault="002D321A" w:rsidP="00411822">
            <w:pPr>
              <w:pStyle w:val="MediumGrid1-Accent21"/>
              <w:ind w:left="0"/>
              <w:rPr>
                <w:rFonts w:cs="Calibri"/>
              </w:rPr>
            </w:pPr>
            <w:r w:rsidRPr="009762E6">
              <w:rPr>
                <w:rFonts w:cs="Calibri"/>
              </w:rPr>
              <w:t>a</w:t>
            </w:r>
          </w:p>
        </w:tc>
        <w:tc>
          <w:tcPr>
            <w:tcW w:w="4394" w:type="dxa"/>
            <w:shd w:val="clear" w:color="auto" w:fill="auto"/>
          </w:tcPr>
          <w:p w14:paraId="175DA942" w14:textId="77777777" w:rsidR="002D321A" w:rsidRPr="00E97DE7" w:rsidRDefault="002D321A" w:rsidP="00411822">
            <w:pPr>
              <w:pStyle w:val="MediumGrid1-Accent21"/>
              <w:ind w:left="0"/>
              <w:rPr>
                <w:rFonts w:ascii="Courier" w:hAnsi="Courier" w:cs="Calibri"/>
              </w:rPr>
            </w:pPr>
            <w:r w:rsidRPr="00E97DE7">
              <w:rPr>
                <w:rFonts w:ascii="Courier" w:hAnsi="Courier" w:cs="Calibri"/>
              </w:rPr>
              <w:t>9 + 0.02N</w:t>
            </w:r>
            <w:r w:rsidRPr="00E97DE7">
              <w:rPr>
                <w:rFonts w:ascii="Courier" w:hAnsi="Courier" w:cs="Calibri"/>
                <w:vertAlign w:val="superscript"/>
              </w:rPr>
              <w:t>2</w:t>
            </w:r>
            <w:r w:rsidRPr="00E97DE7">
              <w:rPr>
                <w:rFonts w:ascii="Courier" w:hAnsi="Courier" w:cs="Calibri"/>
              </w:rPr>
              <w:t xml:space="preserve"> + 0.1N</w:t>
            </w:r>
          </w:p>
        </w:tc>
        <w:tc>
          <w:tcPr>
            <w:tcW w:w="3118" w:type="dxa"/>
            <w:shd w:val="clear" w:color="auto" w:fill="auto"/>
          </w:tcPr>
          <w:p w14:paraId="7F330AE9" w14:textId="77777777" w:rsidR="002D321A" w:rsidRPr="00E97DE7" w:rsidRDefault="002D321A" w:rsidP="00411822">
            <w:pPr>
              <w:pStyle w:val="MediumGrid1-Accent21"/>
              <w:ind w:left="0"/>
              <w:rPr>
                <w:rFonts w:cs="Calibri"/>
              </w:rPr>
            </w:pPr>
          </w:p>
        </w:tc>
      </w:tr>
      <w:tr w:rsidR="002D321A" w:rsidRPr="00E97DE7" w14:paraId="34319D8B" w14:textId="77777777" w:rsidTr="00E55A3F">
        <w:tc>
          <w:tcPr>
            <w:tcW w:w="381" w:type="dxa"/>
          </w:tcPr>
          <w:p w14:paraId="1AE03CED" w14:textId="77777777" w:rsidR="002D321A" w:rsidRPr="00E97DE7" w:rsidRDefault="002D321A" w:rsidP="00411822">
            <w:pPr>
              <w:pStyle w:val="MediumGrid1-Accent21"/>
              <w:ind w:left="0"/>
              <w:rPr>
                <w:rFonts w:ascii="Courier" w:hAnsi="Courier" w:cs="Calibri"/>
              </w:rPr>
            </w:pPr>
            <w:r>
              <w:rPr>
                <w:rFonts w:cs="Calibri"/>
              </w:rPr>
              <w:t>b</w:t>
            </w:r>
          </w:p>
        </w:tc>
        <w:tc>
          <w:tcPr>
            <w:tcW w:w="4394" w:type="dxa"/>
            <w:shd w:val="clear" w:color="auto" w:fill="auto"/>
          </w:tcPr>
          <w:p w14:paraId="278E20DF" w14:textId="77777777" w:rsidR="002D321A" w:rsidRPr="00E97DE7" w:rsidRDefault="002D321A" w:rsidP="00411822">
            <w:pPr>
              <w:pStyle w:val="MediumGrid1-Accent21"/>
              <w:ind w:left="0"/>
              <w:rPr>
                <w:rFonts w:ascii="Courier" w:hAnsi="Courier" w:cs="Calibri"/>
              </w:rPr>
            </w:pPr>
            <w:r w:rsidRPr="00E97DE7">
              <w:rPr>
                <w:rFonts w:ascii="Courier" w:hAnsi="Courier" w:cs="Calibri"/>
              </w:rPr>
              <w:t>N</w:t>
            </w:r>
            <w:r w:rsidRPr="00E97DE7">
              <w:rPr>
                <w:rFonts w:ascii="Courier" w:hAnsi="Courier" w:cs="Calibri"/>
                <w:vertAlign w:val="superscript"/>
              </w:rPr>
              <w:t>2</w:t>
            </w:r>
            <w:r w:rsidRPr="00E97DE7">
              <w:rPr>
                <w:rFonts w:ascii="Courier" w:hAnsi="Courier" w:cs="Calibri"/>
              </w:rPr>
              <w:t xml:space="preserve"> + 2N</w:t>
            </w:r>
            <w:r w:rsidRPr="00E97DE7">
              <w:rPr>
                <w:rFonts w:ascii="Courier" w:hAnsi="Courier" w:cs="Calibri"/>
                <w:vertAlign w:val="superscript"/>
              </w:rPr>
              <w:t>-3</w:t>
            </w:r>
          </w:p>
        </w:tc>
        <w:tc>
          <w:tcPr>
            <w:tcW w:w="3118" w:type="dxa"/>
            <w:shd w:val="clear" w:color="auto" w:fill="auto"/>
          </w:tcPr>
          <w:p w14:paraId="128FDD83" w14:textId="77777777" w:rsidR="002D321A" w:rsidRPr="00E97DE7" w:rsidRDefault="002D321A" w:rsidP="00411822">
            <w:pPr>
              <w:pStyle w:val="MediumGrid1-Accent21"/>
              <w:ind w:left="0"/>
              <w:rPr>
                <w:rFonts w:cs="Calibri"/>
              </w:rPr>
            </w:pPr>
          </w:p>
        </w:tc>
      </w:tr>
      <w:tr w:rsidR="002D321A" w:rsidRPr="00E97DE7" w14:paraId="67AF0DBC" w14:textId="77777777" w:rsidTr="00E55A3F">
        <w:tc>
          <w:tcPr>
            <w:tcW w:w="381" w:type="dxa"/>
          </w:tcPr>
          <w:p w14:paraId="6E75A4C0" w14:textId="77777777" w:rsidR="002D321A" w:rsidRPr="00E97DE7" w:rsidRDefault="002D321A" w:rsidP="00411822">
            <w:pPr>
              <w:pStyle w:val="MediumGrid1-Accent21"/>
              <w:ind w:left="0"/>
              <w:rPr>
                <w:rFonts w:ascii="Courier" w:hAnsi="Courier" w:cs="Calibri"/>
              </w:rPr>
            </w:pPr>
            <w:r>
              <w:rPr>
                <w:rFonts w:cs="Calibri"/>
              </w:rPr>
              <w:t>c</w:t>
            </w:r>
          </w:p>
        </w:tc>
        <w:tc>
          <w:tcPr>
            <w:tcW w:w="4394" w:type="dxa"/>
            <w:shd w:val="clear" w:color="auto" w:fill="auto"/>
          </w:tcPr>
          <w:p w14:paraId="323E4FFD" w14:textId="77777777" w:rsidR="002D321A" w:rsidRPr="00E97DE7" w:rsidRDefault="002D321A" w:rsidP="00411822">
            <w:pPr>
              <w:pStyle w:val="MediumGrid1-Accent21"/>
              <w:ind w:left="0"/>
              <w:rPr>
                <w:rFonts w:ascii="Courier" w:hAnsi="Courier" w:cs="Calibri"/>
              </w:rPr>
            </w:pPr>
            <w:r w:rsidRPr="00E97DE7">
              <w:rPr>
                <w:rFonts w:ascii="Courier" w:hAnsi="Courier" w:cs="Calibri"/>
              </w:rPr>
              <w:t>N! + 100N</w:t>
            </w:r>
            <w:r w:rsidRPr="00E97DE7">
              <w:rPr>
                <w:rFonts w:ascii="Courier" w:hAnsi="Courier" w:cs="Calibri"/>
                <w:vertAlign w:val="superscript"/>
              </w:rPr>
              <w:t>20</w:t>
            </w:r>
            <w:r w:rsidRPr="00E97DE7">
              <w:rPr>
                <w:rFonts w:ascii="Courier" w:hAnsi="Courier" w:cs="Calibri"/>
              </w:rPr>
              <w:t xml:space="preserve"> </w:t>
            </w:r>
          </w:p>
        </w:tc>
        <w:tc>
          <w:tcPr>
            <w:tcW w:w="3118" w:type="dxa"/>
            <w:shd w:val="clear" w:color="auto" w:fill="auto"/>
          </w:tcPr>
          <w:p w14:paraId="1B8F68AA" w14:textId="77777777" w:rsidR="002D321A" w:rsidRPr="00E97DE7" w:rsidRDefault="002D321A" w:rsidP="00411822">
            <w:pPr>
              <w:pStyle w:val="MediumGrid1-Accent21"/>
              <w:ind w:left="0"/>
              <w:rPr>
                <w:rFonts w:cs="Calibri"/>
              </w:rPr>
            </w:pPr>
          </w:p>
        </w:tc>
      </w:tr>
      <w:tr w:rsidR="002D321A" w:rsidRPr="00E97DE7" w14:paraId="07C8C259" w14:textId="77777777" w:rsidTr="00E55A3F">
        <w:tc>
          <w:tcPr>
            <w:tcW w:w="381" w:type="dxa"/>
          </w:tcPr>
          <w:p w14:paraId="41AEC62E" w14:textId="77777777" w:rsidR="002D321A" w:rsidRPr="00E97DE7" w:rsidRDefault="002D321A" w:rsidP="00411822">
            <w:pPr>
              <w:pStyle w:val="MediumGrid1-Accent21"/>
              <w:ind w:left="0"/>
              <w:rPr>
                <w:rFonts w:ascii="Courier" w:hAnsi="Courier" w:cs="Calibri"/>
              </w:rPr>
            </w:pPr>
            <w:r>
              <w:rPr>
                <w:rFonts w:cs="Calibri"/>
              </w:rPr>
              <w:t>d</w:t>
            </w:r>
          </w:p>
        </w:tc>
        <w:tc>
          <w:tcPr>
            <w:tcW w:w="4394" w:type="dxa"/>
            <w:shd w:val="clear" w:color="auto" w:fill="auto"/>
          </w:tcPr>
          <w:p w14:paraId="68F5A73A" w14:textId="77777777" w:rsidR="002D321A" w:rsidRPr="00E97DE7" w:rsidRDefault="002D321A" w:rsidP="00411822">
            <w:pPr>
              <w:pStyle w:val="MediumGrid1-Accent21"/>
              <w:ind w:left="0"/>
              <w:rPr>
                <w:rFonts w:ascii="Courier" w:hAnsi="Courier" w:cs="Calibri"/>
              </w:rPr>
            </w:pPr>
            <w:r w:rsidRPr="00E97DE7">
              <w:rPr>
                <w:rFonts w:ascii="Courier" w:hAnsi="Courier" w:cs="Calibri"/>
              </w:rPr>
              <w:t>2</w:t>
            </w:r>
            <w:r w:rsidRPr="00E97DE7">
              <w:rPr>
                <w:rFonts w:ascii="Courier" w:hAnsi="Courier" w:cs="Calibri"/>
                <w:vertAlign w:val="superscript"/>
              </w:rPr>
              <w:t>N</w:t>
            </w:r>
            <w:r w:rsidRPr="00E97DE7">
              <w:rPr>
                <w:rFonts w:ascii="Courier" w:hAnsi="Courier" w:cs="Calibri"/>
              </w:rPr>
              <w:t xml:space="preserve"> + N!</w:t>
            </w:r>
          </w:p>
        </w:tc>
        <w:tc>
          <w:tcPr>
            <w:tcW w:w="3118" w:type="dxa"/>
            <w:shd w:val="clear" w:color="auto" w:fill="auto"/>
          </w:tcPr>
          <w:p w14:paraId="331D5814" w14:textId="77777777" w:rsidR="002D321A" w:rsidRPr="00E97DE7" w:rsidRDefault="002D321A" w:rsidP="00411822">
            <w:pPr>
              <w:pStyle w:val="MediumGrid1-Accent21"/>
              <w:ind w:left="0"/>
              <w:rPr>
                <w:rFonts w:cs="Calibri"/>
              </w:rPr>
            </w:pPr>
          </w:p>
        </w:tc>
      </w:tr>
      <w:tr w:rsidR="002D321A" w:rsidRPr="00E97DE7" w14:paraId="6683270C" w14:textId="77777777" w:rsidTr="00E55A3F">
        <w:tc>
          <w:tcPr>
            <w:tcW w:w="381" w:type="dxa"/>
          </w:tcPr>
          <w:p w14:paraId="3BD483F5" w14:textId="77777777" w:rsidR="002D321A" w:rsidRPr="00E97DE7" w:rsidRDefault="002D321A" w:rsidP="00411822">
            <w:pPr>
              <w:pStyle w:val="MediumGrid1-Accent21"/>
              <w:ind w:left="0"/>
              <w:rPr>
                <w:rFonts w:ascii="Courier" w:hAnsi="Courier" w:cs="Calibri"/>
              </w:rPr>
            </w:pPr>
            <w:r>
              <w:rPr>
                <w:rFonts w:cs="Calibri"/>
              </w:rPr>
              <w:t>e</w:t>
            </w:r>
          </w:p>
        </w:tc>
        <w:tc>
          <w:tcPr>
            <w:tcW w:w="4394" w:type="dxa"/>
            <w:shd w:val="clear" w:color="auto" w:fill="auto"/>
          </w:tcPr>
          <w:p w14:paraId="62D72D9C" w14:textId="77777777" w:rsidR="002D321A" w:rsidRPr="00E97DE7" w:rsidRDefault="002D321A" w:rsidP="00411822">
            <w:pPr>
              <w:pStyle w:val="MediumGrid1-Accent21"/>
              <w:ind w:left="0"/>
              <w:rPr>
                <w:rFonts w:ascii="Courier" w:hAnsi="Courier" w:cs="Calibri"/>
              </w:rPr>
            </w:pPr>
            <w:r w:rsidRPr="00E97DE7">
              <w:rPr>
                <w:rFonts w:ascii="Courier" w:hAnsi="Courier" w:cs="Calibri"/>
              </w:rPr>
              <w:t>5N(log</w:t>
            </w:r>
            <w:r w:rsidRPr="00E97DE7">
              <w:rPr>
                <w:rFonts w:ascii="Courier" w:hAnsi="Courier" w:cs="Calibri"/>
                <w:vertAlign w:val="subscript"/>
              </w:rPr>
              <w:t>2</w:t>
            </w:r>
            <w:r w:rsidRPr="00E97DE7">
              <w:rPr>
                <w:rFonts w:ascii="Courier" w:hAnsi="Courier" w:cs="Calibri"/>
              </w:rPr>
              <w:t xml:space="preserve"> N) + N </w:t>
            </w:r>
            <w:r w:rsidRPr="00E97DE7">
              <w:rPr>
                <w:rFonts w:ascii="Arial" w:hAnsi="Arial" w:cs="Arial"/>
              </w:rPr>
              <w:t>x</w:t>
            </w:r>
            <w:r w:rsidRPr="00E97DE7">
              <w:rPr>
                <w:rFonts w:ascii="Courier" w:hAnsi="Courier" w:cs="Calibri"/>
              </w:rPr>
              <w:t xml:space="preserve"> sqrt(N)</w:t>
            </w:r>
          </w:p>
        </w:tc>
        <w:tc>
          <w:tcPr>
            <w:tcW w:w="3118" w:type="dxa"/>
            <w:shd w:val="clear" w:color="auto" w:fill="auto"/>
          </w:tcPr>
          <w:p w14:paraId="73FDB12E" w14:textId="77777777" w:rsidR="002D321A" w:rsidRPr="00E97DE7" w:rsidRDefault="002D321A" w:rsidP="00411822">
            <w:pPr>
              <w:pStyle w:val="MediumGrid1-Accent21"/>
              <w:ind w:left="0"/>
              <w:rPr>
                <w:rFonts w:cs="Calibri"/>
              </w:rPr>
            </w:pPr>
          </w:p>
        </w:tc>
      </w:tr>
      <w:tr w:rsidR="002D321A" w:rsidRPr="00E97DE7" w14:paraId="0243D8A4" w14:textId="77777777" w:rsidTr="00E55A3F">
        <w:tc>
          <w:tcPr>
            <w:tcW w:w="381" w:type="dxa"/>
          </w:tcPr>
          <w:p w14:paraId="507DE295" w14:textId="77777777" w:rsidR="002D321A" w:rsidRPr="00E97DE7" w:rsidRDefault="002D321A" w:rsidP="00411822">
            <w:pPr>
              <w:pStyle w:val="MediumGrid1-Accent21"/>
              <w:ind w:left="0"/>
              <w:rPr>
                <w:rFonts w:ascii="Courier" w:hAnsi="Courier" w:cs="Calibri"/>
              </w:rPr>
            </w:pPr>
            <w:r>
              <w:rPr>
                <w:rFonts w:cs="Calibri"/>
              </w:rPr>
              <w:t>f</w:t>
            </w:r>
          </w:p>
        </w:tc>
        <w:tc>
          <w:tcPr>
            <w:tcW w:w="4394" w:type="dxa"/>
            <w:shd w:val="clear" w:color="auto" w:fill="auto"/>
          </w:tcPr>
          <w:p w14:paraId="086A4533" w14:textId="77777777" w:rsidR="002D321A" w:rsidRPr="00E97DE7" w:rsidRDefault="002D321A" w:rsidP="00411822">
            <w:pPr>
              <w:pStyle w:val="MediumGrid1-Accent21"/>
              <w:ind w:left="0"/>
              <w:rPr>
                <w:rFonts w:ascii="Courier" w:hAnsi="Courier" w:cs="Calibri"/>
              </w:rPr>
            </w:pPr>
            <w:r w:rsidRPr="00E97DE7">
              <w:rPr>
                <w:rFonts w:ascii="Courier" w:hAnsi="Courier" w:cs="Calibri"/>
              </w:rPr>
              <w:t>N</w:t>
            </w:r>
            <w:r w:rsidRPr="00E97DE7">
              <w:rPr>
                <w:rFonts w:ascii="Courier" w:hAnsi="Courier" w:cs="Calibri"/>
                <w:vertAlign w:val="superscript"/>
              </w:rPr>
              <w:t>2</w:t>
            </w:r>
            <w:r w:rsidRPr="00E97DE7">
              <w:rPr>
                <w:rFonts w:ascii="Courier" w:hAnsi="Courier" w:cs="Calibri"/>
              </w:rPr>
              <w:t>(log</w:t>
            </w:r>
            <w:r w:rsidRPr="00E97DE7">
              <w:rPr>
                <w:rFonts w:ascii="Courier" w:hAnsi="Courier" w:cs="Calibri"/>
                <w:vertAlign w:val="subscript"/>
              </w:rPr>
              <w:t>2</w:t>
            </w:r>
            <w:r w:rsidRPr="00E97DE7">
              <w:rPr>
                <w:rFonts w:ascii="Courier" w:hAnsi="Courier" w:cs="Calibri"/>
              </w:rPr>
              <w:t xml:space="preserve"> N) + N(log</w:t>
            </w:r>
            <w:r w:rsidRPr="00E97DE7">
              <w:rPr>
                <w:rFonts w:ascii="Courier" w:hAnsi="Courier" w:cs="Calibri"/>
                <w:vertAlign w:val="subscript"/>
              </w:rPr>
              <w:t>2</w:t>
            </w:r>
            <w:r w:rsidRPr="00E97DE7">
              <w:rPr>
                <w:rFonts w:ascii="Courier" w:hAnsi="Courier" w:cs="Calibri"/>
              </w:rPr>
              <w:t xml:space="preserve"> N)</w:t>
            </w:r>
            <w:r w:rsidRPr="00E97DE7">
              <w:rPr>
                <w:rFonts w:ascii="Courier" w:hAnsi="Courier" w:cs="Calibri"/>
                <w:vertAlign w:val="superscript"/>
              </w:rPr>
              <w:t>2</w:t>
            </w:r>
          </w:p>
        </w:tc>
        <w:tc>
          <w:tcPr>
            <w:tcW w:w="3118" w:type="dxa"/>
            <w:shd w:val="clear" w:color="auto" w:fill="auto"/>
          </w:tcPr>
          <w:p w14:paraId="6FED6B8C" w14:textId="77777777" w:rsidR="002D321A" w:rsidRPr="00E97DE7" w:rsidRDefault="002D321A" w:rsidP="00411822">
            <w:pPr>
              <w:pStyle w:val="MediumGrid1-Accent21"/>
              <w:ind w:left="0"/>
              <w:rPr>
                <w:rFonts w:cs="Calibri"/>
              </w:rPr>
            </w:pPr>
          </w:p>
        </w:tc>
      </w:tr>
      <w:tr w:rsidR="002D321A" w:rsidRPr="00E97DE7" w14:paraId="15FB21EC" w14:textId="77777777" w:rsidTr="00E55A3F">
        <w:tc>
          <w:tcPr>
            <w:tcW w:w="381" w:type="dxa"/>
          </w:tcPr>
          <w:p w14:paraId="7FDACBF0" w14:textId="77777777" w:rsidR="002D321A" w:rsidRPr="00B94F77" w:rsidRDefault="002D321A" w:rsidP="00FF216C">
            <w:pPr>
              <w:pStyle w:val="MediumGrid1-Accent21"/>
              <w:ind w:left="0"/>
              <w:rPr>
                <w:rFonts w:ascii="Courier" w:hAnsi="Courier" w:cs="Courier New"/>
              </w:rPr>
            </w:pPr>
            <w:r>
              <w:rPr>
                <w:rFonts w:cs="Calibri"/>
              </w:rPr>
              <w:t>g</w:t>
            </w:r>
          </w:p>
        </w:tc>
        <w:tc>
          <w:tcPr>
            <w:tcW w:w="4394" w:type="dxa"/>
            <w:shd w:val="clear" w:color="auto" w:fill="auto"/>
          </w:tcPr>
          <w:p w14:paraId="07CEB785" w14:textId="77777777" w:rsidR="002D321A" w:rsidRPr="00B94F77" w:rsidRDefault="002D321A" w:rsidP="00FF216C">
            <w:pPr>
              <w:pStyle w:val="MediumGrid1-Accent21"/>
              <w:ind w:left="0"/>
              <w:rPr>
                <w:rFonts w:ascii="Courier" w:hAnsi="Courier" w:cs="Calibri"/>
              </w:rPr>
            </w:pPr>
            <w:r w:rsidRPr="00B94F77">
              <w:rPr>
                <w:rFonts w:ascii="Courier" w:hAnsi="Courier" w:cs="Courier New"/>
              </w:rPr>
              <w:t>10</w:t>
            </w:r>
            <w:r>
              <w:rPr>
                <w:rFonts w:ascii="Courier" w:hAnsi="Courier" w:cs="Courier New"/>
              </w:rPr>
              <w:t>N</w:t>
            </w:r>
            <w:r w:rsidRPr="00B94F77">
              <w:rPr>
                <w:rFonts w:ascii="Courier" w:hAnsi="Courier" w:cs="Courier New"/>
                <w:vertAlign w:val="superscript"/>
              </w:rPr>
              <w:t>2</w:t>
            </w:r>
            <w:r w:rsidRPr="00B94F77">
              <w:rPr>
                <w:rFonts w:ascii="Courier" w:hAnsi="Courier" w:cs="Courier New"/>
              </w:rPr>
              <w:t>log(</w:t>
            </w:r>
            <w:r>
              <w:rPr>
                <w:rFonts w:ascii="Courier" w:hAnsi="Courier" w:cs="Courier New"/>
              </w:rPr>
              <w:t>N</w:t>
            </w:r>
            <w:r w:rsidRPr="00B94F77">
              <w:rPr>
                <w:rFonts w:ascii="Courier" w:hAnsi="Courier" w:cs="Courier New"/>
              </w:rPr>
              <w:t>) + 5</w:t>
            </w:r>
            <w:r>
              <w:rPr>
                <w:rFonts w:ascii="Courier" w:hAnsi="Courier" w:cs="Courier New"/>
              </w:rPr>
              <w:t>N</w:t>
            </w:r>
            <w:r w:rsidRPr="00B94F77">
              <w:rPr>
                <w:rFonts w:ascii="Courier" w:hAnsi="Courier" w:cs="Courier New"/>
                <w:vertAlign w:val="superscript"/>
              </w:rPr>
              <w:t>3</w:t>
            </w:r>
            <w:r w:rsidRPr="00B94F77">
              <w:rPr>
                <w:rFonts w:ascii="Courier" w:hAnsi="Courier" w:cs="Courier New"/>
              </w:rPr>
              <w:t xml:space="preserve"> + </w:t>
            </w:r>
            <w:r>
              <w:rPr>
                <w:rFonts w:ascii="Courier" w:hAnsi="Courier" w:cs="Courier New"/>
              </w:rPr>
              <w:t>N</w:t>
            </w:r>
            <w:r w:rsidRPr="00B94F77">
              <w:rPr>
                <w:rFonts w:ascii="Courier" w:hAnsi="Courier" w:cs="Courier New"/>
                <w:vertAlign w:val="superscript"/>
              </w:rPr>
              <w:t>log(</w:t>
            </w:r>
            <w:r>
              <w:rPr>
                <w:rFonts w:ascii="Courier" w:hAnsi="Courier" w:cs="Courier New"/>
                <w:vertAlign w:val="superscript"/>
              </w:rPr>
              <w:t>N</w:t>
            </w:r>
            <w:r w:rsidRPr="00B94F77">
              <w:rPr>
                <w:rFonts w:ascii="Courier" w:hAnsi="Courier" w:cs="Courier New"/>
                <w:vertAlign w:val="superscript"/>
              </w:rPr>
              <w:t>)</w:t>
            </w:r>
          </w:p>
        </w:tc>
        <w:tc>
          <w:tcPr>
            <w:tcW w:w="3118" w:type="dxa"/>
            <w:shd w:val="clear" w:color="auto" w:fill="auto"/>
          </w:tcPr>
          <w:p w14:paraId="20632124" w14:textId="77777777" w:rsidR="002D321A" w:rsidRPr="00E97DE7" w:rsidRDefault="002D321A" w:rsidP="00411822">
            <w:pPr>
              <w:pStyle w:val="MediumGrid1-Accent21"/>
              <w:ind w:left="0"/>
              <w:rPr>
                <w:rFonts w:cs="Calibri"/>
              </w:rPr>
            </w:pPr>
          </w:p>
        </w:tc>
      </w:tr>
      <w:tr w:rsidR="002D321A" w:rsidRPr="00E97DE7" w14:paraId="2667D984" w14:textId="77777777" w:rsidTr="00E55A3F">
        <w:tc>
          <w:tcPr>
            <w:tcW w:w="381" w:type="dxa"/>
          </w:tcPr>
          <w:p w14:paraId="5E5104EB" w14:textId="77777777" w:rsidR="002D321A" w:rsidRPr="00D226E6" w:rsidRDefault="002D321A" w:rsidP="000C60BE">
            <w:pPr>
              <w:pStyle w:val="MediumGrid1-Accent21"/>
              <w:ind w:left="0"/>
              <w:rPr>
                <w:rFonts w:ascii="Courier" w:hAnsi="Courier" w:cs="Courier New"/>
              </w:rPr>
            </w:pPr>
            <w:r>
              <w:rPr>
                <w:rFonts w:cs="Calibri"/>
              </w:rPr>
              <w:t>h</w:t>
            </w:r>
          </w:p>
        </w:tc>
        <w:tc>
          <w:tcPr>
            <w:tcW w:w="4394" w:type="dxa"/>
            <w:shd w:val="clear" w:color="auto" w:fill="auto"/>
          </w:tcPr>
          <w:p w14:paraId="65368F53" w14:textId="77777777" w:rsidR="002D321A" w:rsidRPr="00D226E6" w:rsidRDefault="002D321A" w:rsidP="000C60BE">
            <w:pPr>
              <w:pStyle w:val="MediumGrid1-Accent21"/>
              <w:ind w:left="0"/>
              <w:rPr>
                <w:rFonts w:ascii="Courier" w:hAnsi="Courier" w:cs="Calibri"/>
              </w:rPr>
            </w:pPr>
            <w:r w:rsidRPr="00D226E6">
              <w:rPr>
                <w:rFonts w:ascii="Courier" w:hAnsi="Courier" w:cs="Courier New"/>
              </w:rPr>
              <w:t>10</w:t>
            </w:r>
            <w:r w:rsidRPr="00D226E6">
              <w:rPr>
                <w:rFonts w:ascii="Courier" w:hAnsi="Courier" w:cs="Courier New"/>
                <w:vertAlign w:val="superscript"/>
              </w:rPr>
              <w:t>5</w:t>
            </w:r>
            <w:r w:rsidRPr="00D226E6">
              <w:rPr>
                <w:rFonts w:ascii="Courier" w:hAnsi="Courier" w:cs="Courier New"/>
              </w:rPr>
              <w:t xml:space="preserve"> + 10</w:t>
            </w:r>
            <w:r w:rsidRPr="00D226E6">
              <w:rPr>
                <w:rFonts w:ascii="Courier" w:hAnsi="Courier" w:cs="Courier New"/>
                <w:vertAlign w:val="superscript"/>
              </w:rPr>
              <w:t>4</w:t>
            </w:r>
            <w:r w:rsidRPr="00D226E6">
              <w:rPr>
                <w:rFonts w:ascii="Courier" w:hAnsi="Courier" w:cs="Courier New"/>
              </w:rPr>
              <w:t>(log(</w:t>
            </w:r>
            <w:r>
              <w:rPr>
                <w:rFonts w:ascii="Courier" w:hAnsi="Courier" w:cs="Courier New"/>
              </w:rPr>
              <w:t>N</w:t>
            </w:r>
            <w:r w:rsidRPr="00D226E6">
              <w:rPr>
                <w:rFonts w:ascii="Courier" w:hAnsi="Courier" w:cs="Courier New"/>
              </w:rPr>
              <w:t>))</w:t>
            </w:r>
            <w:r w:rsidRPr="00D226E6">
              <w:rPr>
                <w:rFonts w:ascii="Courier" w:hAnsi="Courier" w:cs="Courier New"/>
                <w:vertAlign w:val="superscript"/>
              </w:rPr>
              <w:t>2</w:t>
            </w:r>
            <w:r w:rsidRPr="00D226E6">
              <w:rPr>
                <w:rFonts w:ascii="Courier" w:hAnsi="Courier" w:cs="Courier New"/>
              </w:rPr>
              <w:t xml:space="preserve"> + 10</w:t>
            </w:r>
            <w:r w:rsidRPr="00D226E6">
              <w:rPr>
                <w:rFonts w:ascii="Courier" w:hAnsi="Courier" w:cs="Courier New"/>
                <w:vertAlign w:val="superscript"/>
              </w:rPr>
              <w:t>3</w:t>
            </w:r>
            <w:r w:rsidRPr="00D226E6">
              <w:rPr>
                <w:rFonts w:ascii="Courier" w:hAnsi="Courier" w:cs="Courier New"/>
              </w:rPr>
              <w:t>log(</w:t>
            </w:r>
            <w:r>
              <w:rPr>
                <w:rFonts w:ascii="Courier" w:hAnsi="Courier" w:cs="Courier New"/>
              </w:rPr>
              <w:t>N</w:t>
            </w:r>
            <w:r w:rsidRPr="00D226E6">
              <w:rPr>
                <w:rFonts w:ascii="Courier" w:hAnsi="Courier" w:cs="Courier New"/>
                <w:vertAlign w:val="superscript"/>
              </w:rPr>
              <w:t>2</w:t>
            </w:r>
            <w:r w:rsidRPr="00D226E6">
              <w:rPr>
                <w:rFonts w:ascii="Courier" w:hAnsi="Courier" w:cs="Courier New"/>
              </w:rPr>
              <w:t>)</w:t>
            </w:r>
            <w:r w:rsidRPr="00D226E6">
              <w:rPr>
                <w:rFonts w:ascii="Courier" w:hAnsi="Courier" w:cs="Cambria"/>
                <w:b/>
              </w:rPr>
              <w:t xml:space="preserve"> </w:t>
            </w:r>
            <w:r w:rsidRPr="00D226E6">
              <w:rPr>
                <w:rFonts w:ascii="Courier" w:hAnsi="Courier" w:cs="Cambria"/>
              </w:rPr>
              <w:t xml:space="preserve"> </w:t>
            </w:r>
          </w:p>
        </w:tc>
        <w:tc>
          <w:tcPr>
            <w:tcW w:w="3118" w:type="dxa"/>
            <w:shd w:val="clear" w:color="auto" w:fill="auto"/>
          </w:tcPr>
          <w:p w14:paraId="792548D4" w14:textId="77777777" w:rsidR="002D321A" w:rsidRPr="00E97DE7" w:rsidRDefault="002D321A" w:rsidP="00411822">
            <w:pPr>
              <w:pStyle w:val="MediumGrid1-Accent21"/>
              <w:ind w:left="0"/>
              <w:rPr>
                <w:rFonts w:cs="Calibri"/>
              </w:rPr>
            </w:pPr>
          </w:p>
        </w:tc>
      </w:tr>
    </w:tbl>
    <w:p w14:paraId="79105106" w14:textId="77777777" w:rsidR="00BD58DE" w:rsidRDefault="00BD58DE" w:rsidP="00BD58DE">
      <w:pPr>
        <w:pStyle w:val="MediumGrid1-Accent21"/>
        <w:ind w:left="0"/>
        <w:rPr>
          <w:rFonts w:cs="Calibri"/>
        </w:rPr>
      </w:pPr>
    </w:p>
    <w:p w14:paraId="02015C9A" w14:textId="77777777" w:rsidR="002B6541" w:rsidRDefault="002B6541" w:rsidP="00BD58DE">
      <w:pPr>
        <w:pStyle w:val="MediumGrid1-Accent21"/>
        <w:ind w:left="0"/>
        <w:rPr>
          <w:rFonts w:cs="Calibri"/>
        </w:rPr>
      </w:pPr>
    </w:p>
    <w:p w14:paraId="094A3885" w14:textId="77777777" w:rsidR="008A36B3" w:rsidRDefault="00C766BF" w:rsidP="007706BA">
      <w:pPr>
        <w:pStyle w:val="MediumGrid1-Accent21"/>
        <w:numPr>
          <w:ilvl w:val="0"/>
          <w:numId w:val="21"/>
        </w:numPr>
        <w:rPr>
          <w:rFonts w:cs="Calibri"/>
        </w:rPr>
      </w:pPr>
      <w:r>
        <w:rPr>
          <w:rFonts w:cs="Calibri"/>
        </w:rPr>
        <w:t xml:space="preserve">Determine the Big O complexity of the following </w:t>
      </w:r>
      <w:r w:rsidR="00D00DD8">
        <w:rPr>
          <w:rFonts w:cs="Calibri"/>
        </w:rPr>
        <w:t>Python functions</w:t>
      </w:r>
      <w:r>
        <w:rPr>
          <w:rFonts w:cs="Calibri"/>
        </w:rPr>
        <w:t>.</w:t>
      </w:r>
      <w:r w:rsidR="008A36B3" w:rsidRPr="008A36B3">
        <w:rPr>
          <w:rFonts w:cs="Calibri"/>
        </w:rPr>
        <w:t xml:space="preserve"> </w:t>
      </w:r>
    </w:p>
    <w:p w14:paraId="7F66FF1C" w14:textId="77777777" w:rsidR="007F69DC" w:rsidRPr="008A36B3" w:rsidRDefault="007F69DC" w:rsidP="00A96BD1">
      <w:pPr>
        <w:pStyle w:val="MediumGrid1-Accent21"/>
        <w:ind w:left="360"/>
        <w:rPr>
          <w:rFonts w:cs="Calibri"/>
        </w:rPr>
      </w:pPr>
    </w:p>
    <w:p w14:paraId="2D55E03B" w14:textId="77777777" w:rsidR="008A36B3" w:rsidRDefault="008A36B3" w:rsidP="009A0013">
      <w:pPr>
        <w:pStyle w:val="MediumGrid1-Accent21"/>
        <w:numPr>
          <w:ilvl w:val="0"/>
          <w:numId w:val="38"/>
        </w:numPr>
        <w:rPr>
          <w:rFonts w:cs="Calibri"/>
        </w:rPr>
      </w:pPr>
      <w:r w:rsidRPr="008A36B3">
        <w:rPr>
          <w:rFonts w:cs="Calibri"/>
        </w:rPr>
        <w:t>Two loops in a row:</w:t>
      </w:r>
    </w:p>
    <w:p w14:paraId="528806EF" w14:textId="77777777" w:rsidR="008A36B3" w:rsidRPr="00E55A3F" w:rsidRDefault="008A36B3" w:rsidP="008A36B3">
      <w:pPr>
        <w:pStyle w:val="MediumGrid1-Accent21"/>
        <w:ind w:left="2160"/>
        <w:rPr>
          <w:rFonts w:ascii="Courier New" w:hAnsi="Courier New" w:cs="Courier New"/>
          <w:sz w:val="20"/>
        </w:rPr>
      </w:pPr>
      <w:r w:rsidRPr="00E55A3F">
        <w:rPr>
          <w:rFonts w:ascii="Courier New" w:hAnsi="Courier New" w:cs="Courier New"/>
          <w:sz w:val="20"/>
        </w:rPr>
        <w:t xml:space="preserve">def </w:t>
      </w:r>
      <w:r w:rsidR="00581D50" w:rsidRPr="00E55A3F">
        <w:rPr>
          <w:rFonts w:ascii="Courier New" w:hAnsi="Courier New" w:cs="Courier New"/>
          <w:sz w:val="20"/>
        </w:rPr>
        <w:t>func1</w:t>
      </w:r>
      <w:r w:rsidRPr="00E55A3F">
        <w:rPr>
          <w:rFonts w:ascii="Courier New" w:hAnsi="Courier New" w:cs="Courier New"/>
          <w:sz w:val="20"/>
        </w:rPr>
        <w:t>(n,</w:t>
      </w:r>
      <w:r w:rsidR="00E85CF8" w:rsidRPr="00E55A3F">
        <w:rPr>
          <w:rFonts w:ascii="Courier New" w:hAnsi="Courier New" w:cs="Courier New"/>
          <w:sz w:val="20"/>
        </w:rPr>
        <w:t xml:space="preserve"> </w:t>
      </w:r>
      <w:r w:rsidRPr="00E55A3F">
        <w:rPr>
          <w:rFonts w:ascii="Courier New" w:hAnsi="Courier New" w:cs="Courier New"/>
          <w:sz w:val="20"/>
        </w:rPr>
        <w:t>m)</w:t>
      </w:r>
      <w:r w:rsidR="00E85CF8" w:rsidRPr="00E55A3F">
        <w:rPr>
          <w:rFonts w:ascii="Courier New" w:hAnsi="Courier New" w:cs="Courier New"/>
          <w:sz w:val="20"/>
        </w:rPr>
        <w:t>:</w:t>
      </w:r>
    </w:p>
    <w:p w14:paraId="477ECDF3" w14:textId="77777777" w:rsidR="008A36B3" w:rsidRPr="00E55A3F" w:rsidRDefault="008A36B3" w:rsidP="008A36B3">
      <w:pPr>
        <w:pStyle w:val="MediumGrid1-Accent21"/>
        <w:ind w:left="2160"/>
        <w:rPr>
          <w:rFonts w:ascii="Courier New" w:hAnsi="Courier New" w:cs="Courier New"/>
          <w:sz w:val="20"/>
        </w:rPr>
      </w:pPr>
      <w:r w:rsidRPr="00E55A3F">
        <w:rPr>
          <w:rFonts w:ascii="Courier New" w:hAnsi="Courier New" w:cs="Courier New"/>
          <w:sz w:val="20"/>
        </w:rPr>
        <w:t xml:space="preserve">  for i in </w:t>
      </w:r>
      <w:r w:rsidR="00E85CF8" w:rsidRPr="00E55A3F">
        <w:rPr>
          <w:rFonts w:ascii="Courier New" w:hAnsi="Courier New" w:cs="Courier New"/>
          <w:sz w:val="20"/>
        </w:rPr>
        <w:t>range(n)</w:t>
      </w:r>
      <w:r w:rsidR="00665790" w:rsidRPr="00E55A3F">
        <w:rPr>
          <w:rFonts w:ascii="Courier New" w:hAnsi="Courier New" w:cs="Courier New"/>
          <w:sz w:val="20"/>
        </w:rPr>
        <w:t>:</w:t>
      </w:r>
    </w:p>
    <w:p w14:paraId="66AFB5EC" w14:textId="77777777" w:rsidR="008A36B3" w:rsidRPr="00E55A3F" w:rsidRDefault="008A36B3" w:rsidP="00672A41">
      <w:pPr>
        <w:pStyle w:val="MediumGrid1-Accent21"/>
        <w:ind w:left="2160"/>
        <w:rPr>
          <w:rFonts w:ascii="Courier New" w:hAnsi="Courier New" w:cs="Courier New"/>
          <w:sz w:val="20"/>
        </w:rPr>
      </w:pPr>
      <w:r w:rsidRPr="00E55A3F">
        <w:rPr>
          <w:rFonts w:ascii="Courier New" w:hAnsi="Courier New" w:cs="Courier New"/>
          <w:sz w:val="20"/>
        </w:rPr>
        <w:t xml:space="preserve">    # sequence of statements</w:t>
      </w:r>
    </w:p>
    <w:p w14:paraId="7DE305FB" w14:textId="77777777" w:rsidR="008A36B3" w:rsidRPr="00E55A3F" w:rsidRDefault="008A36B3" w:rsidP="008A36B3">
      <w:pPr>
        <w:pStyle w:val="MediumGrid1-Accent21"/>
        <w:ind w:left="2160"/>
        <w:rPr>
          <w:rFonts w:ascii="Courier New" w:hAnsi="Courier New" w:cs="Courier New"/>
          <w:sz w:val="20"/>
        </w:rPr>
      </w:pPr>
      <w:r w:rsidRPr="00E55A3F">
        <w:rPr>
          <w:rFonts w:ascii="Courier New" w:hAnsi="Courier New" w:cs="Courier New"/>
          <w:sz w:val="20"/>
        </w:rPr>
        <w:t xml:space="preserve">  for j in </w:t>
      </w:r>
      <w:r w:rsidR="00672A41" w:rsidRPr="00E55A3F">
        <w:rPr>
          <w:rFonts w:ascii="Courier New" w:hAnsi="Courier New" w:cs="Courier New"/>
          <w:sz w:val="20"/>
        </w:rPr>
        <w:t>range(</w:t>
      </w:r>
      <w:r w:rsidRPr="00E55A3F">
        <w:rPr>
          <w:rFonts w:ascii="Courier New" w:hAnsi="Courier New" w:cs="Courier New"/>
          <w:sz w:val="20"/>
        </w:rPr>
        <w:t>m</w:t>
      </w:r>
      <w:r w:rsidR="00672A41" w:rsidRPr="00E55A3F">
        <w:rPr>
          <w:rFonts w:ascii="Courier New" w:hAnsi="Courier New" w:cs="Courier New"/>
          <w:sz w:val="20"/>
        </w:rPr>
        <w:t>):</w:t>
      </w:r>
    </w:p>
    <w:p w14:paraId="096979EE" w14:textId="77777777" w:rsidR="008A36B3" w:rsidRPr="00E55A3F" w:rsidRDefault="008A36B3" w:rsidP="008A36B3">
      <w:pPr>
        <w:pStyle w:val="MediumGrid1-Accent21"/>
        <w:ind w:left="2160"/>
        <w:rPr>
          <w:rFonts w:ascii="Courier New" w:hAnsi="Courier New" w:cs="Courier New"/>
          <w:sz w:val="20"/>
        </w:rPr>
      </w:pPr>
      <w:r w:rsidRPr="00E55A3F">
        <w:rPr>
          <w:rFonts w:ascii="Courier New" w:hAnsi="Courier New" w:cs="Courier New"/>
          <w:sz w:val="20"/>
        </w:rPr>
        <w:t xml:space="preserve">    # sequence of statements</w:t>
      </w:r>
    </w:p>
    <w:p w14:paraId="2E7749CC" w14:textId="77777777" w:rsidR="008A36B3" w:rsidRPr="00E55A3F" w:rsidRDefault="008A36B3" w:rsidP="008535AB">
      <w:pPr>
        <w:pStyle w:val="MediumGrid1-Accent21"/>
        <w:ind w:left="2160"/>
        <w:rPr>
          <w:rFonts w:ascii="Courier New" w:hAnsi="Courier New" w:cs="Courier New"/>
          <w:sz w:val="20"/>
        </w:rPr>
      </w:pPr>
      <w:r w:rsidRPr="00E55A3F">
        <w:rPr>
          <w:rFonts w:ascii="Courier New" w:hAnsi="Courier New" w:cs="Courier New"/>
          <w:sz w:val="20"/>
        </w:rPr>
        <w:t xml:space="preserve">  </w:t>
      </w:r>
      <w:r w:rsidR="00020F29" w:rsidRPr="00E55A3F">
        <w:rPr>
          <w:rFonts w:ascii="Courier New" w:hAnsi="Courier New" w:cs="Courier New"/>
          <w:sz w:val="20"/>
        </w:rPr>
        <w:t>return</w:t>
      </w:r>
    </w:p>
    <w:p w14:paraId="3156E2A3" w14:textId="77777777" w:rsidR="008F74A2" w:rsidRDefault="008F74A2" w:rsidP="008F74A2">
      <w:pPr>
        <w:pStyle w:val="MediumGrid1-Accent21"/>
        <w:ind w:left="0"/>
        <w:rPr>
          <w:rFonts w:cs="Calibri"/>
        </w:rPr>
      </w:pPr>
    </w:p>
    <w:p w14:paraId="6D4164A6" w14:textId="77777777" w:rsidR="002B6541" w:rsidRDefault="002B6541" w:rsidP="008F74A2">
      <w:pPr>
        <w:pStyle w:val="MediumGrid1-Accent21"/>
        <w:ind w:left="0"/>
        <w:rPr>
          <w:rFonts w:cs="Calibri"/>
        </w:rPr>
      </w:pPr>
    </w:p>
    <w:p w14:paraId="00BF218E" w14:textId="77777777" w:rsidR="00175D6B" w:rsidRPr="008A36B3" w:rsidRDefault="00175D6B" w:rsidP="008F74A2">
      <w:pPr>
        <w:pStyle w:val="MediumGrid1-Accent21"/>
        <w:ind w:left="0"/>
        <w:rPr>
          <w:rFonts w:cs="Calibri"/>
        </w:rPr>
      </w:pPr>
    </w:p>
    <w:p w14:paraId="3F76F1C5" w14:textId="77777777" w:rsidR="008A36B3" w:rsidRPr="008A36B3" w:rsidRDefault="008A36B3" w:rsidP="009A0013">
      <w:pPr>
        <w:pStyle w:val="MediumGrid1-Accent21"/>
        <w:numPr>
          <w:ilvl w:val="0"/>
          <w:numId w:val="38"/>
        </w:numPr>
        <w:rPr>
          <w:rFonts w:cs="Calibri"/>
        </w:rPr>
      </w:pPr>
      <w:r w:rsidRPr="008A36B3">
        <w:rPr>
          <w:rFonts w:cs="Calibri"/>
        </w:rPr>
        <w:lastRenderedPageBreak/>
        <w:t>A nested loop followed by a non-nested loop</w:t>
      </w:r>
    </w:p>
    <w:p w14:paraId="5125DA59" w14:textId="77777777" w:rsidR="008A36B3" w:rsidRPr="00E55A3F" w:rsidRDefault="008A36B3" w:rsidP="008A36B3">
      <w:pPr>
        <w:pStyle w:val="MediumGrid1-Accent21"/>
        <w:ind w:left="2160"/>
        <w:rPr>
          <w:rFonts w:ascii="Courier New" w:hAnsi="Courier New" w:cs="Courier New"/>
          <w:sz w:val="20"/>
        </w:rPr>
      </w:pPr>
      <w:r w:rsidRPr="00E55A3F">
        <w:rPr>
          <w:rFonts w:ascii="Courier New" w:hAnsi="Courier New" w:cs="Courier New"/>
          <w:sz w:val="20"/>
        </w:rPr>
        <w:t xml:space="preserve">def </w:t>
      </w:r>
      <w:r w:rsidR="00581D50" w:rsidRPr="00E55A3F">
        <w:rPr>
          <w:rFonts w:ascii="Courier New" w:hAnsi="Courier New" w:cs="Courier New"/>
          <w:sz w:val="20"/>
        </w:rPr>
        <w:t>func2</w:t>
      </w:r>
      <w:r w:rsidRPr="00E55A3F">
        <w:rPr>
          <w:rFonts w:ascii="Courier New" w:hAnsi="Courier New" w:cs="Courier New"/>
          <w:sz w:val="20"/>
        </w:rPr>
        <w:t>(n)</w:t>
      </w:r>
      <w:r w:rsidR="001A42BD" w:rsidRPr="00E55A3F">
        <w:rPr>
          <w:rFonts w:ascii="Courier New" w:hAnsi="Courier New" w:cs="Courier New"/>
          <w:sz w:val="20"/>
        </w:rPr>
        <w:t>:</w:t>
      </w:r>
    </w:p>
    <w:p w14:paraId="34366E16" w14:textId="77777777" w:rsidR="008A36B3" w:rsidRPr="00E55A3F" w:rsidRDefault="008A36B3" w:rsidP="008A36B3">
      <w:pPr>
        <w:pStyle w:val="MediumGrid1-Accent21"/>
        <w:ind w:left="2160"/>
        <w:rPr>
          <w:rFonts w:ascii="Courier New" w:hAnsi="Courier New" w:cs="Courier New"/>
          <w:sz w:val="20"/>
        </w:rPr>
      </w:pPr>
      <w:r w:rsidRPr="00E55A3F">
        <w:rPr>
          <w:rFonts w:ascii="Courier New" w:hAnsi="Courier New" w:cs="Courier New"/>
          <w:sz w:val="20"/>
        </w:rPr>
        <w:t xml:space="preserve">  for i in </w:t>
      </w:r>
      <w:r w:rsidR="001A42BD" w:rsidRPr="00E55A3F">
        <w:rPr>
          <w:rFonts w:ascii="Courier New" w:hAnsi="Courier New" w:cs="Courier New"/>
          <w:sz w:val="20"/>
        </w:rPr>
        <w:t>range(</w:t>
      </w:r>
      <w:r w:rsidRPr="00E55A3F">
        <w:rPr>
          <w:rFonts w:ascii="Courier New" w:hAnsi="Courier New" w:cs="Courier New"/>
          <w:sz w:val="20"/>
        </w:rPr>
        <w:t>n</w:t>
      </w:r>
      <w:r w:rsidR="001A42BD" w:rsidRPr="00E55A3F">
        <w:rPr>
          <w:rFonts w:ascii="Courier New" w:hAnsi="Courier New" w:cs="Courier New"/>
          <w:sz w:val="20"/>
        </w:rPr>
        <w:t>):</w:t>
      </w:r>
    </w:p>
    <w:p w14:paraId="272A0F18" w14:textId="77777777" w:rsidR="008A36B3" w:rsidRPr="00E55A3F" w:rsidRDefault="008A36B3" w:rsidP="008A36B3">
      <w:pPr>
        <w:pStyle w:val="MediumGrid1-Accent21"/>
        <w:ind w:left="2160"/>
        <w:rPr>
          <w:rFonts w:ascii="Courier New" w:hAnsi="Courier New" w:cs="Courier New"/>
          <w:sz w:val="20"/>
        </w:rPr>
      </w:pPr>
      <w:r w:rsidRPr="00E55A3F">
        <w:rPr>
          <w:rFonts w:ascii="Courier New" w:hAnsi="Courier New" w:cs="Courier New"/>
          <w:sz w:val="20"/>
        </w:rPr>
        <w:t xml:space="preserve">    for j in </w:t>
      </w:r>
      <w:r w:rsidR="00C16490" w:rsidRPr="00E55A3F">
        <w:rPr>
          <w:rFonts w:ascii="Courier New" w:hAnsi="Courier New" w:cs="Courier New"/>
          <w:sz w:val="20"/>
        </w:rPr>
        <w:t>range(</w:t>
      </w:r>
      <w:r w:rsidRPr="00E55A3F">
        <w:rPr>
          <w:rFonts w:ascii="Courier New" w:hAnsi="Courier New" w:cs="Courier New"/>
          <w:sz w:val="20"/>
        </w:rPr>
        <w:t>n</w:t>
      </w:r>
      <w:r w:rsidR="00C16490" w:rsidRPr="00E55A3F">
        <w:rPr>
          <w:rFonts w:ascii="Courier New" w:hAnsi="Courier New" w:cs="Courier New"/>
          <w:sz w:val="20"/>
        </w:rPr>
        <w:t>):</w:t>
      </w:r>
    </w:p>
    <w:p w14:paraId="1391E20A" w14:textId="77777777" w:rsidR="008A36B3" w:rsidRPr="00E55A3F" w:rsidRDefault="008A36B3" w:rsidP="008A36B3">
      <w:pPr>
        <w:pStyle w:val="MediumGrid1-Accent21"/>
        <w:ind w:left="2160"/>
        <w:rPr>
          <w:rFonts w:ascii="Courier New" w:hAnsi="Courier New" w:cs="Courier New"/>
          <w:sz w:val="20"/>
        </w:rPr>
      </w:pPr>
      <w:r w:rsidRPr="00E55A3F">
        <w:rPr>
          <w:rFonts w:ascii="Courier New" w:hAnsi="Courier New" w:cs="Courier New"/>
          <w:sz w:val="20"/>
        </w:rPr>
        <w:t xml:space="preserve">      # sequence of statements</w:t>
      </w:r>
    </w:p>
    <w:p w14:paraId="5E9956B3" w14:textId="77777777" w:rsidR="008A36B3" w:rsidRPr="00E55A3F" w:rsidRDefault="008A36B3" w:rsidP="008A36B3">
      <w:pPr>
        <w:pStyle w:val="MediumGrid1-Accent21"/>
        <w:ind w:left="2160"/>
        <w:rPr>
          <w:rFonts w:ascii="Courier New" w:hAnsi="Courier New" w:cs="Courier New"/>
          <w:sz w:val="20"/>
        </w:rPr>
      </w:pPr>
      <w:r w:rsidRPr="00E55A3F">
        <w:rPr>
          <w:rFonts w:ascii="Courier New" w:hAnsi="Courier New" w:cs="Courier New"/>
          <w:sz w:val="20"/>
        </w:rPr>
        <w:t xml:space="preserve">  for k in </w:t>
      </w:r>
      <w:r w:rsidR="00344609" w:rsidRPr="00E55A3F">
        <w:rPr>
          <w:rFonts w:ascii="Courier New" w:hAnsi="Courier New" w:cs="Courier New"/>
          <w:sz w:val="20"/>
        </w:rPr>
        <w:t>range(</w:t>
      </w:r>
      <w:r w:rsidRPr="00E55A3F">
        <w:rPr>
          <w:rFonts w:ascii="Courier New" w:hAnsi="Courier New" w:cs="Courier New"/>
          <w:sz w:val="20"/>
        </w:rPr>
        <w:t>n</w:t>
      </w:r>
      <w:r w:rsidR="00344609" w:rsidRPr="00E55A3F">
        <w:rPr>
          <w:rFonts w:ascii="Courier New" w:hAnsi="Courier New" w:cs="Courier New"/>
          <w:sz w:val="20"/>
        </w:rPr>
        <w:t>)</w:t>
      </w:r>
      <w:r w:rsidR="005068E9" w:rsidRPr="00E55A3F">
        <w:rPr>
          <w:rFonts w:ascii="Courier New" w:hAnsi="Courier New" w:cs="Courier New"/>
          <w:sz w:val="20"/>
        </w:rPr>
        <w:t>:</w:t>
      </w:r>
    </w:p>
    <w:p w14:paraId="3B9FEC4A" w14:textId="77777777" w:rsidR="008A36B3" w:rsidRPr="00E55A3F" w:rsidRDefault="008A36B3" w:rsidP="008A36B3">
      <w:pPr>
        <w:pStyle w:val="MediumGrid1-Accent21"/>
        <w:ind w:left="2160"/>
        <w:rPr>
          <w:rFonts w:ascii="Courier New" w:hAnsi="Courier New" w:cs="Courier New"/>
          <w:sz w:val="20"/>
        </w:rPr>
      </w:pPr>
      <w:r w:rsidRPr="00E55A3F">
        <w:rPr>
          <w:rFonts w:ascii="Courier New" w:hAnsi="Courier New" w:cs="Courier New"/>
          <w:sz w:val="20"/>
        </w:rPr>
        <w:t xml:space="preserve">    # sequence of statements</w:t>
      </w:r>
    </w:p>
    <w:p w14:paraId="0138B5DE" w14:textId="77777777" w:rsidR="008A36B3" w:rsidRPr="00E55A3F" w:rsidRDefault="008A36B3" w:rsidP="008A36B3">
      <w:pPr>
        <w:pStyle w:val="MediumGrid1-Accent21"/>
        <w:ind w:left="2160"/>
        <w:rPr>
          <w:rFonts w:ascii="Courier New" w:hAnsi="Courier New" w:cs="Courier New"/>
          <w:sz w:val="20"/>
        </w:rPr>
      </w:pPr>
      <w:r w:rsidRPr="00E55A3F">
        <w:rPr>
          <w:rFonts w:ascii="Courier New" w:hAnsi="Courier New" w:cs="Courier New"/>
          <w:sz w:val="20"/>
        </w:rPr>
        <w:t xml:space="preserve">  </w:t>
      </w:r>
      <w:r w:rsidR="005E1EF2" w:rsidRPr="00E55A3F">
        <w:rPr>
          <w:rFonts w:ascii="Courier New" w:hAnsi="Courier New" w:cs="Courier New"/>
          <w:sz w:val="20"/>
        </w:rPr>
        <w:t>return</w:t>
      </w:r>
    </w:p>
    <w:p w14:paraId="77A5B719" w14:textId="77777777" w:rsidR="008A36B3" w:rsidRPr="008A36B3" w:rsidRDefault="008A36B3" w:rsidP="005E1EF2">
      <w:pPr>
        <w:pStyle w:val="MediumGrid1-Accent21"/>
        <w:rPr>
          <w:rFonts w:cs="Calibri"/>
        </w:rPr>
      </w:pPr>
    </w:p>
    <w:p w14:paraId="2B6E35CB" w14:textId="77777777" w:rsidR="008A36B3" w:rsidRPr="008A36B3" w:rsidRDefault="008A36B3" w:rsidP="009A0013">
      <w:pPr>
        <w:pStyle w:val="MediumGrid1-Accent21"/>
        <w:numPr>
          <w:ilvl w:val="0"/>
          <w:numId w:val="38"/>
        </w:numPr>
        <w:rPr>
          <w:rFonts w:cs="Calibri"/>
        </w:rPr>
      </w:pPr>
      <w:r w:rsidRPr="008A36B3">
        <w:rPr>
          <w:rFonts w:cs="Calibri"/>
        </w:rPr>
        <w:t>A nested loop in which the number of times the inner loop executes depends on the value of the outer loop index</w:t>
      </w:r>
    </w:p>
    <w:p w14:paraId="3E126791" w14:textId="77777777" w:rsidR="008A36B3" w:rsidRPr="00E55A3F" w:rsidRDefault="008A36B3" w:rsidP="008A36B3">
      <w:pPr>
        <w:pStyle w:val="MediumGrid1-Accent21"/>
        <w:ind w:left="2160"/>
        <w:rPr>
          <w:rFonts w:ascii="Courier New" w:hAnsi="Courier New" w:cs="Courier New"/>
          <w:sz w:val="20"/>
        </w:rPr>
      </w:pPr>
      <w:r w:rsidRPr="00E44290">
        <w:rPr>
          <w:rFonts w:ascii="Courier New" w:hAnsi="Courier New" w:cs="Courier New"/>
          <w:sz w:val="21"/>
        </w:rPr>
        <w:t xml:space="preserve"> </w:t>
      </w:r>
      <w:r w:rsidRPr="00E55A3F">
        <w:rPr>
          <w:rFonts w:ascii="Courier New" w:hAnsi="Courier New" w:cs="Courier New"/>
          <w:sz w:val="20"/>
        </w:rPr>
        <w:t xml:space="preserve">def </w:t>
      </w:r>
      <w:r w:rsidR="00581D50" w:rsidRPr="00E55A3F">
        <w:rPr>
          <w:rFonts w:ascii="Courier New" w:hAnsi="Courier New" w:cs="Courier New"/>
          <w:sz w:val="20"/>
        </w:rPr>
        <w:t>func3</w:t>
      </w:r>
      <w:r w:rsidRPr="00E55A3F">
        <w:rPr>
          <w:rFonts w:ascii="Courier New" w:hAnsi="Courier New" w:cs="Courier New"/>
          <w:sz w:val="20"/>
        </w:rPr>
        <w:t>(n)</w:t>
      </w:r>
      <w:r w:rsidR="006D7DC3" w:rsidRPr="00E55A3F">
        <w:rPr>
          <w:rFonts w:ascii="Courier New" w:hAnsi="Courier New" w:cs="Courier New"/>
          <w:sz w:val="20"/>
        </w:rPr>
        <w:t>:</w:t>
      </w:r>
    </w:p>
    <w:p w14:paraId="631BEFB4" w14:textId="77777777" w:rsidR="008A36B3" w:rsidRPr="00E55A3F" w:rsidRDefault="008A36B3" w:rsidP="008A36B3">
      <w:pPr>
        <w:pStyle w:val="MediumGrid1-Accent21"/>
        <w:ind w:left="2160"/>
        <w:rPr>
          <w:rFonts w:ascii="Courier New" w:hAnsi="Courier New" w:cs="Courier New"/>
          <w:sz w:val="20"/>
        </w:rPr>
      </w:pPr>
      <w:r w:rsidRPr="00E55A3F">
        <w:rPr>
          <w:rFonts w:ascii="Courier New" w:hAnsi="Courier New" w:cs="Courier New"/>
          <w:sz w:val="20"/>
        </w:rPr>
        <w:t xml:space="preserve">  for i in </w:t>
      </w:r>
      <w:r w:rsidR="003B09F0" w:rsidRPr="00E55A3F">
        <w:rPr>
          <w:rFonts w:ascii="Courier New" w:hAnsi="Courier New" w:cs="Courier New"/>
          <w:sz w:val="20"/>
        </w:rPr>
        <w:t>range(n)</w:t>
      </w:r>
      <w:r w:rsidR="00025CD7" w:rsidRPr="00E55A3F">
        <w:rPr>
          <w:rFonts w:ascii="Courier New" w:hAnsi="Courier New" w:cs="Courier New"/>
          <w:sz w:val="20"/>
        </w:rPr>
        <w:t>:</w:t>
      </w:r>
    </w:p>
    <w:p w14:paraId="41C7B7EA" w14:textId="77777777" w:rsidR="008A36B3" w:rsidRPr="00E55A3F" w:rsidRDefault="008A36B3" w:rsidP="008A36B3">
      <w:pPr>
        <w:pStyle w:val="MediumGrid1-Accent21"/>
        <w:ind w:left="2160"/>
        <w:rPr>
          <w:rFonts w:ascii="Courier New" w:hAnsi="Courier New" w:cs="Courier New"/>
          <w:sz w:val="20"/>
        </w:rPr>
      </w:pPr>
      <w:r w:rsidRPr="00E55A3F">
        <w:rPr>
          <w:rFonts w:ascii="Courier New" w:hAnsi="Courier New" w:cs="Courier New"/>
          <w:sz w:val="20"/>
        </w:rPr>
        <w:t xml:space="preserve">    j = n</w:t>
      </w:r>
    </w:p>
    <w:p w14:paraId="25E75896" w14:textId="77777777" w:rsidR="008A36B3" w:rsidRPr="00E55A3F" w:rsidRDefault="008A36B3" w:rsidP="008A36B3">
      <w:pPr>
        <w:pStyle w:val="MediumGrid1-Accent21"/>
        <w:ind w:left="2160"/>
        <w:rPr>
          <w:rFonts w:ascii="Courier New" w:hAnsi="Courier New" w:cs="Courier New"/>
          <w:sz w:val="20"/>
        </w:rPr>
      </w:pPr>
      <w:r w:rsidRPr="00E55A3F">
        <w:rPr>
          <w:rFonts w:ascii="Courier New" w:hAnsi="Courier New" w:cs="Courier New"/>
          <w:sz w:val="20"/>
        </w:rPr>
        <w:t xml:space="preserve">    while j &gt; i</w:t>
      </w:r>
      <w:r w:rsidR="00CF38E7" w:rsidRPr="00E55A3F">
        <w:rPr>
          <w:rFonts w:ascii="Courier New" w:hAnsi="Courier New" w:cs="Courier New"/>
          <w:sz w:val="20"/>
        </w:rPr>
        <w:t>:</w:t>
      </w:r>
    </w:p>
    <w:p w14:paraId="373E3E65" w14:textId="77777777" w:rsidR="008A36B3" w:rsidRPr="00E55A3F" w:rsidRDefault="008A36B3" w:rsidP="008A36B3">
      <w:pPr>
        <w:pStyle w:val="MediumGrid1-Accent21"/>
        <w:ind w:left="2160"/>
        <w:rPr>
          <w:rFonts w:ascii="Courier New" w:hAnsi="Courier New" w:cs="Courier New"/>
          <w:sz w:val="20"/>
        </w:rPr>
      </w:pPr>
      <w:r w:rsidRPr="00E55A3F">
        <w:rPr>
          <w:rFonts w:ascii="Courier New" w:hAnsi="Courier New" w:cs="Courier New"/>
          <w:sz w:val="20"/>
        </w:rPr>
        <w:t xml:space="preserve">      # sequence of statements</w:t>
      </w:r>
    </w:p>
    <w:p w14:paraId="69EC829A" w14:textId="77777777" w:rsidR="008A36B3" w:rsidRPr="00E55A3F" w:rsidRDefault="008A36B3" w:rsidP="008A36B3">
      <w:pPr>
        <w:pStyle w:val="MediumGrid1-Accent21"/>
        <w:ind w:left="2160"/>
        <w:rPr>
          <w:rFonts w:ascii="Courier New" w:hAnsi="Courier New" w:cs="Courier New"/>
          <w:sz w:val="20"/>
        </w:rPr>
      </w:pPr>
      <w:r w:rsidRPr="00E55A3F">
        <w:rPr>
          <w:rFonts w:ascii="Courier New" w:hAnsi="Courier New" w:cs="Courier New"/>
          <w:sz w:val="20"/>
        </w:rPr>
        <w:t xml:space="preserve">      j -= 1</w:t>
      </w:r>
    </w:p>
    <w:p w14:paraId="315B4CF3" w14:textId="77777777" w:rsidR="008A36B3" w:rsidRPr="00E55A3F" w:rsidRDefault="008A36B3" w:rsidP="008A36B3">
      <w:pPr>
        <w:pStyle w:val="MediumGrid1-Accent21"/>
        <w:ind w:left="2160"/>
        <w:rPr>
          <w:rFonts w:ascii="Courier New" w:hAnsi="Courier New" w:cs="Courier New"/>
          <w:sz w:val="20"/>
        </w:rPr>
      </w:pPr>
      <w:r w:rsidRPr="00E55A3F">
        <w:rPr>
          <w:rFonts w:ascii="Courier New" w:hAnsi="Courier New" w:cs="Courier New"/>
          <w:sz w:val="20"/>
        </w:rPr>
        <w:t xml:space="preserve">  </w:t>
      </w:r>
      <w:r w:rsidR="00374360" w:rsidRPr="00E55A3F">
        <w:rPr>
          <w:rFonts w:ascii="Courier New" w:hAnsi="Courier New" w:cs="Courier New"/>
          <w:sz w:val="20"/>
        </w:rPr>
        <w:t>return</w:t>
      </w:r>
    </w:p>
    <w:p w14:paraId="16A3DB8C" w14:textId="77777777" w:rsidR="009A0013" w:rsidRDefault="009A0013" w:rsidP="009A0013">
      <w:pPr>
        <w:pStyle w:val="MediumGrid1-Accent21"/>
        <w:ind w:left="2160"/>
        <w:rPr>
          <w:rFonts w:ascii="Courier New" w:hAnsi="Courier New" w:cs="Courier New"/>
          <w:sz w:val="18"/>
        </w:rPr>
      </w:pPr>
    </w:p>
    <w:p w14:paraId="272A5876" w14:textId="77777777" w:rsidR="00FB63D1" w:rsidRDefault="00FB63D1" w:rsidP="009A0013">
      <w:pPr>
        <w:pStyle w:val="MediumGrid1-Accent21"/>
        <w:ind w:left="2160"/>
        <w:rPr>
          <w:rFonts w:ascii="Courier New" w:hAnsi="Courier New" w:cs="Courier New"/>
          <w:sz w:val="18"/>
        </w:rPr>
      </w:pPr>
    </w:p>
    <w:p w14:paraId="1E906F1A" w14:textId="77777777" w:rsidR="00FB63D1" w:rsidRPr="009A0013" w:rsidRDefault="00FB63D1" w:rsidP="009A0013">
      <w:pPr>
        <w:pStyle w:val="MediumGrid1-Accent21"/>
        <w:ind w:left="2160"/>
        <w:rPr>
          <w:rFonts w:ascii="Courier New" w:hAnsi="Courier New" w:cs="Courier New"/>
          <w:sz w:val="18"/>
        </w:rPr>
      </w:pPr>
    </w:p>
    <w:p w14:paraId="2602EFD2" w14:textId="77777777" w:rsidR="008A36B3" w:rsidRDefault="008A36B3" w:rsidP="00F83924">
      <w:pPr>
        <w:pStyle w:val="MediumGrid1-Accent21"/>
        <w:numPr>
          <w:ilvl w:val="0"/>
          <w:numId w:val="21"/>
        </w:numPr>
        <w:rPr>
          <w:rFonts w:cs="Calibri"/>
        </w:rPr>
      </w:pPr>
      <w:r w:rsidRPr="008A36B3">
        <w:rPr>
          <w:rFonts w:cs="Calibri"/>
        </w:rPr>
        <w:t xml:space="preserve">Provide the </w:t>
      </w:r>
      <w:r w:rsidR="005F2BC8">
        <w:rPr>
          <w:rFonts w:cs="Calibri"/>
        </w:rPr>
        <w:t xml:space="preserve">Big O </w:t>
      </w:r>
      <w:r w:rsidRPr="008A36B3">
        <w:rPr>
          <w:rFonts w:cs="Calibri"/>
        </w:rPr>
        <w:t xml:space="preserve">complexity for each of the three </w:t>
      </w:r>
      <w:r w:rsidR="00D00DD8">
        <w:rPr>
          <w:rFonts w:cs="Calibri"/>
        </w:rPr>
        <w:t>functions</w:t>
      </w:r>
      <w:r w:rsidR="001D32D3">
        <w:rPr>
          <w:rFonts w:cs="Calibri"/>
        </w:rPr>
        <w:t xml:space="preserve"> below</w:t>
      </w:r>
      <w:r w:rsidRPr="008A36B3">
        <w:rPr>
          <w:rFonts w:cs="Calibri"/>
        </w:rPr>
        <w:t>.</w:t>
      </w:r>
    </w:p>
    <w:p w14:paraId="59B707AE" w14:textId="77777777" w:rsidR="00590BCD" w:rsidRDefault="00590BCD" w:rsidP="00D00DD8">
      <w:pPr>
        <w:pStyle w:val="MediumGrid1-Accent21"/>
        <w:ind w:left="1440"/>
        <w:rPr>
          <w:rFonts w:cs="Calibri"/>
        </w:rPr>
      </w:pPr>
    </w:p>
    <w:p w14:paraId="5DAE877C" w14:textId="77777777" w:rsidR="00590BCD" w:rsidRPr="00E55A3F" w:rsidRDefault="000F6EE2" w:rsidP="00FB24CD">
      <w:pPr>
        <w:pStyle w:val="MediumGrid1-Accent21"/>
        <w:numPr>
          <w:ilvl w:val="0"/>
          <w:numId w:val="41"/>
        </w:numPr>
        <w:ind w:left="1134"/>
        <w:rPr>
          <w:rFonts w:ascii="Courier New" w:hAnsi="Courier New" w:cs="Courier New"/>
          <w:sz w:val="20"/>
        </w:rPr>
      </w:pPr>
      <w:r w:rsidRPr="00E55A3F">
        <w:rPr>
          <w:rFonts w:ascii="Courier New" w:hAnsi="Courier New" w:cs="Courier New"/>
          <w:sz w:val="20"/>
        </w:rPr>
        <w:t>def f(n):</w:t>
      </w:r>
      <w:r w:rsidRPr="00E55A3F">
        <w:rPr>
          <w:rFonts w:ascii="Courier New" w:hAnsi="Courier New" w:cs="Courier New"/>
          <w:sz w:val="20"/>
        </w:rPr>
        <w:br/>
      </w:r>
      <w:r w:rsidR="002D321A" w:rsidRPr="00E55A3F">
        <w:rPr>
          <w:rFonts w:ascii="Courier New" w:hAnsi="Courier New" w:cs="Courier New"/>
          <w:sz w:val="20"/>
        </w:rPr>
        <w:t xml:space="preserve">  </w:t>
      </w:r>
      <w:r w:rsidR="001D501E" w:rsidRPr="00E55A3F">
        <w:rPr>
          <w:rFonts w:ascii="Courier New" w:hAnsi="Courier New" w:cs="Courier New"/>
          <w:sz w:val="20"/>
        </w:rPr>
        <w:t>sum = 0</w:t>
      </w:r>
      <w:r w:rsidR="001D501E" w:rsidRPr="00E55A3F">
        <w:rPr>
          <w:rFonts w:ascii="Courier New" w:hAnsi="Courier New" w:cs="Courier New"/>
          <w:sz w:val="20"/>
        </w:rPr>
        <w:br/>
        <w:t xml:space="preserve">  for i in </w:t>
      </w:r>
      <w:r w:rsidR="00943157" w:rsidRPr="00E55A3F">
        <w:rPr>
          <w:rFonts w:ascii="Courier New" w:hAnsi="Courier New" w:cs="Courier New"/>
          <w:sz w:val="20"/>
        </w:rPr>
        <w:t>range(</w:t>
      </w:r>
      <w:r w:rsidR="001D501E" w:rsidRPr="00E55A3F">
        <w:rPr>
          <w:rFonts w:ascii="Courier New" w:hAnsi="Courier New" w:cs="Courier New"/>
          <w:sz w:val="20"/>
        </w:rPr>
        <w:t>1</w:t>
      </w:r>
      <w:r w:rsidR="00943157" w:rsidRPr="00E55A3F">
        <w:rPr>
          <w:rFonts w:ascii="Courier New" w:hAnsi="Courier New" w:cs="Courier New"/>
          <w:sz w:val="20"/>
        </w:rPr>
        <w:t xml:space="preserve">, </w:t>
      </w:r>
      <w:r w:rsidR="001D501E" w:rsidRPr="00E55A3F">
        <w:rPr>
          <w:rFonts w:ascii="Courier New" w:hAnsi="Courier New" w:cs="Courier New"/>
          <w:sz w:val="20"/>
        </w:rPr>
        <w:t>n</w:t>
      </w:r>
      <w:r w:rsidR="00943157" w:rsidRPr="00E55A3F">
        <w:rPr>
          <w:rFonts w:ascii="Courier New" w:hAnsi="Courier New" w:cs="Courier New"/>
          <w:sz w:val="20"/>
        </w:rPr>
        <w:t>)</w:t>
      </w:r>
      <w:r w:rsidR="00E125FB" w:rsidRPr="00E55A3F">
        <w:rPr>
          <w:rFonts w:ascii="Courier New" w:hAnsi="Courier New" w:cs="Courier New"/>
          <w:sz w:val="20"/>
        </w:rPr>
        <w:t>:</w:t>
      </w:r>
      <w:r w:rsidRPr="00E55A3F">
        <w:rPr>
          <w:rFonts w:ascii="Courier New" w:hAnsi="Courier New" w:cs="Courier New"/>
          <w:sz w:val="20"/>
        </w:rPr>
        <w:br/>
      </w:r>
      <w:r w:rsidRPr="00E55A3F">
        <w:rPr>
          <w:rFonts w:ascii="Courier New" w:hAnsi="Courier New" w:cs="Courier New"/>
          <w:sz w:val="20"/>
        </w:rPr>
        <w:tab/>
      </w:r>
      <w:r w:rsidR="002D321A" w:rsidRPr="00E55A3F">
        <w:rPr>
          <w:rFonts w:ascii="Courier New" w:hAnsi="Courier New" w:cs="Courier New"/>
          <w:sz w:val="20"/>
        </w:rPr>
        <w:t xml:space="preserve">  sum = sum + i</w:t>
      </w:r>
      <w:r w:rsidR="002D321A" w:rsidRPr="00E55A3F">
        <w:rPr>
          <w:rFonts w:ascii="Courier New" w:hAnsi="Courier New" w:cs="Courier New"/>
          <w:sz w:val="20"/>
        </w:rPr>
        <w:br/>
        <w:t xml:space="preserve">  </w:t>
      </w:r>
      <w:r w:rsidRPr="00E55A3F">
        <w:rPr>
          <w:rFonts w:ascii="Courier New" w:hAnsi="Courier New" w:cs="Courier New"/>
          <w:sz w:val="20"/>
        </w:rPr>
        <w:t>return sum</w:t>
      </w:r>
      <w:r w:rsidRPr="00E55A3F">
        <w:rPr>
          <w:rFonts w:ascii="Courier New" w:hAnsi="Courier New" w:cs="Courier New"/>
          <w:sz w:val="20"/>
        </w:rPr>
        <w:br/>
      </w:r>
    </w:p>
    <w:p w14:paraId="0B9081C2" w14:textId="77777777" w:rsidR="00646986" w:rsidRPr="00E55A3F" w:rsidRDefault="00AF1B72" w:rsidP="00FB24CD">
      <w:pPr>
        <w:pStyle w:val="MediumGrid1-Accent21"/>
        <w:numPr>
          <w:ilvl w:val="0"/>
          <w:numId w:val="41"/>
        </w:numPr>
        <w:ind w:left="1134"/>
        <w:rPr>
          <w:rFonts w:ascii="Courier New" w:hAnsi="Courier New" w:cs="Courier New"/>
          <w:sz w:val="20"/>
        </w:rPr>
      </w:pPr>
      <w:r w:rsidRPr="00E55A3F">
        <w:rPr>
          <w:rFonts w:ascii="Courier New" w:hAnsi="Courier New" w:cs="Courier New"/>
          <w:sz w:val="20"/>
        </w:rPr>
        <w:t>def g(n)</w:t>
      </w:r>
      <w:r w:rsidR="00697361" w:rsidRPr="00E55A3F">
        <w:rPr>
          <w:rFonts w:ascii="Courier New" w:hAnsi="Courier New" w:cs="Courier New"/>
          <w:sz w:val="20"/>
        </w:rPr>
        <w:t>:</w:t>
      </w:r>
      <w:r w:rsidR="00697361" w:rsidRPr="00E55A3F">
        <w:rPr>
          <w:rFonts w:ascii="Courier New" w:hAnsi="Courier New" w:cs="Courier New"/>
          <w:sz w:val="20"/>
        </w:rPr>
        <w:br/>
      </w:r>
      <w:r w:rsidR="002D321A" w:rsidRPr="00E55A3F">
        <w:rPr>
          <w:rFonts w:ascii="Courier New" w:hAnsi="Courier New" w:cs="Courier New"/>
          <w:sz w:val="20"/>
        </w:rPr>
        <w:t xml:space="preserve">  </w:t>
      </w:r>
      <w:r w:rsidR="00697361" w:rsidRPr="00E55A3F">
        <w:rPr>
          <w:rFonts w:ascii="Courier New" w:hAnsi="Courier New" w:cs="Courier New"/>
          <w:sz w:val="20"/>
        </w:rPr>
        <w:t>sum = 0</w:t>
      </w:r>
      <w:r w:rsidR="00697361" w:rsidRPr="00E55A3F">
        <w:rPr>
          <w:rFonts w:ascii="Courier New" w:hAnsi="Courier New" w:cs="Courier New"/>
          <w:sz w:val="20"/>
        </w:rPr>
        <w:br/>
        <w:t xml:space="preserve">  for i in range(1, n)</w:t>
      </w:r>
      <w:r w:rsidR="00A8237E" w:rsidRPr="00E55A3F">
        <w:rPr>
          <w:rFonts w:ascii="Courier New" w:hAnsi="Courier New" w:cs="Courier New"/>
          <w:sz w:val="20"/>
        </w:rPr>
        <w:t>:</w:t>
      </w:r>
      <w:r w:rsidR="002D321A" w:rsidRPr="00E55A3F">
        <w:rPr>
          <w:rFonts w:ascii="Courier New" w:hAnsi="Courier New" w:cs="Courier New"/>
          <w:sz w:val="20"/>
        </w:rPr>
        <w:br/>
        <w:t xml:space="preserve">    sum = sum + i + f(i)</w:t>
      </w:r>
      <w:r w:rsidR="002D321A" w:rsidRPr="00E55A3F">
        <w:rPr>
          <w:rFonts w:ascii="Courier New" w:hAnsi="Courier New" w:cs="Courier New"/>
          <w:sz w:val="20"/>
        </w:rPr>
        <w:br/>
        <w:t xml:space="preserve">  </w:t>
      </w:r>
      <w:r w:rsidR="00697361" w:rsidRPr="00E55A3F">
        <w:rPr>
          <w:rFonts w:ascii="Courier New" w:hAnsi="Courier New" w:cs="Courier New"/>
          <w:sz w:val="20"/>
        </w:rPr>
        <w:t>return sum</w:t>
      </w:r>
      <w:r w:rsidR="008C50DC" w:rsidRPr="00E55A3F">
        <w:rPr>
          <w:rFonts w:ascii="Courier New" w:hAnsi="Courier New" w:cs="Courier New"/>
          <w:sz w:val="20"/>
        </w:rPr>
        <w:br/>
      </w:r>
    </w:p>
    <w:p w14:paraId="41CE9D8F" w14:textId="77777777" w:rsidR="008C50DC" w:rsidRPr="00E55A3F" w:rsidRDefault="002A4350" w:rsidP="00FB24CD">
      <w:pPr>
        <w:pStyle w:val="MediumGrid1-Accent21"/>
        <w:numPr>
          <w:ilvl w:val="0"/>
          <w:numId w:val="41"/>
        </w:numPr>
        <w:ind w:left="1134"/>
        <w:rPr>
          <w:rFonts w:ascii="Courier New" w:hAnsi="Courier New" w:cs="Courier New"/>
          <w:sz w:val="20"/>
        </w:rPr>
      </w:pPr>
      <w:r w:rsidRPr="00E55A3F">
        <w:rPr>
          <w:rFonts w:ascii="Courier New" w:hAnsi="Courier New" w:cs="Courier New"/>
          <w:sz w:val="20"/>
        </w:rPr>
        <w:t>def h(n)</w:t>
      </w:r>
      <w:r w:rsidR="00155E50" w:rsidRPr="00E55A3F">
        <w:rPr>
          <w:rFonts w:ascii="Courier New" w:hAnsi="Courier New" w:cs="Courier New"/>
          <w:sz w:val="20"/>
        </w:rPr>
        <w:t>:</w:t>
      </w:r>
      <w:r w:rsidRPr="00E55A3F">
        <w:rPr>
          <w:rFonts w:ascii="Courier New" w:hAnsi="Courier New" w:cs="Courier New"/>
          <w:sz w:val="20"/>
        </w:rPr>
        <w:br/>
      </w:r>
      <w:r w:rsidR="002D321A" w:rsidRPr="00E55A3F">
        <w:rPr>
          <w:rFonts w:ascii="Courier New" w:hAnsi="Courier New" w:cs="Courier New"/>
          <w:sz w:val="20"/>
        </w:rPr>
        <w:t xml:space="preserve">  </w:t>
      </w:r>
      <w:r w:rsidR="00344287" w:rsidRPr="00E55A3F">
        <w:rPr>
          <w:rFonts w:ascii="Courier New" w:hAnsi="Courier New" w:cs="Courier New"/>
          <w:sz w:val="20"/>
        </w:rPr>
        <w:t>return f(n) + g(n)</w:t>
      </w:r>
    </w:p>
    <w:p w14:paraId="2E7F45A0" w14:textId="77777777" w:rsidR="00210818" w:rsidRDefault="00210818" w:rsidP="00A2405F">
      <w:pPr>
        <w:pStyle w:val="MediumGrid1-Accent21"/>
        <w:spacing w:after="200" w:line="276" w:lineRule="auto"/>
        <w:ind w:left="0"/>
        <w:rPr>
          <w:rFonts w:cs="Calibri"/>
        </w:rPr>
      </w:pPr>
    </w:p>
    <w:p w14:paraId="639EDA53" w14:textId="77777777" w:rsidR="00FB63D1" w:rsidRDefault="00FB63D1" w:rsidP="00A2405F">
      <w:pPr>
        <w:pStyle w:val="MediumGrid1-Accent21"/>
        <w:spacing w:after="200" w:line="276" w:lineRule="auto"/>
        <w:ind w:left="0"/>
        <w:rPr>
          <w:rFonts w:cs="Calibri"/>
        </w:rPr>
      </w:pPr>
    </w:p>
    <w:p w14:paraId="602A7BC4" w14:textId="77777777" w:rsidR="00FB63D1" w:rsidRDefault="00FB63D1" w:rsidP="00A2405F">
      <w:pPr>
        <w:pStyle w:val="MediumGrid1-Accent21"/>
        <w:spacing w:after="200" w:line="276" w:lineRule="auto"/>
        <w:ind w:left="0"/>
        <w:rPr>
          <w:rFonts w:cs="Calibri"/>
        </w:rPr>
      </w:pPr>
    </w:p>
    <w:p w14:paraId="58DAF155" w14:textId="77777777" w:rsidR="005E194E" w:rsidRPr="005E194E" w:rsidRDefault="00457ECF" w:rsidP="00F83924">
      <w:pPr>
        <w:pStyle w:val="MediumGrid1-Accent21"/>
        <w:numPr>
          <w:ilvl w:val="0"/>
          <w:numId w:val="21"/>
        </w:numPr>
        <w:spacing w:after="200" w:line="276" w:lineRule="auto"/>
      </w:pPr>
      <w:r>
        <w:t xml:space="preserve">Given the </w:t>
      </w:r>
      <w:r w:rsidR="00D00DD8">
        <w:t>function</w:t>
      </w:r>
      <w:r w:rsidR="00C643FD">
        <w:t xml:space="preserve"> below</w:t>
      </w:r>
      <w:r w:rsidR="00C643FD" w:rsidRPr="00902BDA">
        <w:t>:</w:t>
      </w:r>
    </w:p>
    <w:p w14:paraId="62692FA1" w14:textId="77777777" w:rsidR="00C643FD" w:rsidRDefault="007247E9" w:rsidP="005E194E">
      <w:pPr>
        <w:pStyle w:val="MediumGrid1-Accent21"/>
        <w:spacing w:after="200" w:line="276" w:lineRule="auto"/>
        <w:ind w:left="1080"/>
      </w:pPr>
      <w:r w:rsidRPr="00E55A3F">
        <w:rPr>
          <w:rFonts w:ascii="Courier New" w:hAnsi="Courier New" w:cs="Courier New"/>
          <w:sz w:val="20"/>
        </w:rPr>
        <w:t xml:space="preserve">def </w:t>
      </w:r>
      <w:r w:rsidR="00D00DD8" w:rsidRPr="00E55A3F">
        <w:rPr>
          <w:rFonts w:ascii="Courier New" w:hAnsi="Courier New" w:cs="Courier New"/>
          <w:sz w:val="20"/>
        </w:rPr>
        <w:t>func_a</w:t>
      </w:r>
      <w:r w:rsidRPr="00E55A3F">
        <w:rPr>
          <w:rFonts w:ascii="Courier New" w:hAnsi="Courier New" w:cs="Courier New"/>
          <w:sz w:val="20"/>
        </w:rPr>
        <w:t>(n)</w:t>
      </w:r>
      <w:r w:rsidR="005E194E" w:rsidRPr="00E55A3F">
        <w:rPr>
          <w:rFonts w:ascii="Courier New" w:hAnsi="Courier New" w:cs="Courier New"/>
          <w:sz w:val="20"/>
        </w:rPr>
        <w:t>:</w:t>
      </w:r>
      <w:r w:rsidRPr="00E55A3F">
        <w:rPr>
          <w:rFonts w:ascii="Courier New" w:hAnsi="Courier New" w:cs="Courier New"/>
          <w:sz w:val="20"/>
        </w:rPr>
        <w:br/>
      </w:r>
      <w:r w:rsidR="002D321A" w:rsidRPr="00E55A3F">
        <w:rPr>
          <w:rFonts w:ascii="Courier New" w:hAnsi="Courier New" w:cs="Courier New"/>
          <w:sz w:val="20"/>
        </w:rPr>
        <w:t xml:space="preserve">  </w:t>
      </w:r>
      <w:r w:rsidRPr="00E55A3F">
        <w:rPr>
          <w:rFonts w:ascii="Courier New" w:hAnsi="Courier New" w:cs="Courier New"/>
          <w:sz w:val="20"/>
        </w:rPr>
        <w:t xml:space="preserve">for i in </w:t>
      </w:r>
      <w:r w:rsidR="00182301" w:rsidRPr="00E55A3F">
        <w:rPr>
          <w:rFonts w:ascii="Courier New" w:hAnsi="Courier New" w:cs="Courier New"/>
          <w:sz w:val="20"/>
        </w:rPr>
        <w:t>range(</w:t>
      </w:r>
      <w:r w:rsidR="002F3C85" w:rsidRPr="00E55A3F">
        <w:rPr>
          <w:rFonts w:ascii="Courier New" w:hAnsi="Courier New" w:cs="Courier New"/>
          <w:sz w:val="20"/>
        </w:rPr>
        <w:t>n</w:t>
      </w:r>
      <w:r w:rsidR="005067C5" w:rsidRPr="00E55A3F">
        <w:rPr>
          <w:rFonts w:ascii="Courier New" w:hAnsi="Courier New" w:cs="Courier New"/>
          <w:sz w:val="20"/>
        </w:rPr>
        <w:t>):</w:t>
      </w:r>
      <w:r w:rsidRPr="00E55A3F">
        <w:rPr>
          <w:rFonts w:ascii="Courier New" w:hAnsi="Courier New" w:cs="Courier New"/>
          <w:sz w:val="20"/>
        </w:rPr>
        <w:br/>
      </w:r>
      <w:r w:rsidR="00C643FD" w:rsidRPr="00E55A3F">
        <w:rPr>
          <w:rFonts w:ascii="Courier New" w:hAnsi="Courier New" w:cs="Courier New"/>
          <w:sz w:val="20"/>
        </w:rPr>
        <w:t xml:space="preserve">  </w:t>
      </w:r>
      <w:r w:rsidR="00177482" w:rsidRPr="00E55A3F">
        <w:rPr>
          <w:rFonts w:ascii="Courier New" w:hAnsi="Courier New" w:cs="Courier New"/>
          <w:sz w:val="20"/>
        </w:rPr>
        <w:t xml:space="preserve">  </w:t>
      </w:r>
      <w:r w:rsidR="00C643FD" w:rsidRPr="00E55A3F">
        <w:rPr>
          <w:rFonts w:ascii="Courier New" w:hAnsi="Courier New" w:cs="Courier New"/>
          <w:sz w:val="20"/>
        </w:rPr>
        <w:t>for j</w:t>
      </w:r>
      <w:r w:rsidRPr="00E55A3F">
        <w:rPr>
          <w:rFonts w:ascii="Courier New" w:hAnsi="Courier New" w:cs="Courier New"/>
          <w:sz w:val="20"/>
        </w:rPr>
        <w:t xml:space="preserve"> in </w:t>
      </w:r>
      <w:r w:rsidR="00182301" w:rsidRPr="00E55A3F">
        <w:rPr>
          <w:rFonts w:ascii="Courier New" w:hAnsi="Courier New" w:cs="Courier New"/>
          <w:sz w:val="20"/>
        </w:rPr>
        <w:t>range(</w:t>
      </w:r>
      <w:r w:rsidR="002F3C85" w:rsidRPr="00E55A3F">
        <w:rPr>
          <w:rFonts w:ascii="Courier New" w:hAnsi="Courier New" w:cs="Courier New"/>
          <w:sz w:val="20"/>
        </w:rPr>
        <w:t>n</w:t>
      </w:r>
      <w:r w:rsidR="00182301" w:rsidRPr="00E55A3F">
        <w:rPr>
          <w:rFonts w:ascii="Courier New" w:hAnsi="Courier New" w:cs="Courier New"/>
          <w:sz w:val="20"/>
        </w:rPr>
        <w:t>)</w:t>
      </w:r>
      <w:r w:rsidR="00D048D5" w:rsidRPr="00E55A3F">
        <w:rPr>
          <w:rFonts w:ascii="Courier New" w:hAnsi="Courier New" w:cs="Courier New"/>
          <w:sz w:val="20"/>
        </w:rPr>
        <w:t>:</w:t>
      </w:r>
      <w:r w:rsidR="00182301" w:rsidRPr="00E55A3F">
        <w:rPr>
          <w:rFonts w:ascii="Courier New" w:hAnsi="Courier New" w:cs="Courier New"/>
          <w:sz w:val="20"/>
        </w:rPr>
        <w:t xml:space="preserve"> </w:t>
      </w:r>
      <w:r w:rsidRPr="00E55A3F">
        <w:rPr>
          <w:rFonts w:ascii="Courier New" w:hAnsi="Courier New" w:cs="Courier New"/>
          <w:sz w:val="20"/>
        </w:rPr>
        <w:br/>
        <w:t xml:space="preserve">  </w:t>
      </w:r>
      <w:r w:rsidR="00177482" w:rsidRPr="00E55A3F">
        <w:rPr>
          <w:rFonts w:ascii="Courier New" w:hAnsi="Courier New" w:cs="Courier New"/>
          <w:sz w:val="20"/>
        </w:rPr>
        <w:t xml:space="preserve">    </w:t>
      </w:r>
      <w:r w:rsidRPr="00E55A3F">
        <w:rPr>
          <w:rFonts w:ascii="Courier New" w:hAnsi="Courier New" w:cs="Courier New"/>
          <w:sz w:val="20"/>
        </w:rPr>
        <w:t>f(j)</w:t>
      </w:r>
      <w:r>
        <w:rPr>
          <w:rFonts w:ascii="Courier New" w:hAnsi="Courier New" w:cs="Courier New"/>
        </w:rPr>
        <w:br/>
      </w:r>
    </w:p>
    <w:p w14:paraId="785526F3" w14:textId="77777777" w:rsidR="00C643FD" w:rsidRPr="00D447FF" w:rsidRDefault="00C643FD" w:rsidP="00C643FD">
      <w:pPr>
        <w:pStyle w:val="MediumGrid1-Accent21"/>
        <w:numPr>
          <w:ilvl w:val="1"/>
          <w:numId w:val="32"/>
        </w:numPr>
        <w:spacing w:after="200" w:line="276" w:lineRule="auto"/>
      </w:pPr>
      <w:r>
        <w:t>If the execution time of function</w:t>
      </w:r>
      <w:r w:rsidR="00D00DD8">
        <w:t xml:space="preserve"> </w:t>
      </w:r>
      <w:r w:rsidR="00D00DD8" w:rsidRPr="00D00DD8">
        <w:rPr>
          <w:b/>
        </w:rPr>
        <w:t>f(j)</w:t>
      </w:r>
      <w:r>
        <w:t xml:space="preserve"> is a constant</w:t>
      </w:r>
      <w:r w:rsidR="00D00DD8">
        <w:t xml:space="preserve"> </w:t>
      </w:r>
      <w:r w:rsidR="00D00DD8" w:rsidRPr="00D00DD8">
        <w:rPr>
          <w:b/>
        </w:rPr>
        <w:t>T</w:t>
      </w:r>
      <w:r>
        <w:t xml:space="preserve"> </w:t>
      </w:r>
      <w:r w:rsidR="00D00DD8">
        <w:t xml:space="preserve">(independent of its parameter </w:t>
      </w:r>
      <w:r w:rsidR="00D00DD8" w:rsidRPr="00D00DD8">
        <w:rPr>
          <w:b/>
        </w:rPr>
        <w:t>j</w:t>
      </w:r>
      <w:r>
        <w:t>), what is the complexity of</w:t>
      </w:r>
      <w:r w:rsidR="00D00DD8">
        <w:t xml:space="preserve"> </w:t>
      </w:r>
      <w:r w:rsidR="00D00DD8" w:rsidRPr="00D00DD8">
        <w:rPr>
          <w:b/>
        </w:rPr>
        <w:t>func_a</w:t>
      </w:r>
      <w:r w:rsidR="00D00DD8">
        <w:t>?</w:t>
      </w:r>
    </w:p>
    <w:p w14:paraId="75C434F4" w14:textId="77777777" w:rsidR="008A4723" w:rsidRDefault="00C643FD" w:rsidP="008A4723">
      <w:pPr>
        <w:pStyle w:val="MediumGrid1-Accent21"/>
        <w:numPr>
          <w:ilvl w:val="1"/>
          <w:numId w:val="32"/>
        </w:numPr>
        <w:spacing w:after="200" w:line="276" w:lineRule="auto"/>
        <w:rPr>
          <w:rFonts w:cs="Calibri"/>
        </w:rPr>
      </w:pPr>
      <w:r>
        <w:t>If the execution time of function</w:t>
      </w:r>
      <w:r w:rsidR="00D00DD8">
        <w:t xml:space="preserve"> </w:t>
      </w:r>
      <w:r w:rsidR="00D00DD8" w:rsidRPr="00D00DD8">
        <w:rPr>
          <w:b/>
        </w:rPr>
        <w:t>f(j)</w:t>
      </w:r>
      <w:r w:rsidR="00D00DD8">
        <w:rPr>
          <w:rFonts w:ascii="Courier New" w:hAnsi="Courier New"/>
        </w:rPr>
        <w:t xml:space="preserve"> </w:t>
      </w:r>
      <w:r>
        <w:t>is linear in its parameter</w:t>
      </w:r>
      <w:r w:rsidR="00D00DD8">
        <w:t xml:space="preserve"> </w:t>
      </w:r>
      <w:r w:rsidR="00D00DD8" w:rsidRPr="00D00DD8">
        <w:rPr>
          <w:b/>
        </w:rPr>
        <w:t>j</w:t>
      </w:r>
      <w:r>
        <w:t xml:space="preserve"> (for simplicity, a</w:t>
      </w:r>
      <w:r w:rsidR="00D00DD8">
        <w:t xml:space="preserve">ssume that the execution time of </w:t>
      </w:r>
      <w:r w:rsidR="00D00DD8" w:rsidRPr="00D00DD8">
        <w:rPr>
          <w:b/>
        </w:rPr>
        <w:t xml:space="preserve">f(j) </w:t>
      </w:r>
      <w:r w:rsidR="00D00DD8">
        <w:t xml:space="preserve">is simply </w:t>
      </w:r>
      <w:r w:rsidR="00D00DD8" w:rsidRPr="00D00DD8">
        <w:rPr>
          <w:b/>
        </w:rPr>
        <w:t>j</w:t>
      </w:r>
      <w:r>
        <w:t>), what is the complexity of</w:t>
      </w:r>
      <w:r w:rsidR="00D00DD8">
        <w:rPr>
          <w:rFonts w:ascii="Courier New" w:hAnsi="Courier New" w:cs="Courier New"/>
        </w:rPr>
        <w:t xml:space="preserve"> </w:t>
      </w:r>
      <w:r w:rsidR="00D00DD8" w:rsidRPr="00D00DD8">
        <w:rPr>
          <w:b/>
        </w:rPr>
        <w:t>func_a</w:t>
      </w:r>
      <w:r w:rsidR="00457ECF" w:rsidRPr="00457ECF">
        <w:t>?</w:t>
      </w:r>
      <w:r w:rsidR="00D00DD8">
        <w:t xml:space="preserve"> </w:t>
      </w:r>
      <w:r>
        <w:t>(</w:t>
      </w:r>
      <w:r w:rsidR="00457ECF">
        <w:t>Y</w:t>
      </w:r>
      <w:r>
        <w:t>ou should have both the count of time units and th</w:t>
      </w:r>
      <w:r w:rsidR="00457ECF">
        <w:t>e corresponding Big O notation)</w:t>
      </w:r>
      <w:r>
        <w:t xml:space="preserve"> </w:t>
      </w:r>
      <w:r>
        <w:br/>
      </w:r>
    </w:p>
    <w:p w14:paraId="03307E70" w14:textId="77777777" w:rsidR="00FB63D1" w:rsidRDefault="00FB63D1" w:rsidP="00FB63D1">
      <w:pPr>
        <w:pStyle w:val="ListParagraph"/>
        <w:spacing w:after="200" w:line="360" w:lineRule="auto"/>
        <w:contextualSpacing w:val="0"/>
        <w:jc w:val="both"/>
        <w:rPr>
          <w:rFonts w:cs="Calibri"/>
        </w:rPr>
      </w:pPr>
    </w:p>
    <w:p w14:paraId="766F43A9" w14:textId="77777777" w:rsidR="00B20882" w:rsidRDefault="00CE0430" w:rsidP="00B20882">
      <w:pPr>
        <w:pStyle w:val="ListParagraph"/>
        <w:numPr>
          <w:ilvl w:val="0"/>
          <w:numId w:val="21"/>
        </w:numPr>
        <w:spacing w:after="200" w:line="360" w:lineRule="auto"/>
        <w:contextualSpacing w:val="0"/>
        <w:jc w:val="both"/>
        <w:rPr>
          <w:rFonts w:cs="Calibri"/>
        </w:rPr>
      </w:pPr>
      <w:r>
        <w:rPr>
          <w:rFonts w:cs="Calibri"/>
        </w:rPr>
        <w:lastRenderedPageBreak/>
        <w:t>G</w:t>
      </w:r>
      <w:r w:rsidR="00BA1FA9" w:rsidRPr="00B20882">
        <w:rPr>
          <w:rFonts w:cs="Calibri"/>
        </w:rPr>
        <w:t xml:space="preserve">iven that </w:t>
      </w:r>
      <w:r w:rsidR="00BA1FA9" w:rsidRPr="00457ECF">
        <w:rPr>
          <w:rFonts w:cs="Calibri"/>
          <w:b/>
        </w:rPr>
        <w:t>sub</w:t>
      </w:r>
      <w:r w:rsidR="00457ECF">
        <w:rPr>
          <w:rFonts w:cs="Calibri"/>
          <w:b/>
        </w:rPr>
        <w:t>_func</w:t>
      </w:r>
      <w:r w:rsidR="00BA1FA9" w:rsidRPr="00B20882">
        <w:rPr>
          <w:rFonts w:cs="Calibri"/>
        </w:rPr>
        <w:t xml:space="preserve"> is a </w:t>
      </w:r>
      <w:r w:rsidR="00457ECF">
        <w:rPr>
          <w:rFonts w:cs="Calibri"/>
        </w:rPr>
        <w:t xml:space="preserve">function </w:t>
      </w:r>
      <w:r w:rsidR="00BA1FA9" w:rsidRPr="00B20882">
        <w:rPr>
          <w:rFonts w:cs="Calibri"/>
        </w:rPr>
        <w:t>that takes an integer</w:t>
      </w:r>
      <w:r w:rsidR="001B7310" w:rsidRPr="00B20882">
        <w:rPr>
          <w:rFonts w:cs="Calibri"/>
        </w:rPr>
        <w:t xml:space="preserve"> </w:t>
      </w:r>
      <w:r w:rsidR="001B7310" w:rsidRPr="00457ECF">
        <w:rPr>
          <w:rFonts w:cs="Calibri"/>
          <w:b/>
        </w:rPr>
        <w:t>n</w:t>
      </w:r>
      <w:r w:rsidR="001B7310" w:rsidRPr="00B20882">
        <w:rPr>
          <w:rFonts w:cs="Calibri"/>
        </w:rPr>
        <w:t xml:space="preserve"> </w:t>
      </w:r>
      <w:r w:rsidR="00BA1FA9" w:rsidRPr="00B20882">
        <w:rPr>
          <w:rFonts w:cs="Calibri"/>
        </w:rPr>
        <w:t xml:space="preserve">as input, and has the complexity of </w:t>
      </w:r>
      <w:r w:rsidR="002A45FE" w:rsidRPr="00457ECF">
        <w:rPr>
          <w:rFonts w:cs="Calibri"/>
        </w:rPr>
        <w:t>O(n)</w:t>
      </w:r>
      <w:r w:rsidR="002A45FE" w:rsidRPr="00B20882">
        <w:rPr>
          <w:rFonts w:cs="Calibri"/>
        </w:rPr>
        <w:t xml:space="preserve">. </w:t>
      </w:r>
    </w:p>
    <w:p w14:paraId="25839459" w14:textId="77777777" w:rsidR="00BA1FA9" w:rsidRPr="00B20882" w:rsidRDefault="00BA1FA9" w:rsidP="00B20882">
      <w:pPr>
        <w:pStyle w:val="ListParagraph"/>
        <w:numPr>
          <w:ilvl w:val="1"/>
          <w:numId w:val="21"/>
        </w:numPr>
        <w:spacing w:after="200" w:line="360" w:lineRule="auto"/>
        <w:contextualSpacing w:val="0"/>
        <w:jc w:val="both"/>
        <w:rPr>
          <w:rFonts w:cs="Calibri"/>
        </w:rPr>
      </w:pPr>
      <w:r w:rsidRPr="00B20882">
        <w:rPr>
          <w:rFonts w:cs="Calibri"/>
        </w:rPr>
        <w:t xml:space="preserve">What is the Big O complexity of </w:t>
      </w:r>
      <w:r w:rsidR="00457ECF" w:rsidRPr="00457ECF">
        <w:rPr>
          <w:rFonts w:cs="Calibri"/>
          <w:b/>
        </w:rPr>
        <w:t>func</w:t>
      </w:r>
      <w:r w:rsidR="00457ECF">
        <w:rPr>
          <w:rFonts w:cs="Calibri"/>
          <w:b/>
        </w:rPr>
        <w:t>_6</w:t>
      </w:r>
      <w:r w:rsidRPr="00457ECF">
        <w:rPr>
          <w:rFonts w:cs="Calibri"/>
          <w:b/>
        </w:rPr>
        <w:t>a</w:t>
      </w:r>
      <w:r w:rsidRPr="00B20882">
        <w:rPr>
          <w:rFonts w:cs="Calibri"/>
        </w:rPr>
        <w:t>?</w:t>
      </w:r>
    </w:p>
    <w:p w14:paraId="43DEDEBE" w14:textId="77777777" w:rsidR="00BA1FA9" w:rsidRPr="00B20882" w:rsidRDefault="00BA1FA9" w:rsidP="00BA1FA9">
      <w:pPr>
        <w:pStyle w:val="ListParagraph"/>
        <w:spacing w:after="200" w:line="360" w:lineRule="auto"/>
        <w:ind w:left="357"/>
        <w:jc w:val="both"/>
        <w:rPr>
          <w:rFonts w:cs="Calibri"/>
        </w:rPr>
      </w:pPr>
      <w:r w:rsidRPr="00B20882">
        <w:rPr>
          <w:rFonts w:eastAsia="Times New Roman" w:cs="Calibri"/>
          <w:i/>
          <w:iCs/>
        </w:rPr>
        <w:t>Hint</w:t>
      </w:r>
      <w:r w:rsidRPr="00B20882">
        <w:rPr>
          <w:rFonts w:eastAsia="Times New Roman" w:cs="Calibri"/>
        </w:rPr>
        <w:t xml:space="preserve">: </w:t>
      </w:r>
      <w:r w:rsidRPr="00B20882">
        <w:rPr>
          <w:rFonts w:cs="Calibri"/>
        </w:rPr>
        <w:fldChar w:fldCharType="begin"/>
      </w:r>
      <w:r w:rsidRPr="00B20882">
        <w:rPr>
          <w:rFonts w:cs="Calibri"/>
        </w:rPr>
        <w:instrText xml:space="preserve"> QUOTE </w:instrText>
      </w:r>
      <w:r w:rsidR="005418A0">
        <w:rPr>
          <w:rFonts w:cs="Calibri"/>
          <w:noProof/>
          <w:position w:val="-12"/>
        </w:rPr>
        <w:pict w14:anchorId="4439C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8.85pt;height:9.7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50&quot;/&gt;&lt;w:bordersDontSurroundHeader/&gt;&lt;w:bordersDontSurroundFooter/&gt;&lt;w:stylePaneFormatFilter w:val=&quot;2801&quot;/&gt;&lt;w:defaultTabStop w:val=&quot;720&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doNotShadeFormData/&gt;&lt;w:characterSpacingControl w:val=&quot;DontCompress&quot;/&gt;&lt;w:pixelsPerInch w:val=&quot;72&quot;/&gt;&lt;w:targetScreenSz w:val=&quot;544x376&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BF5148&quot;/&gt;&lt;wsp:rsid wsp:val=&quot;00001F49&quot;/&gt;&lt;wsp:rsid wsp:val=&quot;000021C5&quot;/&gt;&lt;wsp:rsid wsp:val=&quot;00002ABA&quot;/&gt;&lt;wsp:rsid wsp:val=&quot;00011D6A&quot;/&gt;&lt;wsp:rsid wsp:val=&quot;000206A2&quot;/&gt;&lt;wsp:rsid wsp:val=&quot;00020A05&quot;/&gt;&lt;wsp:rsid wsp:val=&quot;00020F29&quot;/&gt;&lt;wsp:rsid wsp:val=&quot;00025CD7&quot;/&gt;&lt;wsp:rsid wsp:val=&quot;0003023E&quot;/&gt;&lt;wsp:rsid wsp:val=&quot;0003092D&quot;/&gt;&lt;wsp:rsid wsp:val=&quot;000373AE&quot;/&gt;&lt;wsp:rsid wsp:val=&quot;000413F7&quot;/&gt;&lt;wsp:rsid wsp:val=&quot;00042F44&quot;/&gt;&lt;wsp:rsid wsp:val=&quot;00043872&quot;/&gt;&lt;wsp:rsid wsp:val=&quot;00047D0D&quot;/&gt;&lt;wsp:rsid wsp:val=&quot;00047EDB&quot;/&gt;&lt;wsp:rsid wsp:val=&quot;00052EA3&quot;/&gt;&lt;wsp:rsid wsp:val=&quot;00055BB6&quot;/&gt;&lt;wsp:rsid wsp:val=&quot;0005688B&quot;/&gt;&lt;wsp:rsid wsp:val=&quot;00057C42&quot;/&gt;&lt;wsp:rsid wsp:val=&quot;0007037C&quot;/&gt;&lt;wsp:rsid wsp:val=&quot;00072D3B&quot;/&gt;&lt;wsp:rsid wsp:val=&quot;00082A02&quot;/&gt;&lt;wsp:rsid wsp:val=&quot;0009058F&quot;/&gt;&lt;wsp:rsid wsp:val=&quot;00096780&quot;/&gt;&lt;wsp:rsid wsp:val=&quot;000A1D8A&quot;/&gt;&lt;wsp:rsid wsp:val=&quot;000A3971&quot;/&gt;&lt;wsp:rsid wsp:val=&quot;000B2DB4&quot;/&gt;&lt;wsp:rsid wsp:val=&quot;000B3183&quot;/&gt;&lt;wsp:rsid wsp:val=&quot;000C0348&quot;/&gt;&lt;wsp:rsid wsp:val=&quot;000C387F&quot;/&gt;&lt;wsp:rsid wsp:val=&quot;000C5421&quot;/&gt;&lt;wsp:rsid wsp:val=&quot;000C60BE&quot;/&gt;&lt;wsp:rsid wsp:val=&quot;000D1ECB&quot;/&gt;&lt;wsp:rsid wsp:val=&quot;000D33F1&quot;/&gt;&lt;wsp:rsid wsp:val=&quot;000D3C95&quot;/&gt;&lt;wsp:rsid wsp:val=&quot;000D3D16&quot;/&gt;&lt;wsp:rsid wsp:val=&quot;000D5318&quot;/&gt;&lt;wsp:rsid wsp:val=&quot;000D6283&quot;/&gt;&lt;wsp:rsid wsp:val=&quot;000D7FB6&quot;/&gt;&lt;wsp:rsid wsp:val=&quot;000F17A8&quot;/&gt;&lt;wsp:rsid wsp:val=&quot;000F3BA9&quot;/&gt;&lt;wsp:rsid wsp:val=&quot;000F4739&quot;/&gt;&lt;wsp:rsid wsp:val=&quot;000F6EE2&quot;/&gt;&lt;wsp:rsid wsp:val=&quot;00101FAC&quot;/&gt;&lt;wsp:rsid wsp:val=&quot;0012423D&quot;/&gt;&lt;wsp:rsid wsp:val=&quot;0012437E&quot;/&gt;&lt;wsp:rsid wsp:val=&quot;00125869&quot;/&gt;&lt;wsp:rsid wsp:val=&quot;001259C9&quot;/&gt;&lt;wsp:rsid wsp:val=&quot;00126A2C&quot;/&gt;&lt;wsp:rsid wsp:val=&quot;001300DE&quot;/&gt;&lt;wsp:rsid wsp:val=&quot;00135A39&quot;/&gt;&lt;wsp:rsid wsp:val=&quot;00140747&quot;/&gt;&lt;wsp:rsid wsp:val=&quot;0014342C&quot;/&gt;&lt;wsp:rsid wsp:val=&quot;00155E50&quot;/&gt;&lt;wsp:rsid wsp:val=&quot;00156D1A&quot;/&gt;&lt;wsp:rsid wsp:val=&quot;0016221E&quot;/&gt;&lt;wsp:rsid wsp:val=&quot;00162C86&quot;/&gt;&lt;wsp:rsid wsp:val=&quot;00177482&quot;/&gt;&lt;wsp:rsid wsp:val=&quot;001802BE&quot;/&gt;&lt;wsp:rsid wsp:val=&quot;00182301&quot;/&gt;&lt;wsp:rsid wsp:val=&quot;00190F0B&quot;/&gt;&lt;wsp:rsid wsp:val=&quot;0019263D&quot;/&gt;&lt;wsp:rsid wsp:val=&quot;00193D50&quot;/&gt;&lt;wsp:rsid wsp:val=&quot;00197A1A&quot;/&gt;&lt;wsp:rsid wsp:val=&quot;001A42BD&quot;/&gt;&lt;wsp:rsid wsp:val=&quot;001A49C1&quot;/&gt;&lt;wsp:rsid wsp:val=&quot;001A6A0D&quot;/&gt;&lt;wsp:rsid wsp:val=&quot;001B2A4D&quot;/&gt;&lt;wsp:rsid wsp:val=&quot;001D0DE6&quot;/&gt;&lt;wsp:rsid wsp:val=&quot;001D32D3&quot;/&gt;&lt;wsp:rsid wsp:val=&quot;001D501E&quot;/&gt;&lt;wsp:rsid wsp:val=&quot;001D756E&quot;/&gt;&lt;wsp:rsid wsp:val=&quot;001E0CA2&quot;/&gt;&lt;wsp:rsid wsp:val=&quot;001E0E01&quot;/&gt;&lt;wsp:rsid wsp:val=&quot;001E5268&quot;/&gt;&lt;wsp:rsid wsp:val=&quot;001E76FE&quot;/&gt;&lt;wsp:rsid wsp:val=&quot;001E7C57&quot;/&gt;&lt;wsp:rsid wsp:val=&quot;001F4C33&quot;/&gt;&lt;wsp:rsid wsp:val=&quot;001F5024&quot;/&gt;&lt;wsp:rsid wsp:val=&quot;001F6257&quot;/&gt;&lt;wsp:rsid wsp:val=&quot;0020027C&quot;/&gt;&lt;wsp:rsid wsp:val=&quot;00210818&quot;/&gt;&lt;wsp:rsid wsp:val=&quot;002114D5&quot;/&gt;&lt;wsp:rsid wsp:val=&quot;00212ACE&quot;/&gt;&lt;wsp:rsid wsp:val=&quot;00213853&quot;/&gt;&lt;wsp:rsid wsp:val=&quot;00215ACB&quot;/&gt;&lt;wsp:rsid wsp:val=&quot;00226E8C&quot;/&gt;&lt;wsp:rsid wsp:val=&quot;0023667E&quot;/&gt;&lt;wsp:rsid wsp:val=&quot;00243D34&quot;/&gt;&lt;wsp:rsid wsp:val=&quot;00246ACE&quot;/&gt;&lt;wsp:rsid wsp:val=&quot;00247758&quot;/&gt;&lt;wsp:rsid wsp:val=&quot;0025319F&quot;/&gt;&lt;wsp:rsid wsp:val=&quot;0025627A&quot;/&gt;&lt;wsp:rsid wsp:val=&quot;00257405&quot;/&gt;&lt;wsp:rsid wsp:val=&quot;002658F0&quot;/&gt;&lt;wsp:rsid wsp:val=&quot;00272A00&quot;/&gt;&lt;wsp:rsid wsp:val=&quot;00273BAF&quot;/&gt;&lt;wsp:rsid wsp:val=&quot;0027514D&quot;/&gt;&lt;wsp:rsid wsp:val=&quot;0027632D&quot;/&gt;&lt;wsp:rsid wsp:val=&quot;00276E6A&quot;/&gt;&lt;wsp:rsid wsp:val=&quot;0028249E&quot;/&gt;&lt;wsp:rsid wsp:val=&quot;00283789&quot;/&gt;&lt;wsp:rsid wsp:val=&quot;00287708&quot;/&gt;&lt;wsp:rsid wsp:val=&quot;00287E0B&quot;/&gt;&lt;wsp:rsid wsp:val=&quot;00287F3D&quot;/&gt;&lt;wsp:rsid wsp:val=&quot;00292CAA&quot;/&gt;&lt;wsp:rsid wsp:val=&quot;00297A93&quot;/&gt;&lt;wsp:rsid wsp:val=&quot;00297C9E&quot;/&gt;&lt;wsp:rsid wsp:val=&quot;002A1567&quot;/&gt;&lt;wsp:rsid wsp:val=&quot;002A4350&quot;/&gt;&lt;wsp:rsid wsp:val=&quot;002A571F&quot;/&gt;&lt;wsp:rsid wsp:val=&quot;002B0016&quot;/&gt;&lt;wsp:rsid wsp:val=&quot;002B0122&quot;/&gt;&lt;wsp:rsid wsp:val=&quot;002B4C63&quot;/&gt;&lt;wsp:rsid wsp:val=&quot;002B6541&quot;/&gt;&lt;wsp:rsid wsp:val=&quot;002B6B16&quot;/&gt;&lt;wsp:rsid wsp:val=&quot;002B7F57&quot;/&gt;&lt;wsp:rsid wsp:val=&quot;002C0D41&quot;/&gt;&lt;wsp:rsid wsp:val=&quot;002C493D&quot;/&gt;&lt;wsp:rsid wsp:val=&quot;002C5877&quot;/&gt;&lt;wsp:rsid wsp:val=&quot;002C6A34&quot;/&gt;&lt;wsp:rsid wsp:val=&quot;002D1B17&quot;/&gt;&lt;wsp:rsid wsp:val=&quot;002E66DC&quot;/&gt;&lt;wsp:rsid wsp:val=&quot;002F3C85&quot;/&gt;&lt;wsp:rsid wsp:val=&quot;002F6358&quot;/&gt;&lt;wsp:rsid wsp:val=&quot;003062D0&quot;/&gt;&lt;wsp:rsid wsp:val=&quot;003150BB&quot;/&gt;&lt;wsp:rsid wsp:val=&quot;00315C47&quot;/&gt;&lt;wsp:rsid wsp:val=&quot;00323116&quot;/&gt;&lt;wsp:rsid wsp:val=&quot;00330171&quot;/&gt;&lt;wsp:rsid wsp:val=&quot;003344AE&quot;/&gt;&lt;wsp:rsid wsp:val=&quot;00335BAD&quot;/&gt;&lt;wsp:rsid wsp:val=&quot;00340040&quot;/&gt;&lt;wsp:rsid wsp:val=&quot;00344287&quot;/&gt;&lt;wsp:rsid wsp:val=&quot;00344609&quot;/&gt;&lt;wsp:rsid wsp:val=&quot;00346A95&quot;/&gt;&lt;wsp:rsid wsp:val=&quot;003535C1&quot;/&gt;&lt;wsp:rsid wsp:val=&quot;00361689&quot;/&gt;&lt;wsp:rsid wsp:val=&quot;003634A9&quot;/&gt;&lt;wsp:rsid wsp:val=&quot;0036647D&quot;/&gt;&lt;wsp:rsid wsp:val=&quot;00373422&quot;/&gt;&lt;wsp:rsid wsp:val=&quot;00373BDA&quot;/&gt;&lt;wsp:rsid wsp:val=&quot;00374360&quot;/&gt;&lt;wsp:rsid wsp:val=&quot;003758EF&quot;/&gt;&lt;wsp:rsid wsp:val=&quot;00380869&quot;/&gt;&lt;wsp:rsid wsp:val=&quot;00381B3E&quot;/&gt;&lt;wsp:rsid wsp:val=&quot;00383290&quot;/&gt;&lt;wsp:rsid wsp:val=&quot;003842AD&quot;/&gt;&lt;wsp:rsid wsp:val=&quot;00393402&quot;/&gt;&lt;wsp:rsid wsp:val=&quot;0039497F&quot;/&gt;&lt;wsp:rsid wsp:val=&quot;00396171&quot;/&gt;&lt;wsp:rsid wsp:val=&quot;003A26CA&quot;/&gt;&lt;wsp:rsid wsp:val=&quot;003A4ACF&quot;/&gt;&lt;wsp:rsid wsp:val=&quot;003A5BAC&quot;/&gt;&lt;wsp:rsid wsp:val=&quot;003A624A&quot;/&gt;&lt;wsp:rsid wsp:val=&quot;003B09F0&quot;/&gt;&lt;wsp:rsid wsp:val=&quot;003C5CC4&quot;/&gt;&lt;wsp:rsid wsp:val=&quot;003E01B5&quot;/&gt;&lt;wsp:rsid wsp:val=&quot;003E0518&quot;/&gt;&lt;wsp:rsid wsp:val=&quot;003E3DD8&quot;/&gt;&lt;wsp:rsid wsp:val=&quot;003F425B&quot;/&gt;&lt;wsp:rsid wsp:val=&quot;003F659E&quot;/&gt;&lt;wsp:rsid wsp:val=&quot;00403294&quot;/&gt;&lt;wsp:rsid wsp:val=&quot;00403696&quot;/&gt;&lt;wsp:rsid wsp:val=&quot;00411822&quot;/&gt;&lt;wsp:rsid wsp:val=&quot;00411830&quot;/&gt;&lt;wsp:rsid wsp:val=&quot;00413B1A&quot;/&gt;&lt;wsp:rsid wsp:val=&quot;004148FD&quot;/&gt;&lt;wsp:rsid wsp:val=&quot;00424D2F&quot;/&gt;&lt;wsp:rsid wsp:val=&quot;00444723&quot;/&gt;&lt;wsp:rsid wsp:val=&quot;00444C16&quot;/&gt;&lt;wsp:rsid wsp:val=&quot;00447511&quot;/&gt;&lt;wsp:rsid wsp:val=&quot;00450591&quot;/&gt;&lt;wsp:rsid wsp:val=&quot;00450BFD&quot;/&gt;&lt;wsp:rsid wsp:val=&quot;004603E7&quot;/&gt;&lt;wsp:rsid wsp:val=&quot;00473A7C&quot;/&gt;&lt;wsp:rsid wsp:val=&quot;0047460D&quot;/&gt;&lt;wsp:rsid wsp:val=&quot;00476640&quot;/&gt;&lt;wsp:rsid wsp:val=&quot;00477222&quot;/&gt;&lt;wsp:rsid wsp:val=&quot;0048310D&quot;/&gt;&lt;wsp:rsid wsp:val=&quot;00486118&quot;/&gt;&lt;wsp:rsid wsp:val=&quot;004866FB&quot;/&gt;&lt;wsp:rsid wsp:val=&quot;004A2608&quot;/&gt;&lt;wsp:rsid wsp:val=&quot;004A4AD4&quot;/&gt;&lt;wsp:rsid wsp:val=&quot;004B3010&quot;/&gt;&lt;wsp:rsid wsp:val=&quot;004B5178&quot;/&gt;&lt;wsp:rsid wsp:val=&quot;004B6DC5&quot;/&gt;&lt;wsp:rsid wsp:val=&quot;004C1CD1&quot;/&gt;&lt;wsp:rsid wsp:val=&quot;004C5E33&quot;/&gt;&lt;wsp:rsid wsp:val=&quot;004D3FEC&quot;/&gt;&lt;wsp:rsid wsp:val=&quot;004D7317&quot;/&gt;&lt;wsp:rsid wsp:val=&quot;004E0774&quot;/&gt;&lt;wsp:rsid wsp:val=&quot;004F12CE&quot;/&gt;&lt;wsp:rsid wsp:val=&quot;004F39E9&quot;/&gt;&lt;wsp:rsid wsp:val=&quot;00502E6C&quot;/&gt;&lt;wsp:rsid wsp:val=&quot;005067C5&quot;/&gt;&lt;wsp:rsid wsp:val=&quot;005119A1&quot;/&gt;&lt;wsp:rsid wsp:val=&quot;005125C7&quot;/&gt;&lt;wsp:rsid wsp:val=&quot;00513AAC&quot;/&gt;&lt;wsp:rsid wsp:val=&quot;005148FF&quot;/&gt;&lt;wsp:rsid wsp:val=&quot;00515950&quot;/&gt;&lt;wsp:rsid wsp:val=&quot;0052179A&quot;/&gt;&lt;wsp:rsid wsp:val=&quot;00522159&quot;/&gt;&lt;wsp:rsid wsp:val=&quot;005302BD&quot;/&gt;&lt;wsp:rsid wsp:val=&quot;00531455&quot;/&gt;&lt;wsp:rsid wsp:val=&quot;005368B5&quot;/&gt;&lt;wsp:rsid wsp:val=&quot;0053744E&quot;/&gt;&lt;wsp:rsid wsp:val=&quot;00545324&quot;/&gt;&lt;wsp:rsid wsp:val=&quot;00545E33&quot;/&gt;&lt;wsp:rsid wsp:val=&quot;005569DF&quot;/&gt;&lt;wsp:rsid wsp:val=&quot;005658EC&quot;/&gt;&lt;wsp:rsid wsp:val=&quot;0056637E&quot;/&gt;&lt;wsp:rsid wsp:val=&quot;00573541&quot;/&gt;&lt;wsp:rsid wsp:val=&quot;005739CE&quot;/&gt;&lt;wsp:rsid wsp:val=&quot;00577880&quot;/&gt;&lt;wsp:rsid wsp:val=&quot;00577C14&quot;/&gt;&lt;wsp:rsid wsp:val=&quot;00580003&quot;/&gt;&lt;wsp:rsid wsp:val=&quot;00580245&quot;/&gt;&lt;wsp:rsid wsp:val=&quot;0058718B&quot;/&gt;&lt;wsp:rsid wsp:val=&quot;00590BCD&quot;/&gt;&lt;wsp:rsid wsp:val=&quot;005B4579&quot;/&gt;&lt;wsp:rsid wsp:val=&quot;005C1314&quot;/&gt;&lt;wsp:rsid wsp:val=&quot;005C2DD5&quot;/&gt;&lt;wsp:rsid wsp:val=&quot;005C6611&quot;/&gt;&lt;wsp:rsid wsp:val=&quot;005D0F3A&quot;/&gt;&lt;wsp:rsid wsp:val=&quot;005D3587&quot;/&gt;&lt;wsp:rsid wsp:val=&quot;005D4AAE&quot;/&gt;&lt;wsp:rsid wsp:val=&quot;005D560B&quot;/&gt;&lt;wsp:rsid wsp:val=&quot;005E0D48&quot;/&gt;&lt;wsp:rsid wsp:val=&quot;005E194E&quot;/&gt;&lt;wsp:rsid wsp:val=&quot;005E1EF2&quot;/&gt;&lt;wsp:rsid wsp:val=&quot;005F2BC8&quot;/&gt;&lt;wsp:rsid wsp:val=&quot;00603476&quot;/&gt;&lt;wsp:rsid wsp:val=&quot;00607853&quot;/&gt;&lt;wsp:rsid wsp:val=&quot;00612945&quot;/&gt;&lt;wsp:rsid wsp:val=&quot;0061399E&quot;/&gt;&lt;wsp:rsid wsp:val=&quot;00613C6D&quot;/&gt;&lt;wsp:rsid wsp:val=&quot;00615FB3&quot;/&gt;&lt;wsp:rsid wsp:val=&quot;0063583D&quot;/&gt;&lt;wsp:rsid wsp:val=&quot;0063583F&quot;/&gt;&lt;wsp:rsid wsp:val=&quot;00635FD1&quot;/&gt;&lt;wsp:rsid wsp:val=&quot;00640B49&quot;/&gt;&lt;wsp:rsid wsp:val=&quot;00642B91&quot;/&gt;&lt;wsp:rsid wsp:val=&quot;00645744&quot;/&gt;&lt;wsp:rsid wsp:val=&quot;006462AA&quot;/&gt;&lt;wsp:rsid wsp:val=&quot;00646986&quot;/&gt;&lt;wsp:rsid wsp:val=&quot;00646B83&quot;/&gt;&lt;wsp:rsid wsp:val=&quot;0065230D&quot;/&gt;&lt;wsp:rsid wsp:val=&quot;00654CFC&quot;/&gt;&lt;wsp:rsid wsp:val=&quot;00664CBB&quot;/&gt;&lt;wsp:rsid wsp:val=&quot;00665790&quot;/&gt;&lt;wsp:rsid wsp:val=&quot;006658F1&quot;/&gt;&lt;wsp:rsid wsp:val=&quot;00671C4D&quot;/&gt;&lt;wsp:rsid wsp:val=&quot;00671D04&quot;/&gt;&lt;wsp:rsid wsp:val=&quot;00672A41&quot;/&gt;&lt;wsp:rsid wsp:val=&quot;0067779C&quot;/&gt;&lt;wsp:rsid wsp:val=&quot;006824B9&quot;/&gt;&lt;wsp:rsid wsp:val=&quot;00682EFA&quot;/&gt;&lt;wsp:rsid wsp:val=&quot;00684AA8&quot;/&gt;&lt;wsp:rsid wsp:val=&quot;00692C64&quot;/&gt;&lt;wsp:rsid wsp:val=&quot;00694917&quot;/&gt;&lt;wsp:rsid wsp:val=&quot;006970E0&quot;/&gt;&lt;wsp:rsid wsp:val=&quot;00697361&quot;/&gt;&lt;wsp:rsid wsp:val=&quot;006A731A&quot;/&gt;&lt;wsp:rsid wsp:val=&quot;006A7522&quot;/&gt;&lt;wsp:rsid wsp:val=&quot;006B05F2&quot;/&gt;&lt;wsp:rsid wsp:val=&quot;006B332F&quot;/&gt;&lt;wsp:rsid wsp:val=&quot;006B75A3&quot;/&gt;&lt;wsp:rsid wsp:val=&quot;006C0431&quot;/&gt;&lt;wsp:rsid wsp:val=&quot;006C3DA2&quot;/&gt;&lt;wsp:rsid wsp:val=&quot;006C5904&quot;/&gt;&lt;wsp:rsid wsp:val=&quot;006D43CE&quot;/&gt;&lt;wsp:rsid wsp:val=&quot;006D47D3&quot;/&gt;&lt;wsp:rsid wsp:val=&quot;006D7DC3&quot;/&gt;&lt;wsp:rsid wsp:val=&quot;006E0219&quot;/&gt;&lt;wsp:rsid wsp:val=&quot;006E6692&quot;/&gt;&lt;wsp:rsid wsp:val=&quot;006F5183&quot;/&gt;&lt;wsp:rsid wsp:val=&quot;00701977&quot;/&gt;&lt;wsp:rsid wsp:val=&quot;0070231A&quot;/&gt;&lt;wsp:rsid wsp:val=&quot;00707FC5&quot;/&gt;&lt;wsp:rsid wsp:val=&quot;0071297D&quot;/&gt;&lt;wsp:rsid wsp:val=&quot;007247E9&quot;/&gt;&lt;wsp:rsid wsp:val=&quot;00731849&quot;/&gt;&lt;wsp:rsid wsp:val=&quot;00732189&quot;/&gt;&lt;wsp:rsid wsp:val=&quot;00743E24&quot;/&gt;&lt;wsp:rsid wsp:val=&quot;007464CA&quot;/&gt;&lt;wsp:rsid wsp:val=&quot;00750197&quot;/&gt;&lt;wsp:rsid wsp:val=&quot;007523BC&quot;/&gt;&lt;wsp:rsid wsp:val=&quot;007546F0&quot;/&gt;&lt;wsp:rsid wsp:val=&quot;007549CE&quot;/&gt;&lt;wsp:rsid wsp:val=&quot;00755326&quot;/&gt;&lt;wsp:rsid wsp:val=&quot;00767525&quot;/&gt;&lt;wsp:rsid wsp:val=&quot;007706BA&quot;/&gt;&lt;wsp:rsid wsp:val=&quot;0078281F&quot;/&gt;&lt;wsp:rsid wsp:val=&quot;0078461A&quot;/&gt;&lt;wsp:rsid wsp:val=&quot;0078792A&quot;/&gt;&lt;wsp:rsid wsp:val=&quot;007915B0&quot;/&gt;&lt;wsp:rsid wsp:val=&quot;0079310D&quot;/&gt;&lt;wsp:rsid wsp:val=&quot;00793891&quot;/&gt;&lt;wsp:rsid wsp:val=&quot;007A414E&quot;/&gt;&lt;wsp:rsid wsp:val=&quot;007A52ED&quot;/&gt;&lt;wsp:rsid wsp:val=&quot;007A790B&quot;/&gt;&lt;wsp:rsid wsp:val=&quot;007B3794&quot;/&gt;&lt;wsp:rsid wsp:val=&quot;007B586E&quot;/&gt;&lt;wsp:rsid wsp:val=&quot;007B5ABA&quot;/&gt;&lt;wsp:rsid wsp:val=&quot;007C3076&quot;/&gt;&lt;wsp:rsid wsp:val=&quot;007D161F&quot;/&gt;&lt;wsp:rsid wsp:val=&quot;007E0482&quot;/&gt;&lt;wsp:rsid wsp:val=&quot;007E0F83&quot;/&gt;&lt;wsp:rsid wsp:val=&quot;007E3F2F&quot;/&gt;&lt;wsp:rsid wsp:val=&quot;007E4D1A&quot;/&gt;&lt;wsp:rsid wsp:val=&quot;007F0656&quot;/&gt;&lt;wsp:rsid wsp:val=&quot;007F3142&quot;/&gt;&lt;wsp:rsid wsp:val=&quot;007F5BE5&quot;/&gt;&lt;wsp:rsid wsp:val=&quot;007F5E4E&quot;/&gt;&lt;wsp:rsid wsp:val=&quot;007F69DC&quot;/&gt;&lt;wsp:rsid wsp:val=&quot;008219B2&quot;/&gt;&lt;wsp:rsid wsp:val=&quot;00822BF8&quot;/&gt;&lt;wsp:rsid wsp:val=&quot;008235D8&quot;/&gt;&lt;wsp:rsid wsp:val=&quot;00824F94&quot;/&gt;&lt;wsp:rsid wsp:val=&quot;00826E66&quot;/&gt;&lt;wsp:rsid wsp:val=&quot;00833756&quot;/&gt;&lt;wsp:rsid wsp:val=&quot;00833BFD&quot;/&gt;&lt;wsp:rsid wsp:val=&quot;0083723D&quot;/&gt;&lt;wsp:rsid wsp:val=&quot;00844B27&quot;/&gt;&lt;wsp:rsid wsp:val=&quot;008535AB&quot;/&gt;&lt;wsp:rsid wsp:val=&quot;00854368&quot;/&gt;&lt;wsp:rsid wsp:val=&quot;008556E2&quot;/&gt;&lt;wsp:rsid wsp:val=&quot;008579C5&quot;/&gt;&lt;wsp:rsid wsp:val=&quot;008601D7&quot;/&gt;&lt;wsp:rsid wsp:val=&quot;0086370A&quot;/&gt;&lt;wsp:rsid wsp:val=&quot;00873313&quot;/&gt;&lt;wsp:rsid wsp:val=&quot;00874C30&quot;/&gt;&lt;wsp:rsid wsp:val=&quot;0088295B&quot;/&gt;&lt;wsp:rsid wsp:val=&quot;00887B61&quot;/&gt;&lt;wsp:rsid wsp:val=&quot;008A129B&quot;/&gt;&lt;wsp:rsid wsp:val=&quot;008A2FDB&quot;/&gt;&lt;wsp:rsid wsp:val=&quot;008A36B3&quot;/&gt;&lt;wsp:rsid wsp:val=&quot;008A5AE6&quot;/&gt;&lt;wsp:rsid wsp:val=&quot;008A63AE&quot;/&gt;&lt;wsp:rsid wsp:val=&quot;008B05DB&quot;/&gt;&lt;wsp:rsid wsp:val=&quot;008B0C0D&quot;/&gt;&lt;wsp:rsid wsp:val=&quot;008B1023&quot;/&gt;&lt;wsp:rsid wsp:val=&quot;008B68EE&quot;/&gt;&lt;wsp:rsid wsp:val=&quot;008B6C51&quot;/&gt;&lt;wsp:rsid wsp:val=&quot;008C50DC&quot;/&gt;&lt;wsp:rsid wsp:val=&quot;008D05AA&quot;/&gt;&lt;wsp:rsid wsp:val=&quot;008D234D&quot;/&gt;&lt;wsp:rsid wsp:val=&quot;008D55AC&quot;/&gt;&lt;wsp:rsid wsp:val=&quot;008D677D&quot;/&gt;&lt;wsp:rsid wsp:val=&quot;008D7444&quot;/&gt;&lt;wsp:rsid wsp:val=&quot;008D7A39&quot;/&gt;&lt;wsp:rsid wsp:val=&quot;008E7502&quot;/&gt;&lt;wsp:rsid wsp:val=&quot;008E7E86&quot;/&gt;&lt;wsp:rsid wsp:val=&quot;008F21DF&quot;/&gt;&lt;wsp:rsid wsp:val=&quot;008F4E5B&quot;/&gt;&lt;wsp:rsid wsp:val=&quot;008F74A2&quot;/&gt;&lt;wsp:rsid wsp:val=&quot;009001AC&quot;/&gt;&lt;wsp:rsid wsp:val=&quot;00904BFC&quot;/&gt;&lt;wsp:rsid wsp:val=&quot;00907AAF&quot;/&gt;&lt;wsp:rsid wsp:val=&quot;00910C58&quot;/&gt;&lt;wsp:rsid wsp:val=&quot;009159F3&quot;/&gt;&lt;wsp:rsid wsp:val=&quot;00915B96&quot;/&gt;&lt;wsp:rsid wsp:val=&quot;00917751&quot;/&gt;&lt;wsp:rsid wsp:val=&quot;009233DD&quot;/&gt;&lt;wsp:rsid wsp:val=&quot;00930AD2&quot;/&gt;&lt;wsp:rsid wsp:val=&quot;00937CD4&quot;/&gt;&lt;wsp:rsid wsp:val=&quot;009404E8&quot;/&gt;&lt;wsp:rsid wsp:val=&quot;0094135D&quot;/&gt;&lt;wsp:rsid wsp:val=&quot;00943157&quot;/&gt;&lt;wsp:rsid wsp:val=&quot;00945DFC&quot;/&gt;&lt;wsp:rsid wsp:val=&quot;00947ACE&quot;/&gt;&lt;wsp:rsid wsp:val=&quot;00950A40&quot;/&gt;&lt;wsp:rsid wsp:val=&quot;009524CD&quot;/&gt;&lt;wsp:rsid wsp:val=&quot;009647EF&quot;/&gt;&lt;wsp:rsid wsp:val=&quot;00966B8A&quot;/&gt;&lt;wsp:rsid wsp:val=&quot;0096751B&quot;/&gt;&lt;wsp:rsid wsp:val=&quot;00973DD2&quot;/&gt;&lt;wsp:rsid wsp:val=&quot;0098063C&quot;/&gt;&lt;wsp:rsid wsp:val=&quot;009860F3&quot;/&gt;&lt;wsp:rsid wsp:val=&quot;00986A87&quot;/&gt;&lt;wsp:rsid wsp:val=&quot;00994397&quot;/&gt;&lt;wsp:rsid wsp:val=&quot;009A0013&quot;/&gt;&lt;wsp:rsid wsp:val=&quot;009B0490&quot;/&gt;&lt;wsp:rsid wsp:val=&quot;009B0525&quot;/&gt;&lt;wsp:rsid wsp:val=&quot;009C701F&quot;/&gt;&lt;wsp:rsid wsp:val=&quot;009E153E&quot;/&gt;&lt;wsp:rsid wsp:val=&quot;009E35B8&quot;/&gt;&lt;wsp:rsid wsp:val=&quot;009E7C02&quot;/&gt;&lt;wsp:rsid wsp:val=&quot;009F21B6&quot;/&gt;&lt;wsp:rsid wsp:val=&quot;009F5484&quot;/&gt;&lt;wsp:rsid wsp:val=&quot;009F730B&quot;/&gt;&lt;wsp:rsid wsp:val=&quot;009F7CCE&quot;/&gt;&lt;wsp:rsid wsp:val=&quot;00A00799&quot;/&gt;&lt;wsp:rsid wsp:val=&quot;00A009C9&quot;/&gt;&lt;wsp:rsid wsp:val=&quot;00A041AA&quot;/&gt;&lt;wsp:rsid wsp:val=&quot;00A05225&quot;/&gt;&lt;wsp:rsid wsp:val=&quot;00A06235&quot;/&gt;&lt;wsp:rsid wsp:val=&quot;00A06B44&quot;/&gt;&lt;wsp:rsid wsp:val=&quot;00A07287&quot;/&gt;&lt;wsp:rsid wsp:val=&quot;00A166F0&quot;/&gt;&lt;wsp:rsid wsp:val=&quot;00A17529&quot;/&gt;&lt;wsp:rsid wsp:val=&quot;00A210EA&quot;/&gt;&lt;wsp:rsid wsp:val=&quot;00A21AE1&quot;/&gt;&lt;wsp:rsid wsp:val=&quot;00A2405F&quot;/&gt;&lt;wsp:rsid wsp:val=&quot;00A25D6A&quot;/&gt;&lt;wsp:rsid wsp:val=&quot;00A2646B&quot;/&gt;&lt;wsp:rsid wsp:val=&quot;00A30DA0&quot;/&gt;&lt;wsp:rsid wsp:val=&quot;00A3559B&quot;/&gt;&lt;wsp:rsid wsp:val=&quot;00A3641A&quot;/&gt;&lt;wsp:rsid wsp:val=&quot;00A4072C&quot;/&gt;&lt;wsp:rsid wsp:val=&quot;00A4289B&quot;/&gt;&lt;wsp:rsid wsp:val=&quot;00A43E15&quot;/&gt;&lt;wsp:rsid wsp:val=&quot;00A45D97&quot;/&gt;&lt;wsp:rsid wsp:val=&quot;00A46069&quot;/&gt;&lt;wsp:rsid wsp:val=&quot;00A512BF&quot;/&gt;&lt;wsp:rsid wsp:val=&quot;00A52DCC&quot;/&gt;&lt;wsp:rsid wsp:val=&quot;00A56365&quot;/&gt;&lt;wsp:rsid wsp:val=&quot;00A62FDD&quot;/&gt;&lt;wsp:rsid wsp:val=&quot;00A643CB&quot;/&gt;&lt;wsp:rsid wsp:val=&quot;00A67249&quot;/&gt;&lt;wsp:rsid wsp:val=&quot;00A80379&quot;/&gt;&lt;wsp:rsid wsp:val=&quot;00A96BD1&quot;/&gt;&lt;wsp:rsid wsp:val=&quot;00AA5B85&quot;/&gt;&lt;wsp:rsid wsp:val=&quot;00AA66CB&quot;/&gt;&lt;wsp:rsid wsp:val=&quot;00AA72CD&quot;/&gt;&lt;wsp:rsid wsp:val=&quot;00AB2C90&quot;/&gt;&lt;wsp:rsid wsp:val=&quot;00AB578F&quot;/&gt;&lt;wsp:rsid wsp:val=&quot;00AB5AAA&quot;/&gt;&lt;wsp:rsid wsp:val=&quot;00AC08DB&quot;/&gt;&lt;wsp:rsid wsp:val=&quot;00AC12D5&quot;/&gt;&lt;wsp:rsid wsp:val=&quot;00AD4374&quot;/&gt;&lt;wsp:rsid wsp:val=&quot;00AE3F1B&quot;/&gt;&lt;wsp:rsid wsp:val=&quot;00AE5179&quot;/&gt;&lt;wsp:rsid wsp:val=&quot;00AF0754&quot;/&gt;&lt;wsp:rsid wsp:val=&quot;00AF0FD9&quot;/&gt;&lt;wsp:rsid wsp:val=&quot;00AF1B72&quot;/&gt;&lt;wsp:rsid wsp:val=&quot;00AF2503&quot;/&gt;&lt;wsp:rsid wsp:val=&quot;00B039B5&quot;/&gt;&lt;wsp:rsid wsp:val=&quot;00B073DB&quot;/&gt;&lt;wsp:rsid wsp:val=&quot;00B139F6&quot;/&gt;&lt;wsp:rsid wsp:val=&quot;00B17965&quot;/&gt;&lt;wsp:rsid wsp:val=&quot;00B17E1D&quot;/&gt;&lt;wsp:rsid wsp:val=&quot;00B24384&quot;/&gt;&lt;wsp:rsid wsp:val=&quot;00B264E1&quot;/&gt;&lt;wsp:rsid wsp:val=&quot;00B2738B&quot;/&gt;&lt;wsp:rsid wsp:val=&quot;00B27DF6&quot;/&gt;&lt;wsp:rsid wsp:val=&quot;00B375C1&quot;/&gt;&lt;wsp:rsid wsp:val=&quot;00B41346&quot;/&gt;&lt;wsp:rsid wsp:val=&quot;00B41474&quot;/&gt;&lt;wsp:rsid wsp:val=&quot;00B435AD&quot;/&gt;&lt;wsp:rsid wsp:val=&quot;00B4597F&quot;/&gt;&lt;wsp:rsid wsp:val=&quot;00B47F47&quot;/&gt;&lt;wsp:rsid wsp:val=&quot;00B55E8D&quot;/&gt;&lt;wsp:rsid wsp:val=&quot;00B61171&quot;/&gt;&lt;wsp:rsid wsp:val=&quot;00B615A3&quot;/&gt;&lt;wsp:rsid wsp:val=&quot;00B71929&quot;/&gt;&lt;wsp:rsid wsp:val=&quot;00B81488&quot;/&gt;&lt;wsp:rsid wsp:val=&quot;00B82140&quot;/&gt;&lt;wsp:rsid wsp:val=&quot;00B83C47&quot;/&gt;&lt;wsp:rsid wsp:val=&quot;00B87B44&quot;/&gt;&lt;wsp:rsid wsp:val=&quot;00B94F77&quot;/&gt;&lt;wsp:rsid wsp:val=&quot;00B965F2&quot;/&gt;&lt;wsp:rsid wsp:val=&quot;00B968B6&quot;/&gt;&lt;wsp:rsid wsp:val=&quot;00B97CCC&quot;/&gt;&lt;wsp:rsid wsp:val=&quot;00BA1D9A&quot;/&gt;&lt;wsp:rsid wsp:val=&quot;00BA1FA9&quot;/&gt;&lt;wsp:rsid wsp:val=&quot;00BA270F&quot;/&gt;&lt;wsp:rsid wsp:val=&quot;00BA30F3&quot;/&gt;&lt;wsp:rsid wsp:val=&quot;00BA3EC7&quot;/&gt;&lt;wsp:rsid wsp:val=&quot;00BB1122&quot;/&gt;&lt;wsp:rsid wsp:val=&quot;00BC1E04&quot;/&gt;&lt;wsp:rsid wsp:val=&quot;00BC60C0&quot;/&gt;&lt;wsp:rsid wsp:val=&quot;00BC7D7E&quot;/&gt;&lt;wsp:rsid wsp:val=&quot;00BD1ACF&quot;/&gt;&lt;wsp:rsid wsp:val=&quot;00BD58DE&quot;/&gt;&lt;wsp:rsid wsp:val=&quot;00BD7CDB&quot;/&gt;&lt;wsp:rsid wsp:val=&quot;00BD7E94&quot;/&gt;&lt;wsp:rsid wsp:val=&quot;00BE38DD&quot;/&gt;&lt;wsp:rsid wsp:val=&quot;00BE3B4C&quot;/&gt;&lt;wsp:rsid wsp:val=&quot;00BE638B&quot;/&gt;&lt;wsp:rsid wsp:val=&quot;00BF2440&quot;/&gt;&lt;wsp:rsid wsp:val=&quot;00BF5148&quot;/&gt;&lt;wsp:rsid wsp:val=&quot;00BF6BCC&quot;/&gt;&lt;wsp:rsid wsp:val=&quot;00BF7349&quot;/&gt;&lt;wsp:rsid wsp:val=&quot;00C00B2B&quot;/&gt;&lt;wsp:rsid wsp:val=&quot;00C11183&quot;/&gt;&lt;wsp:rsid wsp:val=&quot;00C12C5F&quot;/&gt;&lt;wsp:rsid wsp:val=&quot;00C13125&quot;/&gt;&lt;wsp:rsid wsp:val=&quot;00C16490&quot;/&gt;&lt;wsp:rsid wsp:val=&quot;00C169EA&quot;/&gt;&lt;wsp:rsid wsp:val=&quot;00C17A66&quot;/&gt;&lt;wsp:rsid wsp:val=&quot;00C17EE3&quot;/&gt;&lt;wsp:rsid wsp:val=&quot;00C20A88&quot;/&gt;&lt;wsp:rsid wsp:val=&quot;00C21351&quot;/&gt;&lt;wsp:rsid wsp:val=&quot;00C36F50&quot;/&gt;&lt;wsp:rsid wsp:val=&quot;00C45E57&quot;/&gt;&lt;wsp:rsid wsp:val=&quot;00C513A0&quot;/&gt;&lt;wsp:rsid wsp:val=&quot;00C55100&quot;/&gt;&lt;wsp:rsid wsp:val=&quot;00C643FD&quot;/&gt;&lt;wsp:rsid wsp:val=&quot;00C64A5D&quot;/&gt;&lt;wsp:rsid wsp:val=&quot;00C65C53&quot;/&gt;&lt;wsp:rsid wsp:val=&quot;00C7308F&quot;/&gt;&lt;wsp:rsid wsp:val=&quot;00C759BE&quot;/&gt;&lt;wsp:rsid wsp:val=&quot;00C76433&quot;/&gt;&lt;wsp:rsid wsp:val=&quot;00C766BF&quot;/&gt;&lt;wsp:rsid wsp:val=&quot;00C812CF&quot;/&gt;&lt;wsp:rsid wsp:val=&quot;00C85E99&quot;/&gt;&lt;wsp:rsid wsp:val=&quot;00C8604B&quot;/&gt;&lt;wsp:rsid wsp:val=&quot;00C96DFC&quot;/&gt;&lt;wsp:rsid wsp:val=&quot;00CB0E28&quot;/&gt;&lt;wsp:rsid wsp:val=&quot;00CB1F21&quot;/&gt;&lt;wsp:rsid wsp:val=&quot;00CB219B&quot;/&gt;&lt;wsp:rsid wsp:val=&quot;00CB25F5&quot;/&gt;&lt;wsp:rsid wsp:val=&quot;00CB2EEF&quot;/&gt;&lt;wsp:rsid wsp:val=&quot;00CB65D8&quot;/&gt;&lt;wsp:rsid wsp:val=&quot;00CB741B&quot;/&gt;&lt;wsp:rsid wsp:val=&quot;00CD11AB&quot;/&gt;&lt;wsp:rsid wsp:val=&quot;00CD2549&quot;/&gt;&lt;wsp:rsid wsp:val=&quot;00CD7550&quot;/&gt;&lt;wsp:rsid wsp:val=&quot;00CE4537&quot;/&gt;&lt;wsp:rsid wsp:val=&quot;00CF38E7&quot;/&gt;&lt;wsp:rsid wsp:val=&quot;00D016BC&quot;/&gt;&lt;wsp:rsid wsp:val=&quot;00D048D5&quot;/&gt;&lt;wsp:rsid wsp:val=&quot;00D15889&quot;/&gt;&lt;wsp:rsid wsp:val=&quot;00D160AE&quot;/&gt;&lt;wsp:rsid wsp:val=&quot;00D162B0&quot;/&gt;&lt;wsp:rsid wsp:val=&quot;00D226E6&quot;/&gt;&lt;wsp:rsid wsp:val=&quot;00D23814&quot;/&gt;&lt;wsp:rsid wsp:val=&quot;00D25278&quot;/&gt;&lt;wsp:rsid wsp:val=&quot;00D32B35&quot;/&gt;&lt;wsp:rsid wsp:val=&quot;00D40F81&quot;/&gt;&lt;wsp:rsid wsp:val=&quot;00D4271E&quot;/&gt;&lt;wsp:rsid wsp:val=&quot;00D447FF&quot;/&gt;&lt;wsp:rsid wsp:val=&quot;00D50488&quot;/&gt;&lt;wsp:rsid wsp:val=&quot;00D537EF&quot;/&gt;&lt;wsp:rsid wsp:val=&quot;00D732F7&quot;/&gt;&lt;wsp:rsid wsp:val=&quot;00D737A7&quot;/&gt;&lt;wsp:rsid wsp:val=&quot;00D82DA7&quot;/&gt;&lt;wsp:rsid wsp:val=&quot;00D8534F&quot;/&gt;&lt;wsp:rsid wsp:val=&quot;00D905A2&quot;/&gt;&lt;wsp:rsid wsp:val=&quot;00D93A26&quot;/&gt;&lt;wsp:rsid wsp:val=&quot;00DA376C&quot;/&gt;&lt;wsp:rsid wsp:val=&quot;00DA5222&quot;/&gt;&lt;wsp:rsid wsp:val=&quot;00DB2FC8&quot;/&gt;&lt;wsp:rsid wsp:val=&quot;00DB39EB&quot;/&gt;&lt;wsp:rsid wsp:val=&quot;00DB43DA&quot;/&gt;&lt;wsp:rsid wsp:val=&quot;00DB728C&quot;/&gt;&lt;wsp:rsid wsp:val=&quot;00DC06C5&quot;/&gt;&lt;wsp:rsid wsp:val=&quot;00DC2C3E&quot;/&gt;&lt;wsp:rsid wsp:val=&quot;00DC732A&quot;/&gt;&lt;wsp:rsid wsp:val=&quot;00DD0052&quot;/&gt;&lt;wsp:rsid wsp:val=&quot;00DD067E&quot;/&gt;&lt;wsp:rsid wsp:val=&quot;00DD2649&quot;/&gt;&lt;wsp:rsid wsp:val=&quot;00DD3565&quot;/&gt;&lt;wsp:rsid wsp:val=&quot;00DD7F17&quot;/&gt;&lt;wsp:rsid wsp:val=&quot;00DE1012&quot;/&gt;&lt;wsp:rsid wsp:val=&quot;00DE1EF9&quot;/&gt;&lt;wsp:rsid wsp:val=&quot;00DE4A27&quot;/&gt;&lt;wsp:rsid wsp:val=&quot;00E02065&quot;/&gt;&lt;wsp:rsid wsp:val=&quot;00E125FB&quot;/&gt;&lt;wsp:rsid wsp:val=&quot;00E15188&quot;/&gt;&lt;wsp:rsid wsp:val=&quot;00E1591F&quot;/&gt;&lt;wsp:rsid wsp:val=&quot;00E25705&quot;/&gt;&lt;wsp:rsid wsp:val=&quot;00E31237&quot;/&gt;&lt;wsp:rsid wsp:val=&quot;00E33300&quot;/&gt;&lt;wsp:rsid wsp:val=&quot;00E3571E&quot;/&gt;&lt;wsp:rsid wsp:val=&quot;00E36653&quot;/&gt;&lt;wsp:rsid wsp:val=&quot;00E37DA5&quot;/&gt;&lt;wsp:rsid wsp:val=&quot;00E44290&quot;/&gt;&lt;wsp:rsid wsp:val=&quot;00E45FA6&quot;/&gt;&lt;wsp:rsid wsp:val=&quot;00E46782&quot;/&gt;&lt;wsp:rsid wsp:val=&quot;00E50F79&quot;/&gt;&lt;wsp:rsid wsp:val=&quot;00E51005&quot;/&gt;&lt;wsp:rsid wsp:val=&quot;00E55911&quot;/&gt;&lt;wsp:rsid wsp:val=&quot;00E574F7&quot;/&gt;&lt;wsp:rsid wsp:val=&quot;00E57966&quot;/&gt;&lt;wsp:rsid wsp:val=&quot;00E61B02&quot;/&gt;&lt;wsp:rsid wsp:val=&quot;00E6275F&quot;/&gt;&lt;wsp:rsid wsp:val=&quot;00E655C5&quot;/&gt;&lt;wsp:rsid wsp:val=&quot;00E67A87&quot;/&gt;&lt;wsp:rsid wsp:val=&quot;00E707D8&quot;/&gt;&lt;wsp:rsid wsp:val=&quot;00E735AC&quot;/&gt;&lt;wsp:rsid wsp:val=&quot;00E827AD&quot;/&gt;&lt;wsp:rsid wsp:val=&quot;00E83132&quot;/&gt;&lt;wsp:rsid wsp:val=&quot;00E84E5A&quot;/&gt;&lt;wsp:rsid wsp:val=&quot;00E85CF8&quot;/&gt;&lt;wsp:rsid wsp:val=&quot;00E86C7A&quot;/&gt;&lt;wsp:rsid wsp:val=&quot;00E943E1&quot;/&gt;&lt;wsp:rsid wsp:val=&quot;00E9675C&quot;/&gt;&lt;wsp:rsid wsp:val=&quot;00E97DE7&quot;/&gt;&lt;wsp:rsid wsp:val=&quot;00EA1433&quot;/&gt;&lt;wsp:rsid wsp:val=&quot;00EA555B&quot;/&gt;&lt;wsp:rsid wsp:val=&quot;00EB18AA&quot;/&gt;&lt;wsp:rsid wsp:val=&quot;00EB3C5E&quot;/&gt;&lt;wsp:rsid wsp:val=&quot;00EC0EF9&quot;/&gt;&lt;wsp:rsid wsp:val=&quot;00EC51DE&quot;/&gt;&lt;wsp:rsid wsp:val=&quot;00EC614E&quot;/&gt;&lt;wsp:rsid wsp:val=&quot;00EC6308&quot;/&gt;&lt;wsp:rsid wsp:val=&quot;00ED2865&quot;/&gt;&lt;wsp:rsid wsp:val=&quot;00ED2B88&quot;/&gt;&lt;wsp:rsid wsp:val=&quot;00ED576B&quot;/&gt;&lt;wsp:rsid wsp:val=&quot;00ED7243&quot;/&gt;&lt;wsp:rsid wsp:val=&quot;00EE1CB6&quot;/&gt;&lt;wsp:rsid wsp:val=&quot;00EE3C9B&quot;/&gt;&lt;wsp:rsid wsp:val=&quot;00EE7785&quot;/&gt;&lt;wsp:rsid wsp:val=&quot;00EF1BED&quot;/&gt;&lt;wsp:rsid wsp:val=&quot;00F00CDB&quot;/&gt;&lt;wsp:rsid wsp:val=&quot;00F01525&quot;/&gt;&lt;wsp:rsid wsp:val=&quot;00F031D7&quot;/&gt;&lt;wsp:rsid wsp:val=&quot;00F03F76&quot;/&gt;&lt;wsp:rsid wsp:val=&quot;00F0415C&quot;/&gt;&lt;wsp:rsid wsp:val=&quot;00F12C95&quot;/&gt;&lt;wsp:rsid wsp:val=&quot;00F151EE&quot;/&gt;&lt;wsp:rsid wsp:val=&quot;00F208D2&quot;/&gt;&lt;wsp:rsid wsp:val=&quot;00F221CF&quot;/&gt;&lt;wsp:rsid wsp:val=&quot;00F435AE&quot;/&gt;&lt;wsp:rsid wsp:val=&quot;00F50A8D&quot;/&gt;&lt;wsp:rsid wsp:val=&quot;00F52EFE&quot;/&gt;&lt;wsp:rsid wsp:val=&quot;00F53CC4&quot;/&gt;&lt;wsp:rsid wsp:val=&quot;00F54B8A&quot;/&gt;&lt;wsp:rsid wsp:val=&quot;00F55FA8&quot;/&gt;&lt;wsp:rsid wsp:val=&quot;00F56F41&quot;/&gt;&lt;wsp:rsid wsp:val=&quot;00F606DD&quot;/&gt;&lt;wsp:rsid wsp:val=&quot;00F6193E&quot;/&gt;&lt;wsp:rsid wsp:val=&quot;00F62F3B&quot;/&gt;&lt;wsp:rsid wsp:val=&quot;00F76AE5&quot;/&gt;&lt;wsp:rsid wsp:val=&quot;00F83924&quot;/&gt;&lt;wsp:rsid wsp:val=&quot;00F85024&quot;/&gt;&lt;wsp:rsid wsp:val=&quot;00F91EBD&quot;/&gt;&lt;wsp:rsid wsp:val=&quot;00F973A3&quot;/&gt;&lt;wsp:rsid wsp:val=&quot;00F97CB8&quot;/&gt;&lt;wsp:rsid wsp:val=&quot;00FA2D1E&quot;/&gt;&lt;wsp:rsid wsp:val=&quot;00FA35DF&quot;/&gt;&lt;wsp:rsid wsp:val=&quot;00FA7983&quot;/&gt;&lt;wsp:rsid wsp:val=&quot;00FB1553&quot;/&gt;&lt;wsp:rsid wsp:val=&quot;00FB1F4A&quot;/&gt;&lt;wsp:rsid wsp:val=&quot;00FB295A&quot;/&gt;&lt;wsp:rsid wsp:val=&quot;00FB2E65&quot;/&gt;&lt;wsp:rsid wsp:val=&quot;00FB562E&quot;/&gt;&lt;wsp:rsid wsp:val=&quot;00FB7196&quot;/&gt;&lt;wsp:rsid wsp:val=&quot;00FC00E1&quot;/&gt;&lt;wsp:rsid wsp:val=&quot;00FC1DA9&quot;/&gt;&lt;wsp:rsid wsp:val=&quot;00FC3E6D&quot;/&gt;&lt;wsp:rsid wsp:val=&quot;00FD2212&quot;/&gt;&lt;wsp:rsid wsp:val=&quot;00FD3EA8&quot;/&gt;&lt;wsp:rsid wsp:val=&quot;00FD4311&quot;/&gt;&lt;wsp:rsid wsp:val=&quot;00FD4BCB&quot;/&gt;&lt;wsp:rsid wsp:val=&quot;00FE0730&quot;/&gt;&lt;wsp:rsid wsp:val=&quot;00FE159C&quot;/&gt;&lt;wsp:rsid wsp:val=&quot;00FE30F4&quot;/&gt;&lt;wsp:rsid wsp:val=&quot;00FE7AE5&quot;/&gt;&lt;wsp:rsid wsp:val=&quot;00FF216C&quot;/&gt;&lt;wsp:rsid wsp:val=&quot;00FF2F06&quot;/&gt;&lt;/wsp:rsids&gt;&lt;/w:docPr&gt;&lt;w:body&gt;&lt;wx:sect&gt;&lt;w:p wsp:rsidR=&quot;00000000&quot; wsp:rsidRDefault=&quot;00101FAC&quot; wsp:rsidP=&quot;00101FAC&quot;&gt;&lt;m:oMathPara&gt;&lt;m:oMath&gt;&lt;m:nary&gt;&lt;m:naryPr&gt;&lt;m:chr m:val=&quot;‚àë&quot;/&gt;&lt;m:limLoc m:val=&quot;subSup&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1&lt;/m:t&gt;&lt;/m:r&gt;&lt;/m:sub&gt;&lt;m:sup&gt;&lt;m:r&gt;&lt;w:rPr&gt;&lt;w:rFonts w:ascii=&quot;Cambria Math&quot; w:h-ansi=&quot;Cambria Math&quot;/&gt;&lt;wx:font wx:val=&quot;Cambria Math&quot;/&gt;&lt;w:i/&gt;&lt;/w:rPr&gt;&lt;m:t&gt;n&lt;/m:t&gt;&lt;/m:r&gt;&lt;/m:sup&gt;&lt;m:e&gt;&lt;m:r&gt;&lt;w:rPr&gt;&lt;w:rFonts w:ascii=&quot;Cambria Math&quot; w:h-ansi=&quot;Cambria Math&quot;/&gt;&lt;wx:font wx:val=&quot;Cambria Math&quot;/&gt;&lt;w:i/&gt;&lt;/w:rPr&gt;&lt;m:t&gt;i&lt;/m:t&gt;&lt;/m:r&gt;&lt;/m:e&gt;&lt;/m:nary&gt;&lt;m:r&gt;&lt;w:rPr&gt;&lt;w:rFonts w:ascii=&quot;Cambria Math&quot; w:h-ansi=&quot;Cambria Math&quot;/&gt;&lt;wx:font wx:val=&quot;Cambria Math&quot;/&gt;&lt;w:i/&gt;&lt;/w:rPr&gt;&lt;m:t&gt;=1+2+3+‚Ä¶+&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n-1&lt;/m:t&gt;&lt;/m:r&gt;&lt;/m:e&gt;&lt;/m:d&gt;&lt;m:r&gt;&lt;w:rPr&gt;&lt;w:rFonts w:ascii=&quot;Cambria Math&quot; w:h-ansi=&quot;Cambria Math&quot;/&gt;&lt;wx:font wx:val=&quot;Cambria Math&quot;/&gt;&lt;w:i/&gt;&lt;/w:rPr&gt;&lt;m:t&gt;+n=&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n(n+1)&lt;/m:t&gt;&lt;/m:r&gt;&lt;/m:num&gt;&lt;m:den&gt;&lt;m:r&gt;&lt;w:rPr&gt;&lt;w:rFonts w:ascii=&quot;Cambria Math&quot; w:h-ansi=&quot;Cambria Math&quot;/&gt;&lt;wx:font wx:val=&quot;Cambria Math&quot;/&gt;&lt;w:i/&gt;&lt;/w:rPr&gt;&lt;m:t&gt;2&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B20882">
        <w:rPr>
          <w:rFonts w:cs="Calibri"/>
        </w:rPr>
        <w:instrText xml:space="preserve"> </w:instrText>
      </w:r>
      <w:r w:rsidRPr="00B20882">
        <w:rPr>
          <w:rFonts w:cs="Calibri"/>
        </w:rPr>
        <w:fldChar w:fldCharType="separate"/>
      </w:r>
      <w:r w:rsidR="00DC2B73" w:rsidRPr="00EF6C64">
        <w:rPr>
          <w:rFonts w:cs="Calibri"/>
          <w:noProof/>
          <w:position w:val="-12"/>
        </w:rPr>
        <w:drawing>
          <wp:inline distT="0" distB="0" distL="0" distR="0" wp14:anchorId="26A6DA74" wp14:editId="6A176DFA">
            <wp:extent cx="2868930" cy="271780"/>
            <wp:effectExtent l="0" t="0" r="0" b="0"/>
            <wp:docPr id="2"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a:picLocks/>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68930" cy="271780"/>
                    </a:xfrm>
                    <a:prstGeom prst="rect">
                      <a:avLst/>
                    </a:prstGeom>
                    <a:noFill/>
                    <a:ln>
                      <a:noFill/>
                    </a:ln>
                  </pic:spPr>
                </pic:pic>
              </a:graphicData>
            </a:graphic>
          </wp:inline>
        </w:drawing>
      </w:r>
      <w:r w:rsidRPr="00B20882">
        <w:rPr>
          <w:rFonts w:cs="Calibri"/>
        </w:rPr>
        <w:fldChar w:fldCharType="end"/>
      </w:r>
    </w:p>
    <w:p w14:paraId="5813F2A4" w14:textId="77777777" w:rsidR="00BA1FA9" w:rsidRPr="00B20882" w:rsidRDefault="00BA1FA9" w:rsidP="00BA1FA9">
      <w:pPr>
        <w:pStyle w:val="ListParagraph"/>
        <w:spacing w:after="200" w:line="360" w:lineRule="auto"/>
        <w:ind w:left="0"/>
        <w:jc w:val="both"/>
        <w:rPr>
          <w:rFonts w:cs="Calibri"/>
        </w:rPr>
      </w:pPr>
    </w:p>
    <w:p w14:paraId="105072B2" w14:textId="77777777" w:rsidR="00BA1FA9" w:rsidRPr="00E55A3F" w:rsidRDefault="00BA1FA9" w:rsidP="00BA1FA9">
      <w:pPr>
        <w:pStyle w:val="ListParagraph"/>
        <w:spacing w:after="60" w:line="240" w:lineRule="auto"/>
        <w:ind w:left="567"/>
        <w:contextualSpacing w:val="0"/>
        <w:jc w:val="both"/>
        <w:rPr>
          <w:rFonts w:ascii="Courier New" w:hAnsi="Courier New" w:cs="Courier New"/>
          <w:sz w:val="20"/>
        </w:rPr>
      </w:pPr>
      <w:r w:rsidRPr="00E55A3F">
        <w:rPr>
          <w:rFonts w:ascii="Courier New" w:hAnsi="Courier New" w:cs="Courier New"/>
          <w:sz w:val="20"/>
        </w:rPr>
        <w:t xml:space="preserve">01: def </w:t>
      </w:r>
      <w:r w:rsidR="00457ECF" w:rsidRPr="00E55A3F">
        <w:rPr>
          <w:rFonts w:ascii="Courier New" w:hAnsi="Courier New" w:cs="Courier New"/>
          <w:sz w:val="20"/>
        </w:rPr>
        <w:t>func_6</w:t>
      </w:r>
      <w:r w:rsidRPr="00E55A3F">
        <w:rPr>
          <w:rFonts w:ascii="Courier New" w:hAnsi="Courier New" w:cs="Courier New"/>
          <w:sz w:val="20"/>
        </w:rPr>
        <w:t>a(n)</w:t>
      </w:r>
      <w:r w:rsidR="00B20882" w:rsidRPr="00E55A3F">
        <w:rPr>
          <w:rFonts w:ascii="Courier New" w:hAnsi="Courier New" w:cs="Courier New"/>
          <w:sz w:val="20"/>
        </w:rPr>
        <w:t>:</w:t>
      </w:r>
    </w:p>
    <w:p w14:paraId="794CC677" w14:textId="77777777" w:rsidR="00BA1FA9" w:rsidRPr="00E55A3F" w:rsidRDefault="00BA1FA9" w:rsidP="00BA1FA9">
      <w:pPr>
        <w:pStyle w:val="ListParagraph"/>
        <w:spacing w:after="60" w:line="240" w:lineRule="auto"/>
        <w:ind w:left="567"/>
        <w:contextualSpacing w:val="0"/>
        <w:jc w:val="both"/>
        <w:rPr>
          <w:rFonts w:ascii="Courier New" w:hAnsi="Courier New" w:cs="Courier New"/>
          <w:sz w:val="20"/>
        </w:rPr>
      </w:pPr>
      <w:r w:rsidRPr="00E55A3F">
        <w:rPr>
          <w:rFonts w:ascii="Courier New" w:eastAsia="Courier New" w:hAnsi="Courier New" w:cs="Courier New"/>
          <w:sz w:val="20"/>
        </w:rPr>
        <w:t xml:space="preserve">02:   </w:t>
      </w:r>
      <w:r w:rsidRPr="00E55A3F">
        <w:rPr>
          <w:rFonts w:ascii="Courier New" w:eastAsia="Courier New" w:hAnsi="Courier New" w:cs="Courier New"/>
          <w:bCs/>
          <w:sz w:val="20"/>
        </w:rPr>
        <w:t>for</w:t>
      </w:r>
      <w:r w:rsidRPr="00E55A3F">
        <w:rPr>
          <w:rFonts w:ascii="Courier New" w:eastAsia="Courier New" w:hAnsi="Courier New" w:cs="Courier New"/>
          <w:sz w:val="20"/>
        </w:rPr>
        <w:t xml:space="preserve"> i in </w:t>
      </w:r>
      <w:r w:rsidR="00B20882" w:rsidRPr="00E55A3F">
        <w:rPr>
          <w:rFonts w:ascii="Courier New" w:eastAsia="Courier New" w:hAnsi="Courier New" w:cs="Courier New"/>
          <w:sz w:val="20"/>
        </w:rPr>
        <w:t>range(</w:t>
      </w:r>
      <w:r w:rsidRPr="00E55A3F">
        <w:rPr>
          <w:rFonts w:ascii="Courier New" w:eastAsia="Courier New" w:hAnsi="Courier New" w:cs="Courier New"/>
          <w:sz w:val="20"/>
        </w:rPr>
        <w:t>n</w:t>
      </w:r>
      <w:r w:rsidR="00B20882" w:rsidRPr="00E55A3F">
        <w:rPr>
          <w:rFonts w:ascii="Courier New" w:eastAsia="Courier New" w:hAnsi="Courier New" w:cs="Courier New"/>
          <w:sz w:val="20"/>
        </w:rPr>
        <w:t>)</w:t>
      </w:r>
      <w:r w:rsidR="00AB2004" w:rsidRPr="00E55A3F">
        <w:rPr>
          <w:rFonts w:ascii="Courier New" w:eastAsia="Courier New" w:hAnsi="Courier New" w:cs="Courier New"/>
          <w:sz w:val="20"/>
        </w:rPr>
        <w:t>:</w:t>
      </w:r>
    </w:p>
    <w:p w14:paraId="1166BF17" w14:textId="77777777" w:rsidR="00BA1FA9" w:rsidRPr="00E55A3F" w:rsidRDefault="00BA1FA9" w:rsidP="00BA1FA9">
      <w:pPr>
        <w:pStyle w:val="ListParagraph"/>
        <w:spacing w:after="60" w:line="240" w:lineRule="auto"/>
        <w:ind w:left="567"/>
        <w:contextualSpacing w:val="0"/>
        <w:jc w:val="both"/>
        <w:rPr>
          <w:rFonts w:ascii="Courier New" w:hAnsi="Courier New" w:cs="Courier New"/>
          <w:sz w:val="20"/>
        </w:rPr>
      </w:pPr>
      <w:r w:rsidRPr="00E55A3F">
        <w:rPr>
          <w:rFonts w:ascii="Courier New" w:eastAsia="Courier New" w:hAnsi="Courier New" w:cs="Courier New"/>
          <w:sz w:val="20"/>
        </w:rPr>
        <w:t xml:space="preserve">03:   </w:t>
      </w:r>
      <w:r w:rsidRPr="00E55A3F">
        <w:rPr>
          <w:rFonts w:ascii="Courier New" w:hAnsi="Courier New" w:cs="Courier New"/>
          <w:sz w:val="20"/>
        </w:rPr>
        <w:t xml:space="preserve">  f</w:t>
      </w:r>
      <w:r w:rsidRPr="00E55A3F">
        <w:rPr>
          <w:rFonts w:ascii="Courier New" w:eastAsia="Courier New" w:hAnsi="Courier New" w:cs="Courier New"/>
          <w:bCs/>
          <w:sz w:val="20"/>
        </w:rPr>
        <w:t>or</w:t>
      </w:r>
      <w:r w:rsidRPr="00E55A3F">
        <w:rPr>
          <w:rFonts w:ascii="Courier New" w:eastAsia="Courier New" w:hAnsi="Courier New" w:cs="Courier New"/>
          <w:sz w:val="20"/>
        </w:rPr>
        <w:t xml:space="preserve"> j in </w:t>
      </w:r>
      <w:r w:rsidR="00A66918" w:rsidRPr="00E55A3F">
        <w:rPr>
          <w:rFonts w:ascii="Courier New" w:eastAsia="Courier New" w:hAnsi="Courier New" w:cs="Courier New"/>
          <w:sz w:val="20"/>
        </w:rPr>
        <w:t>range(</w:t>
      </w:r>
      <w:r w:rsidR="00C004EE" w:rsidRPr="00E55A3F">
        <w:rPr>
          <w:rFonts w:ascii="Courier New" w:eastAsia="Courier New" w:hAnsi="Courier New" w:cs="Courier New"/>
          <w:sz w:val="20"/>
        </w:rPr>
        <w:t>i</w:t>
      </w:r>
      <w:r w:rsidR="00A66918" w:rsidRPr="00E55A3F">
        <w:rPr>
          <w:rFonts w:ascii="Courier New" w:eastAsia="Courier New" w:hAnsi="Courier New" w:cs="Courier New"/>
          <w:sz w:val="20"/>
        </w:rPr>
        <w:t>)</w:t>
      </w:r>
      <w:r w:rsidR="00A75E51" w:rsidRPr="00E55A3F">
        <w:rPr>
          <w:rFonts w:ascii="Courier New" w:eastAsia="Courier New" w:hAnsi="Courier New" w:cs="Courier New"/>
          <w:sz w:val="20"/>
        </w:rPr>
        <w:t>:</w:t>
      </w:r>
      <w:r w:rsidRPr="00E55A3F">
        <w:rPr>
          <w:rFonts w:ascii="Courier New" w:hAnsi="Courier New" w:cs="Courier New"/>
          <w:sz w:val="20"/>
        </w:rPr>
        <w:tab/>
      </w:r>
      <w:r w:rsidRPr="00E55A3F">
        <w:rPr>
          <w:rFonts w:ascii="Courier New" w:hAnsi="Courier New" w:cs="Courier New"/>
          <w:sz w:val="20"/>
        </w:rPr>
        <w:tab/>
      </w:r>
      <w:r w:rsidRPr="00E55A3F">
        <w:rPr>
          <w:rFonts w:ascii="Courier New" w:hAnsi="Courier New" w:cs="Courier New"/>
          <w:sz w:val="20"/>
        </w:rPr>
        <w:tab/>
      </w:r>
      <w:r w:rsidRPr="00E55A3F">
        <w:rPr>
          <w:rFonts w:ascii="Courier New" w:hAnsi="Courier New" w:cs="Courier New"/>
          <w:sz w:val="20"/>
        </w:rPr>
        <w:tab/>
      </w:r>
      <w:r w:rsidRPr="00E55A3F">
        <w:rPr>
          <w:rFonts w:ascii="Courier New" w:hAnsi="Courier New" w:cs="Courier New"/>
          <w:sz w:val="20"/>
        </w:rPr>
        <w:tab/>
      </w:r>
      <w:r w:rsidRPr="00E55A3F">
        <w:rPr>
          <w:rFonts w:ascii="Courier New" w:hAnsi="Courier New" w:cs="Courier New"/>
          <w:sz w:val="20"/>
        </w:rPr>
        <w:tab/>
      </w:r>
    </w:p>
    <w:p w14:paraId="2DBD9293" w14:textId="77777777" w:rsidR="00BA1FA9" w:rsidRPr="00E55A3F" w:rsidRDefault="00BA1FA9" w:rsidP="00BA1FA9">
      <w:pPr>
        <w:pStyle w:val="ListParagraph"/>
        <w:spacing w:after="60" w:line="240" w:lineRule="auto"/>
        <w:ind w:left="567"/>
        <w:contextualSpacing w:val="0"/>
        <w:jc w:val="both"/>
        <w:rPr>
          <w:rFonts w:ascii="Courier New" w:hAnsi="Courier New" w:cs="Courier New"/>
          <w:sz w:val="20"/>
        </w:rPr>
      </w:pPr>
      <w:r w:rsidRPr="00E55A3F">
        <w:rPr>
          <w:rFonts w:ascii="Courier New" w:eastAsia="Courier New" w:hAnsi="Courier New" w:cs="Courier New"/>
          <w:sz w:val="20"/>
        </w:rPr>
        <w:t xml:space="preserve">04:       </w:t>
      </w:r>
      <w:r w:rsidR="00457ECF" w:rsidRPr="00E55A3F">
        <w:rPr>
          <w:rFonts w:ascii="Courier New" w:eastAsia="Courier New" w:hAnsi="Courier New" w:cs="Courier New"/>
          <w:sz w:val="20"/>
        </w:rPr>
        <w:t>sub_func</w:t>
      </w:r>
      <w:r w:rsidRPr="00E55A3F">
        <w:rPr>
          <w:rFonts w:ascii="Courier New" w:eastAsia="Courier New" w:hAnsi="Courier New" w:cs="Courier New"/>
          <w:sz w:val="20"/>
        </w:rPr>
        <w:t>(n)</w:t>
      </w:r>
    </w:p>
    <w:p w14:paraId="5CACD43D" w14:textId="77777777" w:rsidR="00BA1FA9" w:rsidRPr="00E55A3F" w:rsidRDefault="00BA1FA9" w:rsidP="00BA1FA9">
      <w:pPr>
        <w:pStyle w:val="ListParagraph"/>
        <w:spacing w:after="60" w:line="240" w:lineRule="auto"/>
        <w:ind w:left="567"/>
        <w:contextualSpacing w:val="0"/>
        <w:jc w:val="both"/>
        <w:rPr>
          <w:rFonts w:ascii="Courier New" w:hAnsi="Courier New" w:cs="Courier New"/>
          <w:sz w:val="20"/>
        </w:rPr>
      </w:pPr>
      <w:r w:rsidRPr="00E55A3F">
        <w:rPr>
          <w:rFonts w:ascii="Courier New" w:eastAsia="Courier New" w:hAnsi="Courier New" w:cs="Courier New"/>
          <w:sz w:val="20"/>
        </w:rPr>
        <w:t>0</w:t>
      </w:r>
      <w:r w:rsidR="0036452F" w:rsidRPr="00E55A3F">
        <w:rPr>
          <w:rFonts w:ascii="Courier New" w:eastAsia="Courier New" w:hAnsi="Courier New" w:cs="Courier New"/>
          <w:sz w:val="20"/>
        </w:rPr>
        <w:t>5</w:t>
      </w:r>
      <w:r w:rsidRPr="00E55A3F">
        <w:rPr>
          <w:rFonts w:ascii="Courier New" w:eastAsia="Courier New" w:hAnsi="Courier New" w:cs="Courier New"/>
          <w:sz w:val="20"/>
        </w:rPr>
        <w:t xml:space="preserve">:  </w:t>
      </w:r>
      <w:r w:rsidRPr="00E55A3F">
        <w:rPr>
          <w:rFonts w:ascii="Courier New" w:eastAsia="Courier New" w:hAnsi="Courier New" w:cs="Courier New"/>
          <w:bCs/>
          <w:sz w:val="20"/>
        </w:rPr>
        <w:t xml:space="preserve"> </w:t>
      </w:r>
      <w:r w:rsidR="007C5DE8" w:rsidRPr="00E55A3F">
        <w:rPr>
          <w:rFonts w:ascii="Courier New" w:eastAsia="Courier New" w:hAnsi="Courier New" w:cs="Courier New"/>
          <w:bCs/>
          <w:sz w:val="20"/>
        </w:rPr>
        <w:t>return</w:t>
      </w:r>
    </w:p>
    <w:p w14:paraId="6D5702E5" w14:textId="77777777" w:rsidR="00BA1FA9" w:rsidRPr="00B20882" w:rsidRDefault="00BA1FA9" w:rsidP="00BA1FA9">
      <w:pPr>
        <w:pStyle w:val="ListParagraph"/>
        <w:spacing w:after="200" w:line="360" w:lineRule="auto"/>
        <w:ind w:left="0"/>
        <w:jc w:val="both"/>
        <w:rPr>
          <w:rFonts w:cs="Calibri"/>
          <w:b/>
        </w:rPr>
      </w:pPr>
    </w:p>
    <w:p w14:paraId="3E170A1F" w14:textId="77777777" w:rsidR="00BA1FA9" w:rsidRPr="00B20882" w:rsidRDefault="00BA1FA9" w:rsidP="00D77A10">
      <w:pPr>
        <w:pStyle w:val="ListParagraph"/>
        <w:numPr>
          <w:ilvl w:val="1"/>
          <w:numId w:val="21"/>
        </w:numPr>
        <w:spacing w:after="200" w:line="360" w:lineRule="auto"/>
        <w:jc w:val="both"/>
        <w:rPr>
          <w:rFonts w:cs="Calibri"/>
        </w:rPr>
      </w:pPr>
      <w:r w:rsidRPr="00B20882">
        <w:rPr>
          <w:rFonts w:cs="Calibri"/>
        </w:rPr>
        <w:t xml:space="preserve">What is the Big O complexity of </w:t>
      </w:r>
      <w:r w:rsidR="00457ECF" w:rsidRPr="00457ECF">
        <w:rPr>
          <w:rFonts w:cs="Calibri"/>
          <w:b/>
        </w:rPr>
        <w:t>func</w:t>
      </w:r>
      <w:r w:rsidRPr="00457ECF">
        <w:rPr>
          <w:rFonts w:cs="Calibri"/>
          <w:b/>
        </w:rPr>
        <w:t>_</w:t>
      </w:r>
      <w:r w:rsidR="00457ECF" w:rsidRPr="00457ECF">
        <w:rPr>
          <w:rFonts w:cs="Calibri"/>
          <w:b/>
        </w:rPr>
        <w:t>6</w:t>
      </w:r>
      <w:r w:rsidRPr="00457ECF">
        <w:rPr>
          <w:rFonts w:cs="Calibri"/>
          <w:b/>
        </w:rPr>
        <w:t>b</w:t>
      </w:r>
      <w:r w:rsidRPr="00B20882">
        <w:rPr>
          <w:rFonts w:cs="Calibri"/>
        </w:rPr>
        <w:t>?</w:t>
      </w:r>
    </w:p>
    <w:p w14:paraId="14EC15B7" w14:textId="77777777" w:rsidR="00BA1FA9" w:rsidRPr="00B20882" w:rsidRDefault="00BA1FA9" w:rsidP="00BA1FA9">
      <w:pPr>
        <w:pStyle w:val="ListParagraph"/>
        <w:spacing w:after="200" w:line="360" w:lineRule="auto"/>
        <w:ind w:left="357"/>
        <w:jc w:val="both"/>
        <w:rPr>
          <w:rFonts w:cs="Calibri"/>
        </w:rPr>
      </w:pPr>
      <w:r w:rsidRPr="00B20882">
        <w:rPr>
          <w:rFonts w:cs="Calibri"/>
          <w:i/>
        </w:rPr>
        <w:t>Hint</w:t>
      </w:r>
      <w:r w:rsidRPr="00B20882">
        <w:rPr>
          <w:rFonts w:cs="Calibri"/>
        </w:rPr>
        <w:t xml:space="preserve">: </w:t>
      </w:r>
      <w:r w:rsidRPr="00B20882">
        <w:rPr>
          <w:rFonts w:cs="Calibri"/>
        </w:rPr>
        <w:fldChar w:fldCharType="begin"/>
      </w:r>
      <w:r w:rsidRPr="00B20882">
        <w:rPr>
          <w:rFonts w:cs="Calibri"/>
        </w:rPr>
        <w:instrText xml:space="preserve"> QUOTE </w:instrText>
      </w:r>
      <w:r w:rsidR="005418A0">
        <w:rPr>
          <w:rFonts w:cs="Calibri"/>
          <w:noProof/>
          <w:position w:val="-14"/>
        </w:rPr>
        <w:pict w14:anchorId="1FE307DC">
          <v:shape id="_x0000_i1026" type="#_x0000_t75" alt="" style="width:136.6pt;height:12.4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50&quot;/&gt;&lt;w:bordersDontSurroundHeader/&gt;&lt;w:bordersDontSurroundFooter/&gt;&lt;w:stylePaneFormatFilter w:val=&quot;2801&quot;/&gt;&lt;w:defaultTabStop w:val=&quot;720&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doNotShadeFormData/&gt;&lt;w:characterSpacingControl w:val=&quot;DontCompress&quot;/&gt;&lt;w:pixelsPerInch w:val=&quot;72&quot;/&gt;&lt;w:targetScreenSz w:val=&quot;544x376&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BF5148&quot;/&gt;&lt;wsp:rsid wsp:val=&quot;00001F49&quot;/&gt;&lt;wsp:rsid wsp:val=&quot;000021C5&quot;/&gt;&lt;wsp:rsid wsp:val=&quot;00002ABA&quot;/&gt;&lt;wsp:rsid wsp:val=&quot;00011D6A&quot;/&gt;&lt;wsp:rsid wsp:val=&quot;000206A2&quot;/&gt;&lt;wsp:rsid wsp:val=&quot;00020A05&quot;/&gt;&lt;wsp:rsid wsp:val=&quot;00020F29&quot;/&gt;&lt;wsp:rsid wsp:val=&quot;00025CD7&quot;/&gt;&lt;wsp:rsid wsp:val=&quot;0003023E&quot;/&gt;&lt;wsp:rsid wsp:val=&quot;0003092D&quot;/&gt;&lt;wsp:rsid wsp:val=&quot;000373AE&quot;/&gt;&lt;wsp:rsid wsp:val=&quot;000413F7&quot;/&gt;&lt;wsp:rsid wsp:val=&quot;00042F44&quot;/&gt;&lt;wsp:rsid wsp:val=&quot;00043872&quot;/&gt;&lt;wsp:rsid wsp:val=&quot;00047D0D&quot;/&gt;&lt;wsp:rsid wsp:val=&quot;00047EDB&quot;/&gt;&lt;wsp:rsid wsp:val=&quot;00052EA3&quot;/&gt;&lt;wsp:rsid wsp:val=&quot;00055BB6&quot;/&gt;&lt;wsp:rsid wsp:val=&quot;0005688B&quot;/&gt;&lt;wsp:rsid wsp:val=&quot;00057C42&quot;/&gt;&lt;wsp:rsid wsp:val=&quot;0007037C&quot;/&gt;&lt;wsp:rsid wsp:val=&quot;00072D3B&quot;/&gt;&lt;wsp:rsid wsp:val=&quot;00082A02&quot;/&gt;&lt;wsp:rsid wsp:val=&quot;0009058F&quot;/&gt;&lt;wsp:rsid wsp:val=&quot;00096780&quot;/&gt;&lt;wsp:rsid wsp:val=&quot;000A1D8A&quot;/&gt;&lt;wsp:rsid wsp:val=&quot;000A3971&quot;/&gt;&lt;wsp:rsid wsp:val=&quot;000B2DB4&quot;/&gt;&lt;wsp:rsid wsp:val=&quot;000B3183&quot;/&gt;&lt;wsp:rsid wsp:val=&quot;000C0348&quot;/&gt;&lt;wsp:rsid wsp:val=&quot;000C387F&quot;/&gt;&lt;wsp:rsid wsp:val=&quot;000C5421&quot;/&gt;&lt;wsp:rsid wsp:val=&quot;000C60BE&quot;/&gt;&lt;wsp:rsid wsp:val=&quot;000D1ECB&quot;/&gt;&lt;wsp:rsid wsp:val=&quot;000D33F1&quot;/&gt;&lt;wsp:rsid wsp:val=&quot;000D3C95&quot;/&gt;&lt;wsp:rsid wsp:val=&quot;000D3D16&quot;/&gt;&lt;wsp:rsid wsp:val=&quot;000D5318&quot;/&gt;&lt;wsp:rsid wsp:val=&quot;000D6283&quot;/&gt;&lt;wsp:rsid wsp:val=&quot;000D7FB6&quot;/&gt;&lt;wsp:rsid wsp:val=&quot;000F17A8&quot;/&gt;&lt;wsp:rsid wsp:val=&quot;000F3BA9&quot;/&gt;&lt;wsp:rsid wsp:val=&quot;000F4739&quot;/&gt;&lt;wsp:rsid wsp:val=&quot;000F6EE2&quot;/&gt;&lt;wsp:rsid wsp:val=&quot;0012423D&quot;/&gt;&lt;wsp:rsid wsp:val=&quot;0012437E&quot;/&gt;&lt;wsp:rsid wsp:val=&quot;00125869&quot;/&gt;&lt;wsp:rsid wsp:val=&quot;001259C9&quot;/&gt;&lt;wsp:rsid wsp:val=&quot;00126A2C&quot;/&gt;&lt;wsp:rsid wsp:val=&quot;001300DE&quot;/&gt;&lt;wsp:rsid wsp:val=&quot;00135A39&quot;/&gt;&lt;wsp:rsid wsp:val=&quot;00140747&quot;/&gt;&lt;wsp:rsid wsp:val=&quot;0014342C&quot;/&gt;&lt;wsp:rsid wsp:val=&quot;00155E50&quot;/&gt;&lt;wsp:rsid wsp:val=&quot;00156D1A&quot;/&gt;&lt;wsp:rsid wsp:val=&quot;0016221E&quot;/&gt;&lt;wsp:rsid wsp:val=&quot;00162C86&quot;/&gt;&lt;wsp:rsid wsp:val=&quot;00177482&quot;/&gt;&lt;wsp:rsid wsp:val=&quot;001802BE&quot;/&gt;&lt;wsp:rsid wsp:val=&quot;00182301&quot;/&gt;&lt;wsp:rsid wsp:val=&quot;00190F0B&quot;/&gt;&lt;wsp:rsid wsp:val=&quot;0019263D&quot;/&gt;&lt;wsp:rsid wsp:val=&quot;00193D50&quot;/&gt;&lt;wsp:rsid wsp:val=&quot;00197A1A&quot;/&gt;&lt;wsp:rsid wsp:val=&quot;001A42BD&quot;/&gt;&lt;wsp:rsid wsp:val=&quot;001A49C1&quot;/&gt;&lt;wsp:rsid wsp:val=&quot;001A6A0D&quot;/&gt;&lt;wsp:rsid wsp:val=&quot;001B2A4D&quot;/&gt;&lt;wsp:rsid wsp:val=&quot;001D0DE6&quot;/&gt;&lt;wsp:rsid wsp:val=&quot;001D32D3&quot;/&gt;&lt;wsp:rsid wsp:val=&quot;001D501E&quot;/&gt;&lt;wsp:rsid wsp:val=&quot;001D756E&quot;/&gt;&lt;wsp:rsid wsp:val=&quot;001E0CA2&quot;/&gt;&lt;wsp:rsid wsp:val=&quot;001E0E01&quot;/&gt;&lt;wsp:rsid wsp:val=&quot;001E5268&quot;/&gt;&lt;wsp:rsid wsp:val=&quot;001E76FE&quot;/&gt;&lt;wsp:rsid wsp:val=&quot;001E7C57&quot;/&gt;&lt;wsp:rsid wsp:val=&quot;001F4C33&quot;/&gt;&lt;wsp:rsid wsp:val=&quot;001F5024&quot;/&gt;&lt;wsp:rsid wsp:val=&quot;001F6257&quot;/&gt;&lt;wsp:rsid wsp:val=&quot;0020027C&quot;/&gt;&lt;wsp:rsid wsp:val=&quot;00210818&quot;/&gt;&lt;wsp:rsid wsp:val=&quot;002114D5&quot;/&gt;&lt;wsp:rsid wsp:val=&quot;00212ACE&quot;/&gt;&lt;wsp:rsid wsp:val=&quot;00213853&quot;/&gt;&lt;wsp:rsid wsp:val=&quot;00215ACB&quot;/&gt;&lt;wsp:rsid wsp:val=&quot;00226E8C&quot;/&gt;&lt;wsp:rsid wsp:val=&quot;0023667E&quot;/&gt;&lt;wsp:rsid wsp:val=&quot;00243D34&quot;/&gt;&lt;wsp:rsid wsp:val=&quot;00246ACE&quot;/&gt;&lt;wsp:rsid wsp:val=&quot;00247758&quot;/&gt;&lt;wsp:rsid wsp:val=&quot;0025319F&quot;/&gt;&lt;wsp:rsid wsp:val=&quot;0025627A&quot;/&gt;&lt;wsp:rsid wsp:val=&quot;00257405&quot;/&gt;&lt;wsp:rsid wsp:val=&quot;002658F0&quot;/&gt;&lt;wsp:rsid wsp:val=&quot;00272A00&quot;/&gt;&lt;wsp:rsid wsp:val=&quot;00273BAF&quot;/&gt;&lt;wsp:rsid wsp:val=&quot;0027514D&quot;/&gt;&lt;wsp:rsid wsp:val=&quot;0027632D&quot;/&gt;&lt;wsp:rsid wsp:val=&quot;00276E6A&quot;/&gt;&lt;wsp:rsid wsp:val=&quot;0028249E&quot;/&gt;&lt;wsp:rsid wsp:val=&quot;00283789&quot;/&gt;&lt;wsp:rsid wsp:val=&quot;00287708&quot;/&gt;&lt;wsp:rsid wsp:val=&quot;00287E0B&quot;/&gt;&lt;wsp:rsid wsp:val=&quot;00287F3D&quot;/&gt;&lt;wsp:rsid wsp:val=&quot;00292CAA&quot;/&gt;&lt;wsp:rsid wsp:val=&quot;00297A93&quot;/&gt;&lt;wsp:rsid wsp:val=&quot;00297C9E&quot;/&gt;&lt;wsp:rsid wsp:val=&quot;002A1567&quot;/&gt;&lt;wsp:rsid wsp:val=&quot;002A4350&quot;/&gt;&lt;wsp:rsid wsp:val=&quot;002A571F&quot;/&gt;&lt;wsp:rsid wsp:val=&quot;002B0016&quot;/&gt;&lt;wsp:rsid wsp:val=&quot;002B0122&quot;/&gt;&lt;wsp:rsid wsp:val=&quot;002B4C63&quot;/&gt;&lt;wsp:rsid wsp:val=&quot;002B6541&quot;/&gt;&lt;wsp:rsid wsp:val=&quot;002B6B16&quot;/&gt;&lt;wsp:rsid wsp:val=&quot;002B7F57&quot;/&gt;&lt;wsp:rsid wsp:val=&quot;002C0D41&quot;/&gt;&lt;wsp:rsid wsp:val=&quot;002C493D&quot;/&gt;&lt;wsp:rsid wsp:val=&quot;002C5877&quot;/&gt;&lt;wsp:rsid wsp:val=&quot;002C6A34&quot;/&gt;&lt;wsp:rsid wsp:val=&quot;002D1B17&quot;/&gt;&lt;wsp:rsid wsp:val=&quot;002E66DC&quot;/&gt;&lt;wsp:rsid wsp:val=&quot;002F3C85&quot;/&gt;&lt;wsp:rsid wsp:val=&quot;002F6358&quot;/&gt;&lt;wsp:rsid wsp:val=&quot;003062D0&quot;/&gt;&lt;wsp:rsid wsp:val=&quot;003150BB&quot;/&gt;&lt;wsp:rsid wsp:val=&quot;00315C47&quot;/&gt;&lt;wsp:rsid wsp:val=&quot;00323116&quot;/&gt;&lt;wsp:rsid wsp:val=&quot;00330171&quot;/&gt;&lt;wsp:rsid wsp:val=&quot;003344AE&quot;/&gt;&lt;wsp:rsid wsp:val=&quot;00335BAD&quot;/&gt;&lt;wsp:rsid wsp:val=&quot;00340040&quot;/&gt;&lt;wsp:rsid wsp:val=&quot;00344287&quot;/&gt;&lt;wsp:rsid wsp:val=&quot;00344609&quot;/&gt;&lt;wsp:rsid wsp:val=&quot;00346A95&quot;/&gt;&lt;wsp:rsid wsp:val=&quot;003535C1&quot;/&gt;&lt;wsp:rsid wsp:val=&quot;00361689&quot;/&gt;&lt;wsp:rsid wsp:val=&quot;003634A9&quot;/&gt;&lt;wsp:rsid wsp:val=&quot;0036647D&quot;/&gt;&lt;wsp:rsid wsp:val=&quot;00373422&quot;/&gt;&lt;wsp:rsid wsp:val=&quot;00373BDA&quot;/&gt;&lt;wsp:rsid wsp:val=&quot;00374360&quot;/&gt;&lt;wsp:rsid wsp:val=&quot;003758EF&quot;/&gt;&lt;wsp:rsid wsp:val=&quot;00380869&quot;/&gt;&lt;wsp:rsid wsp:val=&quot;00381B3E&quot;/&gt;&lt;wsp:rsid wsp:val=&quot;00383290&quot;/&gt;&lt;wsp:rsid wsp:val=&quot;003842AD&quot;/&gt;&lt;wsp:rsid wsp:val=&quot;00393402&quot;/&gt;&lt;wsp:rsid wsp:val=&quot;0039497F&quot;/&gt;&lt;wsp:rsid wsp:val=&quot;00396171&quot;/&gt;&lt;wsp:rsid wsp:val=&quot;003A26CA&quot;/&gt;&lt;wsp:rsid wsp:val=&quot;003A4ACF&quot;/&gt;&lt;wsp:rsid wsp:val=&quot;003A5BAC&quot;/&gt;&lt;wsp:rsid wsp:val=&quot;003A624A&quot;/&gt;&lt;wsp:rsid wsp:val=&quot;003B09F0&quot;/&gt;&lt;wsp:rsid wsp:val=&quot;003C5CC4&quot;/&gt;&lt;wsp:rsid wsp:val=&quot;003E01B5&quot;/&gt;&lt;wsp:rsid wsp:val=&quot;003E0518&quot;/&gt;&lt;wsp:rsid wsp:val=&quot;003E3DD8&quot;/&gt;&lt;wsp:rsid wsp:val=&quot;003F425B&quot;/&gt;&lt;wsp:rsid wsp:val=&quot;003F659E&quot;/&gt;&lt;wsp:rsid wsp:val=&quot;00403294&quot;/&gt;&lt;wsp:rsid wsp:val=&quot;00403696&quot;/&gt;&lt;wsp:rsid wsp:val=&quot;00411822&quot;/&gt;&lt;wsp:rsid wsp:val=&quot;00411830&quot;/&gt;&lt;wsp:rsid wsp:val=&quot;00413B1A&quot;/&gt;&lt;wsp:rsid wsp:val=&quot;004148FD&quot;/&gt;&lt;wsp:rsid wsp:val=&quot;00424D2F&quot;/&gt;&lt;wsp:rsid wsp:val=&quot;00444723&quot;/&gt;&lt;wsp:rsid wsp:val=&quot;00444C16&quot;/&gt;&lt;wsp:rsid wsp:val=&quot;00447511&quot;/&gt;&lt;wsp:rsid wsp:val=&quot;00450591&quot;/&gt;&lt;wsp:rsid wsp:val=&quot;00450BFD&quot;/&gt;&lt;wsp:rsid wsp:val=&quot;004603E7&quot;/&gt;&lt;wsp:rsid wsp:val=&quot;00473A7C&quot;/&gt;&lt;wsp:rsid wsp:val=&quot;0047460D&quot;/&gt;&lt;wsp:rsid wsp:val=&quot;00476640&quot;/&gt;&lt;wsp:rsid wsp:val=&quot;00477222&quot;/&gt;&lt;wsp:rsid wsp:val=&quot;0048310D&quot;/&gt;&lt;wsp:rsid wsp:val=&quot;00486118&quot;/&gt;&lt;wsp:rsid wsp:val=&quot;004866FB&quot;/&gt;&lt;wsp:rsid wsp:val=&quot;004A2608&quot;/&gt;&lt;wsp:rsid wsp:val=&quot;004A4AD4&quot;/&gt;&lt;wsp:rsid wsp:val=&quot;004B3010&quot;/&gt;&lt;wsp:rsid wsp:val=&quot;004B5178&quot;/&gt;&lt;wsp:rsid wsp:val=&quot;004B6DC5&quot;/&gt;&lt;wsp:rsid wsp:val=&quot;004C1CD1&quot;/&gt;&lt;wsp:rsid wsp:val=&quot;004C5E33&quot;/&gt;&lt;wsp:rsid wsp:val=&quot;004D3FEC&quot;/&gt;&lt;wsp:rsid wsp:val=&quot;004D7317&quot;/&gt;&lt;wsp:rsid wsp:val=&quot;004E0774&quot;/&gt;&lt;wsp:rsid wsp:val=&quot;004F12CE&quot;/&gt;&lt;wsp:rsid wsp:val=&quot;004F39E9&quot;/&gt;&lt;wsp:rsid wsp:val=&quot;00502E6C&quot;/&gt;&lt;wsp:rsid wsp:val=&quot;005067C5&quot;/&gt;&lt;wsp:rsid wsp:val=&quot;005119A1&quot;/&gt;&lt;wsp:rsid wsp:val=&quot;005125C7&quot;/&gt;&lt;wsp:rsid wsp:val=&quot;00513AAC&quot;/&gt;&lt;wsp:rsid wsp:val=&quot;005148FF&quot;/&gt;&lt;wsp:rsid wsp:val=&quot;00515950&quot;/&gt;&lt;wsp:rsid wsp:val=&quot;0052179A&quot;/&gt;&lt;wsp:rsid wsp:val=&quot;00522159&quot;/&gt;&lt;wsp:rsid wsp:val=&quot;005302BD&quot;/&gt;&lt;wsp:rsid wsp:val=&quot;00531455&quot;/&gt;&lt;wsp:rsid wsp:val=&quot;005368B5&quot;/&gt;&lt;wsp:rsid wsp:val=&quot;0053744E&quot;/&gt;&lt;wsp:rsid wsp:val=&quot;00545324&quot;/&gt;&lt;wsp:rsid wsp:val=&quot;00545E33&quot;/&gt;&lt;wsp:rsid wsp:val=&quot;005569DF&quot;/&gt;&lt;wsp:rsid wsp:val=&quot;005658EC&quot;/&gt;&lt;wsp:rsid wsp:val=&quot;0056637E&quot;/&gt;&lt;wsp:rsid wsp:val=&quot;00573541&quot;/&gt;&lt;wsp:rsid wsp:val=&quot;005739CE&quot;/&gt;&lt;wsp:rsid wsp:val=&quot;00577880&quot;/&gt;&lt;wsp:rsid wsp:val=&quot;00577C14&quot;/&gt;&lt;wsp:rsid wsp:val=&quot;00580003&quot;/&gt;&lt;wsp:rsid wsp:val=&quot;00580245&quot;/&gt;&lt;wsp:rsid wsp:val=&quot;0058718B&quot;/&gt;&lt;wsp:rsid wsp:val=&quot;00590BCD&quot;/&gt;&lt;wsp:rsid wsp:val=&quot;005B4579&quot;/&gt;&lt;wsp:rsid wsp:val=&quot;005C1314&quot;/&gt;&lt;wsp:rsid wsp:val=&quot;005C2DD5&quot;/&gt;&lt;wsp:rsid wsp:val=&quot;005C6611&quot;/&gt;&lt;wsp:rsid wsp:val=&quot;005D0F3A&quot;/&gt;&lt;wsp:rsid wsp:val=&quot;005D3587&quot;/&gt;&lt;wsp:rsid wsp:val=&quot;005D4AAE&quot;/&gt;&lt;wsp:rsid wsp:val=&quot;005D560B&quot;/&gt;&lt;wsp:rsid wsp:val=&quot;005E0D48&quot;/&gt;&lt;wsp:rsid wsp:val=&quot;005E194E&quot;/&gt;&lt;wsp:rsid wsp:val=&quot;005E1EF2&quot;/&gt;&lt;wsp:rsid wsp:val=&quot;005F2BC8&quot;/&gt;&lt;wsp:rsid wsp:val=&quot;00603476&quot;/&gt;&lt;wsp:rsid wsp:val=&quot;00607853&quot;/&gt;&lt;wsp:rsid wsp:val=&quot;00612945&quot;/&gt;&lt;wsp:rsid wsp:val=&quot;0061399E&quot;/&gt;&lt;wsp:rsid wsp:val=&quot;00613C6D&quot;/&gt;&lt;wsp:rsid wsp:val=&quot;00615FB3&quot;/&gt;&lt;wsp:rsid wsp:val=&quot;0063583D&quot;/&gt;&lt;wsp:rsid wsp:val=&quot;0063583F&quot;/&gt;&lt;wsp:rsid wsp:val=&quot;00635FD1&quot;/&gt;&lt;wsp:rsid wsp:val=&quot;00640B49&quot;/&gt;&lt;wsp:rsid wsp:val=&quot;00642B91&quot;/&gt;&lt;wsp:rsid wsp:val=&quot;00645744&quot;/&gt;&lt;wsp:rsid wsp:val=&quot;006462AA&quot;/&gt;&lt;wsp:rsid wsp:val=&quot;00646986&quot;/&gt;&lt;wsp:rsid wsp:val=&quot;00646B83&quot;/&gt;&lt;wsp:rsid wsp:val=&quot;0065230D&quot;/&gt;&lt;wsp:rsid wsp:val=&quot;00654CFC&quot;/&gt;&lt;wsp:rsid wsp:val=&quot;00664CBB&quot;/&gt;&lt;wsp:rsid wsp:val=&quot;00665790&quot;/&gt;&lt;wsp:rsid wsp:val=&quot;006658F1&quot;/&gt;&lt;wsp:rsid wsp:val=&quot;00671C4D&quot;/&gt;&lt;wsp:rsid wsp:val=&quot;00671D04&quot;/&gt;&lt;wsp:rsid wsp:val=&quot;00672A41&quot;/&gt;&lt;wsp:rsid wsp:val=&quot;0067779C&quot;/&gt;&lt;wsp:rsid wsp:val=&quot;006824B9&quot;/&gt;&lt;wsp:rsid wsp:val=&quot;00682EFA&quot;/&gt;&lt;wsp:rsid wsp:val=&quot;00684AA8&quot;/&gt;&lt;wsp:rsid wsp:val=&quot;00692C64&quot;/&gt;&lt;wsp:rsid wsp:val=&quot;00694917&quot;/&gt;&lt;wsp:rsid wsp:val=&quot;006970E0&quot;/&gt;&lt;wsp:rsid wsp:val=&quot;00697361&quot;/&gt;&lt;wsp:rsid wsp:val=&quot;006A731A&quot;/&gt;&lt;wsp:rsid wsp:val=&quot;006A7522&quot;/&gt;&lt;wsp:rsid wsp:val=&quot;006B05F2&quot;/&gt;&lt;wsp:rsid wsp:val=&quot;006B332F&quot;/&gt;&lt;wsp:rsid wsp:val=&quot;006B75A3&quot;/&gt;&lt;wsp:rsid wsp:val=&quot;006C0431&quot;/&gt;&lt;wsp:rsid wsp:val=&quot;006C3DA2&quot;/&gt;&lt;wsp:rsid wsp:val=&quot;006C5904&quot;/&gt;&lt;wsp:rsid wsp:val=&quot;006D43CE&quot;/&gt;&lt;wsp:rsid wsp:val=&quot;006D47D3&quot;/&gt;&lt;wsp:rsid wsp:val=&quot;006D7DC3&quot;/&gt;&lt;wsp:rsid wsp:val=&quot;006E0219&quot;/&gt;&lt;wsp:rsid wsp:val=&quot;006E6692&quot;/&gt;&lt;wsp:rsid wsp:val=&quot;006F5183&quot;/&gt;&lt;wsp:rsid wsp:val=&quot;00701977&quot;/&gt;&lt;wsp:rsid wsp:val=&quot;0070231A&quot;/&gt;&lt;wsp:rsid wsp:val=&quot;00707FC5&quot;/&gt;&lt;wsp:rsid wsp:val=&quot;0071297D&quot;/&gt;&lt;wsp:rsid wsp:val=&quot;007247E9&quot;/&gt;&lt;wsp:rsid wsp:val=&quot;00731849&quot;/&gt;&lt;wsp:rsid wsp:val=&quot;00732189&quot;/&gt;&lt;wsp:rsid wsp:val=&quot;00743E24&quot;/&gt;&lt;wsp:rsid wsp:val=&quot;007464CA&quot;/&gt;&lt;wsp:rsid wsp:val=&quot;00750197&quot;/&gt;&lt;wsp:rsid wsp:val=&quot;007523BC&quot;/&gt;&lt;wsp:rsid wsp:val=&quot;007546F0&quot;/&gt;&lt;wsp:rsid wsp:val=&quot;007549CE&quot;/&gt;&lt;wsp:rsid wsp:val=&quot;00755326&quot;/&gt;&lt;wsp:rsid wsp:val=&quot;00767525&quot;/&gt;&lt;wsp:rsid wsp:val=&quot;007706BA&quot;/&gt;&lt;wsp:rsid wsp:val=&quot;0078281F&quot;/&gt;&lt;wsp:rsid wsp:val=&quot;0078461A&quot;/&gt;&lt;wsp:rsid wsp:val=&quot;0078792A&quot;/&gt;&lt;wsp:rsid wsp:val=&quot;007915B0&quot;/&gt;&lt;wsp:rsid wsp:val=&quot;0079310D&quot;/&gt;&lt;wsp:rsid wsp:val=&quot;00793891&quot;/&gt;&lt;wsp:rsid wsp:val=&quot;007A414E&quot;/&gt;&lt;wsp:rsid wsp:val=&quot;007A52ED&quot;/&gt;&lt;wsp:rsid wsp:val=&quot;007A790B&quot;/&gt;&lt;wsp:rsid wsp:val=&quot;007B3794&quot;/&gt;&lt;wsp:rsid wsp:val=&quot;007B586E&quot;/&gt;&lt;wsp:rsid wsp:val=&quot;007B5ABA&quot;/&gt;&lt;wsp:rsid wsp:val=&quot;007C3076&quot;/&gt;&lt;wsp:rsid wsp:val=&quot;007D161F&quot;/&gt;&lt;wsp:rsid wsp:val=&quot;007E0482&quot;/&gt;&lt;wsp:rsid wsp:val=&quot;007E0F83&quot;/&gt;&lt;wsp:rsid wsp:val=&quot;007E3F2F&quot;/&gt;&lt;wsp:rsid wsp:val=&quot;007E4D1A&quot;/&gt;&lt;wsp:rsid wsp:val=&quot;007F0656&quot;/&gt;&lt;wsp:rsid wsp:val=&quot;007F3142&quot;/&gt;&lt;wsp:rsid wsp:val=&quot;007F5BE5&quot;/&gt;&lt;wsp:rsid wsp:val=&quot;007F5E4E&quot;/&gt;&lt;wsp:rsid wsp:val=&quot;007F69DC&quot;/&gt;&lt;wsp:rsid wsp:val=&quot;008219B2&quot;/&gt;&lt;wsp:rsid wsp:val=&quot;00822BF8&quot;/&gt;&lt;wsp:rsid wsp:val=&quot;008235D8&quot;/&gt;&lt;wsp:rsid wsp:val=&quot;00824F94&quot;/&gt;&lt;wsp:rsid wsp:val=&quot;00826E66&quot;/&gt;&lt;wsp:rsid wsp:val=&quot;00833756&quot;/&gt;&lt;wsp:rsid wsp:val=&quot;00833BFD&quot;/&gt;&lt;wsp:rsid wsp:val=&quot;0083723D&quot;/&gt;&lt;wsp:rsid wsp:val=&quot;00844B27&quot;/&gt;&lt;wsp:rsid wsp:val=&quot;008535AB&quot;/&gt;&lt;wsp:rsid wsp:val=&quot;00854368&quot;/&gt;&lt;wsp:rsid wsp:val=&quot;008556E2&quot;/&gt;&lt;wsp:rsid wsp:val=&quot;008579C5&quot;/&gt;&lt;wsp:rsid wsp:val=&quot;008601D7&quot;/&gt;&lt;wsp:rsid wsp:val=&quot;0086370A&quot;/&gt;&lt;wsp:rsid wsp:val=&quot;00873313&quot;/&gt;&lt;wsp:rsid wsp:val=&quot;00874C30&quot;/&gt;&lt;wsp:rsid wsp:val=&quot;0088295B&quot;/&gt;&lt;wsp:rsid wsp:val=&quot;00887B61&quot;/&gt;&lt;wsp:rsid wsp:val=&quot;008A129B&quot;/&gt;&lt;wsp:rsid wsp:val=&quot;008A2FDB&quot;/&gt;&lt;wsp:rsid wsp:val=&quot;008A36B3&quot;/&gt;&lt;wsp:rsid wsp:val=&quot;008A5AE6&quot;/&gt;&lt;wsp:rsid wsp:val=&quot;008A63AE&quot;/&gt;&lt;wsp:rsid wsp:val=&quot;008B05DB&quot;/&gt;&lt;wsp:rsid wsp:val=&quot;008B0C0D&quot;/&gt;&lt;wsp:rsid wsp:val=&quot;008B1023&quot;/&gt;&lt;wsp:rsid wsp:val=&quot;008B68EE&quot;/&gt;&lt;wsp:rsid wsp:val=&quot;008B6C51&quot;/&gt;&lt;wsp:rsid wsp:val=&quot;008C50DC&quot;/&gt;&lt;wsp:rsid wsp:val=&quot;008D05AA&quot;/&gt;&lt;wsp:rsid wsp:val=&quot;008D234D&quot;/&gt;&lt;wsp:rsid wsp:val=&quot;008D55AC&quot;/&gt;&lt;wsp:rsid wsp:val=&quot;008D677D&quot;/&gt;&lt;wsp:rsid wsp:val=&quot;008D7444&quot;/&gt;&lt;wsp:rsid wsp:val=&quot;008D7A39&quot;/&gt;&lt;wsp:rsid wsp:val=&quot;008E7502&quot;/&gt;&lt;wsp:rsid wsp:val=&quot;008E7E86&quot;/&gt;&lt;wsp:rsid wsp:val=&quot;008F21DF&quot;/&gt;&lt;wsp:rsid wsp:val=&quot;008F4E5B&quot;/&gt;&lt;wsp:rsid wsp:val=&quot;008F74A2&quot;/&gt;&lt;wsp:rsid wsp:val=&quot;009001AC&quot;/&gt;&lt;wsp:rsid wsp:val=&quot;00904BFC&quot;/&gt;&lt;wsp:rsid wsp:val=&quot;00907AAF&quot;/&gt;&lt;wsp:rsid wsp:val=&quot;00910C58&quot;/&gt;&lt;wsp:rsid wsp:val=&quot;009159F3&quot;/&gt;&lt;wsp:rsid wsp:val=&quot;00915B96&quot;/&gt;&lt;wsp:rsid wsp:val=&quot;00917751&quot;/&gt;&lt;wsp:rsid wsp:val=&quot;009233DD&quot;/&gt;&lt;wsp:rsid wsp:val=&quot;00930AD2&quot;/&gt;&lt;wsp:rsid wsp:val=&quot;00937CD4&quot;/&gt;&lt;wsp:rsid wsp:val=&quot;009404E8&quot;/&gt;&lt;wsp:rsid wsp:val=&quot;0094135D&quot;/&gt;&lt;wsp:rsid wsp:val=&quot;00943157&quot;/&gt;&lt;wsp:rsid wsp:val=&quot;00945DFC&quot;/&gt;&lt;wsp:rsid wsp:val=&quot;00947ACE&quot;/&gt;&lt;wsp:rsid wsp:val=&quot;00950A40&quot;/&gt;&lt;wsp:rsid wsp:val=&quot;009524CD&quot;/&gt;&lt;wsp:rsid wsp:val=&quot;009647EF&quot;/&gt;&lt;wsp:rsid wsp:val=&quot;00966B8A&quot;/&gt;&lt;wsp:rsid wsp:val=&quot;0096751B&quot;/&gt;&lt;wsp:rsid wsp:val=&quot;00973DD2&quot;/&gt;&lt;wsp:rsid wsp:val=&quot;0098063C&quot;/&gt;&lt;wsp:rsid wsp:val=&quot;009860F3&quot;/&gt;&lt;wsp:rsid wsp:val=&quot;00986A87&quot;/&gt;&lt;wsp:rsid wsp:val=&quot;00994397&quot;/&gt;&lt;wsp:rsid wsp:val=&quot;009A0013&quot;/&gt;&lt;wsp:rsid wsp:val=&quot;009B0490&quot;/&gt;&lt;wsp:rsid wsp:val=&quot;009B0525&quot;/&gt;&lt;wsp:rsid wsp:val=&quot;009C701F&quot;/&gt;&lt;wsp:rsid wsp:val=&quot;009E153E&quot;/&gt;&lt;wsp:rsid wsp:val=&quot;009E35B8&quot;/&gt;&lt;wsp:rsid wsp:val=&quot;009E7C02&quot;/&gt;&lt;wsp:rsid wsp:val=&quot;009F21B6&quot;/&gt;&lt;wsp:rsid wsp:val=&quot;009F5484&quot;/&gt;&lt;wsp:rsid wsp:val=&quot;009F730B&quot;/&gt;&lt;wsp:rsid wsp:val=&quot;009F7CCE&quot;/&gt;&lt;wsp:rsid wsp:val=&quot;00A00799&quot;/&gt;&lt;wsp:rsid wsp:val=&quot;00A009C9&quot;/&gt;&lt;wsp:rsid wsp:val=&quot;00A041AA&quot;/&gt;&lt;wsp:rsid wsp:val=&quot;00A05225&quot;/&gt;&lt;wsp:rsid wsp:val=&quot;00A06235&quot;/&gt;&lt;wsp:rsid wsp:val=&quot;00A06B44&quot;/&gt;&lt;wsp:rsid wsp:val=&quot;00A07287&quot;/&gt;&lt;wsp:rsid wsp:val=&quot;00A166F0&quot;/&gt;&lt;wsp:rsid wsp:val=&quot;00A17529&quot;/&gt;&lt;wsp:rsid wsp:val=&quot;00A210EA&quot;/&gt;&lt;wsp:rsid wsp:val=&quot;00A21AE1&quot;/&gt;&lt;wsp:rsid wsp:val=&quot;00A2405F&quot;/&gt;&lt;wsp:rsid wsp:val=&quot;00A25D6A&quot;/&gt;&lt;wsp:rsid wsp:val=&quot;00A2646B&quot;/&gt;&lt;wsp:rsid wsp:val=&quot;00A30DA0&quot;/&gt;&lt;wsp:rsid wsp:val=&quot;00A3559B&quot;/&gt;&lt;wsp:rsid wsp:val=&quot;00A3641A&quot;/&gt;&lt;wsp:rsid wsp:val=&quot;00A4072C&quot;/&gt;&lt;wsp:rsid wsp:val=&quot;00A4289B&quot;/&gt;&lt;wsp:rsid wsp:val=&quot;00A43E15&quot;/&gt;&lt;wsp:rsid wsp:val=&quot;00A45D97&quot;/&gt;&lt;wsp:rsid wsp:val=&quot;00A46069&quot;/&gt;&lt;wsp:rsid wsp:val=&quot;00A512BF&quot;/&gt;&lt;wsp:rsid wsp:val=&quot;00A52DCC&quot;/&gt;&lt;wsp:rsid wsp:val=&quot;00A56365&quot;/&gt;&lt;wsp:rsid wsp:val=&quot;00A62FDD&quot;/&gt;&lt;wsp:rsid wsp:val=&quot;00A643CB&quot;/&gt;&lt;wsp:rsid wsp:val=&quot;00A67249&quot;/&gt;&lt;wsp:rsid wsp:val=&quot;00A67E92&quot;/&gt;&lt;wsp:rsid wsp:val=&quot;00A80379&quot;/&gt;&lt;wsp:rsid wsp:val=&quot;00A96BD1&quot;/&gt;&lt;wsp:rsid wsp:val=&quot;00AA5B85&quot;/&gt;&lt;wsp:rsid wsp:val=&quot;00AA66CB&quot;/&gt;&lt;wsp:rsid wsp:val=&quot;00AA72CD&quot;/&gt;&lt;wsp:rsid wsp:val=&quot;00AB2C90&quot;/&gt;&lt;wsp:rsid wsp:val=&quot;00AB578F&quot;/&gt;&lt;wsp:rsid wsp:val=&quot;00AB5AAA&quot;/&gt;&lt;wsp:rsid wsp:val=&quot;00AC08DB&quot;/&gt;&lt;wsp:rsid wsp:val=&quot;00AC12D5&quot;/&gt;&lt;wsp:rsid wsp:val=&quot;00AD4374&quot;/&gt;&lt;wsp:rsid wsp:val=&quot;00AE3F1B&quot;/&gt;&lt;wsp:rsid wsp:val=&quot;00AE5179&quot;/&gt;&lt;wsp:rsid wsp:val=&quot;00AF0754&quot;/&gt;&lt;wsp:rsid wsp:val=&quot;00AF0FD9&quot;/&gt;&lt;wsp:rsid wsp:val=&quot;00AF1B72&quot;/&gt;&lt;wsp:rsid wsp:val=&quot;00AF2503&quot;/&gt;&lt;wsp:rsid wsp:val=&quot;00B039B5&quot;/&gt;&lt;wsp:rsid wsp:val=&quot;00B073DB&quot;/&gt;&lt;wsp:rsid wsp:val=&quot;00B139F6&quot;/&gt;&lt;wsp:rsid wsp:val=&quot;00B17965&quot;/&gt;&lt;wsp:rsid wsp:val=&quot;00B17E1D&quot;/&gt;&lt;wsp:rsid wsp:val=&quot;00B24384&quot;/&gt;&lt;wsp:rsid wsp:val=&quot;00B264E1&quot;/&gt;&lt;wsp:rsid wsp:val=&quot;00B2738B&quot;/&gt;&lt;wsp:rsid wsp:val=&quot;00B27DF6&quot;/&gt;&lt;wsp:rsid wsp:val=&quot;00B375C1&quot;/&gt;&lt;wsp:rsid wsp:val=&quot;00B41346&quot;/&gt;&lt;wsp:rsid wsp:val=&quot;00B41474&quot;/&gt;&lt;wsp:rsid wsp:val=&quot;00B435AD&quot;/&gt;&lt;wsp:rsid wsp:val=&quot;00B4597F&quot;/&gt;&lt;wsp:rsid wsp:val=&quot;00B47F47&quot;/&gt;&lt;wsp:rsid wsp:val=&quot;00B55E8D&quot;/&gt;&lt;wsp:rsid wsp:val=&quot;00B61171&quot;/&gt;&lt;wsp:rsid wsp:val=&quot;00B615A3&quot;/&gt;&lt;wsp:rsid wsp:val=&quot;00B71929&quot;/&gt;&lt;wsp:rsid wsp:val=&quot;00B81488&quot;/&gt;&lt;wsp:rsid wsp:val=&quot;00B82140&quot;/&gt;&lt;wsp:rsid wsp:val=&quot;00B83C47&quot;/&gt;&lt;wsp:rsid wsp:val=&quot;00B87B44&quot;/&gt;&lt;wsp:rsid wsp:val=&quot;00B94F77&quot;/&gt;&lt;wsp:rsid wsp:val=&quot;00B965F2&quot;/&gt;&lt;wsp:rsid wsp:val=&quot;00B968B6&quot;/&gt;&lt;wsp:rsid wsp:val=&quot;00B97CCC&quot;/&gt;&lt;wsp:rsid wsp:val=&quot;00BA1D9A&quot;/&gt;&lt;wsp:rsid wsp:val=&quot;00BA1FA9&quot;/&gt;&lt;wsp:rsid wsp:val=&quot;00BA270F&quot;/&gt;&lt;wsp:rsid wsp:val=&quot;00BA30F3&quot;/&gt;&lt;wsp:rsid wsp:val=&quot;00BA3EC7&quot;/&gt;&lt;wsp:rsid wsp:val=&quot;00BB1122&quot;/&gt;&lt;wsp:rsid wsp:val=&quot;00BC1E04&quot;/&gt;&lt;wsp:rsid wsp:val=&quot;00BC60C0&quot;/&gt;&lt;wsp:rsid wsp:val=&quot;00BC7D7E&quot;/&gt;&lt;wsp:rsid wsp:val=&quot;00BD1ACF&quot;/&gt;&lt;wsp:rsid wsp:val=&quot;00BD58DE&quot;/&gt;&lt;wsp:rsid wsp:val=&quot;00BD7CDB&quot;/&gt;&lt;wsp:rsid wsp:val=&quot;00BD7E94&quot;/&gt;&lt;wsp:rsid wsp:val=&quot;00BE38DD&quot;/&gt;&lt;wsp:rsid wsp:val=&quot;00BE3B4C&quot;/&gt;&lt;wsp:rsid wsp:val=&quot;00BE638B&quot;/&gt;&lt;wsp:rsid wsp:val=&quot;00BF2440&quot;/&gt;&lt;wsp:rsid wsp:val=&quot;00BF5148&quot;/&gt;&lt;wsp:rsid wsp:val=&quot;00BF6BCC&quot;/&gt;&lt;wsp:rsid wsp:val=&quot;00BF7349&quot;/&gt;&lt;wsp:rsid wsp:val=&quot;00C00B2B&quot;/&gt;&lt;wsp:rsid wsp:val=&quot;00C11183&quot;/&gt;&lt;wsp:rsid wsp:val=&quot;00C12C5F&quot;/&gt;&lt;wsp:rsid wsp:val=&quot;00C13125&quot;/&gt;&lt;wsp:rsid wsp:val=&quot;00C16490&quot;/&gt;&lt;wsp:rsid wsp:val=&quot;00C169EA&quot;/&gt;&lt;wsp:rsid wsp:val=&quot;00C17A66&quot;/&gt;&lt;wsp:rsid wsp:val=&quot;00C17EE3&quot;/&gt;&lt;wsp:rsid wsp:val=&quot;00C20A88&quot;/&gt;&lt;wsp:rsid wsp:val=&quot;00C21351&quot;/&gt;&lt;wsp:rsid wsp:val=&quot;00C36F50&quot;/&gt;&lt;wsp:rsid wsp:val=&quot;00C45E57&quot;/&gt;&lt;wsp:rsid wsp:val=&quot;00C513A0&quot;/&gt;&lt;wsp:rsid wsp:val=&quot;00C55100&quot;/&gt;&lt;wsp:rsid wsp:val=&quot;00C643FD&quot;/&gt;&lt;wsp:rsid wsp:val=&quot;00C64A5D&quot;/&gt;&lt;wsp:rsid wsp:val=&quot;00C65C53&quot;/&gt;&lt;wsp:rsid wsp:val=&quot;00C7308F&quot;/&gt;&lt;wsp:rsid wsp:val=&quot;00C759BE&quot;/&gt;&lt;wsp:rsid wsp:val=&quot;00C76433&quot;/&gt;&lt;wsp:rsid wsp:val=&quot;00C766BF&quot;/&gt;&lt;wsp:rsid wsp:val=&quot;00C812CF&quot;/&gt;&lt;wsp:rsid wsp:val=&quot;00C85E99&quot;/&gt;&lt;wsp:rsid wsp:val=&quot;00C8604B&quot;/&gt;&lt;wsp:rsid wsp:val=&quot;00C96DFC&quot;/&gt;&lt;wsp:rsid wsp:val=&quot;00CB0E28&quot;/&gt;&lt;wsp:rsid wsp:val=&quot;00CB1F21&quot;/&gt;&lt;wsp:rsid wsp:val=&quot;00CB219B&quot;/&gt;&lt;wsp:rsid wsp:val=&quot;00CB25F5&quot;/&gt;&lt;wsp:rsid wsp:val=&quot;00CB2EEF&quot;/&gt;&lt;wsp:rsid wsp:val=&quot;00CB65D8&quot;/&gt;&lt;wsp:rsid wsp:val=&quot;00CB741B&quot;/&gt;&lt;wsp:rsid wsp:val=&quot;00CD11AB&quot;/&gt;&lt;wsp:rsid wsp:val=&quot;00CD2549&quot;/&gt;&lt;wsp:rsid wsp:val=&quot;00CD7550&quot;/&gt;&lt;wsp:rsid wsp:val=&quot;00CE4537&quot;/&gt;&lt;wsp:rsid wsp:val=&quot;00CF38E7&quot;/&gt;&lt;wsp:rsid wsp:val=&quot;00D016BC&quot;/&gt;&lt;wsp:rsid wsp:val=&quot;00D048D5&quot;/&gt;&lt;wsp:rsid wsp:val=&quot;00D15889&quot;/&gt;&lt;wsp:rsid wsp:val=&quot;00D160AE&quot;/&gt;&lt;wsp:rsid wsp:val=&quot;00D162B0&quot;/&gt;&lt;wsp:rsid wsp:val=&quot;00D226E6&quot;/&gt;&lt;wsp:rsid wsp:val=&quot;00D23814&quot;/&gt;&lt;wsp:rsid wsp:val=&quot;00D25278&quot;/&gt;&lt;wsp:rsid wsp:val=&quot;00D32B35&quot;/&gt;&lt;wsp:rsid wsp:val=&quot;00D40F81&quot;/&gt;&lt;wsp:rsid wsp:val=&quot;00D4271E&quot;/&gt;&lt;wsp:rsid wsp:val=&quot;00D447FF&quot;/&gt;&lt;wsp:rsid wsp:val=&quot;00D50488&quot;/&gt;&lt;wsp:rsid wsp:val=&quot;00D537EF&quot;/&gt;&lt;wsp:rsid wsp:val=&quot;00D732F7&quot;/&gt;&lt;wsp:rsid wsp:val=&quot;00D737A7&quot;/&gt;&lt;wsp:rsid wsp:val=&quot;00D82DA7&quot;/&gt;&lt;wsp:rsid wsp:val=&quot;00D8534F&quot;/&gt;&lt;wsp:rsid wsp:val=&quot;00D905A2&quot;/&gt;&lt;wsp:rsid wsp:val=&quot;00D93A26&quot;/&gt;&lt;wsp:rsid wsp:val=&quot;00DA376C&quot;/&gt;&lt;wsp:rsid wsp:val=&quot;00DA5222&quot;/&gt;&lt;wsp:rsid wsp:val=&quot;00DB2FC8&quot;/&gt;&lt;wsp:rsid wsp:val=&quot;00DB39EB&quot;/&gt;&lt;wsp:rsid wsp:val=&quot;00DB43DA&quot;/&gt;&lt;wsp:rsid wsp:val=&quot;00DB728C&quot;/&gt;&lt;wsp:rsid wsp:val=&quot;00DC06C5&quot;/&gt;&lt;wsp:rsid wsp:val=&quot;00DC2C3E&quot;/&gt;&lt;wsp:rsid wsp:val=&quot;00DC732A&quot;/&gt;&lt;wsp:rsid wsp:val=&quot;00DD0052&quot;/&gt;&lt;wsp:rsid wsp:val=&quot;00DD067E&quot;/&gt;&lt;wsp:rsid wsp:val=&quot;00DD2649&quot;/&gt;&lt;wsp:rsid wsp:val=&quot;00DD3565&quot;/&gt;&lt;wsp:rsid wsp:val=&quot;00DD7F17&quot;/&gt;&lt;wsp:rsid wsp:val=&quot;00DE1012&quot;/&gt;&lt;wsp:rsid wsp:val=&quot;00DE1EF9&quot;/&gt;&lt;wsp:rsid wsp:val=&quot;00DE4A27&quot;/&gt;&lt;wsp:rsid wsp:val=&quot;00E02065&quot;/&gt;&lt;wsp:rsid wsp:val=&quot;00E125FB&quot;/&gt;&lt;wsp:rsid wsp:val=&quot;00E15188&quot;/&gt;&lt;wsp:rsid wsp:val=&quot;00E1591F&quot;/&gt;&lt;wsp:rsid wsp:val=&quot;00E25705&quot;/&gt;&lt;wsp:rsid wsp:val=&quot;00E31237&quot;/&gt;&lt;wsp:rsid wsp:val=&quot;00E33300&quot;/&gt;&lt;wsp:rsid wsp:val=&quot;00E3571E&quot;/&gt;&lt;wsp:rsid wsp:val=&quot;00E36653&quot;/&gt;&lt;wsp:rsid wsp:val=&quot;00E37DA5&quot;/&gt;&lt;wsp:rsid wsp:val=&quot;00E44290&quot;/&gt;&lt;wsp:rsid wsp:val=&quot;00E45FA6&quot;/&gt;&lt;wsp:rsid wsp:val=&quot;00E46782&quot;/&gt;&lt;wsp:rsid wsp:val=&quot;00E50F79&quot;/&gt;&lt;wsp:rsid wsp:val=&quot;00E51005&quot;/&gt;&lt;wsp:rsid wsp:val=&quot;00E55911&quot;/&gt;&lt;wsp:rsid wsp:val=&quot;00E574F7&quot;/&gt;&lt;wsp:rsid wsp:val=&quot;00E57966&quot;/&gt;&lt;wsp:rsid wsp:val=&quot;00E61B02&quot;/&gt;&lt;wsp:rsid wsp:val=&quot;00E6275F&quot;/&gt;&lt;wsp:rsid wsp:val=&quot;00E655C5&quot;/&gt;&lt;wsp:rsid wsp:val=&quot;00E67A87&quot;/&gt;&lt;wsp:rsid wsp:val=&quot;00E707D8&quot;/&gt;&lt;wsp:rsid wsp:val=&quot;00E735AC&quot;/&gt;&lt;wsp:rsid wsp:val=&quot;00E827AD&quot;/&gt;&lt;wsp:rsid wsp:val=&quot;00E83132&quot;/&gt;&lt;wsp:rsid wsp:val=&quot;00E84E5A&quot;/&gt;&lt;wsp:rsid wsp:val=&quot;00E85CF8&quot;/&gt;&lt;wsp:rsid wsp:val=&quot;00E86C7A&quot;/&gt;&lt;wsp:rsid wsp:val=&quot;00E943E1&quot;/&gt;&lt;wsp:rsid wsp:val=&quot;00E9675C&quot;/&gt;&lt;wsp:rsid wsp:val=&quot;00E97DE7&quot;/&gt;&lt;wsp:rsid wsp:val=&quot;00EA1433&quot;/&gt;&lt;wsp:rsid wsp:val=&quot;00EA555B&quot;/&gt;&lt;wsp:rsid wsp:val=&quot;00EB18AA&quot;/&gt;&lt;wsp:rsid wsp:val=&quot;00EB3C5E&quot;/&gt;&lt;wsp:rsid wsp:val=&quot;00EC0EF9&quot;/&gt;&lt;wsp:rsid wsp:val=&quot;00EC51DE&quot;/&gt;&lt;wsp:rsid wsp:val=&quot;00EC614E&quot;/&gt;&lt;wsp:rsid wsp:val=&quot;00EC6308&quot;/&gt;&lt;wsp:rsid wsp:val=&quot;00ED2865&quot;/&gt;&lt;wsp:rsid wsp:val=&quot;00ED2B88&quot;/&gt;&lt;wsp:rsid wsp:val=&quot;00ED576B&quot;/&gt;&lt;wsp:rsid wsp:val=&quot;00ED7243&quot;/&gt;&lt;wsp:rsid wsp:val=&quot;00EE1CB6&quot;/&gt;&lt;wsp:rsid wsp:val=&quot;00EE3C9B&quot;/&gt;&lt;wsp:rsid wsp:val=&quot;00EE7785&quot;/&gt;&lt;wsp:rsid wsp:val=&quot;00EF1BED&quot;/&gt;&lt;wsp:rsid wsp:val=&quot;00F00CDB&quot;/&gt;&lt;wsp:rsid wsp:val=&quot;00F01525&quot;/&gt;&lt;wsp:rsid wsp:val=&quot;00F031D7&quot;/&gt;&lt;wsp:rsid wsp:val=&quot;00F03F76&quot;/&gt;&lt;wsp:rsid wsp:val=&quot;00F0415C&quot;/&gt;&lt;wsp:rsid wsp:val=&quot;00F12C95&quot;/&gt;&lt;wsp:rsid wsp:val=&quot;00F151EE&quot;/&gt;&lt;wsp:rsid wsp:val=&quot;00F208D2&quot;/&gt;&lt;wsp:rsid wsp:val=&quot;00F221CF&quot;/&gt;&lt;wsp:rsid wsp:val=&quot;00F435AE&quot;/&gt;&lt;wsp:rsid wsp:val=&quot;00F50A8D&quot;/&gt;&lt;wsp:rsid wsp:val=&quot;00F52EFE&quot;/&gt;&lt;wsp:rsid wsp:val=&quot;00F53CC4&quot;/&gt;&lt;wsp:rsid wsp:val=&quot;00F54B8A&quot;/&gt;&lt;wsp:rsid wsp:val=&quot;00F55FA8&quot;/&gt;&lt;wsp:rsid wsp:val=&quot;00F56F41&quot;/&gt;&lt;wsp:rsid wsp:val=&quot;00F606DD&quot;/&gt;&lt;wsp:rsid wsp:val=&quot;00F6193E&quot;/&gt;&lt;wsp:rsid wsp:val=&quot;00F62F3B&quot;/&gt;&lt;wsp:rsid wsp:val=&quot;00F76AE5&quot;/&gt;&lt;wsp:rsid wsp:val=&quot;00F83924&quot;/&gt;&lt;wsp:rsid wsp:val=&quot;00F85024&quot;/&gt;&lt;wsp:rsid wsp:val=&quot;00F91EBD&quot;/&gt;&lt;wsp:rsid wsp:val=&quot;00F973A3&quot;/&gt;&lt;wsp:rsid wsp:val=&quot;00F97CB8&quot;/&gt;&lt;wsp:rsid wsp:val=&quot;00FA2D1E&quot;/&gt;&lt;wsp:rsid wsp:val=&quot;00FA35DF&quot;/&gt;&lt;wsp:rsid wsp:val=&quot;00FA7983&quot;/&gt;&lt;wsp:rsid wsp:val=&quot;00FB1553&quot;/&gt;&lt;wsp:rsid wsp:val=&quot;00FB1F4A&quot;/&gt;&lt;wsp:rsid wsp:val=&quot;00FB295A&quot;/&gt;&lt;wsp:rsid wsp:val=&quot;00FB2E65&quot;/&gt;&lt;wsp:rsid wsp:val=&quot;00FB562E&quot;/&gt;&lt;wsp:rsid wsp:val=&quot;00FB7196&quot;/&gt;&lt;wsp:rsid wsp:val=&quot;00FC00E1&quot;/&gt;&lt;wsp:rsid wsp:val=&quot;00FC1DA9&quot;/&gt;&lt;wsp:rsid wsp:val=&quot;00FC3E6D&quot;/&gt;&lt;wsp:rsid wsp:val=&quot;00FD2212&quot;/&gt;&lt;wsp:rsid wsp:val=&quot;00FD3EA8&quot;/&gt;&lt;wsp:rsid wsp:val=&quot;00FD4311&quot;/&gt;&lt;wsp:rsid wsp:val=&quot;00FD4BCB&quot;/&gt;&lt;wsp:rsid wsp:val=&quot;00FE0730&quot;/&gt;&lt;wsp:rsid wsp:val=&quot;00FE159C&quot;/&gt;&lt;wsp:rsid wsp:val=&quot;00FE30F4&quot;/&gt;&lt;wsp:rsid wsp:val=&quot;00FE7AE5&quot;/&gt;&lt;wsp:rsid wsp:val=&quot;00FF216C&quot;/&gt;&lt;wsp:rsid wsp:val=&quot;00FF2F06&quot;/&gt;&lt;/wsp:rsids&gt;&lt;/w:docPr&gt;&lt;w:body&gt;&lt;wx:sect&gt;&lt;w:p wsp:rsidR=&quot;00000000&quot; wsp:rsidRDefault=&quot;00A67E92&quot; wsp:rsidP=&quot;00A67E92&quot;&gt;&lt;m:oMathPara&gt;&lt;m:oMath&gt;&lt;m:nary&gt;&lt;m:naryPr&gt;&lt;m:chr m:val=&quot;‚àë&quot;/&gt;&lt;m:limLoc m:val=&quot;subSup&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1&lt;/m:t&gt;&lt;/m:r&gt;&lt;/m:sub&gt;&lt;m:sup&gt;&lt;m:r&gt;&lt;w:rPr&gt;&lt;w:rFonts w:ascii=&quot;Cambria Math&quot; w:h-ansi=&quot;Cambria Math&quot;/&gt;&lt;wx:font wx:val=&quot;Cambria Math&quot;/&gt;&lt;w:i/&gt;&lt;/w:rPr&gt;&lt;m:t&gt;n&lt;/m:t&gt;&lt;/m:r&gt;&lt;/m:sup&gt;&lt;m:e&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i&lt;/m:t&gt;&lt;/m:r&gt;&lt;/m:e&gt;&lt;m:sup&gt;&lt;m:r&gt;&lt;w:rPr&gt;&lt;w:rFonts w:ascii=&quot;Cambria Math&quot; w:h-ansi=&quot;Cambria Math&quot;/&gt;&lt;wx:font wx:val=&quot;Cambria Math&quot;/&gt;&lt;w:i/&gt;&lt;/w:rPr&gt;&lt;m:t&gt;2&lt;/m:t&gt;&lt;/m:r&gt;&lt;/m:sup&gt;&lt;/m:sSup&gt;&lt;/m:e&gt;&lt;/m:nary&gt;&lt;m:r&gt;&lt;w:rPr&gt;&lt;w:rFonts w:ascii=&quot;Cambria Math&quot; w:h-ansi=&quot;Cambria Math&quot;/&gt;&lt;wx:font wx:val=&quot;Cambria Math&quot;/&gt;&lt;w:i/&gt;&lt;/w:rPr&gt;&lt;m:t&gt;=&lt;/m:t&gt;&lt;/m:r&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1&lt;/m:t&gt;&lt;/m:r&gt;&lt;/m:e&gt;&lt;m:sup&gt;&lt;m:r&gt;&lt;w:rPr&gt;&lt;w:rFonts w:ascii=&quot;Cambria Math&quot; w:h-ansi=&quot;Cambria Math&quot;/&gt;&lt;wx:font wx:val=&quot;Cambria Math&quot;/&gt;&lt;w:i/&gt;&lt;/w:rPr&gt;&lt;m:t&gt;2&lt;/m:t&gt;&lt;/m:r&gt;&lt;/m:sup&gt;&lt;/m:sSup&gt;&lt;m:r&gt;&lt;w:rPr&gt;&lt;w:rFonts w:ascii=&quot;Cambria Math&quot; w:h-ansi=&quot;Cambria Math&quot;/&gt;&lt;wx:font wx:val=&quot;Cambria Math&quot;/&gt;&lt;w:i/&gt;&lt;/w:rPr&gt;&lt;m:t&gt;+&lt;/m:t&gt;&lt;/m:r&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2&lt;/m:t&gt;&lt;/m:r&gt;&lt;/m:e&gt;&lt;m:sup&gt;&lt;m:r&gt;&lt;w:rPr&gt;&lt;w:rFonts w:ascii=&quot;Cambria Math&quot; w:h-ansi=&quot;Cambria Math&quot;/&gt;&lt;wx:font wx:val=&quot;Cambria Math&quot;/&gt;&lt;w:i/&gt;&lt;/w:rPr&gt;&lt;m:t&gt;2&lt;/m:t&gt;&lt;/m:r&gt;&lt;/m:sup&gt;&lt;/m:sSup&gt;&lt;m:r&gt;&lt;w:rPr&gt;&lt;w:rFonts w:ascii=&quot;Cambria Math&quot; w:h-ansi=&quot;Cambria Math&quot;/&gt;&lt;wx:font wx:val=&quot;Cambria Math&quot;/&gt;&lt;w:i/&gt;&lt;/w:rPr&gt;&lt;m:t&gt;+&lt;/m:t&gt;&lt;/m:r&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3&lt;/m:t&gt;&lt;/m:r&gt;&lt;/m:e&gt;&lt;m:sup&gt;&lt;m:r&gt;&lt;w:rPr&gt;&lt;w:rFonts w:ascii=&quot;Cambria Math&quot; w:h-ansi=&quot;Cambria Math&quot;/&gt;&lt;wx:font wx:val=&quot;Cambria Math&quot;/&gt;&lt;w:i/&gt;&lt;/w:rPr&gt;&lt;m:t&gt;2&lt;/m:t&gt;&lt;/m:r&gt;&lt;/m:sup&gt;&lt;/m:sSup&gt;&lt;m:r&gt;&lt;w:rPr&gt;&lt;w:rFonts w:ascii=&quot;Cambria Math&quot; w:h-ansi=&quot;Cambria Math&quot;/&gt;&lt;wx:font wx:val=&quot;Cambria Math&quot;/&gt;&lt;w:i/&gt;&lt;/w:rPr&gt;&lt;m:t&gt;+‚Ä¶+&lt;/m:t&gt;&lt;/m:r&gt;&lt;m:sSup&gt;&lt;m:sSupPr&gt;&lt;m:ctrlPr&gt;&lt;w:rPr&gt;&lt;w:rFonts w:ascii=&quot;Cambria Math&quot; w:h-ansi=&quot;Cambria Math&quot;/&gt;&lt;wx:font wx:val=&quot;Cambria Math&quot;/&gt;&lt;w:i/&gt;&lt;/w:rPr&gt;&lt;/m:ctrlPr&gt;&lt;/m:sSupPr&gt;&lt;m:e&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n-1&lt;/m:t&gt;&lt;/m:r&gt;&lt;/m:e&gt;&lt;/m:d&gt;&lt;/m:e&gt;&lt;m:sup&gt;&lt;m:r&gt;&lt;w:rPr&gt;&lt;w:rFonts w:ascii=&quot;Cambria Math&quot; w:h-ansi=&quot;Cambria Math&quot;/&gt;&lt;wx:font wx:val=&quot;Cambria Math&quot;/&gt;&lt;w:i/&gt;&lt;/w:rPr&gt;&lt;m:t&gt;2&lt;/m:t&gt;&lt;/m:r&gt;&lt;/m:sup&gt;&lt;/m:sSup&gt;&lt;m:r&gt;&lt;w:rPr&gt;&lt;w:rFonts w:ascii=&quot;Cambria Math&quot; w:h-ansi=&quot;Cambria Math&quot;/&gt;&lt;wx:font wx:val=&quot;Cambria Math&quot;/&gt;&lt;w:i/&gt;&lt;/w:rPr&gt;&lt;m:t&gt;+&lt;/m:t&gt;&lt;/m:r&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n&lt;/m:t&gt;&lt;/m:r&gt;&lt;/m:e&gt;&lt;m:sup&gt;&lt;m:r&gt;&lt;w:rPr&gt;&lt;w:rFonts w:ascii=&quot;Cambria Math&quot; w:h-ansi=&quot;Cambria Math&quot;/&gt;&lt;wx:font wx:val=&quot;Cambria Math&quot;/&gt;&lt;w:i/&gt;&lt;/w:rPr&gt;&lt;m:t&gt;2&lt;/m:t&gt;&lt;/m:r&gt;&lt;/m:sup&gt;&lt;/m:sSup&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n&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n+1&lt;/m:t&gt;&lt;/m:r&gt;&lt;/m:e&gt;&lt;/m:d&gt;&lt;m:r&gt;&lt;w:rPr&gt;&lt;w:rFonts w:ascii=&quot;Cambria Math&quot; w:h-ansi=&quot;Cambria Math&quot;/&gt;&lt;wx:font wx:val=&quot;Cambria Math&quot;/&gt;&lt;w:i/&gt;&lt;/w:rPr&gt;&lt;m:t&gt;(2n+1)&lt;/m:t&gt;&lt;/m:r&gt;&lt;/m:num&gt;&lt;m:den&gt;&lt;m:r&gt;&lt;w:rPr&gt;&lt;w:rFonts w:ascii=&quot;Cambria Math&quot; w:h-ansi=&quot;Cambria Math&quot;/&gt;&lt;wx:font wx:val=&quot;Cambria Math&quot;/&gt;&lt;w:i/&gt;&lt;/w:rPr&gt;&lt;m:t&gt;6&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B20882">
        <w:rPr>
          <w:rFonts w:cs="Calibri"/>
        </w:rPr>
        <w:instrText xml:space="preserve"> </w:instrText>
      </w:r>
      <w:r w:rsidRPr="00B20882">
        <w:rPr>
          <w:rFonts w:cs="Calibri"/>
        </w:rPr>
        <w:fldChar w:fldCharType="separate"/>
      </w:r>
      <w:r w:rsidR="00DC2B73" w:rsidRPr="00EF6C64">
        <w:rPr>
          <w:rFonts w:cs="Calibri"/>
          <w:noProof/>
          <w:position w:val="-14"/>
        </w:rPr>
        <w:drawing>
          <wp:inline distT="0" distB="0" distL="0" distR="0" wp14:anchorId="206F7981" wp14:editId="6F95159D">
            <wp:extent cx="3385820" cy="271780"/>
            <wp:effectExtent l="0" t="0" r="0" b="0"/>
            <wp:docPr id="4" name="Pictur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385820" cy="271780"/>
                    </a:xfrm>
                    <a:prstGeom prst="rect">
                      <a:avLst/>
                    </a:prstGeom>
                    <a:noFill/>
                    <a:ln>
                      <a:noFill/>
                    </a:ln>
                  </pic:spPr>
                </pic:pic>
              </a:graphicData>
            </a:graphic>
          </wp:inline>
        </w:drawing>
      </w:r>
      <w:r w:rsidRPr="00B20882">
        <w:rPr>
          <w:rFonts w:cs="Calibri"/>
        </w:rPr>
        <w:fldChar w:fldCharType="end"/>
      </w:r>
    </w:p>
    <w:p w14:paraId="4009C7C6" w14:textId="77777777" w:rsidR="00BA1FA9" w:rsidRPr="00E55A3F" w:rsidRDefault="00BA1FA9" w:rsidP="00BA1FA9">
      <w:pPr>
        <w:pStyle w:val="ListParagraph"/>
        <w:spacing w:after="200" w:line="360" w:lineRule="auto"/>
        <w:ind w:left="0"/>
        <w:jc w:val="both"/>
        <w:rPr>
          <w:rFonts w:cs="Calibri"/>
          <w:sz w:val="20"/>
        </w:rPr>
      </w:pPr>
    </w:p>
    <w:p w14:paraId="5241DCE8" w14:textId="77777777" w:rsidR="00BA1FA9" w:rsidRPr="00E55A3F" w:rsidRDefault="00BA1FA9" w:rsidP="00BA1FA9">
      <w:pPr>
        <w:pStyle w:val="ListParagraph"/>
        <w:spacing w:after="60" w:line="240" w:lineRule="auto"/>
        <w:ind w:left="567"/>
        <w:contextualSpacing w:val="0"/>
        <w:jc w:val="both"/>
        <w:rPr>
          <w:rFonts w:ascii="Courier New" w:hAnsi="Courier New" w:cs="Courier New"/>
          <w:sz w:val="20"/>
        </w:rPr>
      </w:pPr>
      <w:r w:rsidRPr="00E55A3F">
        <w:rPr>
          <w:rFonts w:ascii="Courier New" w:hAnsi="Courier New" w:cs="Courier New"/>
          <w:sz w:val="20"/>
        </w:rPr>
        <w:t xml:space="preserve">01: def </w:t>
      </w:r>
      <w:r w:rsidR="00457ECF" w:rsidRPr="00E55A3F">
        <w:rPr>
          <w:rFonts w:ascii="Courier New" w:hAnsi="Courier New" w:cs="Courier New"/>
          <w:sz w:val="20"/>
        </w:rPr>
        <w:t>func</w:t>
      </w:r>
      <w:r w:rsidRPr="00E55A3F">
        <w:rPr>
          <w:rFonts w:ascii="Courier New" w:hAnsi="Courier New" w:cs="Courier New"/>
          <w:sz w:val="20"/>
        </w:rPr>
        <w:t>_</w:t>
      </w:r>
      <w:r w:rsidR="00457ECF" w:rsidRPr="00E55A3F">
        <w:rPr>
          <w:rFonts w:ascii="Courier New" w:hAnsi="Courier New" w:cs="Courier New"/>
          <w:sz w:val="20"/>
        </w:rPr>
        <w:t>6</w:t>
      </w:r>
      <w:r w:rsidRPr="00E55A3F">
        <w:rPr>
          <w:rFonts w:ascii="Courier New" w:hAnsi="Courier New" w:cs="Courier New"/>
          <w:sz w:val="20"/>
        </w:rPr>
        <w:t>b(n)</w:t>
      </w:r>
      <w:r w:rsidR="00344CC6" w:rsidRPr="00E55A3F">
        <w:rPr>
          <w:rFonts w:ascii="Courier New" w:hAnsi="Courier New" w:cs="Courier New"/>
          <w:sz w:val="20"/>
        </w:rPr>
        <w:t>:</w:t>
      </w:r>
    </w:p>
    <w:p w14:paraId="43C4924A" w14:textId="77777777" w:rsidR="00BA1FA9" w:rsidRPr="00E55A3F" w:rsidRDefault="00BA1FA9" w:rsidP="00BA1FA9">
      <w:pPr>
        <w:pStyle w:val="ListParagraph"/>
        <w:spacing w:after="60" w:line="240" w:lineRule="auto"/>
        <w:ind w:left="567"/>
        <w:contextualSpacing w:val="0"/>
        <w:jc w:val="both"/>
        <w:rPr>
          <w:rFonts w:ascii="Courier New" w:hAnsi="Courier New" w:cs="Courier New"/>
          <w:sz w:val="20"/>
        </w:rPr>
      </w:pPr>
      <w:r w:rsidRPr="00E55A3F">
        <w:rPr>
          <w:rFonts w:ascii="Courier New" w:eastAsia="Courier New" w:hAnsi="Courier New" w:cs="Courier New"/>
          <w:sz w:val="20"/>
        </w:rPr>
        <w:t xml:space="preserve">02:   </w:t>
      </w:r>
      <w:r w:rsidRPr="00E55A3F">
        <w:rPr>
          <w:rFonts w:ascii="Courier New" w:eastAsia="Courier New" w:hAnsi="Courier New" w:cs="Courier New"/>
          <w:bCs/>
          <w:sz w:val="20"/>
        </w:rPr>
        <w:t>for</w:t>
      </w:r>
      <w:r w:rsidRPr="00E55A3F">
        <w:rPr>
          <w:rFonts w:ascii="Courier New" w:eastAsia="Courier New" w:hAnsi="Courier New" w:cs="Courier New"/>
          <w:sz w:val="20"/>
        </w:rPr>
        <w:t xml:space="preserve"> i in </w:t>
      </w:r>
      <w:r w:rsidR="00C004EE" w:rsidRPr="00E55A3F">
        <w:rPr>
          <w:rFonts w:ascii="Courier New" w:eastAsia="Courier New" w:hAnsi="Courier New" w:cs="Courier New"/>
          <w:sz w:val="20"/>
        </w:rPr>
        <w:t>range(</w:t>
      </w:r>
      <w:r w:rsidR="00872977" w:rsidRPr="00E55A3F">
        <w:rPr>
          <w:rFonts w:ascii="Courier New" w:eastAsia="Courier New" w:hAnsi="Courier New" w:cs="Courier New"/>
          <w:sz w:val="20"/>
        </w:rPr>
        <w:t xml:space="preserve">1, </w:t>
      </w:r>
      <w:r w:rsidRPr="00E55A3F">
        <w:rPr>
          <w:rFonts w:ascii="Courier New" w:eastAsia="Courier New" w:hAnsi="Courier New" w:cs="Courier New"/>
          <w:sz w:val="20"/>
        </w:rPr>
        <w:t>n</w:t>
      </w:r>
      <w:r w:rsidR="00872977" w:rsidRPr="00E55A3F">
        <w:rPr>
          <w:rFonts w:ascii="Courier New" w:eastAsia="Courier New" w:hAnsi="Courier New" w:cs="Courier New"/>
          <w:sz w:val="20"/>
        </w:rPr>
        <w:t>+1</w:t>
      </w:r>
      <w:r w:rsidR="00CF7714" w:rsidRPr="00E55A3F">
        <w:rPr>
          <w:rFonts w:ascii="Courier New" w:eastAsia="Courier New" w:hAnsi="Courier New" w:cs="Courier New"/>
          <w:sz w:val="20"/>
        </w:rPr>
        <w:t>)</w:t>
      </w:r>
      <w:r w:rsidR="0003654B" w:rsidRPr="00E55A3F">
        <w:rPr>
          <w:rFonts w:ascii="Courier New" w:eastAsia="Courier New" w:hAnsi="Courier New" w:cs="Courier New"/>
          <w:sz w:val="20"/>
        </w:rPr>
        <w:t>:</w:t>
      </w:r>
    </w:p>
    <w:p w14:paraId="672CEAD6" w14:textId="77777777" w:rsidR="00BA1FA9" w:rsidRPr="00E55A3F" w:rsidRDefault="00BA1FA9" w:rsidP="00BA1FA9">
      <w:pPr>
        <w:pStyle w:val="ListParagraph"/>
        <w:spacing w:after="60" w:line="240" w:lineRule="auto"/>
        <w:ind w:left="567"/>
        <w:contextualSpacing w:val="0"/>
        <w:jc w:val="both"/>
        <w:rPr>
          <w:rFonts w:ascii="Courier New" w:hAnsi="Courier New" w:cs="Courier New"/>
          <w:sz w:val="20"/>
        </w:rPr>
      </w:pPr>
      <w:r w:rsidRPr="00E55A3F">
        <w:rPr>
          <w:rFonts w:ascii="Courier New" w:eastAsia="Courier New" w:hAnsi="Courier New" w:cs="Courier New"/>
          <w:sz w:val="20"/>
        </w:rPr>
        <w:t xml:space="preserve">03:     </w:t>
      </w:r>
      <w:r w:rsidRPr="00E55A3F">
        <w:rPr>
          <w:rFonts w:ascii="Courier New" w:eastAsia="Courier New" w:hAnsi="Courier New" w:cs="Courier New"/>
          <w:bCs/>
          <w:sz w:val="20"/>
        </w:rPr>
        <w:t>for</w:t>
      </w:r>
      <w:r w:rsidRPr="00E55A3F">
        <w:rPr>
          <w:rFonts w:ascii="Courier New" w:eastAsia="Courier New" w:hAnsi="Courier New" w:cs="Courier New"/>
          <w:sz w:val="20"/>
        </w:rPr>
        <w:t xml:space="preserve"> j in </w:t>
      </w:r>
      <w:r w:rsidR="0003654B" w:rsidRPr="00E55A3F">
        <w:rPr>
          <w:rFonts w:ascii="Courier New" w:eastAsia="Courier New" w:hAnsi="Courier New" w:cs="Courier New"/>
          <w:sz w:val="20"/>
        </w:rPr>
        <w:t>range</w:t>
      </w:r>
      <w:r w:rsidRPr="00E55A3F">
        <w:rPr>
          <w:rFonts w:ascii="Courier New" w:eastAsia="Courier New" w:hAnsi="Courier New" w:cs="Courier New"/>
          <w:sz w:val="20"/>
        </w:rPr>
        <w:t>(</w:t>
      </w:r>
      <w:r w:rsidR="00A229B7" w:rsidRPr="00E55A3F">
        <w:rPr>
          <w:rFonts w:ascii="Courier New" w:eastAsia="Courier New" w:hAnsi="Courier New" w:cs="Courier New"/>
          <w:sz w:val="20"/>
        </w:rPr>
        <w:t xml:space="preserve">1, </w:t>
      </w:r>
      <w:r w:rsidRPr="00E55A3F">
        <w:rPr>
          <w:rFonts w:ascii="Courier New" w:eastAsia="Courier New" w:hAnsi="Courier New" w:cs="Courier New"/>
          <w:sz w:val="20"/>
        </w:rPr>
        <w:t>i*</w:t>
      </w:r>
      <w:r w:rsidR="001D05FE" w:rsidRPr="00E55A3F">
        <w:rPr>
          <w:rFonts w:ascii="Courier New" w:eastAsia="Courier New" w:hAnsi="Courier New" w:cs="Courier New"/>
          <w:sz w:val="20"/>
        </w:rPr>
        <w:t>i</w:t>
      </w:r>
      <w:r w:rsidR="00A229B7" w:rsidRPr="00E55A3F">
        <w:rPr>
          <w:rFonts w:ascii="Courier New" w:eastAsia="Courier New" w:hAnsi="Courier New" w:cs="Courier New"/>
          <w:sz w:val="20"/>
        </w:rPr>
        <w:t xml:space="preserve"> +</w:t>
      </w:r>
      <w:r w:rsidR="000C2736" w:rsidRPr="00E55A3F">
        <w:rPr>
          <w:rFonts w:ascii="Courier New" w:eastAsia="Courier New" w:hAnsi="Courier New" w:cs="Courier New"/>
          <w:sz w:val="20"/>
        </w:rPr>
        <w:t xml:space="preserve"> </w:t>
      </w:r>
      <w:r w:rsidR="00A229B7" w:rsidRPr="00E55A3F">
        <w:rPr>
          <w:rFonts w:ascii="Courier New" w:eastAsia="Courier New" w:hAnsi="Courier New" w:cs="Courier New"/>
          <w:sz w:val="20"/>
        </w:rPr>
        <w:t>1</w:t>
      </w:r>
      <w:r w:rsidRPr="00E55A3F">
        <w:rPr>
          <w:rFonts w:ascii="Courier New" w:eastAsia="Courier New" w:hAnsi="Courier New" w:cs="Courier New"/>
          <w:sz w:val="20"/>
        </w:rPr>
        <w:t>)</w:t>
      </w:r>
      <w:r w:rsidR="003F7BC7" w:rsidRPr="00E55A3F">
        <w:rPr>
          <w:rFonts w:ascii="Courier New" w:eastAsia="Courier New" w:hAnsi="Courier New" w:cs="Courier New"/>
          <w:sz w:val="20"/>
        </w:rPr>
        <w:t>:</w:t>
      </w:r>
      <w:r w:rsidRPr="00E55A3F">
        <w:rPr>
          <w:rFonts w:ascii="Courier New" w:hAnsi="Courier New" w:cs="Courier New"/>
          <w:sz w:val="20"/>
        </w:rPr>
        <w:tab/>
      </w:r>
      <w:r w:rsidRPr="00E55A3F">
        <w:rPr>
          <w:rFonts w:ascii="Courier New" w:hAnsi="Courier New" w:cs="Courier New"/>
          <w:sz w:val="20"/>
        </w:rPr>
        <w:tab/>
      </w:r>
      <w:r w:rsidRPr="00E55A3F">
        <w:rPr>
          <w:rFonts w:ascii="Courier New" w:hAnsi="Courier New" w:cs="Courier New"/>
          <w:sz w:val="20"/>
        </w:rPr>
        <w:tab/>
      </w:r>
      <w:r w:rsidRPr="00E55A3F">
        <w:rPr>
          <w:rFonts w:ascii="Courier New" w:hAnsi="Courier New" w:cs="Courier New"/>
          <w:sz w:val="20"/>
        </w:rPr>
        <w:tab/>
      </w:r>
      <w:r w:rsidRPr="00E55A3F">
        <w:rPr>
          <w:rFonts w:ascii="Courier New" w:hAnsi="Courier New" w:cs="Courier New"/>
          <w:sz w:val="20"/>
        </w:rPr>
        <w:tab/>
      </w:r>
      <w:r w:rsidRPr="00E55A3F">
        <w:rPr>
          <w:rFonts w:ascii="Courier New" w:hAnsi="Courier New" w:cs="Courier New"/>
          <w:sz w:val="20"/>
        </w:rPr>
        <w:tab/>
      </w:r>
    </w:p>
    <w:p w14:paraId="4139F84C" w14:textId="77777777" w:rsidR="00BA1FA9" w:rsidRPr="00E55A3F" w:rsidRDefault="00BA1FA9" w:rsidP="00BA1FA9">
      <w:pPr>
        <w:pStyle w:val="ListParagraph"/>
        <w:spacing w:after="60" w:line="240" w:lineRule="auto"/>
        <w:ind w:left="567"/>
        <w:contextualSpacing w:val="0"/>
        <w:jc w:val="both"/>
        <w:rPr>
          <w:rFonts w:ascii="Courier New" w:hAnsi="Courier New" w:cs="Courier New"/>
          <w:sz w:val="20"/>
        </w:rPr>
      </w:pPr>
      <w:r w:rsidRPr="00E55A3F">
        <w:rPr>
          <w:rFonts w:ascii="Courier New" w:eastAsia="Courier New" w:hAnsi="Courier New" w:cs="Courier New"/>
          <w:sz w:val="20"/>
        </w:rPr>
        <w:t xml:space="preserve">04:       </w:t>
      </w:r>
      <w:r w:rsidR="00457ECF" w:rsidRPr="00E55A3F">
        <w:rPr>
          <w:rFonts w:ascii="Courier New" w:eastAsia="Courier New" w:hAnsi="Courier New" w:cs="Courier New"/>
          <w:sz w:val="20"/>
        </w:rPr>
        <w:t>sub_func</w:t>
      </w:r>
      <w:r w:rsidRPr="00E55A3F">
        <w:rPr>
          <w:rFonts w:ascii="Courier New" w:eastAsia="Courier New" w:hAnsi="Courier New" w:cs="Courier New"/>
          <w:sz w:val="20"/>
        </w:rPr>
        <w:t>(n)</w:t>
      </w:r>
    </w:p>
    <w:p w14:paraId="67F74C4E" w14:textId="77777777" w:rsidR="00BA1FA9" w:rsidRPr="00E55A3F" w:rsidRDefault="00BA1FA9" w:rsidP="00BA1FA9">
      <w:pPr>
        <w:pStyle w:val="ListParagraph"/>
        <w:spacing w:after="60" w:line="240" w:lineRule="auto"/>
        <w:ind w:left="567"/>
        <w:contextualSpacing w:val="0"/>
        <w:jc w:val="both"/>
        <w:rPr>
          <w:rFonts w:ascii="Courier New" w:hAnsi="Courier New" w:cs="Courier New"/>
          <w:sz w:val="20"/>
        </w:rPr>
      </w:pPr>
      <w:r w:rsidRPr="00E55A3F">
        <w:rPr>
          <w:rFonts w:ascii="Courier New" w:eastAsia="Courier New" w:hAnsi="Courier New" w:cs="Courier New"/>
          <w:sz w:val="20"/>
        </w:rPr>
        <w:t>0</w:t>
      </w:r>
      <w:r w:rsidR="0036452F" w:rsidRPr="00E55A3F">
        <w:rPr>
          <w:rFonts w:ascii="Courier New" w:eastAsia="Courier New" w:hAnsi="Courier New" w:cs="Courier New"/>
          <w:sz w:val="20"/>
        </w:rPr>
        <w:t>5</w:t>
      </w:r>
      <w:r w:rsidRPr="00E55A3F">
        <w:rPr>
          <w:rFonts w:ascii="Courier New" w:eastAsia="Courier New" w:hAnsi="Courier New" w:cs="Courier New"/>
          <w:sz w:val="20"/>
        </w:rPr>
        <w:t>:</w:t>
      </w:r>
      <w:r w:rsidRPr="00E55A3F">
        <w:rPr>
          <w:rFonts w:ascii="Courier New" w:eastAsia="Courier New" w:hAnsi="Courier New" w:cs="Courier New"/>
          <w:bCs/>
          <w:sz w:val="20"/>
        </w:rPr>
        <w:t xml:space="preserve">   </w:t>
      </w:r>
      <w:r w:rsidR="0036452F" w:rsidRPr="00E55A3F">
        <w:rPr>
          <w:rFonts w:ascii="Courier New" w:eastAsia="Courier New" w:hAnsi="Courier New" w:cs="Courier New"/>
          <w:bCs/>
          <w:sz w:val="20"/>
        </w:rPr>
        <w:t>return</w:t>
      </w:r>
    </w:p>
    <w:p w14:paraId="15373E3B" w14:textId="77777777" w:rsidR="00BA1FA9" w:rsidRPr="00B20882" w:rsidRDefault="00BA1FA9" w:rsidP="00BA1FA9">
      <w:pPr>
        <w:pStyle w:val="ListParagraph"/>
        <w:spacing w:after="200" w:line="360" w:lineRule="auto"/>
        <w:ind w:left="0"/>
        <w:jc w:val="both"/>
        <w:rPr>
          <w:rFonts w:cs="Calibri"/>
          <w:b/>
        </w:rPr>
      </w:pPr>
    </w:p>
    <w:p w14:paraId="035B1483" w14:textId="77777777" w:rsidR="00BA1FA9" w:rsidRPr="00B20882" w:rsidRDefault="00BA1FA9" w:rsidP="00361970">
      <w:pPr>
        <w:pStyle w:val="ListParagraph"/>
        <w:numPr>
          <w:ilvl w:val="1"/>
          <w:numId w:val="21"/>
        </w:numPr>
        <w:spacing w:after="200" w:line="360" w:lineRule="auto"/>
        <w:jc w:val="both"/>
        <w:rPr>
          <w:rFonts w:cs="Calibri"/>
          <w:i/>
        </w:rPr>
      </w:pPr>
      <w:r w:rsidRPr="00B20882">
        <w:rPr>
          <w:rFonts w:cs="Calibri"/>
        </w:rPr>
        <w:t xml:space="preserve">What is the Big O complexity of </w:t>
      </w:r>
      <w:r w:rsidR="00457ECF" w:rsidRPr="00457ECF">
        <w:rPr>
          <w:rFonts w:cs="Calibri"/>
          <w:b/>
        </w:rPr>
        <w:t>func</w:t>
      </w:r>
      <w:r w:rsidRPr="00457ECF">
        <w:rPr>
          <w:rFonts w:cs="Calibri"/>
          <w:b/>
        </w:rPr>
        <w:t>_2c</w:t>
      </w:r>
      <w:r w:rsidRPr="00B20882">
        <w:rPr>
          <w:rFonts w:cs="Calibri"/>
        </w:rPr>
        <w:t>?</w:t>
      </w:r>
      <w:r w:rsidRPr="00B20882">
        <w:rPr>
          <w:rFonts w:cs="Calibri"/>
          <w:i/>
        </w:rPr>
        <w:t xml:space="preserve"> </w:t>
      </w:r>
    </w:p>
    <w:p w14:paraId="582E861C" w14:textId="77777777" w:rsidR="00BA1FA9" w:rsidRPr="00B20882" w:rsidRDefault="00BA1FA9" w:rsidP="00BA1FA9">
      <w:pPr>
        <w:pStyle w:val="ListParagraph"/>
        <w:spacing w:after="200" w:line="360" w:lineRule="auto"/>
        <w:ind w:left="357"/>
        <w:jc w:val="both"/>
        <w:rPr>
          <w:rFonts w:cs="Calibri"/>
        </w:rPr>
      </w:pPr>
      <w:r w:rsidRPr="00B20882">
        <w:rPr>
          <w:rFonts w:cs="Calibri"/>
          <w:i/>
        </w:rPr>
        <w:t>Hint</w:t>
      </w:r>
      <w:r w:rsidRPr="00B20882">
        <w:rPr>
          <w:rFonts w:cs="Calibri"/>
        </w:rPr>
        <w:t xml:space="preserve">: </w:t>
      </w:r>
      <w:r w:rsidRPr="00B20882">
        <w:rPr>
          <w:rFonts w:cs="Calibri"/>
        </w:rPr>
        <w:fldChar w:fldCharType="begin"/>
      </w:r>
      <w:r w:rsidRPr="00B20882">
        <w:rPr>
          <w:rFonts w:cs="Calibri"/>
        </w:rPr>
        <w:instrText xml:space="preserve"> QUOTE </w:instrText>
      </w:r>
      <w:r w:rsidR="005418A0">
        <w:rPr>
          <w:rFonts w:cs="Calibri"/>
          <w:noProof/>
          <w:position w:val="-14"/>
        </w:rPr>
        <w:pict w14:anchorId="456B1A60">
          <v:shape id="_x0000_i1027" type="#_x0000_t75" alt="" style="width:119pt;height:9.7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50&quot;/&gt;&lt;w:bordersDontSurroundHeader/&gt;&lt;w:bordersDontSurroundFooter/&gt;&lt;w:stylePaneFormatFilter w:val=&quot;2801&quot;/&gt;&lt;w:defaultTabStop w:val=&quot;720&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doNotShadeFormData/&gt;&lt;w:characterSpacingControl w:val=&quot;DontCompress&quot;/&gt;&lt;w:pixelsPerInch w:val=&quot;72&quot;/&gt;&lt;w:targetScreenSz w:val=&quot;544x376&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compat&gt;&lt;wsp:rsids&gt;&lt;wsp:rsidRoot wsp:val=&quot;00BF5148&quot;/&gt;&lt;wsp:rsid wsp:val=&quot;00001F49&quot;/&gt;&lt;wsp:rsid wsp:val=&quot;000021C5&quot;/&gt;&lt;wsp:rsid wsp:val=&quot;00002ABA&quot;/&gt;&lt;wsp:rsid wsp:val=&quot;00011D6A&quot;/&gt;&lt;wsp:rsid wsp:val=&quot;000206A2&quot;/&gt;&lt;wsp:rsid wsp:val=&quot;00020A05&quot;/&gt;&lt;wsp:rsid wsp:val=&quot;00020F29&quot;/&gt;&lt;wsp:rsid wsp:val=&quot;00025CD7&quot;/&gt;&lt;wsp:rsid wsp:val=&quot;0003023E&quot;/&gt;&lt;wsp:rsid wsp:val=&quot;0003092D&quot;/&gt;&lt;wsp:rsid wsp:val=&quot;000373AE&quot;/&gt;&lt;wsp:rsid wsp:val=&quot;000413F7&quot;/&gt;&lt;wsp:rsid wsp:val=&quot;00042F44&quot;/&gt;&lt;wsp:rsid wsp:val=&quot;00043872&quot;/&gt;&lt;wsp:rsid wsp:val=&quot;00047D0D&quot;/&gt;&lt;wsp:rsid wsp:val=&quot;00047EDB&quot;/&gt;&lt;wsp:rsid wsp:val=&quot;00052EA3&quot;/&gt;&lt;wsp:rsid wsp:val=&quot;00055BB6&quot;/&gt;&lt;wsp:rsid wsp:val=&quot;0005688B&quot;/&gt;&lt;wsp:rsid wsp:val=&quot;00057C42&quot;/&gt;&lt;wsp:rsid wsp:val=&quot;0007037C&quot;/&gt;&lt;wsp:rsid wsp:val=&quot;00072D3B&quot;/&gt;&lt;wsp:rsid wsp:val=&quot;00082A02&quot;/&gt;&lt;wsp:rsid wsp:val=&quot;0009058F&quot;/&gt;&lt;wsp:rsid wsp:val=&quot;00096780&quot;/&gt;&lt;wsp:rsid wsp:val=&quot;000A1D8A&quot;/&gt;&lt;wsp:rsid wsp:val=&quot;000A3971&quot;/&gt;&lt;wsp:rsid wsp:val=&quot;000B2DB4&quot;/&gt;&lt;wsp:rsid wsp:val=&quot;000B3183&quot;/&gt;&lt;wsp:rsid wsp:val=&quot;000C0348&quot;/&gt;&lt;wsp:rsid wsp:val=&quot;000C387F&quot;/&gt;&lt;wsp:rsid wsp:val=&quot;000C5421&quot;/&gt;&lt;wsp:rsid wsp:val=&quot;000C60BE&quot;/&gt;&lt;wsp:rsid wsp:val=&quot;000D1ECB&quot;/&gt;&lt;wsp:rsid wsp:val=&quot;000D33F1&quot;/&gt;&lt;wsp:rsid wsp:val=&quot;000D3C95&quot;/&gt;&lt;wsp:rsid wsp:val=&quot;000D3D16&quot;/&gt;&lt;wsp:rsid wsp:val=&quot;000D5318&quot;/&gt;&lt;wsp:rsid wsp:val=&quot;000D6283&quot;/&gt;&lt;wsp:rsid wsp:val=&quot;000D7FB6&quot;/&gt;&lt;wsp:rsid wsp:val=&quot;000F17A8&quot;/&gt;&lt;wsp:rsid wsp:val=&quot;000F3BA9&quot;/&gt;&lt;wsp:rsid wsp:val=&quot;000F4739&quot;/&gt;&lt;wsp:rsid wsp:val=&quot;000F6EE2&quot;/&gt;&lt;wsp:rsid wsp:val=&quot;0012423D&quot;/&gt;&lt;wsp:rsid wsp:val=&quot;0012437E&quot;/&gt;&lt;wsp:rsid wsp:val=&quot;00125869&quot;/&gt;&lt;wsp:rsid wsp:val=&quot;001259C9&quot;/&gt;&lt;wsp:rsid wsp:val=&quot;00126A2C&quot;/&gt;&lt;wsp:rsid wsp:val=&quot;001300DE&quot;/&gt;&lt;wsp:rsid wsp:val=&quot;00135A39&quot;/&gt;&lt;wsp:rsid wsp:val=&quot;00140747&quot;/&gt;&lt;wsp:rsid wsp:val=&quot;0014342C&quot;/&gt;&lt;wsp:rsid wsp:val=&quot;00155E50&quot;/&gt;&lt;wsp:rsid wsp:val=&quot;00156D1A&quot;/&gt;&lt;wsp:rsid wsp:val=&quot;0016221E&quot;/&gt;&lt;wsp:rsid wsp:val=&quot;00162C86&quot;/&gt;&lt;wsp:rsid wsp:val=&quot;00177482&quot;/&gt;&lt;wsp:rsid wsp:val=&quot;001802BE&quot;/&gt;&lt;wsp:rsid wsp:val=&quot;00182301&quot;/&gt;&lt;wsp:rsid wsp:val=&quot;00190F0B&quot;/&gt;&lt;wsp:rsid wsp:val=&quot;0019263D&quot;/&gt;&lt;wsp:rsid wsp:val=&quot;00193D50&quot;/&gt;&lt;wsp:rsid wsp:val=&quot;00197A1A&quot;/&gt;&lt;wsp:rsid wsp:val=&quot;001A42BD&quot;/&gt;&lt;wsp:rsid wsp:val=&quot;001A49C1&quot;/&gt;&lt;wsp:rsid wsp:val=&quot;001A6A0D&quot;/&gt;&lt;wsp:rsid wsp:val=&quot;001B2A4D&quot;/&gt;&lt;wsp:rsid wsp:val=&quot;001D0DE6&quot;/&gt;&lt;wsp:rsid wsp:val=&quot;001D32D3&quot;/&gt;&lt;wsp:rsid wsp:val=&quot;001D501E&quot;/&gt;&lt;wsp:rsid wsp:val=&quot;001D756E&quot;/&gt;&lt;wsp:rsid wsp:val=&quot;001E0CA2&quot;/&gt;&lt;wsp:rsid wsp:val=&quot;001E0E01&quot;/&gt;&lt;wsp:rsid wsp:val=&quot;001E5268&quot;/&gt;&lt;wsp:rsid wsp:val=&quot;001E76FE&quot;/&gt;&lt;wsp:rsid wsp:val=&quot;001E7C57&quot;/&gt;&lt;wsp:rsid wsp:val=&quot;001F4C33&quot;/&gt;&lt;wsp:rsid wsp:val=&quot;001F5024&quot;/&gt;&lt;wsp:rsid wsp:val=&quot;001F6257&quot;/&gt;&lt;wsp:rsid wsp:val=&quot;0020027C&quot;/&gt;&lt;wsp:rsid wsp:val=&quot;00210818&quot;/&gt;&lt;wsp:rsid wsp:val=&quot;002114D5&quot;/&gt;&lt;wsp:rsid wsp:val=&quot;00212ACE&quot;/&gt;&lt;wsp:rsid wsp:val=&quot;00213853&quot;/&gt;&lt;wsp:rsid wsp:val=&quot;00215ACB&quot;/&gt;&lt;wsp:rsid wsp:val=&quot;00226E8C&quot;/&gt;&lt;wsp:rsid wsp:val=&quot;0023667E&quot;/&gt;&lt;wsp:rsid wsp:val=&quot;00243D34&quot;/&gt;&lt;wsp:rsid wsp:val=&quot;00246ACE&quot;/&gt;&lt;wsp:rsid wsp:val=&quot;00247758&quot;/&gt;&lt;wsp:rsid wsp:val=&quot;0025319F&quot;/&gt;&lt;wsp:rsid wsp:val=&quot;0025627A&quot;/&gt;&lt;wsp:rsid wsp:val=&quot;00257405&quot;/&gt;&lt;wsp:rsid wsp:val=&quot;002658F0&quot;/&gt;&lt;wsp:rsid wsp:val=&quot;00272A00&quot;/&gt;&lt;wsp:rsid wsp:val=&quot;00273BAF&quot;/&gt;&lt;wsp:rsid wsp:val=&quot;0027514D&quot;/&gt;&lt;wsp:rsid wsp:val=&quot;0027632D&quot;/&gt;&lt;wsp:rsid wsp:val=&quot;00276E6A&quot;/&gt;&lt;wsp:rsid wsp:val=&quot;0028249E&quot;/&gt;&lt;wsp:rsid wsp:val=&quot;00283789&quot;/&gt;&lt;wsp:rsid wsp:val=&quot;00287708&quot;/&gt;&lt;wsp:rsid wsp:val=&quot;00287E0B&quot;/&gt;&lt;wsp:rsid wsp:val=&quot;00287F3D&quot;/&gt;&lt;wsp:rsid wsp:val=&quot;00292CAA&quot;/&gt;&lt;wsp:rsid wsp:val=&quot;00297A93&quot;/&gt;&lt;wsp:rsid wsp:val=&quot;00297C9E&quot;/&gt;&lt;wsp:rsid wsp:val=&quot;002A1567&quot;/&gt;&lt;wsp:rsid wsp:val=&quot;002A4350&quot;/&gt;&lt;wsp:rsid wsp:val=&quot;002A571F&quot;/&gt;&lt;wsp:rsid wsp:val=&quot;002B0016&quot;/&gt;&lt;wsp:rsid wsp:val=&quot;002B0122&quot;/&gt;&lt;wsp:rsid wsp:val=&quot;002B4C63&quot;/&gt;&lt;wsp:rsid wsp:val=&quot;002B6541&quot;/&gt;&lt;wsp:rsid wsp:val=&quot;002B6B16&quot;/&gt;&lt;wsp:rsid wsp:val=&quot;002B7F57&quot;/&gt;&lt;wsp:rsid wsp:val=&quot;002C0D41&quot;/&gt;&lt;wsp:rsid wsp:val=&quot;002C493D&quot;/&gt;&lt;wsp:rsid wsp:val=&quot;002C5877&quot;/&gt;&lt;wsp:rsid wsp:val=&quot;002C6A34&quot;/&gt;&lt;wsp:rsid wsp:val=&quot;002D1B17&quot;/&gt;&lt;wsp:rsid wsp:val=&quot;002E66DC&quot;/&gt;&lt;wsp:rsid wsp:val=&quot;002F3C85&quot;/&gt;&lt;wsp:rsid wsp:val=&quot;002F6358&quot;/&gt;&lt;wsp:rsid wsp:val=&quot;003062D0&quot;/&gt;&lt;wsp:rsid wsp:val=&quot;003150BB&quot;/&gt;&lt;wsp:rsid wsp:val=&quot;00315C47&quot;/&gt;&lt;wsp:rsid wsp:val=&quot;00323116&quot;/&gt;&lt;wsp:rsid wsp:val=&quot;00330171&quot;/&gt;&lt;wsp:rsid wsp:val=&quot;003344AE&quot;/&gt;&lt;wsp:rsid wsp:val=&quot;00335BAD&quot;/&gt;&lt;wsp:rsid wsp:val=&quot;00340040&quot;/&gt;&lt;wsp:rsid wsp:val=&quot;00344287&quot;/&gt;&lt;wsp:rsid wsp:val=&quot;00344609&quot;/&gt;&lt;wsp:rsid wsp:val=&quot;00346A95&quot;/&gt;&lt;wsp:rsid wsp:val=&quot;003535C1&quot;/&gt;&lt;wsp:rsid wsp:val=&quot;00361689&quot;/&gt;&lt;wsp:rsid wsp:val=&quot;003634A9&quot;/&gt;&lt;wsp:rsid wsp:val=&quot;0036647D&quot;/&gt;&lt;wsp:rsid wsp:val=&quot;00373422&quot;/&gt;&lt;wsp:rsid wsp:val=&quot;00373BDA&quot;/&gt;&lt;wsp:rsid wsp:val=&quot;00374360&quot;/&gt;&lt;wsp:rsid wsp:val=&quot;003758EF&quot;/&gt;&lt;wsp:rsid wsp:val=&quot;00380869&quot;/&gt;&lt;wsp:rsid wsp:val=&quot;00381B3E&quot;/&gt;&lt;wsp:rsid wsp:val=&quot;00383290&quot;/&gt;&lt;wsp:rsid wsp:val=&quot;003842AD&quot;/&gt;&lt;wsp:rsid wsp:val=&quot;00393402&quot;/&gt;&lt;wsp:rsid wsp:val=&quot;0039497F&quot;/&gt;&lt;wsp:rsid wsp:val=&quot;00396171&quot;/&gt;&lt;wsp:rsid wsp:val=&quot;003A26CA&quot;/&gt;&lt;wsp:rsid wsp:val=&quot;003A4ACF&quot;/&gt;&lt;wsp:rsid wsp:val=&quot;003A5BAC&quot;/&gt;&lt;wsp:rsid wsp:val=&quot;003A624A&quot;/&gt;&lt;wsp:rsid wsp:val=&quot;003B09F0&quot;/&gt;&lt;wsp:rsid wsp:val=&quot;003C5CC4&quot;/&gt;&lt;wsp:rsid wsp:val=&quot;003E01B5&quot;/&gt;&lt;wsp:rsid wsp:val=&quot;003E0518&quot;/&gt;&lt;wsp:rsid wsp:val=&quot;003E3DD8&quot;/&gt;&lt;wsp:rsid wsp:val=&quot;003F425B&quot;/&gt;&lt;wsp:rsid wsp:val=&quot;003F659E&quot;/&gt;&lt;wsp:rsid wsp:val=&quot;00403294&quot;/&gt;&lt;wsp:rsid wsp:val=&quot;00403696&quot;/&gt;&lt;wsp:rsid wsp:val=&quot;00411822&quot;/&gt;&lt;wsp:rsid wsp:val=&quot;00411830&quot;/&gt;&lt;wsp:rsid wsp:val=&quot;00413B1A&quot;/&gt;&lt;wsp:rsid wsp:val=&quot;004148FD&quot;/&gt;&lt;wsp:rsid wsp:val=&quot;00424D2F&quot;/&gt;&lt;wsp:rsid wsp:val=&quot;00444723&quot;/&gt;&lt;wsp:rsid wsp:val=&quot;00444C16&quot;/&gt;&lt;wsp:rsid wsp:val=&quot;00447511&quot;/&gt;&lt;wsp:rsid wsp:val=&quot;00450591&quot;/&gt;&lt;wsp:rsid wsp:val=&quot;00450BFD&quot;/&gt;&lt;wsp:rsid wsp:val=&quot;004603E7&quot;/&gt;&lt;wsp:rsid wsp:val=&quot;00473A7C&quot;/&gt;&lt;wsp:rsid wsp:val=&quot;0047460D&quot;/&gt;&lt;wsp:rsid wsp:val=&quot;00476640&quot;/&gt;&lt;wsp:rsid wsp:val=&quot;00477222&quot;/&gt;&lt;wsp:rsid wsp:val=&quot;0048310D&quot;/&gt;&lt;wsp:rsid wsp:val=&quot;00486118&quot;/&gt;&lt;wsp:rsid wsp:val=&quot;004866FB&quot;/&gt;&lt;wsp:rsid wsp:val=&quot;004A2608&quot;/&gt;&lt;wsp:rsid wsp:val=&quot;004A4AD4&quot;/&gt;&lt;wsp:rsid wsp:val=&quot;004B3010&quot;/&gt;&lt;wsp:rsid wsp:val=&quot;004B5178&quot;/&gt;&lt;wsp:rsid wsp:val=&quot;004B6DC5&quot;/&gt;&lt;wsp:rsid wsp:val=&quot;004C1CD1&quot;/&gt;&lt;wsp:rsid wsp:val=&quot;004C5E33&quot;/&gt;&lt;wsp:rsid wsp:val=&quot;004D3FEC&quot;/&gt;&lt;wsp:rsid wsp:val=&quot;004D7317&quot;/&gt;&lt;wsp:rsid wsp:val=&quot;004E0774&quot;/&gt;&lt;wsp:rsid wsp:val=&quot;004F12CE&quot;/&gt;&lt;wsp:rsid wsp:val=&quot;004F39E9&quot;/&gt;&lt;wsp:rsid wsp:val=&quot;00502E6C&quot;/&gt;&lt;wsp:rsid wsp:val=&quot;005067C5&quot;/&gt;&lt;wsp:rsid wsp:val=&quot;005119A1&quot;/&gt;&lt;wsp:rsid wsp:val=&quot;005125C7&quot;/&gt;&lt;wsp:rsid wsp:val=&quot;00513AAC&quot;/&gt;&lt;wsp:rsid wsp:val=&quot;005148FF&quot;/&gt;&lt;wsp:rsid wsp:val=&quot;00515950&quot;/&gt;&lt;wsp:rsid wsp:val=&quot;0052179A&quot;/&gt;&lt;wsp:rsid wsp:val=&quot;00522159&quot;/&gt;&lt;wsp:rsid wsp:val=&quot;005302BD&quot;/&gt;&lt;wsp:rsid wsp:val=&quot;00531455&quot;/&gt;&lt;wsp:rsid wsp:val=&quot;005368B5&quot;/&gt;&lt;wsp:rsid wsp:val=&quot;0053744E&quot;/&gt;&lt;wsp:rsid wsp:val=&quot;00545324&quot;/&gt;&lt;wsp:rsid wsp:val=&quot;00545E33&quot;/&gt;&lt;wsp:rsid wsp:val=&quot;005569DF&quot;/&gt;&lt;wsp:rsid wsp:val=&quot;005658EC&quot;/&gt;&lt;wsp:rsid wsp:val=&quot;0056637E&quot;/&gt;&lt;wsp:rsid wsp:val=&quot;00573541&quot;/&gt;&lt;wsp:rsid wsp:val=&quot;005739CE&quot;/&gt;&lt;wsp:rsid wsp:val=&quot;00577880&quot;/&gt;&lt;wsp:rsid wsp:val=&quot;00577C14&quot;/&gt;&lt;wsp:rsid wsp:val=&quot;00580003&quot;/&gt;&lt;wsp:rsid wsp:val=&quot;00580245&quot;/&gt;&lt;wsp:rsid wsp:val=&quot;0058718B&quot;/&gt;&lt;wsp:rsid wsp:val=&quot;00590BCD&quot;/&gt;&lt;wsp:rsid wsp:val=&quot;005A204E&quot;/&gt;&lt;wsp:rsid wsp:val=&quot;005B4579&quot;/&gt;&lt;wsp:rsid wsp:val=&quot;005C1314&quot;/&gt;&lt;wsp:rsid wsp:val=&quot;005C2DD5&quot;/&gt;&lt;wsp:rsid wsp:val=&quot;005C6611&quot;/&gt;&lt;wsp:rsid wsp:val=&quot;005D0F3A&quot;/&gt;&lt;wsp:rsid wsp:val=&quot;005D3587&quot;/&gt;&lt;wsp:rsid wsp:val=&quot;005D4AAE&quot;/&gt;&lt;wsp:rsid wsp:val=&quot;005D560B&quot;/&gt;&lt;wsp:rsid wsp:val=&quot;005E0D48&quot;/&gt;&lt;wsp:rsid wsp:val=&quot;005E194E&quot;/&gt;&lt;wsp:rsid wsp:val=&quot;005E1EF2&quot;/&gt;&lt;wsp:rsid wsp:val=&quot;005F2BC8&quot;/&gt;&lt;wsp:rsid wsp:val=&quot;00603476&quot;/&gt;&lt;wsp:rsid wsp:val=&quot;00607853&quot;/&gt;&lt;wsp:rsid wsp:val=&quot;00612945&quot;/&gt;&lt;wsp:rsid wsp:val=&quot;0061399E&quot;/&gt;&lt;wsp:rsid wsp:val=&quot;00613C6D&quot;/&gt;&lt;wsp:rsid wsp:val=&quot;00615FB3&quot;/&gt;&lt;wsp:rsid wsp:val=&quot;0063583D&quot;/&gt;&lt;wsp:rsid wsp:val=&quot;0063583F&quot;/&gt;&lt;wsp:rsid wsp:val=&quot;00635FD1&quot;/&gt;&lt;wsp:rsid wsp:val=&quot;00640B49&quot;/&gt;&lt;wsp:rsid wsp:val=&quot;00642B91&quot;/&gt;&lt;wsp:rsid wsp:val=&quot;00645744&quot;/&gt;&lt;wsp:rsid wsp:val=&quot;006462AA&quot;/&gt;&lt;wsp:rsid wsp:val=&quot;00646986&quot;/&gt;&lt;wsp:rsid wsp:val=&quot;00646B83&quot;/&gt;&lt;wsp:rsid wsp:val=&quot;0065230D&quot;/&gt;&lt;wsp:rsid wsp:val=&quot;00654CFC&quot;/&gt;&lt;wsp:rsid wsp:val=&quot;00664CBB&quot;/&gt;&lt;wsp:rsid wsp:val=&quot;00665790&quot;/&gt;&lt;wsp:rsid wsp:val=&quot;006658F1&quot;/&gt;&lt;wsp:rsid wsp:val=&quot;00671C4D&quot;/&gt;&lt;wsp:rsid wsp:val=&quot;00671D04&quot;/&gt;&lt;wsp:rsid wsp:val=&quot;00672A41&quot;/&gt;&lt;wsp:rsid wsp:val=&quot;0067779C&quot;/&gt;&lt;wsp:rsid wsp:val=&quot;006824B9&quot;/&gt;&lt;wsp:rsid wsp:val=&quot;00682EFA&quot;/&gt;&lt;wsp:rsid wsp:val=&quot;00684AA8&quot;/&gt;&lt;wsp:rsid wsp:val=&quot;00692C64&quot;/&gt;&lt;wsp:rsid wsp:val=&quot;00694917&quot;/&gt;&lt;wsp:rsid wsp:val=&quot;006970E0&quot;/&gt;&lt;wsp:rsid wsp:val=&quot;00697361&quot;/&gt;&lt;wsp:rsid wsp:val=&quot;006A731A&quot;/&gt;&lt;wsp:rsid wsp:val=&quot;006A7522&quot;/&gt;&lt;wsp:rsid wsp:val=&quot;006B05F2&quot;/&gt;&lt;wsp:rsid wsp:val=&quot;006B332F&quot;/&gt;&lt;wsp:rsid wsp:val=&quot;006B75A3&quot;/&gt;&lt;wsp:rsid wsp:val=&quot;006C0431&quot;/&gt;&lt;wsp:rsid wsp:val=&quot;006C3DA2&quot;/&gt;&lt;wsp:rsid wsp:val=&quot;006C5904&quot;/&gt;&lt;wsp:rsid wsp:val=&quot;006D43CE&quot;/&gt;&lt;wsp:rsid wsp:val=&quot;006D47D3&quot;/&gt;&lt;wsp:rsid wsp:val=&quot;006D7DC3&quot;/&gt;&lt;wsp:rsid wsp:val=&quot;006E0219&quot;/&gt;&lt;wsp:rsid wsp:val=&quot;006E6692&quot;/&gt;&lt;wsp:rsid wsp:val=&quot;006F5183&quot;/&gt;&lt;wsp:rsid wsp:val=&quot;00701977&quot;/&gt;&lt;wsp:rsid wsp:val=&quot;0070231A&quot;/&gt;&lt;wsp:rsid wsp:val=&quot;00707FC5&quot;/&gt;&lt;wsp:rsid wsp:val=&quot;0071297D&quot;/&gt;&lt;wsp:rsid wsp:val=&quot;007247E9&quot;/&gt;&lt;wsp:rsid wsp:val=&quot;00731849&quot;/&gt;&lt;wsp:rsid wsp:val=&quot;00732189&quot;/&gt;&lt;wsp:rsid wsp:val=&quot;00743E24&quot;/&gt;&lt;wsp:rsid wsp:val=&quot;007464CA&quot;/&gt;&lt;wsp:rsid wsp:val=&quot;00750197&quot;/&gt;&lt;wsp:rsid wsp:val=&quot;007523BC&quot;/&gt;&lt;wsp:rsid wsp:val=&quot;007546F0&quot;/&gt;&lt;wsp:rsid wsp:val=&quot;007549CE&quot;/&gt;&lt;wsp:rsid wsp:val=&quot;00755326&quot;/&gt;&lt;wsp:rsid wsp:val=&quot;00767525&quot;/&gt;&lt;wsp:rsid wsp:val=&quot;007706BA&quot;/&gt;&lt;wsp:rsid wsp:val=&quot;0078281F&quot;/&gt;&lt;wsp:rsid wsp:val=&quot;0078461A&quot;/&gt;&lt;wsp:rsid wsp:val=&quot;0078792A&quot;/&gt;&lt;wsp:rsid wsp:val=&quot;007915B0&quot;/&gt;&lt;wsp:rsid wsp:val=&quot;0079310D&quot;/&gt;&lt;wsp:rsid wsp:val=&quot;00793891&quot;/&gt;&lt;wsp:rsid wsp:val=&quot;007A414E&quot;/&gt;&lt;wsp:rsid wsp:val=&quot;007A52ED&quot;/&gt;&lt;wsp:rsid wsp:val=&quot;007A790B&quot;/&gt;&lt;wsp:rsid wsp:val=&quot;007B3794&quot;/&gt;&lt;wsp:rsid wsp:val=&quot;007B586E&quot;/&gt;&lt;wsp:rsid wsp:val=&quot;007B5ABA&quot;/&gt;&lt;wsp:rsid wsp:val=&quot;007C3076&quot;/&gt;&lt;wsp:rsid wsp:val=&quot;007D161F&quot;/&gt;&lt;wsp:rsid wsp:val=&quot;007E0482&quot;/&gt;&lt;wsp:rsid wsp:val=&quot;007E0F83&quot;/&gt;&lt;wsp:rsid wsp:val=&quot;007E3F2F&quot;/&gt;&lt;wsp:rsid wsp:val=&quot;007E4D1A&quot;/&gt;&lt;wsp:rsid wsp:val=&quot;007F0656&quot;/&gt;&lt;wsp:rsid wsp:val=&quot;007F3142&quot;/&gt;&lt;wsp:rsid wsp:val=&quot;007F5BE5&quot;/&gt;&lt;wsp:rsid wsp:val=&quot;007F5E4E&quot;/&gt;&lt;wsp:rsid wsp:val=&quot;007F69DC&quot;/&gt;&lt;wsp:rsid wsp:val=&quot;008219B2&quot;/&gt;&lt;wsp:rsid wsp:val=&quot;00822BF8&quot;/&gt;&lt;wsp:rsid wsp:val=&quot;008235D8&quot;/&gt;&lt;wsp:rsid wsp:val=&quot;00824F94&quot;/&gt;&lt;wsp:rsid wsp:val=&quot;00826E66&quot;/&gt;&lt;wsp:rsid wsp:val=&quot;00833756&quot;/&gt;&lt;wsp:rsid wsp:val=&quot;00833BFD&quot;/&gt;&lt;wsp:rsid wsp:val=&quot;0083723D&quot;/&gt;&lt;wsp:rsid wsp:val=&quot;00844B27&quot;/&gt;&lt;wsp:rsid wsp:val=&quot;008535AB&quot;/&gt;&lt;wsp:rsid wsp:val=&quot;00854368&quot;/&gt;&lt;wsp:rsid wsp:val=&quot;008556E2&quot;/&gt;&lt;wsp:rsid wsp:val=&quot;008579C5&quot;/&gt;&lt;wsp:rsid wsp:val=&quot;008601D7&quot;/&gt;&lt;wsp:rsid wsp:val=&quot;0086370A&quot;/&gt;&lt;wsp:rsid wsp:val=&quot;00873313&quot;/&gt;&lt;wsp:rsid wsp:val=&quot;00874C30&quot;/&gt;&lt;wsp:rsid wsp:val=&quot;0088295B&quot;/&gt;&lt;wsp:rsid wsp:val=&quot;00887B61&quot;/&gt;&lt;wsp:rsid wsp:val=&quot;008A129B&quot;/&gt;&lt;wsp:rsid wsp:val=&quot;008A2FDB&quot;/&gt;&lt;wsp:rsid wsp:val=&quot;008A36B3&quot;/&gt;&lt;wsp:rsid wsp:val=&quot;008A5AE6&quot;/&gt;&lt;wsp:rsid wsp:val=&quot;008A63AE&quot;/&gt;&lt;wsp:rsid wsp:val=&quot;008B05DB&quot;/&gt;&lt;wsp:rsid wsp:val=&quot;008B0C0D&quot;/&gt;&lt;wsp:rsid wsp:val=&quot;008B1023&quot;/&gt;&lt;wsp:rsid wsp:val=&quot;008B68EE&quot;/&gt;&lt;wsp:rsid wsp:val=&quot;008B6C51&quot;/&gt;&lt;wsp:rsid wsp:val=&quot;008C50DC&quot;/&gt;&lt;wsp:rsid wsp:val=&quot;008D05AA&quot;/&gt;&lt;wsp:rsid wsp:val=&quot;008D234D&quot;/&gt;&lt;wsp:rsid wsp:val=&quot;008D55AC&quot;/&gt;&lt;wsp:rsid wsp:val=&quot;008D677D&quot;/&gt;&lt;wsp:rsid wsp:val=&quot;008D7444&quot;/&gt;&lt;wsp:rsid wsp:val=&quot;008D7A39&quot;/&gt;&lt;wsp:rsid wsp:val=&quot;008E7502&quot;/&gt;&lt;wsp:rsid wsp:val=&quot;008E7E86&quot;/&gt;&lt;wsp:rsid wsp:val=&quot;008F21DF&quot;/&gt;&lt;wsp:rsid wsp:val=&quot;008F4E5B&quot;/&gt;&lt;wsp:rsid wsp:val=&quot;008F74A2&quot;/&gt;&lt;wsp:rsid wsp:val=&quot;009001AC&quot;/&gt;&lt;wsp:rsid wsp:val=&quot;00904BFC&quot;/&gt;&lt;wsp:rsid wsp:val=&quot;00907AAF&quot;/&gt;&lt;wsp:rsid wsp:val=&quot;00910C58&quot;/&gt;&lt;wsp:rsid wsp:val=&quot;009159F3&quot;/&gt;&lt;wsp:rsid wsp:val=&quot;00915B96&quot;/&gt;&lt;wsp:rsid wsp:val=&quot;00917751&quot;/&gt;&lt;wsp:rsid wsp:val=&quot;009233DD&quot;/&gt;&lt;wsp:rsid wsp:val=&quot;00930AD2&quot;/&gt;&lt;wsp:rsid wsp:val=&quot;00937CD4&quot;/&gt;&lt;wsp:rsid wsp:val=&quot;009404E8&quot;/&gt;&lt;wsp:rsid wsp:val=&quot;0094135D&quot;/&gt;&lt;wsp:rsid wsp:val=&quot;00943157&quot;/&gt;&lt;wsp:rsid wsp:val=&quot;00945DFC&quot;/&gt;&lt;wsp:rsid wsp:val=&quot;00947ACE&quot;/&gt;&lt;wsp:rsid wsp:val=&quot;00950A40&quot;/&gt;&lt;wsp:rsid wsp:val=&quot;009524CD&quot;/&gt;&lt;wsp:rsid wsp:val=&quot;009647EF&quot;/&gt;&lt;wsp:rsid wsp:val=&quot;00966B8A&quot;/&gt;&lt;wsp:rsid wsp:val=&quot;0096751B&quot;/&gt;&lt;wsp:rsid wsp:val=&quot;00973DD2&quot;/&gt;&lt;wsp:rsid wsp:val=&quot;0098063C&quot;/&gt;&lt;wsp:rsid wsp:val=&quot;009860F3&quot;/&gt;&lt;wsp:rsid wsp:val=&quot;00986A87&quot;/&gt;&lt;wsp:rsid wsp:val=&quot;00994397&quot;/&gt;&lt;wsp:rsid wsp:val=&quot;009A0013&quot;/&gt;&lt;wsp:rsid wsp:val=&quot;009B0490&quot;/&gt;&lt;wsp:rsid wsp:val=&quot;009B0525&quot;/&gt;&lt;wsp:rsid wsp:val=&quot;009C701F&quot;/&gt;&lt;wsp:rsid wsp:val=&quot;009E153E&quot;/&gt;&lt;wsp:rsid wsp:val=&quot;009E35B8&quot;/&gt;&lt;wsp:rsid wsp:val=&quot;009E7C02&quot;/&gt;&lt;wsp:rsid wsp:val=&quot;009F21B6&quot;/&gt;&lt;wsp:rsid wsp:val=&quot;009F5484&quot;/&gt;&lt;wsp:rsid wsp:val=&quot;009F730B&quot;/&gt;&lt;wsp:rsid wsp:val=&quot;009F7CCE&quot;/&gt;&lt;wsp:rsid wsp:val=&quot;00A00799&quot;/&gt;&lt;wsp:rsid wsp:val=&quot;00A009C9&quot;/&gt;&lt;wsp:rsid wsp:val=&quot;00A041AA&quot;/&gt;&lt;wsp:rsid wsp:val=&quot;00A05225&quot;/&gt;&lt;wsp:rsid wsp:val=&quot;00A06235&quot;/&gt;&lt;wsp:rsid wsp:val=&quot;00A06B44&quot;/&gt;&lt;wsp:rsid wsp:val=&quot;00A07287&quot;/&gt;&lt;wsp:rsid wsp:val=&quot;00A166F0&quot;/&gt;&lt;wsp:rsid wsp:val=&quot;00A17529&quot;/&gt;&lt;wsp:rsid wsp:val=&quot;00A210EA&quot;/&gt;&lt;wsp:rsid wsp:val=&quot;00A21AE1&quot;/&gt;&lt;wsp:rsid wsp:val=&quot;00A2405F&quot;/&gt;&lt;wsp:rsid wsp:val=&quot;00A25D6A&quot;/&gt;&lt;wsp:rsid wsp:val=&quot;00A2646B&quot;/&gt;&lt;wsp:rsid wsp:val=&quot;00A30DA0&quot;/&gt;&lt;wsp:rsid wsp:val=&quot;00A3559B&quot;/&gt;&lt;wsp:rsid wsp:val=&quot;00A3641A&quot;/&gt;&lt;wsp:rsid wsp:val=&quot;00A4072C&quot;/&gt;&lt;wsp:rsid wsp:val=&quot;00A4289B&quot;/&gt;&lt;wsp:rsid wsp:val=&quot;00A43E15&quot;/&gt;&lt;wsp:rsid wsp:val=&quot;00A45D97&quot;/&gt;&lt;wsp:rsid wsp:val=&quot;00A46069&quot;/&gt;&lt;wsp:rsid wsp:val=&quot;00A512BF&quot;/&gt;&lt;wsp:rsid wsp:val=&quot;00A52DCC&quot;/&gt;&lt;wsp:rsid wsp:val=&quot;00A56365&quot;/&gt;&lt;wsp:rsid wsp:val=&quot;00A62FDD&quot;/&gt;&lt;wsp:rsid wsp:val=&quot;00A643CB&quot;/&gt;&lt;wsp:rsid wsp:val=&quot;00A67249&quot;/&gt;&lt;wsp:rsid wsp:val=&quot;00A80379&quot;/&gt;&lt;wsp:rsid wsp:val=&quot;00A96BD1&quot;/&gt;&lt;wsp:rsid wsp:val=&quot;00AA5B85&quot;/&gt;&lt;wsp:rsid wsp:val=&quot;00AA66CB&quot;/&gt;&lt;wsp:rsid wsp:val=&quot;00AA72CD&quot;/&gt;&lt;wsp:rsid wsp:val=&quot;00AB2C90&quot;/&gt;&lt;wsp:rsid wsp:val=&quot;00AB578F&quot;/&gt;&lt;wsp:rsid wsp:val=&quot;00AB5AAA&quot;/&gt;&lt;wsp:rsid wsp:val=&quot;00AC08DB&quot;/&gt;&lt;wsp:rsid wsp:val=&quot;00AC12D5&quot;/&gt;&lt;wsp:rsid wsp:val=&quot;00AD4374&quot;/&gt;&lt;wsp:rsid wsp:val=&quot;00AE3F1B&quot;/&gt;&lt;wsp:rsid wsp:val=&quot;00AE5179&quot;/&gt;&lt;wsp:rsid wsp:val=&quot;00AF0754&quot;/&gt;&lt;wsp:rsid wsp:val=&quot;00AF0FD9&quot;/&gt;&lt;wsp:rsid wsp:val=&quot;00AF1B72&quot;/&gt;&lt;wsp:rsid wsp:val=&quot;00AF2503&quot;/&gt;&lt;wsp:rsid wsp:val=&quot;00B039B5&quot;/&gt;&lt;wsp:rsid wsp:val=&quot;00B073DB&quot;/&gt;&lt;wsp:rsid wsp:val=&quot;00B139F6&quot;/&gt;&lt;wsp:rsid wsp:val=&quot;00B17965&quot;/&gt;&lt;wsp:rsid wsp:val=&quot;00B17E1D&quot;/&gt;&lt;wsp:rsid wsp:val=&quot;00B24384&quot;/&gt;&lt;wsp:rsid wsp:val=&quot;00B264E1&quot;/&gt;&lt;wsp:rsid wsp:val=&quot;00B2738B&quot;/&gt;&lt;wsp:rsid wsp:val=&quot;00B27DF6&quot;/&gt;&lt;wsp:rsid wsp:val=&quot;00B375C1&quot;/&gt;&lt;wsp:rsid wsp:val=&quot;00B41346&quot;/&gt;&lt;wsp:rsid wsp:val=&quot;00B41474&quot;/&gt;&lt;wsp:rsid wsp:val=&quot;00B435AD&quot;/&gt;&lt;wsp:rsid wsp:val=&quot;00B4597F&quot;/&gt;&lt;wsp:rsid wsp:val=&quot;00B47F47&quot;/&gt;&lt;wsp:rsid wsp:val=&quot;00B55E8D&quot;/&gt;&lt;wsp:rsid wsp:val=&quot;00B61171&quot;/&gt;&lt;wsp:rsid wsp:val=&quot;00B615A3&quot;/&gt;&lt;wsp:rsid wsp:val=&quot;00B71929&quot;/&gt;&lt;wsp:rsid wsp:val=&quot;00B81488&quot;/&gt;&lt;wsp:rsid wsp:val=&quot;00B82140&quot;/&gt;&lt;wsp:rsid wsp:val=&quot;00B83C47&quot;/&gt;&lt;wsp:rsid wsp:val=&quot;00B87B44&quot;/&gt;&lt;wsp:rsid wsp:val=&quot;00B94F77&quot;/&gt;&lt;wsp:rsid wsp:val=&quot;00B965F2&quot;/&gt;&lt;wsp:rsid wsp:val=&quot;00B968B6&quot;/&gt;&lt;wsp:rsid wsp:val=&quot;00B97CCC&quot;/&gt;&lt;wsp:rsid wsp:val=&quot;00BA1D9A&quot;/&gt;&lt;wsp:rsid wsp:val=&quot;00BA1FA9&quot;/&gt;&lt;wsp:rsid wsp:val=&quot;00BA270F&quot;/&gt;&lt;wsp:rsid wsp:val=&quot;00BA30F3&quot;/&gt;&lt;wsp:rsid wsp:val=&quot;00BA3EC7&quot;/&gt;&lt;wsp:rsid wsp:val=&quot;00BB1122&quot;/&gt;&lt;wsp:rsid wsp:val=&quot;00BC1E04&quot;/&gt;&lt;wsp:rsid wsp:val=&quot;00BC60C0&quot;/&gt;&lt;wsp:rsid wsp:val=&quot;00BC7D7E&quot;/&gt;&lt;wsp:rsid wsp:val=&quot;00BD1ACF&quot;/&gt;&lt;wsp:rsid wsp:val=&quot;00BD58DE&quot;/&gt;&lt;wsp:rsid wsp:val=&quot;00BD7CDB&quot;/&gt;&lt;wsp:rsid wsp:val=&quot;00BD7E94&quot;/&gt;&lt;wsp:rsid wsp:val=&quot;00BE38DD&quot;/&gt;&lt;wsp:rsid wsp:val=&quot;00BE3B4C&quot;/&gt;&lt;wsp:rsid wsp:val=&quot;00BE638B&quot;/&gt;&lt;wsp:rsid wsp:val=&quot;00BF2440&quot;/&gt;&lt;wsp:rsid wsp:val=&quot;00BF5148&quot;/&gt;&lt;wsp:rsid wsp:val=&quot;00BF6BCC&quot;/&gt;&lt;wsp:rsid wsp:val=&quot;00BF7349&quot;/&gt;&lt;wsp:rsid wsp:val=&quot;00C00B2B&quot;/&gt;&lt;wsp:rsid wsp:val=&quot;00C11183&quot;/&gt;&lt;wsp:rsid wsp:val=&quot;00C12C5F&quot;/&gt;&lt;wsp:rsid wsp:val=&quot;00C13125&quot;/&gt;&lt;wsp:rsid wsp:val=&quot;00C16490&quot;/&gt;&lt;wsp:rsid wsp:val=&quot;00C169EA&quot;/&gt;&lt;wsp:rsid wsp:val=&quot;00C17A66&quot;/&gt;&lt;wsp:rsid wsp:val=&quot;00C17EE3&quot;/&gt;&lt;wsp:rsid wsp:val=&quot;00C20A88&quot;/&gt;&lt;wsp:rsid wsp:val=&quot;00C21351&quot;/&gt;&lt;wsp:rsid wsp:val=&quot;00C36F50&quot;/&gt;&lt;wsp:rsid wsp:val=&quot;00C45E57&quot;/&gt;&lt;wsp:rsid wsp:val=&quot;00C513A0&quot;/&gt;&lt;wsp:rsid wsp:val=&quot;00C55100&quot;/&gt;&lt;wsp:rsid wsp:val=&quot;00C643FD&quot;/&gt;&lt;wsp:rsid wsp:val=&quot;00C64A5D&quot;/&gt;&lt;wsp:rsid wsp:val=&quot;00C65C53&quot;/&gt;&lt;wsp:rsid wsp:val=&quot;00C7308F&quot;/&gt;&lt;wsp:rsid wsp:val=&quot;00C759BE&quot;/&gt;&lt;wsp:rsid wsp:val=&quot;00C76433&quot;/&gt;&lt;wsp:rsid wsp:val=&quot;00C766BF&quot;/&gt;&lt;wsp:rsid wsp:val=&quot;00C812CF&quot;/&gt;&lt;wsp:rsid wsp:val=&quot;00C85E99&quot;/&gt;&lt;wsp:rsid wsp:val=&quot;00C8604B&quot;/&gt;&lt;wsp:rsid wsp:val=&quot;00C96DFC&quot;/&gt;&lt;wsp:rsid wsp:val=&quot;00CB0E28&quot;/&gt;&lt;wsp:rsid wsp:val=&quot;00CB1F21&quot;/&gt;&lt;wsp:rsid wsp:val=&quot;00CB219B&quot;/&gt;&lt;wsp:rsid wsp:val=&quot;00CB25F5&quot;/&gt;&lt;wsp:rsid wsp:val=&quot;00CB2EEF&quot;/&gt;&lt;wsp:rsid wsp:val=&quot;00CB65D8&quot;/&gt;&lt;wsp:rsid wsp:val=&quot;00CB741B&quot;/&gt;&lt;wsp:rsid wsp:val=&quot;00CD11AB&quot;/&gt;&lt;wsp:rsid wsp:val=&quot;00CD2549&quot;/&gt;&lt;wsp:rsid wsp:val=&quot;00CD7550&quot;/&gt;&lt;wsp:rsid wsp:val=&quot;00CE4537&quot;/&gt;&lt;wsp:rsid wsp:val=&quot;00CF38E7&quot;/&gt;&lt;wsp:rsid wsp:val=&quot;00D016BC&quot;/&gt;&lt;wsp:rsid wsp:val=&quot;00D048D5&quot;/&gt;&lt;wsp:rsid wsp:val=&quot;00D15889&quot;/&gt;&lt;wsp:rsid wsp:val=&quot;00D160AE&quot;/&gt;&lt;wsp:rsid wsp:val=&quot;00D162B0&quot;/&gt;&lt;wsp:rsid wsp:val=&quot;00D226E6&quot;/&gt;&lt;wsp:rsid wsp:val=&quot;00D23814&quot;/&gt;&lt;wsp:rsid wsp:val=&quot;00D25278&quot;/&gt;&lt;wsp:rsid wsp:val=&quot;00D32B35&quot;/&gt;&lt;wsp:rsid wsp:val=&quot;00D40F81&quot;/&gt;&lt;wsp:rsid wsp:val=&quot;00D4271E&quot;/&gt;&lt;wsp:rsid wsp:val=&quot;00D447FF&quot;/&gt;&lt;wsp:rsid wsp:val=&quot;00D50488&quot;/&gt;&lt;wsp:rsid wsp:val=&quot;00D537EF&quot;/&gt;&lt;wsp:rsid wsp:val=&quot;00D732F7&quot;/&gt;&lt;wsp:rsid wsp:val=&quot;00D737A7&quot;/&gt;&lt;wsp:rsid wsp:val=&quot;00D82DA7&quot;/&gt;&lt;wsp:rsid wsp:val=&quot;00D8534F&quot;/&gt;&lt;wsp:rsid wsp:val=&quot;00D905A2&quot;/&gt;&lt;wsp:rsid wsp:val=&quot;00D93A26&quot;/&gt;&lt;wsp:rsid wsp:val=&quot;00DA376C&quot;/&gt;&lt;wsp:rsid wsp:val=&quot;00DA5222&quot;/&gt;&lt;wsp:rsid wsp:val=&quot;00DB2FC8&quot;/&gt;&lt;wsp:rsid wsp:val=&quot;00DB39EB&quot;/&gt;&lt;wsp:rsid wsp:val=&quot;00DB43DA&quot;/&gt;&lt;wsp:rsid wsp:val=&quot;00DB728C&quot;/&gt;&lt;wsp:rsid wsp:val=&quot;00DC06C5&quot;/&gt;&lt;wsp:rsid wsp:val=&quot;00DC2C3E&quot;/&gt;&lt;wsp:rsid wsp:val=&quot;00DC732A&quot;/&gt;&lt;wsp:rsid wsp:val=&quot;00DD0052&quot;/&gt;&lt;wsp:rsid wsp:val=&quot;00DD067E&quot;/&gt;&lt;wsp:rsid wsp:val=&quot;00DD2649&quot;/&gt;&lt;wsp:rsid wsp:val=&quot;00DD3565&quot;/&gt;&lt;wsp:rsid wsp:val=&quot;00DD7F17&quot;/&gt;&lt;wsp:rsid wsp:val=&quot;00DE1012&quot;/&gt;&lt;wsp:rsid wsp:val=&quot;00DE1EF9&quot;/&gt;&lt;wsp:rsid wsp:val=&quot;00DE4A27&quot;/&gt;&lt;wsp:rsid wsp:val=&quot;00E02065&quot;/&gt;&lt;wsp:rsid wsp:val=&quot;00E125FB&quot;/&gt;&lt;wsp:rsid wsp:val=&quot;00E15188&quot;/&gt;&lt;wsp:rsid wsp:val=&quot;00E1591F&quot;/&gt;&lt;wsp:rsid wsp:val=&quot;00E25705&quot;/&gt;&lt;wsp:rsid wsp:val=&quot;00E31237&quot;/&gt;&lt;wsp:rsid wsp:val=&quot;00E33300&quot;/&gt;&lt;wsp:rsid wsp:val=&quot;00E3571E&quot;/&gt;&lt;wsp:rsid wsp:val=&quot;00E36653&quot;/&gt;&lt;wsp:rsid wsp:val=&quot;00E37DA5&quot;/&gt;&lt;wsp:rsid wsp:val=&quot;00E44290&quot;/&gt;&lt;wsp:rsid wsp:val=&quot;00E45FA6&quot;/&gt;&lt;wsp:rsid wsp:val=&quot;00E46782&quot;/&gt;&lt;wsp:rsid wsp:val=&quot;00E50F79&quot;/&gt;&lt;wsp:rsid wsp:val=&quot;00E51005&quot;/&gt;&lt;wsp:rsid wsp:val=&quot;00E55911&quot;/&gt;&lt;wsp:rsid wsp:val=&quot;00E574F7&quot;/&gt;&lt;wsp:rsid wsp:val=&quot;00E57966&quot;/&gt;&lt;wsp:rsid wsp:val=&quot;00E61B02&quot;/&gt;&lt;wsp:rsid wsp:val=&quot;00E6275F&quot;/&gt;&lt;wsp:rsid wsp:val=&quot;00E655C5&quot;/&gt;&lt;wsp:rsid wsp:val=&quot;00E67A87&quot;/&gt;&lt;wsp:rsid wsp:val=&quot;00E707D8&quot;/&gt;&lt;wsp:rsid wsp:val=&quot;00E735AC&quot;/&gt;&lt;wsp:rsid wsp:val=&quot;00E827AD&quot;/&gt;&lt;wsp:rsid wsp:val=&quot;00E83132&quot;/&gt;&lt;wsp:rsid wsp:val=&quot;00E84E5A&quot;/&gt;&lt;wsp:rsid wsp:val=&quot;00E85CF8&quot;/&gt;&lt;wsp:rsid wsp:val=&quot;00E86C7A&quot;/&gt;&lt;wsp:rsid wsp:val=&quot;00E943E1&quot;/&gt;&lt;wsp:rsid wsp:val=&quot;00E9675C&quot;/&gt;&lt;wsp:rsid wsp:val=&quot;00E97DE7&quot;/&gt;&lt;wsp:rsid wsp:val=&quot;00EA1433&quot;/&gt;&lt;wsp:rsid wsp:val=&quot;00EA555B&quot;/&gt;&lt;wsp:rsid wsp:val=&quot;00EB18AA&quot;/&gt;&lt;wsp:rsid wsp:val=&quot;00EB3C5E&quot;/&gt;&lt;wsp:rsid wsp:val=&quot;00EC0EF9&quot;/&gt;&lt;wsp:rsid wsp:val=&quot;00EC51DE&quot;/&gt;&lt;wsp:rsid wsp:val=&quot;00EC614E&quot;/&gt;&lt;wsp:rsid wsp:val=&quot;00EC6308&quot;/&gt;&lt;wsp:rsid wsp:val=&quot;00ED2865&quot;/&gt;&lt;wsp:rsid wsp:val=&quot;00ED2B88&quot;/&gt;&lt;wsp:rsid wsp:val=&quot;00ED576B&quot;/&gt;&lt;wsp:rsid wsp:val=&quot;00ED7243&quot;/&gt;&lt;wsp:rsid wsp:val=&quot;00EE1CB6&quot;/&gt;&lt;wsp:rsid wsp:val=&quot;00EE3C9B&quot;/&gt;&lt;wsp:rsid wsp:val=&quot;00EE7785&quot;/&gt;&lt;wsp:rsid wsp:val=&quot;00EF1BED&quot;/&gt;&lt;wsp:rsid wsp:val=&quot;00F00CDB&quot;/&gt;&lt;wsp:rsid wsp:val=&quot;00F01525&quot;/&gt;&lt;wsp:rsid wsp:val=&quot;00F031D7&quot;/&gt;&lt;wsp:rsid wsp:val=&quot;00F03F76&quot;/&gt;&lt;wsp:rsid wsp:val=&quot;00F0415C&quot;/&gt;&lt;wsp:rsid wsp:val=&quot;00F12C95&quot;/&gt;&lt;wsp:rsid wsp:val=&quot;00F151EE&quot;/&gt;&lt;wsp:rsid wsp:val=&quot;00F208D2&quot;/&gt;&lt;wsp:rsid wsp:val=&quot;00F221CF&quot;/&gt;&lt;wsp:rsid wsp:val=&quot;00F435AE&quot;/&gt;&lt;wsp:rsid wsp:val=&quot;00F50A8D&quot;/&gt;&lt;wsp:rsid wsp:val=&quot;00F52EFE&quot;/&gt;&lt;wsp:rsid wsp:val=&quot;00F53CC4&quot;/&gt;&lt;wsp:rsid wsp:val=&quot;00F54B8A&quot;/&gt;&lt;wsp:rsid wsp:val=&quot;00F55FA8&quot;/&gt;&lt;wsp:rsid wsp:val=&quot;00F56F41&quot;/&gt;&lt;wsp:rsid wsp:val=&quot;00F606DD&quot;/&gt;&lt;wsp:rsid wsp:val=&quot;00F6193E&quot;/&gt;&lt;wsp:rsid wsp:val=&quot;00F62F3B&quot;/&gt;&lt;wsp:rsid wsp:val=&quot;00F76AE5&quot;/&gt;&lt;wsp:rsid wsp:val=&quot;00F83924&quot;/&gt;&lt;wsp:rsid wsp:val=&quot;00F85024&quot;/&gt;&lt;wsp:rsid wsp:val=&quot;00F91EBD&quot;/&gt;&lt;wsp:rsid wsp:val=&quot;00F973A3&quot;/&gt;&lt;wsp:rsid wsp:val=&quot;00F97CB8&quot;/&gt;&lt;wsp:rsid wsp:val=&quot;00FA2D1E&quot;/&gt;&lt;wsp:rsid wsp:val=&quot;00FA35DF&quot;/&gt;&lt;wsp:rsid wsp:val=&quot;00FA7983&quot;/&gt;&lt;wsp:rsid wsp:val=&quot;00FB1553&quot;/&gt;&lt;wsp:rsid wsp:val=&quot;00FB1F4A&quot;/&gt;&lt;wsp:rsid wsp:val=&quot;00FB295A&quot;/&gt;&lt;wsp:rsid wsp:val=&quot;00FB2E65&quot;/&gt;&lt;wsp:rsid wsp:val=&quot;00FB562E&quot;/&gt;&lt;wsp:rsid wsp:val=&quot;00FB7196&quot;/&gt;&lt;wsp:rsid wsp:val=&quot;00FC00E1&quot;/&gt;&lt;wsp:rsid wsp:val=&quot;00FC1DA9&quot;/&gt;&lt;wsp:rsid wsp:val=&quot;00FC3E6D&quot;/&gt;&lt;wsp:rsid wsp:val=&quot;00FD2212&quot;/&gt;&lt;wsp:rsid wsp:val=&quot;00FD3EA8&quot;/&gt;&lt;wsp:rsid wsp:val=&quot;00FD4311&quot;/&gt;&lt;wsp:rsid wsp:val=&quot;00FD4BCB&quot;/&gt;&lt;wsp:rsid wsp:val=&quot;00FE0730&quot;/&gt;&lt;wsp:rsid wsp:val=&quot;00FE159C&quot;/&gt;&lt;wsp:rsid wsp:val=&quot;00FE30F4&quot;/&gt;&lt;wsp:rsid wsp:val=&quot;00FE7AE5&quot;/&gt;&lt;wsp:rsid wsp:val=&quot;00FF216C&quot;/&gt;&lt;wsp:rsid wsp:val=&quot;00FF2F06&quot;/&gt;&lt;/wsp:rsids&gt;&lt;/w:docPr&gt;&lt;w:body&gt;&lt;wx:sect&gt;&lt;w:p wsp:rsidR=&quot;00000000&quot; wsp:rsidRDefault=&quot;005A204E&quot; wsp:rsidP=&quot;005A204E&quot;&gt;&lt;m:oMathPara&gt;&lt;m:oMath&gt;&lt;m:nary&gt;&lt;m:naryPr&gt;&lt;m:chr m:val=&quot;‚àë&quot;/&gt;&lt;m:limLoc m:val=&quot;subSup&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1&lt;/m:t&gt;&lt;/m:r&gt;&lt;/m:sub&gt;&lt;m:sup&gt;&lt;m:r&gt;&lt;w:rPr&gt;&lt;w:rFonts w:ascii=&quot;Cambria Math&quot; w:h-ansi=&quot;Cambria Math&quot;/&gt;&lt;wx:font wx:val=&quot;Cambria Math&quot;/&gt;&lt;w:i/&gt;&lt;/w:rPr&gt;&lt;m:t&gt;n&lt;/m:t&gt;&lt;/m:r&gt;&lt;/m:sup&gt;&lt;m:e&gt;&lt;m:r&gt;&lt;w:rPr&gt;&lt;w:rFonts w:ascii=&quot;Cambria Math&quot; w:h-ansi=&quot;Cambria Math&quot;/&gt;&lt;wx:font wx:val=&quot;Cambria Math&quot;/&gt;&lt;w:i/&gt;&lt;/w:rPr&gt;&lt;m:t&gt;1/i&lt;/m:t&gt;&lt;/m:r&gt;&lt;/m:e&gt;&lt;/m:nary&gt;&lt;m:r&gt;&lt;w:rPr&gt;&lt;w:rFonts w:ascii=&quot;Cambria Math&quot; w:h-ansi=&quot;Cambria Math&quot;/&gt;&lt;wx:font wx:val=&quot;Cambria Math&quot;/&gt;&lt;w:i/&gt;&lt;/w:rPr&gt;&lt;m:t&gt;=1+&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2&lt;/m:t&gt;&lt;/m:r&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3&lt;/m:t&gt;&lt;/m:r&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4&lt;/m:t&gt;&lt;/m:r&gt;&lt;/m:den&gt;&lt;/m:f&gt;&lt;m:r&gt;&lt;w:rPr&gt;&lt;w:rFonts w:ascii=&quot;Cambria Math&quot; w:h-ansi=&quot;Cambria Math&quot;/&gt;&lt;wx:font wx:val=&quot;Cambria Math&quot;/&gt;&lt;w:i/&gt;&lt;/w:rPr&gt;&lt;m:t&gt;+‚Ä¶+&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n-1&lt;/m:t&gt;&lt;/m:r&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n&lt;/m:t&gt;&lt;/m:r&gt;&lt;/m:den&gt;&lt;/m:f&gt;&lt;m:r&gt;&lt;w:rPr&gt;&lt;w:rFonts w:ascii=&quot;Cambria Math&quot; w:h-ansi=&quot;Cambria Math&quot;/&gt;&lt;wx:font wx:val=&quot;Cambria Math&quot;/&gt;&lt;w:i/&gt;&lt;/w:rPr&gt;&lt;m:t&gt;‚âàO(&lt;/m:t&gt;&lt;/m:r&gt;&lt;m:func&gt;&lt;m:funcPr&gt;&lt;m:ctrlPr&gt;&lt;w:rPr&gt;&lt;w:rFonts w:ascii=&quot;Cambria Math&quot; w:h-ansi=&quot;Cambria Math&quot;/&gt;&lt;wx:font wx:val=&quot;Cambria Math&quot;/&gt;&lt;w:i/&gt;&lt;/w:rPr&gt;&lt;/m:ctrlPr&gt;&lt;/m:funcPr&gt;&lt;m:fName&gt;&lt;m:r&gt;&lt;w:rPr&gt;&lt;w:rFonts w:ascii=&quot;Cambria Math&quot; w:h-ansi=&quot;Cambria Math&quot;/&gt;&lt;wx:font wx:val=&quot;Cambria Math&quot;/&gt;&lt;w:i/&gt;&lt;/w:rPr&gt;&lt;m:t&gt;log&lt;/m:t&gt;&lt;/m:r&gt;&lt;/m:fName&gt;&lt;m:e&gt;&lt;m:r&gt;&lt;w:rPr&gt;&lt;w:rFonts w:ascii=&quot;Cambria Math&quot; w:h-ansi=&quot;Cambria Math&quot;/&gt;&lt;wx:font wx:val=&quot;Cambria Math&quot;/&gt;&lt;w:i/&gt;&lt;/w:rPr&gt;&lt;m:t&gt;n)&lt;/m:t&gt;&lt;/m:r&gt;&lt;/m:e&gt;&lt;/m:func&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B20882">
        <w:rPr>
          <w:rFonts w:cs="Calibri"/>
        </w:rPr>
        <w:instrText xml:space="preserve"> </w:instrText>
      </w:r>
      <w:r w:rsidRPr="00B20882">
        <w:rPr>
          <w:rFonts w:cs="Calibri"/>
        </w:rPr>
        <w:fldChar w:fldCharType="separate"/>
      </w:r>
      <w:r w:rsidR="00DC2B73" w:rsidRPr="00EF6C64">
        <w:rPr>
          <w:rFonts w:cs="Calibri"/>
          <w:noProof/>
          <w:position w:val="-14"/>
        </w:rPr>
        <w:drawing>
          <wp:inline distT="0" distB="0" distL="0" distR="0" wp14:anchorId="795267BC" wp14:editId="69628B0F">
            <wp:extent cx="2809240" cy="238760"/>
            <wp:effectExtent l="0" t="0" r="0" b="0"/>
            <wp:docPr id="6" name="Pictur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pic:cNvPicPr>
                      <a:picLocks/>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09240" cy="238760"/>
                    </a:xfrm>
                    <a:prstGeom prst="rect">
                      <a:avLst/>
                    </a:prstGeom>
                    <a:noFill/>
                    <a:ln>
                      <a:noFill/>
                    </a:ln>
                  </pic:spPr>
                </pic:pic>
              </a:graphicData>
            </a:graphic>
          </wp:inline>
        </w:drawing>
      </w:r>
      <w:r w:rsidRPr="00B20882">
        <w:rPr>
          <w:rFonts w:cs="Calibri"/>
        </w:rPr>
        <w:fldChar w:fldCharType="end"/>
      </w:r>
    </w:p>
    <w:p w14:paraId="0BDBB392" w14:textId="77777777" w:rsidR="00872977" w:rsidRPr="00E55A3F" w:rsidRDefault="00872977" w:rsidP="00BA1FA9">
      <w:pPr>
        <w:pStyle w:val="ListParagraph"/>
        <w:spacing w:after="60" w:line="240" w:lineRule="auto"/>
        <w:ind w:left="567"/>
        <w:contextualSpacing w:val="0"/>
        <w:jc w:val="both"/>
        <w:rPr>
          <w:rFonts w:ascii="Courier New" w:hAnsi="Courier New" w:cs="Courier New"/>
          <w:sz w:val="20"/>
        </w:rPr>
      </w:pPr>
    </w:p>
    <w:p w14:paraId="0684A1E3" w14:textId="77777777" w:rsidR="00BA1FA9" w:rsidRPr="00E55A3F" w:rsidRDefault="00BA1FA9" w:rsidP="00BA1FA9">
      <w:pPr>
        <w:pStyle w:val="ListParagraph"/>
        <w:spacing w:after="60" w:line="240" w:lineRule="auto"/>
        <w:ind w:left="567"/>
        <w:contextualSpacing w:val="0"/>
        <w:jc w:val="both"/>
        <w:rPr>
          <w:rFonts w:ascii="Courier New" w:hAnsi="Courier New" w:cs="Courier New"/>
          <w:sz w:val="20"/>
        </w:rPr>
      </w:pPr>
      <w:r w:rsidRPr="00E55A3F">
        <w:rPr>
          <w:rFonts w:ascii="Courier New" w:hAnsi="Courier New" w:cs="Courier New"/>
          <w:sz w:val="20"/>
        </w:rPr>
        <w:t xml:space="preserve">01: def </w:t>
      </w:r>
      <w:r w:rsidR="00457ECF" w:rsidRPr="00E55A3F">
        <w:rPr>
          <w:rFonts w:ascii="Courier New" w:hAnsi="Courier New" w:cs="Courier New"/>
          <w:sz w:val="20"/>
        </w:rPr>
        <w:t>func</w:t>
      </w:r>
      <w:r w:rsidRPr="00E55A3F">
        <w:rPr>
          <w:rFonts w:ascii="Courier New" w:hAnsi="Courier New" w:cs="Courier New"/>
          <w:sz w:val="20"/>
        </w:rPr>
        <w:t>_2c(n)</w:t>
      </w:r>
      <w:r w:rsidR="00872977" w:rsidRPr="00E55A3F">
        <w:rPr>
          <w:rFonts w:ascii="Courier New" w:hAnsi="Courier New" w:cs="Courier New"/>
          <w:sz w:val="20"/>
        </w:rPr>
        <w:t>:</w:t>
      </w:r>
    </w:p>
    <w:p w14:paraId="29433DA2" w14:textId="77777777" w:rsidR="00BA1FA9" w:rsidRPr="00E55A3F" w:rsidRDefault="00BA1FA9" w:rsidP="00BA1FA9">
      <w:pPr>
        <w:pStyle w:val="ListParagraph"/>
        <w:spacing w:after="60" w:line="240" w:lineRule="auto"/>
        <w:ind w:left="567"/>
        <w:contextualSpacing w:val="0"/>
        <w:jc w:val="both"/>
        <w:rPr>
          <w:rFonts w:ascii="Courier New" w:hAnsi="Courier New" w:cs="Courier New"/>
          <w:sz w:val="20"/>
        </w:rPr>
      </w:pPr>
      <w:r w:rsidRPr="00E55A3F">
        <w:rPr>
          <w:rFonts w:ascii="Courier New" w:eastAsia="Courier New" w:hAnsi="Courier New" w:cs="Courier New"/>
          <w:sz w:val="20"/>
        </w:rPr>
        <w:t xml:space="preserve">02:  </w:t>
      </w:r>
      <w:r w:rsidRPr="00E55A3F">
        <w:rPr>
          <w:rFonts w:ascii="Courier New" w:eastAsia="Courier New" w:hAnsi="Courier New" w:cs="Courier New"/>
          <w:bCs/>
          <w:sz w:val="20"/>
        </w:rPr>
        <w:t xml:space="preserve"> for</w:t>
      </w:r>
      <w:r w:rsidRPr="00E55A3F">
        <w:rPr>
          <w:rFonts w:ascii="Courier New" w:eastAsia="Courier New" w:hAnsi="Courier New" w:cs="Courier New"/>
          <w:sz w:val="20"/>
        </w:rPr>
        <w:t xml:space="preserve"> i in </w:t>
      </w:r>
      <w:r w:rsidR="00872977" w:rsidRPr="00E55A3F">
        <w:rPr>
          <w:rFonts w:ascii="Courier New" w:eastAsia="Courier New" w:hAnsi="Courier New" w:cs="Courier New"/>
          <w:sz w:val="20"/>
        </w:rPr>
        <w:t xml:space="preserve">range(1, </w:t>
      </w:r>
      <w:r w:rsidRPr="00E55A3F">
        <w:rPr>
          <w:rFonts w:ascii="Courier New" w:eastAsia="Courier New" w:hAnsi="Courier New" w:cs="Courier New"/>
          <w:sz w:val="20"/>
        </w:rPr>
        <w:t>n</w:t>
      </w:r>
      <w:r w:rsidR="00872977" w:rsidRPr="00E55A3F">
        <w:rPr>
          <w:rFonts w:ascii="Courier New" w:eastAsia="Courier New" w:hAnsi="Courier New" w:cs="Courier New"/>
          <w:sz w:val="20"/>
        </w:rPr>
        <w:t>+1)</w:t>
      </w:r>
      <w:r w:rsidR="00D64216" w:rsidRPr="00E55A3F">
        <w:rPr>
          <w:rFonts w:ascii="Courier New" w:eastAsia="Courier New" w:hAnsi="Courier New" w:cs="Courier New"/>
          <w:sz w:val="20"/>
        </w:rPr>
        <w:t>:</w:t>
      </w:r>
    </w:p>
    <w:p w14:paraId="13A04439" w14:textId="77777777" w:rsidR="00BA1FA9" w:rsidRPr="00E55A3F" w:rsidRDefault="00BA1FA9" w:rsidP="00BA1FA9">
      <w:pPr>
        <w:pStyle w:val="ListParagraph"/>
        <w:spacing w:after="60" w:line="240" w:lineRule="auto"/>
        <w:ind w:left="567"/>
        <w:contextualSpacing w:val="0"/>
        <w:jc w:val="both"/>
        <w:rPr>
          <w:rFonts w:ascii="Courier New" w:hAnsi="Courier New" w:cs="Courier New"/>
          <w:sz w:val="20"/>
        </w:rPr>
      </w:pPr>
      <w:r w:rsidRPr="00E55A3F">
        <w:rPr>
          <w:rFonts w:ascii="Courier New" w:eastAsia="Courier New" w:hAnsi="Courier New" w:cs="Courier New"/>
          <w:sz w:val="20"/>
        </w:rPr>
        <w:t xml:space="preserve">03:    </w:t>
      </w:r>
      <w:r w:rsidRPr="00E55A3F">
        <w:rPr>
          <w:rFonts w:ascii="Courier New" w:eastAsia="Courier New" w:hAnsi="Courier New" w:cs="Courier New"/>
          <w:bCs/>
          <w:sz w:val="20"/>
        </w:rPr>
        <w:t xml:space="preserve"> for</w:t>
      </w:r>
      <w:r w:rsidRPr="00E55A3F">
        <w:rPr>
          <w:rFonts w:ascii="Courier New" w:eastAsia="Courier New" w:hAnsi="Courier New" w:cs="Courier New"/>
          <w:sz w:val="20"/>
        </w:rPr>
        <w:t xml:space="preserve"> j in </w:t>
      </w:r>
      <w:r w:rsidR="00872977" w:rsidRPr="00E55A3F">
        <w:rPr>
          <w:rFonts w:ascii="Courier New" w:eastAsia="Courier New" w:hAnsi="Courier New" w:cs="Courier New"/>
          <w:sz w:val="20"/>
        </w:rPr>
        <w:t>range(</w:t>
      </w:r>
      <w:r w:rsidRPr="00E55A3F">
        <w:rPr>
          <w:rFonts w:ascii="Courier New" w:eastAsia="Courier New" w:hAnsi="Courier New" w:cs="Courier New"/>
          <w:sz w:val="20"/>
        </w:rPr>
        <w:t>1</w:t>
      </w:r>
      <w:r w:rsidR="00872977" w:rsidRPr="00E55A3F">
        <w:rPr>
          <w:rFonts w:ascii="Courier New" w:eastAsia="Courier New" w:hAnsi="Courier New" w:cs="Courier New"/>
          <w:sz w:val="20"/>
        </w:rPr>
        <w:t xml:space="preserve">, </w:t>
      </w:r>
      <w:r w:rsidRPr="00E55A3F">
        <w:rPr>
          <w:rFonts w:ascii="Courier New" w:eastAsia="Courier New" w:hAnsi="Courier New" w:cs="Courier New"/>
          <w:sz w:val="20"/>
        </w:rPr>
        <w:t>n</w:t>
      </w:r>
      <w:r w:rsidR="00872977" w:rsidRPr="00E55A3F">
        <w:rPr>
          <w:rFonts w:ascii="Courier New" w:eastAsia="Courier New" w:hAnsi="Courier New" w:cs="Courier New"/>
          <w:sz w:val="20"/>
        </w:rPr>
        <w:t>+1)</w:t>
      </w:r>
      <w:r w:rsidR="00D64216" w:rsidRPr="00E55A3F">
        <w:rPr>
          <w:rFonts w:ascii="Courier New" w:eastAsia="Courier New" w:hAnsi="Courier New" w:cs="Courier New"/>
          <w:sz w:val="20"/>
        </w:rPr>
        <w:t>:</w:t>
      </w:r>
    </w:p>
    <w:p w14:paraId="0666066B" w14:textId="77777777" w:rsidR="00BA1FA9" w:rsidRPr="00E55A3F" w:rsidRDefault="00BA1FA9" w:rsidP="00BA1FA9">
      <w:pPr>
        <w:pStyle w:val="ListParagraph"/>
        <w:spacing w:after="60" w:line="240" w:lineRule="auto"/>
        <w:ind w:left="567"/>
        <w:contextualSpacing w:val="0"/>
        <w:jc w:val="both"/>
        <w:rPr>
          <w:rFonts w:ascii="Courier New" w:hAnsi="Courier New" w:cs="Courier New"/>
          <w:sz w:val="20"/>
        </w:rPr>
      </w:pPr>
      <w:r w:rsidRPr="00E55A3F">
        <w:rPr>
          <w:rFonts w:ascii="Courier New" w:eastAsia="Courier New" w:hAnsi="Courier New" w:cs="Courier New"/>
          <w:sz w:val="20"/>
        </w:rPr>
        <w:t>04:</w:t>
      </w:r>
      <w:r w:rsidRPr="00E55A3F">
        <w:rPr>
          <w:rFonts w:ascii="Courier New" w:hAnsi="Courier New" w:cs="Courier New"/>
          <w:sz w:val="20"/>
        </w:rPr>
        <w:t xml:space="preserve">       </w:t>
      </w:r>
      <w:r w:rsidRPr="00E55A3F">
        <w:rPr>
          <w:rFonts w:ascii="Courier New" w:eastAsia="Courier New" w:hAnsi="Courier New" w:cs="Courier New"/>
          <w:bCs/>
          <w:sz w:val="20"/>
        </w:rPr>
        <w:t>if</w:t>
      </w:r>
      <w:r w:rsidRPr="00E55A3F">
        <w:rPr>
          <w:rFonts w:ascii="Courier New" w:eastAsia="Courier New" w:hAnsi="Courier New" w:cs="Courier New"/>
          <w:sz w:val="20"/>
        </w:rPr>
        <w:t xml:space="preserve"> j % i == 0</w:t>
      </w:r>
      <w:r w:rsidR="00D64216" w:rsidRPr="00E55A3F">
        <w:rPr>
          <w:rFonts w:ascii="Courier New" w:eastAsia="Courier New" w:hAnsi="Courier New" w:cs="Courier New"/>
          <w:sz w:val="20"/>
        </w:rPr>
        <w:t>:</w:t>
      </w:r>
    </w:p>
    <w:p w14:paraId="1310E3D5" w14:textId="77777777" w:rsidR="00BA1FA9" w:rsidRPr="00E55A3F" w:rsidRDefault="00BA1FA9" w:rsidP="00BA1FA9">
      <w:pPr>
        <w:pStyle w:val="ListParagraph"/>
        <w:spacing w:after="60" w:line="240" w:lineRule="auto"/>
        <w:ind w:left="567"/>
        <w:contextualSpacing w:val="0"/>
        <w:jc w:val="both"/>
        <w:rPr>
          <w:rFonts w:ascii="Courier New" w:hAnsi="Courier New" w:cs="Courier New"/>
          <w:sz w:val="20"/>
        </w:rPr>
      </w:pPr>
      <w:r w:rsidRPr="00E55A3F">
        <w:rPr>
          <w:rFonts w:ascii="Courier New" w:eastAsia="Courier New" w:hAnsi="Courier New" w:cs="Courier New"/>
          <w:sz w:val="20"/>
        </w:rPr>
        <w:t xml:space="preserve">05:         </w:t>
      </w:r>
      <w:r w:rsidRPr="00E55A3F">
        <w:rPr>
          <w:rFonts w:ascii="Courier New" w:eastAsia="Courier New" w:hAnsi="Courier New" w:cs="Courier New"/>
          <w:bCs/>
          <w:sz w:val="20"/>
        </w:rPr>
        <w:t>for</w:t>
      </w:r>
      <w:r w:rsidRPr="00E55A3F">
        <w:rPr>
          <w:rFonts w:ascii="Courier New" w:eastAsia="Courier New" w:hAnsi="Courier New" w:cs="Courier New"/>
          <w:sz w:val="20"/>
        </w:rPr>
        <w:t xml:space="preserve"> k in </w:t>
      </w:r>
      <w:r w:rsidR="00894103" w:rsidRPr="00E55A3F">
        <w:rPr>
          <w:rFonts w:ascii="Courier New" w:eastAsia="Courier New" w:hAnsi="Courier New" w:cs="Courier New"/>
          <w:sz w:val="20"/>
        </w:rPr>
        <w:t>range(</w:t>
      </w:r>
      <w:r w:rsidRPr="00E55A3F">
        <w:rPr>
          <w:rFonts w:ascii="Courier New" w:eastAsia="Courier New" w:hAnsi="Courier New" w:cs="Courier New"/>
          <w:sz w:val="20"/>
        </w:rPr>
        <w:t>1</w:t>
      </w:r>
      <w:r w:rsidR="00894103" w:rsidRPr="00E55A3F">
        <w:rPr>
          <w:rFonts w:ascii="Courier New" w:eastAsia="Courier New" w:hAnsi="Courier New" w:cs="Courier New"/>
          <w:sz w:val="20"/>
        </w:rPr>
        <w:t xml:space="preserve">, </w:t>
      </w:r>
      <w:r w:rsidRPr="00E55A3F">
        <w:rPr>
          <w:rFonts w:ascii="Courier New" w:eastAsia="Courier New" w:hAnsi="Courier New" w:cs="Courier New"/>
          <w:sz w:val="20"/>
        </w:rPr>
        <w:t>n</w:t>
      </w:r>
      <w:r w:rsidR="00894103" w:rsidRPr="00E55A3F">
        <w:rPr>
          <w:rFonts w:ascii="Courier New" w:eastAsia="Courier New" w:hAnsi="Courier New" w:cs="Courier New"/>
          <w:sz w:val="20"/>
        </w:rPr>
        <w:t>+1)</w:t>
      </w:r>
      <w:r w:rsidR="00D64216" w:rsidRPr="00E55A3F">
        <w:rPr>
          <w:rFonts w:ascii="Courier New" w:eastAsia="Courier New" w:hAnsi="Courier New" w:cs="Courier New"/>
          <w:sz w:val="20"/>
        </w:rPr>
        <w:t>:</w:t>
      </w:r>
    </w:p>
    <w:p w14:paraId="0A011542" w14:textId="77777777" w:rsidR="00BA1FA9" w:rsidRPr="00E55A3F" w:rsidRDefault="00BA1FA9" w:rsidP="00BA1FA9">
      <w:pPr>
        <w:pStyle w:val="ListParagraph"/>
        <w:spacing w:after="60" w:line="240" w:lineRule="auto"/>
        <w:ind w:left="567"/>
        <w:contextualSpacing w:val="0"/>
        <w:jc w:val="both"/>
        <w:rPr>
          <w:rFonts w:ascii="Courier New" w:hAnsi="Courier New" w:cs="Courier New"/>
          <w:sz w:val="20"/>
        </w:rPr>
      </w:pPr>
      <w:r w:rsidRPr="00E55A3F">
        <w:rPr>
          <w:rFonts w:ascii="Courier New" w:eastAsia="Courier New" w:hAnsi="Courier New" w:cs="Courier New"/>
          <w:sz w:val="20"/>
        </w:rPr>
        <w:t>06:</w:t>
      </w:r>
      <w:r w:rsidRPr="00E55A3F">
        <w:rPr>
          <w:rFonts w:ascii="Courier New" w:hAnsi="Courier New" w:cs="Courier New"/>
          <w:sz w:val="20"/>
        </w:rPr>
        <w:t xml:space="preserve">           </w:t>
      </w:r>
      <w:r w:rsidR="00457ECF" w:rsidRPr="00E55A3F">
        <w:rPr>
          <w:rFonts w:ascii="Courier New" w:eastAsia="Courier New" w:hAnsi="Courier New" w:cs="Courier New"/>
          <w:sz w:val="20"/>
        </w:rPr>
        <w:t>sub_func</w:t>
      </w:r>
      <w:r w:rsidRPr="00E55A3F">
        <w:rPr>
          <w:rFonts w:ascii="Courier New" w:eastAsia="Courier New" w:hAnsi="Courier New" w:cs="Courier New"/>
          <w:sz w:val="20"/>
        </w:rPr>
        <w:t>(n)</w:t>
      </w:r>
    </w:p>
    <w:p w14:paraId="66994543" w14:textId="77777777" w:rsidR="00BA1FA9" w:rsidRPr="00E55A3F" w:rsidRDefault="007B56B5" w:rsidP="00BA1FA9">
      <w:pPr>
        <w:pStyle w:val="ListParagraph"/>
        <w:spacing w:after="60" w:line="240" w:lineRule="auto"/>
        <w:ind w:left="567"/>
        <w:contextualSpacing w:val="0"/>
        <w:jc w:val="both"/>
        <w:rPr>
          <w:rFonts w:ascii="Courier New" w:hAnsi="Courier New" w:cs="Courier New"/>
          <w:sz w:val="20"/>
        </w:rPr>
      </w:pPr>
      <w:r w:rsidRPr="00E55A3F">
        <w:rPr>
          <w:rFonts w:ascii="Courier New" w:eastAsia="Courier New" w:hAnsi="Courier New" w:cs="Courier New"/>
          <w:sz w:val="20"/>
        </w:rPr>
        <w:t>07</w:t>
      </w:r>
      <w:r w:rsidR="00BA1FA9" w:rsidRPr="00E55A3F">
        <w:rPr>
          <w:rFonts w:ascii="Courier New" w:eastAsia="Courier New" w:hAnsi="Courier New" w:cs="Courier New"/>
          <w:sz w:val="20"/>
        </w:rPr>
        <w:t xml:space="preserve">:  </w:t>
      </w:r>
      <w:r w:rsidR="00BA1FA9" w:rsidRPr="00E55A3F">
        <w:rPr>
          <w:rFonts w:ascii="Courier New" w:eastAsia="Courier New" w:hAnsi="Courier New" w:cs="Courier New"/>
          <w:bCs/>
          <w:sz w:val="20"/>
        </w:rPr>
        <w:t xml:space="preserve"> </w:t>
      </w:r>
      <w:r w:rsidR="00D64216" w:rsidRPr="00E55A3F">
        <w:rPr>
          <w:rFonts w:ascii="Courier New" w:eastAsia="Courier New" w:hAnsi="Courier New" w:cs="Courier New"/>
          <w:bCs/>
          <w:sz w:val="20"/>
        </w:rPr>
        <w:t>return</w:t>
      </w:r>
    </w:p>
    <w:p w14:paraId="210315B3" w14:textId="77777777" w:rsidR="00E55A3F" w:rsidRDefault="00E55A3F" w:rsidP="00F973A3">
      <w:pPr>
        <w:pStyle w:val="Body"/>
        <w:rPr>
          <w:rStyle w:val="Strong"/>
        </w:rPr>
      </w:pPr>
    </w:p>
    <w:p w14:paraId="0E643F42" w14:textId="77777777" w:rsidR="00F973A3" w:rsidRPr="00EA6C0B" w:rsidRDefault="003A20E8" w:rsidP="00F973A3">
      <w:pPr>
        <w:pStyle w:val="Body"/>
        <w:rPr>
          <w:rStyle w:val="Strong"/>
        </w:rPr>
      </w:pPr>
      <w:r>
        <w:rPr>
          <w:rStyle w:val="Strong"/>
        </w:rPr>
        <w:br w:type="page"/>
      </w:r>
      <w:r w:rsidR="00F973A3" w:rsidRPr="00EA6C0B">
        <w:rPr>
          <w:rStyle w:val="Strong"/>
        </w:rPr>
        <w:lastRenderedPageBreak/>
        <w:t>Extra Practice Questions</w:t>
      </w:r>
    </w:p>
    <w:p w14:paraId="36DB888A" w14:textId="77777777" w:rsidR="00F973A3" w:rsidRDefault="00F973A3" w:rsidP="00F973A3">
      <w:pPr>
        <w:pStyle w:val="MediumGrid1-Accent21"/>
        <w:ind w:left="0"/>
        <w:rPr>
          <w:rFonts w:cs="Calibri"/>
        </w:rPr>
      </w:pPr>
    </w:p>
    <w:p w14:paraId="1F11ED80" w14:textId="77777777" w:rsidR="000D6283" w:rsidRPr="00EC6308" w:rsidRDefault="000D6283" w:rsidP="007E656F">
      <w:pPr>
        <w:pStyle w:val="MediumGrid1-Accent21"/>
        <w:numPr>
          <w:ilvl w:val="0"/>
          <w:numId w:val="21"/>
        </w:numPr>
        <w:rPr>
          <w:rFonts w:cs="Calibri"/>
        </w:rPr>
      </w:pPr>
      <w:r>
        <w:rPr>
          <w:rFonts w:cs="Calibri"/>
        </w:rPr>
        <w:t>The</w:t>
      </w:r>
      <w:r w:rsidRPr="00822BF8">
        <w:rPr>
          <w:rFonts w:cs="Calibri"/>
        </w:rPr>
        <w:t xml:space="preserve"> table</w:t>
      </w:r>
      <w:r>
        <w:rPr>
          <w:rFonts w:cs="Calibri"/>
        </w:rPr>
        <w:t xml:space="preserve"> below</w:t>
      </w:r>
      <w:r w:rsidRPr="00822BF8">
        <w:rPr>
          <w:rFonts w:cs="Calibri"/>
        </w:rPr>
        <w:t xml:space="preserve"> shows the number of times an operation needs to be performed for the corresponding value of </w:t>
      </w:r>
      <w:r w:rsidRPr="00457ECF">
        <w:rPr>
          <w:rFonts w:cs="Calibri"/>
          <w:b/>
        </w:rPr>
        <w:t>n</w:t>
      </w:r>
      <w:r w:rsidRPr="00822BF8">
        <w:rPr>
          <w:rFonts w:cs="Calibri"/>
        </w:rPr>
        <w:t xml:space="preserve"> (the input size) of a particular algorithm.</w:t>
      </w:r>
      <w:r w:rsidR="007E656F">
        <w:rPr>
          <w:rFonts w:cs="Calibri"/>
        </w:rPr>
        <w:t xml:space="preserve">  </w:t>
      </w:r>
      <w:r>
        <w:rPr>
          <w:rFonts w:cs="Calibri"/>
        </w:rPr>
        <w:t>What is the Big O complexity</w:t>
      </w:r>
      <w:r w:rsidR="00457ECF">
        <w:rPr>
          <w:rFonts w:cs="Calibri"/>
        </w:rPr>
        <w:t xml:space="preserve"> of this algorithm</w:t>
      </w:r>
      <w:r w:rsidRPr="001D756E">
        <w:rPr>
          <w:rFonts w:cs="Calibri"/>
        </w:rPr>
        <w:t>?</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
        <w:gridCol w:w="1692"/>
        <w:gridCol w:w="489"/>
        <w:gridCol w:w="2108"/>
        <w:gridCol w:w="1657"/>
      </w:tblGrid>
      <w:tr w:rsidR="000D6283" w:rsidRPr="00383290" w14:paraId="0243C236" w14:textId="77777777" w:rsidTr="007E656F">
        <w:tc>
          <w:tcPr>
            <w:tcW w:w="519" w:type="dxa"/>
            <w:shd w:val="clear" w:color="auto" w:fill="auto"/>
          </w:tcPr>
          <w:p w14:paraId="0DD11966" w14:textId="77777777" w:rsidR="000D6283" w:rsidRPr="00E55A3F" w:rsidRDefault="000D6283" w:rsidP="00411822">
            <w:pPr>
              <w:rPr>
                <w:rFonts w:ascii="Calibri" w:hAnsi="Calibri" w:cs="Cambria"/>
                <w:sz w:val="18"/>
              </w:rPr>
            </w:pPr>
            <w:r w:rsidRPr="00E55A3F">
              <w:rPr>
                <w:rFonts w:ascii="Calibri" w:hAnsi="Calibri" w:cs="Cambria"/>
                <w:sz w:val="18"/>
              </w:rPr>
              <w:t>n</w:t>
            </w:r>
          </w:p>
        </w:tc>
        <w:tc>
          <w:tcPr>
            <w:tcW w:w="1692" w:type="dxa"/>
            <w:tcBorders>
              <w:right w:val="single" w:sz="4" w:space="0" w:color="auto"/>
            </w:tcBorders>
            <w:shd w:val="clear" w:color="auto" w:fill="auto"/>
          </w:tcPr>
          <w:p w14:paraId="29C825FD" w14:textId="77777777" w:rsidR="000D6283" w:rsidRPr="00E55A3F" w:rsidRDefault="000D6283" w:rsidP="00411822">
            <w:pPr>
              <w:rPr>
                <w:rFonts w:ascii="Calibri" w:hAnsi="Calibri" w:cs="Cambria"/>
                <w:sz w:val="18"/>
              </w:rPr>
            </w:pPr>
            <w:r w:rsidRPr="00E55A3F">
              <w:rPr>
                <w:rFonts w:ascii="Calibri" w:hAnsi="Calibri" w:cs="Cambria"/>
                <w:sz w:val="18"/>
              </w:rPr>
              <w:t>Number of times</w:t>
            </w:r>
          </w:p>
        </w:tc>
        <w:tc>
          <w:tcPr>
            <w:tcW w:w="489" w:type="dxa"/>
            <w:tcBorders>
              <w:top w:val="nil"/>
              <w:left w:val="single" w:sz="4" w:space="0" w:color="auto"/>
              <w:bottom w:val="nil"/>
              <w:right w:val="single" w:sz="4" w:space="0" w:color="auto"/>
            </w:tcBorders>
            <w:shd w:val="clear" w:color="auto" w:fill="auto"/>
          </w:tcPr>
          <w:p w14:paraId="7E661CC5" w14:textId="77777777" w:rsidR="000D6283" w:rsidRPr="00E55A3F" w:rsidRDefault="000D6283" w:rsidP="00411822">
            <w:pPr>
              <w:rPr>
                <w:rFonts w:ascii="Calibri" w:hAnsi="Calibri" w:cs="Cambria"/>
                <w:sz w:val="18"/>
              </w:rPr>
            </w:pPr>
          </w:p>
        </w:tc>
        <w:tc>
          <w:tcPr>
            <w:tcW w:w="2108" w:type="dxa"/>
            <w:tcBorders>
              <w:left w:val="single" w:sz="4" w:space="0" w:color="auto"/>
            </w:tcBorders>
            <w:shd w:val="clear" w:color="auto" w:fill="auto"/>
          </w:tcPr>
          <w:p w14:paraId="2E6AA4CF" w14:textId="77777777" w:rsidR="000D6283" w:rsidRPr="00E55A3F" w:rsidRDefault="000D6283" w:rsidP="00411822">
            <w:pPr>
              <w:rPr>
                <w:rFonts w:ascii="Calibri" w:hAnsi="Calibri" w:cs="Cambria"/>
                <w:sz w:val="18"/>
              </w:rPr>
            </w:pPr>
            <w:r w:rsidRPr="00E55A3F">
              <w:rPr>
                <w:rFonts w:ascii="Calibri" w:hAnsi="Calibri" w:cs="Cambria"/>
                <w:sz w:val="18"/>
              </w:rPr>
              <w:t>n</w:t>
            </w:r>
          </w:p>
        </w:tc>
        <w:tc>
          <w:tcPr>
            <w:tcW w:w="1657" w:type="dxa"/>
            <w:shd w:val="clear" w:color="auto" w:fill="auto"/>
          </w:tcPr>
          <w:p w14:paraId="4C415AC3" w14:textId="77777777" w:rsidR="000D6283" w:rsidRPr="00E55A3F" w:rsidRDefault="000D6283" w:rsidP="00411822">
            <w:pPr>
              <w:rPr>
                <w:rFonts w:ascii="Calibri" w:hAnsi="Calibri" w:cs="Cambria"/>
                <w:sz w:val="18"/>
              </w:rPr>
            </w:pPr>
            <w:r w:rsidRPr="00E55A3F">
              <w:rPr>
                <w:rFonts w:ascii="Calibri" w:hAnsi="Calibri" w:cs="Cambria"/>
                <w:sz w:val="18"/>
              </w:rPr>
              <w:t>Number of times</w:t>
            </w:r>
          </w:p>
        </w:tc>
      </w:tr>
      <w:tr w:rsidR="007E656F" w:rsidRPr="00383290" w14:paraId="64C85697" w14:textId="77777777" w:rsidTr="007E656F">
        <w:tc>
          <w:tcPr>
            <w:tcW w:w="519" w:type="dxa"/>
            <w:shd w:val="clear" w:color="auto" w:fill="auto"/>
          </w:tcPr>
          <w:p w14:paraId="7C7E3D26" w14:textId="77777777" w:rsidR="007E656F" w:rsidRPr="00E55A3F" w:rsidRDefault="007E656F" w:rsidP="007E656F">
            <w:pPr>
              <w:rPr>
                <w:rFonts w:ascii="Calibri" w:hAnsi="Calibri" w:cs="Cambria"/>
                <w:sz w:val="18"/>
              </w:rPr>
            </w:pPr>
            <w:r w:rsidRPr="00E55A3F">
              <w:rPr>
                <w:rFonts w:ascii="Calibri" w:hAnsi="Calibri" w:cs="Cambria"/>
                <w:sz w:val="18"/>
              </w:rPr>
              <w:t>1</w:t>
            </w:r>
          </w:p>
        </w:tc>
        <w:tc>
          <w:tcPr>
            <w:tcW w:w="1692" w:type="dxa"/>
            <w:tcBorders>
              <w:right w:val="single" w:sz="4" w:space="0" w:color="auto"/>
            </w:tcBorders>
            <w:shd w:val="clear" w:color="auto" w:fill="auto"/>
          </w:tcPr>
          <w:p w14:paraId="11FCC91B" w14:textId="77777777" w:rsidR="007E656F" w:rsidRPr="00E55A3F" w:rsidRDefault="007E656F" w:rsidP="007E656F">
            <w:pPr>
              <w:rPr>
                <w:rFonts w:ascii="Calibri" w:hAnsi="Calibri" w:cs="Cambria"/>
                <w:sz w:val="18"/>
              </w:rPr>
            </w:pPr>
            <w:r w:rsidRPr="00E55A3F">
              <w:rPr>
                <w:rFonts w:ascii="Calibri" w:hAnsi="Calibri" w:cs="Cambria"/>
                <w:sz w:val="18"/>
              </w:rPr>
              <w:t>1</w:t>
            </w:r>
          </w:p>
        </w:tc>
        <w:tc>
          <w:tcPr>
            <w:tcW w:w="489" w:type="dxa"/>
            <w:tcBorders>
              <w:top w:val="nil"/>
              <w:left w:val="single" w:sz="4" w:space="0" w:color="auto"/>
              <w:bottom w:val="nil"/>
              <w:right w:val="single" w:sz="4" w:space="0" w:color="auto"/>
            </w:tcBorders>
            <w:shd w:val="clear" w:color="auto" w:fill="auto"/>
          </w:tcPr>
          <w:p w14:paraId="29BBC363" w14:textId="77777777" w:rsidR="007E656F" w:rsidRPr="00E55A3F" w:rsidRDefault="007E656F" w:rsidP="007E656F">
            <w:pPr>
              <w:rPr>
                <w:rFonts w:ascii="Calibri" w:hAnsi="Calibri" w:cs="Cambria"/>
                <w:sz w:val="18"/>
              </w:rPr>
            </w:pPr>
          </w:p>
        </w:tc>
        <w:tc>
          <w:tcPr>
            <w:tcW w:w="2108" w:type="dxa"/>
            <w:tcBorders>
              <w:left w:val="single" w:sz="4" w:space="0" w:color="auto"/>
            </w:tcBorders>
            <w:shd w:val="clear" w:color="auto" w:fill="auto"/>
          </w:tcPr>
          <w:p w14:paraId="234377BF" w14:textId="77777777" w:rsidR="007E656F" w:rsidRPr="00E55A3F" w:rsidRDefault="007E656F" w:rsidP="007E656F">
            <w:pPr>
              <w:rPr>
                <w:rFonts w:ascii="Calibri" w:hAnsi="Calibri" w:cs="Cambria"/>
                <w:sz w:val="18"/>
              </w:rPr>
            </w:pPr>
            <w:r w:rsidRPr="00E55A3F">
              <w:rPr>
                <w:rFonts w:ascii="Calibri" w:hAnsi="Calibri" w:cs="Cambria"/>
                <w:sz w:val="18"/>
              </w:rPr>
              <w:t>23</w:t>
            </w:r>
          </w:p>
        </w:tc>
        <w:tc>
          <w:tcPr>
            <w:tcW w:w="1657" w:type="dxa"/>
            <w:shd w:val="clear" w:color="auto" w:fill="auto"/>
          </w:tcPr>
          <w:p w14:paraId="6E559880" w14:textId="77777777" w:rsidR="007E656F" w:rsidRPr="00E55A3F" w:rsidRDefault="007E656F" w:rsidP="007E656F">
            <w:pPr>
              <w:rPr>
                <w:rFonts w:ascii="Calibri" w:hAnsi="Calibri" w:cs="Cambria"/>
                <w:sz w:val="18"/>
              </w:rPr>
            </w:pPr>
            <w:r w:rsidRPr="00E55A3F">
              <w:rPr>
                <w:rFonts w:ascii="Calibri" w:hAnsi="Calibri" w:cs="Cambria"/>
                <w:sz w:val="18"/>
              </w:rPr>
              <w:t>50</w:t>
            </w:r>
          </w:p>
        </w:tc>
      </w:tr>
      <w:tr w:rsidR="007E656F" w:rsidRPr="00383290" w14:paraId="38CCF8EA" w14:textId="77777777" w:rsidTr="007E656F">
        <w:tc>
          <w:tcPr>
            <w:tcW w:w="519" w:type="dxa"/>
            <w:shd w:val="clear" w:color="auto" w:fill="auto"/>
          </w:tcPr>
          <w:p w14:paraId="74AED4DD" w14:textId="77777777" w:rsidR="007E656F" w:rsidRPr="00E55A3F" w:rsidRDefault="007E656F" w:rsidP="007E656F">
            <w:pPr>
              <w:rPr>
                <w:rFonts w:ascii="Calibri" w:hAnsi="Calibri" w:cs="Cambria"/>
                <w:sz w:val="18"/>
              </w:rPr>
            </w:pPr>
            <w:r w:rsidRPr="00E55A3F">
              <w:rPr>
                <w:rFonts w:ascii="Calibri" w:hAnsi="Calibri" w:cs="Cambria"/>
                <w:sz w:val="18"/>
              </w:rPr>
              <w:t>2</w:t>
            </w:r>
          </w:p>
        </w:tc>
        <w:tc>
          <w:tcPr>
            <w:tcW w:w="1692" w:type="dxa"/>
            <w:tcBorders>
              <w:right w:val="single" w:sz="4" w:space="0" w:color="auto"/>
            </w:tcBorders>
            <w:shd w:val="clear" w:color="auto" w:fill="auto"/>
          </w:tcPr>
          <w:p w14:paraId="722925B5" w14:textId="77777777" w:rsidR="007E656F" w:rsidRPr="00E55A3F" w:rsidRDefault="007E656F" w:rsidP="007E656F">
            <w:pPr>
              <w:rPr>
                <w:rFonts w:ascii="Calibri" w:hAnsi="Calibri" w:cs="Cambria"/>
                <w:sz w:val="18"/>
              </w:rPr>
            </w:pPr>
            <w:r w:rsidRPr="00E55A3F">
              <w:rPr>
                <w:rFonts w:ascii="Calibri" w:hAnsi="Calibri" w:cs="Cambria"/>
                <w:sz w:val="18"/>
              </w:rPr>
              <w:t>2</w:t>
            </w:r>
          </w:p>
        </w:tc>
        <w:tc>
          <w:tcPr>
            <w:tcW w:w="489" w:type="dxa"/>
            <w:tcBorders>
              <w:top w:val="nil"/>
              <w:left w:val="single" w:sz="4" w:space="0" w:color="auto"/>
              <w:bottom w:val="nil"/>
              <w:right w:val="single" w:sz="4" w:space="0" w:color="auto"/>
            </w:tcBorders>
            <w:shd w:val="clear" w:color="auto" w:fill="auto"/>
          </w:tcPr>
          <w:p w14:paraId="2F9881AC" w14:textId="77777777" w:rsidR="007E656F" w:rsidRPr="00E55A3F" w:rsidRDefault="007E656F" w:rsidP="007E656F">
            <w:pPr>
              <w:rPr>
                <w:rFonts w:ascii="Calibri" w:hAnsi="Calibri" w:cs="Cambria"/>
                <w:sz w:val="18"/>
              </w:rPr>
            </w:pPr>
          </w:p>
        </w:tc>
        <w:tc>
          <w:tcPr>
            <w:tcW w:w="2108" w:type="dxa"/>
            <w:tcBorders>
              <w:left w:val="single" w:sz="4" w:space="0" w:color="auto"/>
            </w:tcBorders>
            <w:shd w:val="clear" w:color="auto" w:fill="auto"/>
          </w:tcPr>
          <w:p w14:paraId="08B37323" w14:textId="77777777" w:rsidR="007E656F" w:rsidRPr="00E55A3F" w:rsidRDefault="007E656F" w:rsidP="007E656F">
            <w:pPr>
              <w:rPr>
                <w:rFonts w:ascii="Calibri" w:hAnsi="Calibri" w:cs="Cambria"/>
                <w:sz w:val="18"/>
              </w:rPr>
            </w:pPr>
            <w:r w:rsidRPr="00E55A3F">
              <w:rPr>
                <w:rFonts w:ascii="Calibri" w:hAnsi="Calibri" w:cs="Cambria"/>
                <w:sz w:val="18"/>
              </w:rPr>
              <w:t>…</w:t>
            </w:r>
          </w:p>
        </w:tc>
        <w:tc>
          <w:tcPr>
            <w:tcW w:w="1657" w:type="dxa"/>
            <w:shd w:val="clear" w:color="auto" w:fill="auto"/>
          </w:tcPr>
          <w:p w14:paraId="6754BC69" w14:textId="77777777" w:rsidR="007E656F" w:rsidRPr="00E55A3F" w:rsidRDefault="007E656F" w:rsidP="007E656F">
            <w:pPr>
              <w:rPr>
                <w:rFonts w:ascii="Calibri" w:hAnsi="Calibri" w:cs="Cambria"/>
                <w:sz w:val="18"/>
              </w:rPr>
            </w:pPr>
          </w:p>
        </w:tc>
      </w:tr>
      <w:tr w:rsidR="007E656F" w:rsidRPr="00383290" w14:paraId="062B891F" w14:textId="77777777" w:rsidTr="007E656F">
        <w:tc>
          <w:tcPr>
            <w:tcW w:w="519" w:type="dxa"/>
            <w:shd w:val="clear" w:color="auto" w:fill="auto"/>
          </w:tcPr>
          <w:p w14:paraId="2A75EAA6" w14:textId="77777777" w:rsidR="007E656F" w:rsidRPr="00E55A3F" w:rsidRDefault="007E656F" w:rsidP="007E656F">
            <w:pPr>
              <w:rPr>
                <w:rFonts w:ascii="Calibri" w:hAnsi="Calibri" w:cs="Cambria"/>
                <w:sz w:val="18"/>
              </w:rPr>
            </w:pPr>
            <w:r w:rsidRPr="00E55A3F">
              <w:rPr>
                <w:rFonts w:ascii="Calibri" w:hAnsi="Calibri" w:cs="Cambria"/>
                <w:sz w:val="18"/>
              </w:rPr>
              <w:t>3</w:t>
            </w:r>
          </w:p>
        </w:tc>
        <w:tc>
          <w:tcPr>
            <w:tcW w:w="1692" w:type="dxa"/>
            <w:tcBorders>
              <w:right w:val="single" w:sz="4" w:space="0" w:color="auto"/>
            </w:tcBorders>
            <w:shd w:val="clear" w:color="auto" w:fill="auto"/>
          </w:tcPr>
          <w:p w14:paraId="08B79A48" w14:textId="77777777" w:rsidR="007E656F" w:rsidRPr="00E55A3F" w:rsidRDefault="007E656F" w:rsidP="007E656F">
            <w:pPr>
              <w:rPr>
                <w:rFonts w:ascii="Calibri" w:hAnsi="Calibri" w:cs="Cambria"/>
                <w:sz w:val="18"/>
              </w:rPr>
            </w:pPr>
            <w:r w:rsidRPr="00E55A3F">
              <w:rPr>
                <w:rFonts w:ascii="Calibri" w:hAnsi="Calibri" w:cs="Cambria"/>
                <w:sz w:val="18"/>
              </w:rPr>
              <w:t>3</w:t>
            </w:r>
          </w:p>
        </w:tc>
        <w:tc>
          <w:tcPr>
            <w:tcW w:w="489" w:type="dxa"/>
            <w:tcBorders>
              <w:top w:val="nil"/>
              <w:left w:val="single" w:sz="4" w:space="0" w:color="auto"/>
              <w:bottom w:val="nil"/>
              <w:right w:val="single" w:sz="4" w:space="0" w:color="auto"/>
            </w:tcBorders>
            <w:shd w:val="clear" w:color="auto" w:fill="auto"/>
          </w:tcPr>
          <w:p w14:paraId="06A66393" w14:textId="77777777" w:rsidR="007E656F" w:rsidRPr="00E55A3F" w:rsidRDefault="007E656F" w:rsidP="007E656F">
            <w:pPr>
              <w:rPr>
                <w:rFonts w:ascii="Calibri" w:hAnsi="Calibri" w:cs="Cambria"/>
                <w:sz w:val="18"/>
              </w:rPr>
            </w:pPr>
          </w:p>
        </w:tc>
        <w:tc>
          <w:tcPr>
            <w:tcW w:w="2108" w:type="dxa"/>
            <w:tcBorders>
              <w:left w:val="single" w:sz="4" w:space="0" w:color="auto"/>
            </w:tcBorders>
            <w:shd w:val="clear" w:color="auto" w:fill="auto"/>
          </w:tcPr>
          <w:p w14:paraId="3846A058" w14:textId="77777777" w:rsidR="007E656F" w:rsidRPr="00E55A3F" w:rsidRDefault="007E656F" w:rsidP="007E656F">
            <w:pPr>
              <w:rPr>
                <w:rFonts w:ascii="Calibri" w:hAnsi="Calibri" w:cs="Cambria"/>
                <w:sz w:val="18"/>
              </w:rPr>
            </w:pPr>
            <w:r w:rsidRPr="00E55A3F">
              <w:rPr>
                <w:rFonts w:ascii="Calibri" w:hAnsi="Calibri" w:cs="Cambria"/>
                <w:sz w:val="18"/>
              </w:rPr>
              <w:t>500</w:t>
            </w:r>
          </w:p>
        </w:tc>
        <w:tc>
          <w:tcPr>
            <w:tcW w:w="1657" w:type="dxa"/>
            <w:shd w:val="clear" w:color="auto" w:fill="auto"/>
          </w:tcPr>
          <w:p w14:paraId="088234AD" w14:textId="77777777" w:rsidR="007E656F" w:rsidRPr="00E55A3F" w:rsidRDefault="007E656F" w:rsidP="007E656F">
            <w:pPr>
              <w:rPr>
                <w:rFonts w:ascii="Calibri" w:hAnsi="Calibri" w:cs="Cambria"/>
                <w:sz w:val="18"/>
              </w:rPr>
            </w:pPr>
            <w:r w:rsidRPr="00E55A3F">
              <w:rPr>
                <w:rFonts w:ascii="Calibri" w:hAnsi="Calibri" w:cs="Cambria"/>
                <w:sz w:val="18"/>
              </w:rPr>
              <w:t>50</w:t>
            </w:r>
          </w:p>
        </w:tc>
      </w:tr>
      <w:tr w:rsidR="007E656F" w:rsidRPr="00383290" w14:paraId="49E56E3C" w14:textId="77777777" w:rsidTr="007E656F">
        <w:tc>
          <w:tcPr>
            <w:tcW w:w="519" w:type="dxa"/>
            <w:shd w:val="clear" w:color="auto" w:fill="auto"/>
          </w:tcPr>
          <w:p w14:paraId="4F382D8C" w14:textId="77777777" w:rsidR="007E656F" w:rsidRPr="00E55A3F" w:rsidRDefault="007E656F" w:rsidP="007E656F">
            <w:pPr>
              <w:rPr>
                <w:rFonts w:ascii="Calibri" w:hAnsi="Calibri" w:cs="Cambria"/>
                <w:sz w:val="18"/>
              </w:rPr>
            </w:pPr>
            <w:r w:rsidRPr="00E55A3F">
              <w:rPr>
                <w:rFonts w:ascii="Calibri" w:hAnsi="Calibri" w:cs="Cambria"/>
                <w:sz w:val="18"/>
              </w:rPr>
              <w:t>4</w:t>
            </w:r>
          </w:p>
        </w:tc>
        <w:tc>
          <w:tcPr>
            <w:tcW w:w="1692" w:type="dxa"/>
            <w:tcBorders>
              <w:right w:val="single" w:sz="4" w:space="0" w:color="auto"/>
            </w:tcBorders>
            <w:shd w:val="clear" w:color="auto" w:fill="auto"/>
          </w:tcPr>
          <w:p w14:paraId="3938320C" w14:textId="77777777" w:rsidR="007E656F" w:rsidRPr="00E55A3F" w:rsidRDefault="007E656F" w:rsidP="007E656F">
            <w:pPr>
              <w:rPr>
                <w:rFonts w:ascii="Calibri" w:hAnsi="Calibri" w:cs="Cambria"/>
                <w:sz w:val="18"/>
              </w:rPr>
            </w:pPr>
            <w:r w:rsidRPr="00E55A3F">
              <w:rPr>
                <w:rFonts w:ascii="Calibri" w:hAnsi="Calibri" w:cs="Cambria"/>
                <w:sz w:val="18"/>
              </w:rPr>
              <w:t>4</w:t>
            </w:r>
          </w:p>
        </w:tc>
        <w:tc>
          <w:tcPr>
            <w:tcW w:w="489" w:type="dxa"/>
            <w:tcBorders>
              <w:top w:val="nil"/>
              <w:left w:val="single" w:sz="4" w:space="0" w:color="auto"/>
              <w:bottom w:val="nil"/>
              <w:right w:val="single" w:sz="4" w:space="0" w:color="auto"/>
            </w:tcBorders>
            <w:shd w:val="clear" w:color="auto" w:fill="auto"/>
          </w:tcPr>
          <w:p w14:paraId="3BE4B633" w14:textId="77777777" w:rsidR="007E656F" w:rsidRPr="00E55A3F" w:rsidRDefault="007E656F" w:rsidP="007E656F">
            <w:pPr>
              <w:rPr>
                <w:rFonts w:ascii="Calibri" w:hAnsi="Calibri" w:cs="Cambria"/>
                <w:sz w:val="18"/>
              </w:rPr>
            </w:pPr>
          </w:p>
        </w:tc>
        <w:tc>
          <w:tcPr>
            <w:tcW w:w="2108" w:type="dxa"/>
            <w:tcBorders>
              <w:left w:val="single" w:sz="4" w:space="0" w:color="auto"/>
            </w:tcBorders>
            <w:shd w:val="clear" w:color="auto" w:fill="auto"/>
          </w:tcPr>
          <w:p w14:paraId="502E9313" w14:textId="77777777" w:rsidR="007E656F" w:rsidRPr="00E55A3F" w:rsidRDefault="007E656F" w:rsidP="007E656F">
            <w:pPr>
              <w:rPr>
                <w:rFonts w:ascii="Calibri" w:hAnsi="Calibri" w:cs="Cambria"/>
                <w:sz w:val="18"/>
              </w:rPr>
            </w:pPr>
            <w:r w:rsidRPr="00E55A3F">
              <w:rPr>
                <w:rFonts w:ascii="Calibri" w:hAnsi="Calibri" w:cs="Cambria"/>
                <w:sz w:val="18"/>
              </w:rPr>
              <w:t>501</w:t>
            </w:r>
          </w:p>
        </w:tc>
        <w:tc>
          <w:tcPr>
            <w:tcW w:w="1657" w:type="dxa"/>
            <w:shd w:val="clear" w:color="auto" w:fill="auto"/>
          </w:tcPr>
          <w:p w14:paraId="25CD23DC" w14:textId="77777777" w:rsidR="007E656F" w:rsidRPr="00E55A3F" w:rsidRDefault="007E656F" w:rsidP="007E656F">
            <w:pPr>
              <w:rPr>
                <w:rFonts w:ascii="Calibri" w:hAnsi="Calibri" w:cs="Cambria"/>
                <w:sz w:val="18"/>
              </w:rPr>
            </w:pPr>
            <w:r w:rsidRPr="00E55A3F">
              <w:rPr>
                <w:rFonts w:ascii="Calibri" w:hAnsi="Calibri" w:cs="Cambria"/>
                <w:sz w:val="18"/>
              </w:rPr>
              <w:t>50</w:t>
            </w:r>
          </w:p>
        </w:tc>
      </w:tr>
      <w:tr w:rsidR="007E656F" w:rsidRPr="00383290" w14:paraId="5F6A190B" w14:textId="77777777" w:rsidTr="007E656F">
        <w:tc>
          <w:tcPr>
            <w:tcW w:w="519" w:type="dxa"/>
            <w:shd w:val="clear" w:color="auto" w:fill="auto"/>
          </w:tcPr>
          <w:p w14:paraId="01C2E04C" w14:textId="77777777" w:rsidR="007E656F" w:rsidRPr="00E55A3F" w:rsidRDefault="007E656F" w:rsidP="007E656F">
            <w:pPr>
              <w:rPr>
                <w:rFonts w:ascii="Calibri" w:hAnsi="Calibri" w:cs="Cambria"/>
                <w:sz w:val="18"/>
              </w:rPr>
            </w:pPr>
            <w:r w:rsidRPr="00E55A3F">
              <w:rPr>
                <w:rFonts w:ascii="Calibri" w:hAnsi="Calibri" w:cs="Cambria"/>
                <w:sz w:val="18"/>
              </w:rPr>
              <w:t>5</w:t>
            </w:r>
          </w:p>
        </w:tc>
        <w:tc>
          <w:tcPr>
            <w:tcW w:w="1692" w:type="dxa"/>
            <w:tcBorders>
              <w:right w:val="single" w:sz="4" w:space="0" w:color="auto"/>
            </w:tcBorders>
            <w:shd w:val="clear" w:color="auto" w:fill="auto"/>
          </w:tcPr>
          <w:p w14:paraId="2C2377B0" w14:textId="77777777" w:rsidR="007E656F" w:rsidRPr="00E55A3F" w:rsidRDefault="007E656F" w:rsidP="007E656F">
            <w:pPr>
              <w:rPr>
                <w:rFonts w:ascii="Calibri" w:hAnsi="Calibri" w:cs="Cambria"/>
                <w:sz w:val="18"/>
              </w:rPr>
            </w:pPr>
            <w:r w:rsidRPr="00E55A3F">
              <w:rPr>
                <w:rFonts w:ascii="Calibri" w:hAnsi="Calibri" w:cs="Cambria"/>
                <w:sz w:val="18"/>
              </w:rPr>
              <w:t>5</w:t>
            </w:r>
          </w:p>
        </w:tc>
        <w:tc>
          <w:tcPr>
            <w:tcW w:w="489" w:type="dxa"/>
            <w:tcBorders>
              <w:top w:val="nil"/>
              <w:left w:val="single" w:sz="4" w:space="0" w:color="auto"/>
              <w:bottom w:val="nil"/>
              <w:right w:val="single" w:sz="4" w:space="0" w:color="auto"/>
            </w:tcBorders>
            <w:shd w:val="clear" w:color="auto" w:fill="auto"/>
          </w:tcPr>
          <w:p w14:paraId="67B357A1" w14:textId="77777777" w:rsidR="007E656F" w:rsidRPr="00E55A3F" w:rsidRDefault="007E656F" w:rsidP="007E656F">
            <w:pPr>
              <w:rPr>
                <w:rFonts w:ascii="Calibri" w:hAnsi="Calibri" w:cs="Cambria"/>
                <w:sz w:val="18"/>
              </w:rPr>
            </w:pPr>
          </w:p>
        </w:tc>
        <w:tc>
          <w:tcPr>
            <w:tcW w:w="2108" w:type="dxa"/>
            <w:tcBorders>
              <w:left w:val="single" w:sz="4" w:space="0" w:color="auto"/>
            </w:tcBorders>
            <w:shd w:val="clear" w:color="auto" w:fill="auto"/>
          </w:tcPr>
          <w:p w14:paraId="6635B146" w14:textId="77777777" w:rsidR="007E656F" w:rsidRPr="00E55A3F" w:rsidRDefault="007E656F" w:rsidP="007E656F">
            <w:pPr>
              <w:rPr>
                <w:rFonts w:ascii="Calibri" w:hAnsi="Calibri" w:cs="Cambria"/>
                <w:sz w:val="18"/>
              </w:rPr>
            </w:pPr>
            <w:r w:rsidRPr="00E55A3F">
              <w:rPr>
                <w:rFonts w:ascii="Calibri" w:hAnsi="Calibri" w:cs="Cambria"/>
                <w:sz w:val="18"/>
              </w:rPr>
              <w:t>502</w:t>
            </w:r>
          </w:p>
        </w:tc>
        <w:tc>
          <w:tcPr>
            <w:tcW w:w="1657" w:type="dxa"/>
            <w:shd w:val="clear" w:color="auto" w:fill="auto"/>
          </w:tcPr>
          <w:p w14:paraId="34DEB8F3" w14:textId="77777777" w:rsidR="007E656F" w:rsidRPr="00E55A3F" w:rsidRDefault="007E656F" w:rsidP="007E656F">
            <w:pPr>
              <w:rPr>
                <w:rFonts w:ascii="Calibri" w:hAnsi="Calibri" w:cs="Cambria"/>
                <w:sz w:val="18"/>
              </w:rPr>
            </w:pPr>
            <w:r w:rsidRPr="00E55A3F">
              <w:rPr>
                <w:rFonts w:ascii="Calibri" w:hAnsi="Calibri" w:cs="Cambria"/>
                <w:sz w:val="18"/>
              </w:rPr>
              <w:t>50</w:t>
            </w:r>
          </w:p>
        </w:tc>
      </w:tr>
      <w:tr w:rsidR="007E656F" w:rsidRPr="00383290" w14:paraId="6F91CABB" w14:textId="77777777" w:rsidTr="007E656F">
        <w:tc>
          <w:tcPr>
            <w:tcW w:w="519" w:type="dxa"/>
            <w:shd w:val="clear" w:color="auto" w:fill="auto"/>
          </w:tcPr>
          <w:p w14:paraId="044FA1E0" w14:textId="77777777" w:rsidR="007E656F" w:rsidRPr="00E55A3F" w:rsidRDefault="007E656F" w:rsidP="007E656F">
            <w:pPr>
              <w:rPr>
                <w:rFonts w:ascii="Calibri" w:hAnsi="Calibri" w:cs="Cambria"/>
                <w:sz w:val="18"/>
              </w:rPr>
            </w:pPr>
            <w:r w:rsidRPr="00E55A3F">
              <w:rPr>
                <w:rFonts w:ascii="Calibri" w:hAnsi="Calibri" w:cs="Cambria"/>
                <w:sz w:val="18"/>
              </w:rPr>
              <w:t>6</w:t>
            </w:r>
          </w:p>
        </w:tc>
        <w:tc>
          <w:tcPr>
            <w:tcW w:w="1692" w:type="dxa"/>
            <w:tcBorders>
              <w:right w:val="single" w:sz="4" w:space="0" w:color="auto"/>
            </w:tcBorders>
            <w:shd w:val="clear" w:color="auto" w:fill="auto"/>
          </w:tcPr>
          <w:p w14:paraId="7E01D0E8" w14:textId="77777777" w:rsidR="007E656F" w:rsidRPr="00E55A3F" w:rsidRDefault="007E656F" w:rsidP="007E656F">
            <w:pPr>
              <w:rPr>
                <w:rFonts w:ascii="Calibri" w:hAnsi="Calibri" w:cs="Cambria"/>
                <w:sz w:val="18"/>
              </w:rPr>
            </w:pPr>
            <w:r w:rsidRPr="00E55A3F">
              <w:rPr>
                <w:rFonts w:ascii="Calibri" w:hAnsi="Calibri" w:cs="Cambria"/>
                <w:sz w:val="18"/>
              </w:rPr>
              <w:t>6</w:t>
            </w:r>
          </w:p>
        </w:tc>
        <w:tc>
          <w:tcPr>
            <w:tcW w:w="489" w:type="dxa"/>
            <w:tcBorders>
              <w:top w:val="nil"/>
              <w:left w:val="single" w:sz="4" w:space="0" w:color="auto"/>
              <w:bottom w:val="nil"/>
              <w:right w:val="single" w:sz="4" w:space="0" w:color="auto"/>
            </w:tcBorders>
            <w:shd w:val="clear" w:color="auto" w:fill="auto"/>
          </w:tcPr>
          <w:p w14:paraId="26B85FE0" w14:textId="77777777" w:rsidR="007E656F" w:rsidRPr="00E55A3F" w:rsidRDefault="007E656F" w:rsidP="007E656F">
            <w:pPr>
              <w:rPr>
                <w:rFonts w:ascii="Calibri" w:hAnsi="Calibri" w:cs="Cambria"/>
                <w:sz w:val="18"/>
              </w:rPr>
            </w:pPr>
          </w:p>
        </w:tc>
        <w:tc>
          <w:tcPr>
            <w:tcW w:w="2108" w:type="dxa"/>
            <w:tcBorders>
              <w:left w:val="single" w:sz="4" w:space="0" w:color="auto"/>
            </w:tcBorders>
            <w:shd w:val="clear" w:color="auto" w:fill="auto"/>
          </w:tcPr>
          <w:p w14:paraId="0A42D724" w14:textId="77777777" w:rsidR="007E656F" w:rsidRPr="00E55A3F" w:rsidRDefault="007E656F" w:rsidP="007E656F">
            <w:pPr>
              <w:rPr>
                <w:rFonts w:ascii="Calibri" w:hAnsi="Calibri" w:cs="Cambria"/>
                <w:sz w:val="18"/>
              </w:rPr>
            </w:pPr>
            <w:r w:rsidRPr="00E55A3F">
              <w:rPr>
                <w:rFonts w:ascii="Calibri" w:hAnsi="Calibri" w:cs="Cambria"/>
                <w:sz w:val="18"/>
              </w:rPr>
              <w:t>…</w:t>
            </w:r>
          </w:p>
        </w:tc>
        <w:tc>
          <w:tcPr>
            <w:tcW w:w="1657" w:type="dxa"/>
            <w:shd w:val="clear" w:color="auto" w:fill="auto"/>
          </w:tcPr>
          <w:p w14:paraId="41442D7C" w14:textId="77777777" w:rsidR="007E656F" w:rsidRPr="00E55A3F" w:rsidRDefault="007E656F" w:rsidP="007E656F">
            <w:pPr>
              <w:rPr>
                <w:rFonts w:ascii="Calibri" w:hAnsi="Calibri" w:cs="Cambria"/>
                <w:sz w:val="18"/>
              </w:rPr>
            </w:pPr>
          </w:p>
        </w:tc>
      </w:tr>
      <w:tr w:rsidR="007E656F" w:rsidRPr="00383290" w14:paraId="62085710" w14:textId="77777777" w:rsidTr="007E656F">
        <w:tc>
          <w:tcPr>
            <w:tcW w:w="519" w:type="dxa"/>
            <w:shd w:val="clear" w:color="auto" w:fill="auto"/>
          </w:tcPr>
          <w:p w14:paraId="471B5C39" w14:textId="77777777" w:rsidR="007E656F" w:rsidRPr="00E55A3F" w:rsidRDefault="007E656F" w:rsidP="007E656F">
            <w:pPr>
              <w:rPr>
                <w:rFonts w:ascii="Calibri" w:hAnsi="Calibri" w:cs="Cambria"/>
                <w:sz w:val="18"/>
              </w:rPr>
            </w:pPr>
            <w:r w:rsidRPr="00E55A3F">
              <w:rPr>
                <w:rFonts w:ascii="Calibri" w:hAnsi="Calibri" w:cs="Cambria"/>
                <w:sz w:val="18"/>
              </w:rPr>
              <w:t>…</w:t>
            </w:r>
          </w:p>
        </w:tc>
        <w:tc>
          <w:tcPr>
            <w:tcW w:w="1692" w:type="dxa"/>
            <w:tcBorders>
              <w:right w:val="single" w:sz="4" w:space="0" w:color="auto"/>
            </w:tcBorders>
            <w:shd w:val="clear" w:color="auto" w:fill="auto"/>
          </w:tcPr>
          <w:p w14:paraId="7FADCCF2" w14:textId="77777777" w:rsidR="007E656F" w:rsidRPr="00E55A3F" w:rsidRDefault="007E656F" w:rsidP="007E656F">
            <w:pPr>
              <w:rPr>
                <w:rFonts w:ascii="Calibri" w:hAnsi="Calibri" w:cs="Cambria"/>
                <w:sz w:val="18"/>
              </w:rPr>
            </w:pPr>
          </w:p>
        </w:tc>
        <w:tc>
          <w:tcPr>
            <w:tcW w:w="489" w:type="dxa"/>
            <w:tcBorders>
              <w:top w:val="nil"/>
              <w:left w:val="single" w:sz="4" w:space="0" w:color="auto"/>
              <w:bottom w:val="nil"/>
              <w:right w:val="single" w:sz="4" w:space="0" w:color="auto"/>
            </w:tcBorders>
            <w:shd w:val="clear" w:color="auto" w:fill="auto"/>
          </w:tcPr>
          <w:p w14:paraId="499C62BD" w14:textId="77777777" w:rsidR="007E656F" w:rsidRPr="00E55A3F" w:rsidRDefault="007E656F" w:rsidP="007E656F">
            <w:pPr>
              <w:rPr>
                <w:rFonts w:ascii="Calibri" w:hAnsi="Calibri" w:cs="Cambria"/>
                <w:sz w:val="18"/>
              </w:rPr>
            </w:pPr>
          </w:p>
        </w:tc>
        <w:tc>
          <w:tcPr>
            <w:tcW w:w="2108" w:type="dxa"/>
            <w:tcBorders>
              <w:left w:val="single" w:sz="4" w:space="0" w:color="auto"/>
            </w:tcBorders>
            <w:shd w:val="clear" w:color="auto" w:fill="auto"/>
          </w:tcPr>
          <w:p w14:paraId="0F84CC32" w14:textId="77777777" w:rsidR="007E656F" w:rsidRPr="00E55A3F" w:rsidRDefault="007E656F" w:rsidP="007E656F">
            <w:pPr>
              <w:rPr>
                <w:rFonts w:ascii="Calibri" w:hAnsi="Calibri" w:cs="Cambria"/>
                <w:sz w:val="18"/>
              </w:rPr>
            </w:pPr>
            <w:r w:rsidRPr="00E55A3F">
              <w:rPr>
                <w:rFonts w:ascii="Calibri" w:hAnsi="Calibri" w:cs="Cambria"/>
                <w:sz w:val="18"/>
              </w:rPr>
              <w:t>1000</w:t>
            </w:r>
          </w:p>
        </w:tc>
        <w:tc>
          <w:tcPr>
            <w:tcW w:w="1657" w:type="dxa"/>
            <w:shd w:val="clear" w:color="auto" w:fill="auto"/>
          </w:tcPr>
          <w:p w14:paraId="749A6457" w14:textId="77777777" w:rsidR="007E656F" w:rsidRPr="00E55A3F" w:rsidRDefault="007E656F" w:rsidP="007E656F">
            <w:pPr>
              <w:rPr>
                <w:rFonts w:ascii="Calibri" w:hAnsi="Calibri" w:cs="Cambria"/>
                <w:sz w:val="18"/>
              </w:rPr>
            </w:pPr>
            <w:r w:rsidRPr="00E55A3F">
              <w:rPr>
                <w:rFonts w:ascii="Calibri" w:hAnsi="Calibri" w:cs="Cambria"/>
                <w:sz w:val="18"/>
              </w:rPr>
              <w:t>50</w:t>
            </w:r>
          </w:p>
        </w:tc>
      </w:tr>
      <w:tr w:rsidR="007E656F" w:rsidRPr="00383290" w14:paraId="3E821677" w14:textId="77777777" w:rsidTr="007E656F">
        <w:tc>
          <w:tcPr>
            <w:tcW w:w="519" w:type="dxa"/>
            <w:shd w:val="clear" w:color="auto" w:fill="auto"/>
          </w:tcPr>
          <w:p w14:paraId="7500EB95" w14:textId="77777777" w:rsidR="007E656F" w:rsidRPr="00E55A3F" w:rsidRDefault="007E656F" w:rsidP="007E656F">
            <w:pPr>
              <w:rPr>
                <w:rFonts w:ascii="Calibri" w:hAnsi="Calibri" w:cs="Cambria"/>
                <w:sz w:val="18"/>
              </w:rPr>
            </w:pPr>
            <w:r w:rsidRPr="00E55A3F">
              <w:rPr>
                <w:rFonts w:ascii="Calibri" w:hAnsi="Calibri" w:cs="Cambria"/>
                <w:sz w:val="18"/>
              </w:rPr>
              <w:t>20</w:t>
            </w:r>
          </w:p>
        </w:tc>
        <w:tc>
          <w:tcPr>
            <w:tcW w:w="1692" w:type="dxa"/>
            <w:tcBorders>
              <w:right w:val="single" w:sz="4" w:space="0" w:color="auto"/>
            </w:tcBorders>
            <w:shd w:val="clear" w:color="auto" w:fill="auto"/>
          </w:tcPr>
          <w:p w14:paraId="3F5AAD1D" w14:textId="77777777" w:rsidR="007E656F" w:rsidRPr="00E55A3F" w:rsidRDefault="007E656F" w:rsidP="007E656F">
            <w:pPr>
              <w:rPr>
                <w:rFonts w:ascii="Calibri" w:hAnsi="Calibri" w:cs="Cambria"/>
                <w:sz w:val="18"/>
              </w:rPr>
            </w:pPr>
            <w:r w:rsidRPr="00E55A3F">
              <w:rPr>
                <w:rFonts w:ascii="Calibri" w:hAnsi="Calibri" w:cs="Cambria"/>
                <w:sz w:val="18"/>
              </w:rPr>
              <w:t>50</w:t>
            </w:r>
          </w:p>
        </w:tc>
        <w:tc>
          <w:tcPr>
            <w:tcW w:w="489" w:type="dxa"/>
            <w:tcBorders>
              <w:top w:val="nil"/>
              <w:left w:val="single" w:sz="4" w:space="0" w:color="auto"/>
              <w:bottom w:val="nil"/>
              <w:right w:val="single" w:sz="4" w:space="0" w:color="auto"/>
            </w:tcBorders>
            <w:shd w:val="clear" w:color="auto" w:fill="auto"/>
          </w:tcPr>
          <w:p w14:paraId="14B0004A" w14:textId="77777777" w:rsidR="007E656F" w:rsidRPr="00E55A3F" w:rsidRDefault="007E656F" w:rsidP="007E656F">
            <w:pPr>
              <w:rPr>
                <w:rFonts w:ascii="Calibri" w:hAnsi="Calibri" w:cs="Cambria"/>
                <w:sz w:val="18"/>
              </w:rPr>
            </w:pPr>
          </w:p>
        </w:tc>
        <w:tc>
          <w:tcPr>
            <w:tcW w:w="2108" w:type="dxa"/>
            <w:tcBorders>
              <w:left w:val="single" w:sz="4" w:space="0" w:color="auto"/>
            </w:tcBorders>
            <w:shd w:val="clear" w:color="auto" w:fill="auto"/>
          </w:tcPr>
          <w:p w14:paraId="3F07C6B0" w14:textId="77777777" w:rsidR="007E656F" w:rsidRPr="00E55A3F" w:rsidRDefault="007E656F" w:rsidP="007E656F">
            <w:pPr>
              <w:rPr>
                <w:rFonts w:ascii="Calibri" w:hAnsi="Calibri" w:cs="Cambria"/>
                <w:sz w:val="18"/>
              </w:rPr>
            </w:pPr>
            <w:r w:rsidRPr="00E55A3F">
              <w:rPr>
                <w:rFonts w:ascii="Calibri" w:hAnsi="Calibri" w:cs="Cambria"/>
                <w:sz w:val="18"/>
              </w:rPr>
              <w:t>1001</w:t>
            </w:r>
          </w:p>
        </w:tc>
        <w:tc>
          <w:tcPr>
            <w:tcW w:w="1657" w:type="dxa"/>
            <w:shd w:val="clear" w:color="auto" w:fill="auto"/>
          </w:tcPr>
          <w:p w14:paraId="285E236F" w14:textId="77777777" w:rsidR="007E656F" w:rsidRPr="00E55A3F" w:rsidRDefault="007E656F" w:rsidP="007E656F">
            <w:pPr>
              <w:rPr>
                <w:rFonts w:ascii="Calibri" w:hAnsi="Calibri" w:cs="Cambria"/>
                <w:sz w:val="18"/>
              </w:rPr>
            </w:pPr>
            <w:r w:rsidRPr="00E55A3F">
              <w:rPr>
                <w:rFonts w:ascii="Calibri" w:hAnsi="Calibri" w:cs="Cambria"/>
                <w:sz w:val="18"/>
              </w:rPr>
              <w:t>50</w:t>
            </w:r>
          </w:p>
        </w:tc>
      </w:tr>
      <w:tr w:rsidR="007E656F" w:rsidRPr="00383290" w14:paraId="78E2AC30" w14:textId="77777777" w:rsidTr="007E656F">
        <w:tc>
          <w:tcPr>
            <w:tcW w:w="519" w:type="dxa"/>
            <w:shd w:val="clear" w:color="auto" w:fill="auto"/>
          </w:tcPr>
          <w:p w14:paraId="1FA4B577" w14:textId="77777777" w:rsidR="007E656F" w:rsidRPr="00E55A3F" w:rsidRDefault="007E656F" w:rsidP="007E656F">
            <w:pPr>
              <w:rPr>
                <w:rFonts w:ascii="Calibri" w:hAnsi="Calibri" w:cs="Cambria"/>
                <w:sz w:val="18"/>
              </w:rPr>
            </w:pPr>
            <w:r w:rsidRPr="00E55A3F">
              <w:rPr>
                <w:rFonts w:ascii="Calibri" w:hAnsi="Calibri" w:cs="Cambria"/>
                <w:sz w:val="18"/>
              </w:rPr>
              <w:t>21</w:t>
            </w:r>
          </w:p>
        </w:tc>
        <w:tc>
          <w:tcPr>
            <w:tcW w:w="1692" w:type="dxa"/>
            <w:tcBorders>
              <w:right w:val="single" w:sz="4" w:space="0" w:color="auto"/>
            </w:tcBorders>
            <w:shd w:val="clear" w:color="auto" w:fill="auto"/>
          </w:tcPr>
          <w:p w14:paraId="0CD24EBB" w14:textId="77777777" w:rsidR="007E656F" w:rsidRPr="00E55A3F" w:rsidRDefault="007E656F" w:rsidP="007E656F">
            <w:pPr>
              <w:rPr>
                <w:rFonts w:ascii="Calibri" w:hAnsi="Calibri" w:cs="Cambria"/>
                <w:sz w:val="18"/>
              </w:rPr>
            </w:pPr>
            <w:r w:rsidRPr="00E55A3F">
              <w:rPr>
                <w:rFonts w:ascii="Calibri" w:hAnsi="Calibri" w:cs="Cambria"/>
                <w:sz w:val="18"/>
              </w:rPr>
              <w:t>50</w:t>
            </w:r>
          </w:p>
        </w:tc>
        <w:tc>
          <w:tcPr>
            <w:tcW w:w="489" w:type="dxa"/>
            <w:tcBorders>
              <w:top w:val="nil"/>
              <w:left w:val="single" w:sz="4" w:space="0" w:color="auto"/>
              <w:bottom w:val="nil"/>
              <w:right w:val="single" w:sz="4" w:space="0" w:color="auto"/>
            </w:tcBorders>
            <w:shd w:val="clear" w:color="auto" w:fill="auto"/>
          </w:tcPr>
          <w:p w14:paraId="7B230DC2" w14:textId="77777777" w:rsidR="007E656F" w:rsidRPr="00E55A3F" w:rsidRDefault="007E656F" w:rsidP="007E656F">
            <w:pPr>
              <w:rPr>
                <w:rFonts w:ascii="Calibri" w:hAnsi="Calibri" w:cs="Cambria"/>
                <w:sz w:val="18"/>
              </w:rPr>
            </w:pPr>
          </w:p>
        </w:tc>
        <w:tc>
          <w:tcPr>
            <w:tcW w:w="2108" w:type="dxa"/>
            <w:tcBorders>
              <w:left w:val="single" w:sz="4" w:space="0" w:color="auto"/>
            </w:tcBorders>
            <w:shd w:val="clear" w:color="auto" w:fill="auto"/>
          </w:tcPr>
          <w:p w14:paraId="0AD3C3AA" w14:textId="77777777" w:rsidR="007E656F" w:rsidRPr="00E55A3F" w:rsidRDefault="007E656F" w:rsidP="007E656F">
            <w:pPr>
              <w:rPr>
                <w:rFonts w:ascii="Calibri" w:hAnsi="Calibri" w:cs="Cambria"/>
                <w:sz w:val="18"/>
              </w:rPr>
            </w:pPr>
            <w:r w:rsidRPr="00E55A3F">
              <w:rPr>
                <w:rFonts w:ascii="Calibri" w:hAnsi="Calibri" w:cs="Cambria"/>
                <w:sz w:val="18"/>
              </w:rPr>
              <w:t>1002</w:t>
            </w:r>
          </w:p>
        </w:tc>
        <w:tc>
          <w:tcPr>
            <w:tcW w:w="1657" w:type="dxa"/>
            <w:shd w:val="clear" w:color="auto" w:fill="auto"/>
          </w:tcPr>
          <w:p w14:paraId="790611B8" w14:textId="77777777" w:rsidR="007E656F" w:rsidRPr="00E55A3F" w:rsidRDefault="007E656F" w:rsidP="007E656F">
            <w:pPr>
              <w:rPr>
                <w:rFonts w:ascii="Calibri" w:hAnsi="Calibri" w:cs="Cambria"/>
                <w:sz w:val="18"/>
              </w:rPr>
            </w:pPr>
            <w:r w:rsidRPr="00E55A3F">
              <w:rPr>
                <w:rFonts w:ascii="Calibri" w:hAnsi="Calibri" w:cs="Cambria"/>
                <w:sz w:val="18"/>
              </w:rPr>
              <w:t>50</w:t>
            </w:r>
          </w:p>
        </w:tc>
      </w:tr>
      <w:tr w:rsidR="007E656F" w:rsidRPr="00383290" w14:paraId="3B2FFDAB" w14:textId="77777777" w:rsidTr="007E656F">
        <w:tc>
          <w:tcPr>
            <w:tcW w:w="519" w:type="dxa"/>
            <w:shd w:val="clear" w:color="auto" w:fill="auto"/>
          </w:tcPr>
          <w:p w14:paraId="2AF4A074" w14:textId="77777777" w:rsidR="007E656F" w:rsidRPr="00E55A3F" w:rsidRDefault="007E656F" w:rsidP="007E656F">
            <w:pPr>
              <w:rPr>
                <w:rFonts w:ascii="Calibri" w:hAnsi="Calibri" w:cs="Cambria"/>
                <w:sz w:val="18"/>
              </w:rPr>
            </w:pPr>
            <w:r w:rsidRPr="00E55A3F">
              <w:rPr>
                <w:rFonts w:ascii="Calibri" w:hAnsi="Calibri" w:cs="Cambria"/>
                <w:sz w:val="18"/>
              </w:rPr>
              <w:t>22</w:t>
            </w:r>
          </w:p>
        </w:tc>
        <w:tc>
          <w:tcPr>
            <w:tcW w:w="1692" w:type="dxa"/>
            <w:tcBorders>
              <w:right w:val="single" w:sz="4" w:space="0" w:color="auto"/>
            </w:tcBorders>
            <w:shd w:val="clear" w:color="auto" w:fill="auto"/>
          </w:tcPr>
          <w:p w14:paraId="05BC5517" w14:textId="77777777" w:rsidR="007E656F" w:rsidRPr="00E55A3F" w:rsidRDefault="007E656F" w:rsidP="007E656F">
            <w:pPr>
              <w:rPr>
                <w:rFonts w:ascii="Calibri" w:hAnsi="Calibri" w:cs="Cambria"/>
                <w:sz w:val="18"/>
              </w:rPr>
            </w:pPr>
            <w:r w:rsidRPr="00E55A3F">
              <w:rPr>
                <w:rFonts w:ascii="Calibri" w:hAnsi="Calibri" w:cs="Cambria"/>
                <w:sz w:val="18"/>
              </w:rPr>
              <w:t>50</w:t>
            </w:r>
          </w:p>
        </w:tc>
        <w:tc>
          <w:tcPr>
            <w:tcW w:w="489" w:type="dxa"/>
            <w:tcBorders>
              <w:top w:val="nil"/>
              <w:left w:val="single" w:sz="4" w:space="0" w:color="auto"/>
              <w:bottom w:val="nil"/>
              <w:right w:val="single" w:sz="4" w:space="0" w:color="auto"/>
            </w:tcBorders>
            <w:shd w:val="clear" w:color="auto" w:fill="auto"/>
          </w:tcPr>
          <w:p w14:paraId="251909C1" w14:textId="77777777" w:rsidR="007E656F" w:rsidRPr="00E55A3F" w:rsidRDefault="007E656F" w:rsidP="007E656F">
            <w:pPr>
              <w:rPr>
                <w:rFonts w:ascii="Calibri" w:hAnsi="Calibri" w:cs="Cambria"/>
                <w:sz w:val="18"/>
              </w:rPr>
            </w:pPr>
          </w:p>
        </w:tc>
        <w:tc>
          <w:tcPr>
            <w:tcW w:w="2108" w:type="dxa"/>
            <w:tcBorders>
              <w:left w:val="single" w:sz="4" w:space="0" w:color="auto"/>
            </w:tcBorders>
            <w:shd w:val="clear" w:color="auto" w:fill="auto"/>
          </w:tcPr>
          <w:p w14:paraId="4C980602" w14:textId="77777777" w:rsidR="007E656F" w:rsidRPr="00E55A3F" w:rsidRDefault="007E656F" w:rsidP="007E656F">
            <w:pPr>
              <w:rPr>
                <w:rFonts w:ascii="Calibri" w:hAnsi="Calibri" w:cs="Cambria"/>
                <w:sz w:val="18"/>
              </w:rPr>
            </w:pPr>
            <w:r w:rsidRPr="00E55A3F">
              <w:rPr>
                <w:rFonts w:ascii="Calibri" w:hAnsi="Calibri" w:cs="Cambria"/>
                <w:sz w:val="18"/>
              </w:rPr>
              <w:t>Other numbers &gt;1002</w:t>
            </w:r>
          </w:p>
        </w:tc>
        <w:tc>
          <w:tcPr>
            <w:tcW w:w="1657" w:type="dxa"/>
            <w:shd w:val="clear" w:color="auto" w:fill="auto"/>
          </w:tcPr>
          <w:p w14:paraId="7F2B4CD8" w14:textId="77777777" w:rsidR="007E656F" w:rsidRPr="00E55A3F" w:rsidRDefault="007E656F" w:rsidP="007E656F">
            <w:pPr>
              <w:rPr>
                <w:rFonts w:ascii="Calibri" w:hAnsi="Calibri" w:cs="Cambria"/>
                <w:sz w:val="18"/>
              </w:rPr>
            </w:pPr>
            <w:r w:rsidRPr="00E55A3F">
              <w:rPr>
                <w:rFonts w:ascii="Calibri" w:hAnsi="Calibri" w:cs="Cambria"/>
                <w:sz w:val="18"/>
              </w:rPr>
              <w:t>50</w:t>
            </w:r>
          </w:p>
        </w:tc>
      </w:tr>
    </w:tbl>
    <w:p w14:paraId="3B23650F" w14:textId="77777777" w:rsidR="003A20E8" w:rsidRDefault="003A20E8" w:rsidP="003A20E8">
      <w:pPr>
        <w:pStyle w:val="MediumGrid1-Accent21"/>
        <w:rPr>
          <w:rFonts w:cs="Calibri"/>
        </w:rPr>
      </w:pPr>
    </w:p>
    <w:p w14:paraId="57E8C56B" w14:textId="77777777" w:rsidR="003A20E8" w:rsidRDefault="003A20E8" w:rsidP="003A20E8">
      <w:pPr>
        <w:pStyle w:val="MediumGrid1-Accent21"/>
        <w:rPr>
          <w:rFonts w:cs="Calibri"/>
        </w:rPr>
      </w:pPr>
    </w:p>
    <w:p w14:paraId="17EA72F7" w14:textId="77777777" w:rsidR="005D0F3A" w:rsidRPr="007F0656" w:rsidRDefault="005D0F3A" w:rsidP="00870094">
      <w:pPr>
        <w:pStyle w:val="MediumGrid1-Accent21"/>
        <w:numPr>
          <w:ilvl w:val="0"/>
          <w:numId w:val="21"/>
        </w:numPr>
        <w:rPr>
          <w:rFonts w:cs="Calibri"/>
        </w:rPr>
      </w:pPr>
      <w:r>
        <w:rPr>
          <w:rFonts w:cs="Calibri"/>
        </w:rPr>
        <w:t>The following expressions provide the number of steps taken by an algorithm to solve a problem of size</w:t>
      </w:r>
      <w:r w:rsidR="00312893">
        <w:rPr>
          <w:rFonts w:cs="Calibri"/>
        </w:rPr>
        <w:t xml:space="preserve"> </w:t>
      </w:r>
      <w:r w:rsidR="00312893" w:rsidRPr="00312893">
        <w:rPr>
          <w:rFonts w:cs="Calibri"/>
          <w:b/>
          <w:bCs/>
        </w:rPr>
        <w:t>n</w:t>
      </w:r>
      <w:r>
        <w:rPr>
          <w:rFonts w:cs="Calibri"/>
        </w:rPr>
        <w:t xml:space="preserve">.  For each expression, specify the </w:t>
      </w:r>
      <w:r w:rsidR="00D00DD8">
        <w:rPr>
          <w:rFonts w:cs="Calibri"/>
        </w:rPr>
        <w:t>simplified</w:t>
      </w:r>
      <w:r>
        <w:rPr>
          <w:rFonts w:cs="Calibri"/>
        </w:rPr>
        <w:t xml:space="preserve"> Big O </w:t>
      </w:r>
      <w:r w:rsidR="00457ECF">
        <w:rPr>
          <w:rFonts w:cs="Calibri"/>
        </w:rPr>
        <w:t>complexity</w:t>
      </w:r>
      <w:r>
        <w:rPr>
          <w:rFonts w:cs="Calibri"/>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4677"/>
        <w:gridCol w:w="2268"/>
      </w:tblGrid>
      <w:tr w:rsidR="002D321A" w:rsidRPr="00E97DE7" w14:paraId="1AC29699" w14:textId="77777777" w:rsidTr="00E55A3F">
        <w:tc>
          <w:tcPr>
            <w:tcW w:w="381" w:type="dxa"/>
          </w:tcPr>
          <w:p w14:paraId="18492016" w14:textId="77777777" w:rsidR="002D321A" w:rsidRPr="00E55A3F" w:rsidRDefault="002D321A" w:rsidP="00411822">
            <w:pPr>
              <w:pStyle w:val="MediumGrid1-Accent21"/>
              <w:ind w:left="0"/>
              <w:rPr>
                <w:rFonts w:cs="Calibri"/>
                <w:sz w:val="20"/>
              </w:rPr>
            </w:pPr>
          </w:p>
        </w:tc>
        <w:tc>
          <w:tcPr>
            <w:tcW w:w="4677" w:type="dxa"/>
            <w:shd w:val="clear" w:color="auto" w:fill="auto"/>
          </w:tcPr>
          <w:p w14:paraId="4860A1DE" w14:textId="77777777" w:rsidR="002D321A" w:rsidRPr="00E55A3F" w:rsidRDefault="002D321A" w:rsidP="00411822">
            <w:pPr>
              <w:pStyle w:val="MediumGrid1-Accent21"/>
              <w:ind w:left="0"/>
              <w:rPr>
                <w:rFonts w:cs="Calibri"/>
                <w:sz w:val="20"/>
              </w:rPr>
            </w:pPr>
            <w:r w:rsidRPr="00E55A3F">
              <w:rPr>
                <w:rFonts w:cs="Calibri"/>
                <w:sz w:val="20"/>
              </w:rPr>
              <w:t>Number of steps</w:t>
            </w:r>
          </w:p>
        </w:tc>
        <w:tc>
          <w:tcPr>
            <w:tcW w:w="2268" w:type="dxa"/>
            <w:shd w:val="clear" w:color="auto" w:fill="auto"/>
          </w:tcPr>
          <w:p w14:paraId="3E2E8C21" w14:textId="77777777" w:rsidR="002D321A" w:rsidRPr="00E55A3F" w:rsidRDefault="002D321A" w:rsidP="00411822">
            <w:pPr>
              <w:pStyle w:val="MediumGrid1-Accent21"/>
              <w:ind w:left="0"/>
              <w:rPr>
                <w:rFonts w:cs="Calibri"/>
                <w:sz w:val="20"/>
              </w:rPr>
            </w:pPr>
            <w:r w:rsidRPr="00E55A3F">
              <w:rPr>
                <w:rFonts w:cs="Calibri"/>
                <w:sz w:val="20"/>
              </w:rPr>
              <w:t>Big O</w:t>
            </w:r>
          </w:p>
        </w:tc>
      </w:tr>
      <w:tr w:rsidR="002D321A" w:rsidRPr="00E97DE7" w14:paraId="1AC41FE9" w14:textId="77777777" w:rsidTr="00E55A3F">
        <w:tc>
          <w:tcPr>
            <w:tcW w:w="381" w:type="dxa"/>
          </w:tcPr>
          <w:p w14:paraId="36181F6F" w14:textId="77777777" w:rsidR="002D321A" w:rsidRPr="00E55A3F" w:rsidRDefault="002D321A" w:rsidP="002D321A">
            <w:pPr>
              <w:pStyle w:val="MediumGrid1-Accent21"/>
              <w:ind w:left="0"/>
              <w:rPr>
                <w:rFonts w:cs="Calibri"/>
                <w:sz w:val="20"/>
              </w:rPr>
            </w:pPr>
            <w:r w:rsidRPr="00E55A3F">
              <w:rPr>
                <w:rFonts w:cs="Calibri"/>
                <w:sz w:val="20"/>
              </w:rPr>
              <w:t>a</w:t>
            </w:r>
          </w:p>
        </w:tc>
        <w:tc>
          <w:tcPr>
            <w:tcW w:w="4677" w:type="dxa"/>
            <w:shd w:val="clear" w:color="auto" w:fill="auto"/>
          </w:tcPr>
          <w:p w14:paraId="567AB379" w14:textId="77777777" w:rsidR="002D321A" w:rsidRPr="00E55A3F" w:rsidRDefault="002D321A" w:rsidP="002D321A">
            <w:pPr>
              <w:pStyle w:val="MediumGrid1-Accent21"/>
              <w:ind w:left="0"/>
              <w:rPr>
                <w:rFonts w:ascii="Courier" w:hAnsi="Courier" w:cs="Calibri"/>
                <w:sz w:val="20"/>
              </w:rPr>
            </w:pPr>
            <w:r w:rsidRPr="00E55A3F">
              <w:rPr>
                <w:rFonts w:ascii="Courier" w:hAnsi="Courier" w:cs="Calibri"/>
                <w:sz w:val="20"/>
              </w:rPr>
              <w:t>2N</w:t>
            </w:r>
            <w:r w:rsidRPr="00E55A3F">
              <w:rPr>
                <w:rFonts w:ascii="Courier" w:hAnsi="Courier" w:cs="Calibri"/>
                <w:sz w:val="20"/>
                <w:vertAlign w:val="superscript"/>
              </w:rPr>
              <w:t>2</w:t>
            </w:r>
            <w:r w:rsidRPr="00E55A3F">
              <w:rPr>
                <w:rFonts w:ascii="Courier" w:hAnsi="Courier" w:cs="Calibri"/>
                <w:sz w:val="20"/>
              </w:rPr>
              <w:t xml:space="preserve"> + 2N</w:t>
            </w:r>
            <w:r w:rsidRPr="00E55A3F">
              <w:rPr>
                <w:rFonts w:ascii="Courier" w:hAnsi="Courier" w:cs="Calibri"/>
                <w:sz w:val="20"/>
                <w:vertAlign w:val="superscript"/>
              </w:rPr>
              <w:t>3</w:t>
            </w:r>
            <w:r w:rsidRPr="00E55A3F">
              <w:rPr>
                <w:rFonts w:ascii="Courier" w:hAnsi="Courier" w:cs="Calibri"/>
                <w:sz w:val="20"/>
              </w:rPr>
              <w:t xml:space="preserve"> + 3N</w:t>
            </w:r>
            <w:r w:rsidRPr="00E55A3F">
              <w:rPr>
                <w:rFonts w:ascii="Courier" w:hAnsi="Courier" w:cs="Calibri"/>
                <w:sz w:val="20"/>
                <w:vertAlign w:val="superscript"/>
              </w:rPr>
              <w:t>4</w:t>
            </w:r>
          </w:p>
        </w:tc>
        <w:tc>
          <w:tcPr>
            <w:tcW w:w="2268" w:type="dxa"/>
            <w:shd w:val="clear" w:color="auto" w:fill="auto"/>
          </w:tcPr>
          <w:p w14:paraId="3C44141B" w14:textId="77777777" w:rsidR="002D321A" w:rsidRPr="00E55A3F" w:rsidRDefault="002D321A" w:rsidP="002D321A">
            <w:pPr>
              <w:pStyle w:val="MediumGrid1-Accent21"/>
              <w:ind w:left="0"/>
              <w:rPr>
                <w:rFonts w:cs="Calibri"/>
                <w:sz w:val="20"/>
              </w:rPr>
            </w:pPr>
          </w:p>
        </w:tc>
      </w:tr>
      <w:tr w:rsidR="002D321A" w:rsidRPr="00E97DE7" w14:paraId="21519B33" w14:textId="77777777" w:rsidTr="00E55A3F">
        <w:tc>
          <w:tcPr>
            <w:tcW w:w="381" w:type="dxa"/>
          </w:tcPr>
          <w:p w14:paraId="7108E7C9" w14:textId="77777777" w:rsidR="002D321A" w:rsidRPr="00E55A3F" w:rsidRDefault="002D321A" w:rsidP="002D321A">
            <w:pPr>
              <w:pStyle w:val="MediumGrid1-Accent21"/>
              <w:ind w:left="0"/>
              <w:rPr>
                <w:rFonts w:ascii="Courier" w:hAnsi="Courier" w:cs="Calibri"/>
                <w:sz w:val="20"/>
              </w:rPr>
            </w:pPr>
            <w:r w:rsidRPr="00E55A3F">
              <w:rPr>
                <w:rFonts w:cs="Calibri"/>
                <w:sz w:val="20"/>
              </w:rPr>
              <w:t>b</w:t>
            </w:r>
          </w:p>
        </w:tc>
        <w:tc>
          <w:tcPr>
            <w:tcW w:w="4677" w:type="dxa"/>
            <w:shd w:val="clear" w:color="auto" w:fill="auto"/>
          </w:tcPr>
          <w:p w14:paraId="7DB1086C" w14:textId="77777777" w:rsidR="002D321A" w:rsidRPr="00E55A3F" w:rsidRDefault="002D321A" w:rsidP="002D321A">
            <w:pPr>
              <w:pStyle w:val="MediumGrid1-Accent21"/>
              <w:ind w:left="0"/>
              <w:rPr>
                <w:rFonts w:ascii="Courier" w:hAnsi="Courier" w:cs="Calibri"/>
                <w:sz w:val="20"/>
              </w:rPr>
            </w:pPr>
            <w:r w:rsidRPr="00E55A3F">
              <w:rPr>
                <w:rFonts w:ascii="Courier" w:hAnsi="Courier" w:cs="Calibri"/>
                <w:sz w:val="20"/>
              </w:rPr>
              <w:t>N</w:t>
            </w:r>
            <w:r w:rsidRPr="00E55A3F">
              <w:rPr>
                <w:rFonts w:ascii="Courier" w:hAnsi="Courier" w:cs="Calibri"/>
                <w:sz w:val="20"/>
                <w:vertAlign w:val="superscript"/>
              </w:rPr>
              <w:t>2</w:t>
            </w:r>
            <w:r w:rsidRPr="00E55A3F">
              <w:rPr>
                <w:rFonts w:ascii="Courier" w:hAnsi="Courier" w:cs="Calibri"/>
                <w:sz w:val="20"/>
              </w:rPr>
              <w:t xml:space="preserve"> </w:t>
            </w:r>
            <w:r w:rsidRPr="00E55A3F">
              <w:rPr>
                <w:rFonts w:ascii="Arial" w:hAnsi="Arial" w:cs="Arial"/>
                <w:sz w:val="20"/>
              </w:rPr>
              <w:t>x</w:t>
            </w:r>
            <w:r w:rsidRPr="00E55A3F">
              <w:rPr>
                <w:rFonts w:ascii="Courier" w:hAnsi="Courier" w:cs="Calibri"/>
                <w:sz w:val="20"/>
              </w:rPr>
              <w:t xml:space="preserve"> 2N</w:t>
            </w:r>
            <w:r w:rsidRPr="00E55A3F">
              <w:rPr>
                <w:rFonts w:ascii="Courier" w:hAnsi="Courier" w:cs="Calibri"/>
                <w:sz w:val="20"/>
                <w:vertAlign w:val="superscript"/>
              </w:rPr>
              <w:t>-3</w:t>
            </w:r>
          </w:p>
        </w:tc>
        <w:tc>
          <w:tcPr>
            <w:tcW w:w="2268" w:type="dxa"/>
            <w:shd w:val="clear" w:color="auto" w:fill="auto"/>
          </w:tcPr>
          <w:p w14:paraId="0B9D0190" w14:textId="77777777" w:rsidR="002D321A" w:rsidRPr="00E55A3F" w:rsidRDefault="002D321A" w:rsidP="002D321A">
            <w:pPr>
              <w:pStyle w:val="MediumGrid1-Accent21"/>
              <w:ind w:left="0"/>
              <w:rPr>
                <w:rFonts w:cs="Calibri"/>
                <w:sz w:val="20"/>
              </w:rPr>
            </w:pPr>
          </w:p>
        </w:tc>
      </w:tr>
      <w:tr w:rsidR="002D321A" w:rsidRPr="00E97DE7" w14:paraId="4B1D6E61" w14:textId="77777777" w:rsidTr="00E55A3F">
        <w:tc>
          <w:tcPr>
            <w:tcW w:w="381" w:type="dxa"/>
          </w:tcPr>
          <w:p w14:paraId="52BBBB9C" w14:textId="77777777" w:rsidR="002D321A" w:rsidRPr="00E55A3F" w:rsidRDefault="002D321A" w:rsidP="002D321A">
            <w:pPr>
              <w:pStyle w:val="MediumGrid1-Accent21"/>
              <w:ind w:left="0"/>
              <w:rPr>
                <w:rFonts w:ascii="Courier" w:hAnsi="Courier" w:cs="Calibri"/>
                <w:sz w:val="20"/>
              </w:rPr>
            </w:pPr>
            <w:r w:rsidRPr="00E55A3F">
              <w:rPr>
                <w:rFonts w:cs="Calibri"/>
                <w:sz w:val="20"/>
              </w:rPr>
              <w:t>c</w:t>
            </w:r>
          </w:p>
        </w:tc>
        <w:tc>
          <w:tcPr>
            <w:tcW w:w="4677" w:type="dxa"/>
            <w:shd w:val="clear" w:color="auto" w:fill="auto"/>
          </w:tcPr>
          <w:p w14:paraId="07191F79" w14:textId="77777777" w:rsidR="002D321A" w:rsidRPr="00E55A3F" w:rsidRDefault="002D321A" w:rsidP="002D321A">
            <w:pPr>
              <w:pStyle w:val="MediumGrid1-Accent21"/>
              <w:ind w:left="0"/>
              <w:rPr>
                <w:rFonts w:ascii="Courier" w:hAnsi="Courier" w:cs="Calibri"/>
                <w:sz w:val="20"/>
              </w:rPr>
            </w:pPr>
            <w:r w:rsidRPr="00E55A3F">
              <w:rPr>
                <w:rFonts w:ascii="Courier" w:hAnsi="Courier" w:cs="Calibri"/>
                <w:sz w:val="20"/>
              </w:rPr>
              <w:t xml:space="preserve">N! </w:t>
            </w:r>
            <w:r w:rsidRPr="00E55A3F">
              <w:rPr>
                <w:rFonts w:ascii="Arial" w:hAnsi="Arial" w:cs="Arial"/>
                <w:sz w:val="20"/>
              </w:rPr>
              <w:t>x</w:t>
            </w:r>
            <w:r w:rsidRPr="00E55A3F">
              <w:rPr>
                <w:rFonts w:ascii="Courier" w:hAnsi="Courier" w:cs="Calibri"/>
                <w:sz w:val="20"/>
              </w:rPr>
              <w:t xml:space="preserve"> 100N</w:t>
            </w:r>
            <w:r w:rsidRPr="00E55A3F">
              <w:rPr>
                <w:rFonts w:ascii="Courier" w:hAnsi="Courier" w:cs="Calibri"/>
                <w:sz w:val="20"/>
                <w:vertAlign w:val="superscript"/>
              </w:rPr>
              <w:t>20</w:t>
            </w:r>
            <w:r w:rsidRPr="00E55A3F">
              <w:rPr>
                <w:rFonts w:ascii="Courier" w:hAnsi="Courier" w:cs="Calibri"/>
                <w:sz w:val="20"/>
              </w:rPr>
              <w:t xml:space="preserve"> </w:t>
            </w:r>
          </w:p>
        </w:tc>
        <w:tc>
          <w:tcPr>
            <w:tcW w:w="2268" w:type="dxa"/>
            <w:shd w:val="clear" w:color="auto" w:fill="auto"/>
          </w:tcPr>
          <w:p w14:paraId="69D92997" w14:textId="77777777" w:rsidR="002D321A" w:rsidRPr="00E55A3F" w:rsidRDefault="002D321A" w:rsidP="002D321A">
            <w:pPr>
              <w:pStyle w:val="MediumGrid1-Accent21"/>
              <w:ind w:left="0"/>
              <w:rPr>
                <w:rFonts w:cs="Calibri"/>
                <w:sz w:val="20"/>
              </w:rPr>
            </w:pPr>
          </w:p>
        </w:tc>
      </w:tr>
      <w:tr w:rsidR="002D321A" w:rsidRPr="00E97DE7" w14:paraId="5734F157" w14:textId="77777777" w:rsidTr="00E55A3F">
        <w:tc>
          <w:tcPr>
            <w:tcW w:w="381" w:type="dxa"/>
          </w:tcPr>
          <w:p w14:paraId="432067FD" w14:textId="77777777" w:rsidR="002D321A" w:rsidRPr="00E55A3F" w:rsidRDefault="002D321A" w:rsidP="002D321A">
            <w:pPr>
              <w:pStyle w:val="MediumGrid1-Accent21"/>
              <w:ind w:left="0"/>
              <w:rPr>
                <w:rFonts w:ascii="Courier" w:hAnsi="Courier" w:cs="Calibri"/>
                <w:sz w:val="20"/>
              </w:rPr>
            </w:pPr>
            <w:r w:rsidRPr="00E55A3F">
              <w:rPr>
                <w:rFonts w:cs="Calibri"/>
                <w:sz w:val="20"/>
              </w:rPr>
              <w:t>d</w:t>
            </w:r>
          </w:p>
        </w:tc>
        <w:tc>
          <w:tcPr>
            <w:tcW w:w="4677" w:type="dxa"/>
            <w:shd w:val="clear" w:color="auto" w:fill="auto"/>
          </w:tcPr>
          <w:p w14:paraId="4D422C33" w14:textId="77777777" w:rsidR="002D321A" w:rsidRPr="00E55A3F" w:rsidRDefault="002D321A" w:rsidP="002D321A">
            <w:pPr>
              <w:pStyle w:val="MediumGrid1-Accent21"/>
              <w:ind w:left="0"/>
              <w:rPr>
                <w:rFonts w:ascii="Courier" w:hAnsi="Courier" w:cs="Calibri"/>
                <w:sz w:val="20"/>
              </w:rPr>
            </w:pPr>
            <w:r w:rsidRPr="00E55A3F">
              <w:rPr>
                <w:rFonts w:ascii="Courier" w:hAnsi="Courier" w:cs="Calibri"/>
                <w:sz w:val="20"/>
              </w:rPr>
              <w:t xml:space="preserve">5 </w:t>
            </w:r>
            <w:r w:rsidRPr="00E55A3F">
              <w:rPr>
                <w:rFonts w:ascii="Arial" w:hAnsi="Arial" w:cs="Arial"/>
                <w:sz w:val="20"/>
              </w:rPr>
              <w:t>x</w:t>
            </w:r>
            <w:r w:rsidRPr="00E55A3F">
              <w:rPr>
                <w:rFonts w:ascii="Courier" w:hAnsi="Courier" w:cs="Calibri"/>
                <w:sz w:val="20"/>
              </w:rPr>
              <w:t xml:space="preserve"> (2N)!</w:t>
            </w:r>
          </w:p>
        </w:tc>
        <w:tc>
          <w:tcPr>
            <w:tcW w:w="2268" w:type="dxa"/>
            <w:shd w:val="clear" w:color="auto" w:fill="auto"/>
          </w:tcPr>
          <w:p w14:paraId="7EA691D1" w14:textId="77777777" w:rsidR="002D321A" w:rsidRPr="00E55A3F" w:rsidRDefault="002D321A" w:rsidP="002D321A">
            <w:pPr>
              <w:pStyle w:val="MediumGrid1-Accent21"/>
              <w:ind w:left="0"/>
              <w:rPr>
                <w:rFonts w:cs="Calibri"/>
                <w:sz w:val="20"/>
              </w:rPr>
            </w:pPr>
          </w:p>
        </w:tc>
      </w:tr>
      <w:tr w:rsidR="002D321A" w:rsidRPr="00E97DE7" w14:paraId="719063F2" w14:textId="77777777" w:rsidTr="00E55A3F">
        <w:tc>
          <w:tcPr>
            <w:tcW w:w="381" w:type="dxa"/>
          </w:tcPr>
          <w:p w14:paraId="251B7E88" w14:textId="77777777" w:rsidR="002D321A" w:rsidRPr="00E55A3F" w:rsidRDefault="002D321A" w:rsidP="002D321A">
            <w:pPr>
              <w:pStyle w:val="MediumGrid1-Accent21"/>
              <w:ind w:left="0"/>
              <w:rPr>
                <w:rFonts w:ascii="Courier" w:hAnsi="Courier" w:cs="Calibri"/>
                <w:sz w:val="20"/>
              </w:rPr>
            </w:pPr>
            <w:r w:rsidRPr="00E55A3F">
              <w:rPr>
                <w:rFonts w:cs="Calibri"/>
                <w:sz w:val="20"/>
              </w:rPr>
              <w:t>e</w:t>
            </w:r>
          </w:p>
        </w:tc>
        <w:tc>
          <w:tcPr>
            <w:tcW w:w="4677" w:type="dxa"/>
            <w:shd w:val="clear" w:color="auto" w:fill="auto"/>
          </w:tcPr>
          <w:p w14:paraId="2AD1FEC6" w14:textId="77777777" w:rsidR="002D321A" w:rsidRPr="00E55A3F" w:rsidRDefault="002D321A" w:rsidP="002D321A">
            <w:pPr>
              <w:pStyle w:val="MediumGrid1-Accent21"/>
              <w:ind w:left="0"/>
              <w:rPr>
                <w:rFonts w:ascii="Courier" w:hAnsi="Courier" w:cs="Calibri"/>
                <w:sz w:val="20"/>
              </w:rPr>
            </w:pPr>
            <w:r w:rsidRPr="00E55A3F">
              <w:rPr>
                <w:rFonts w:ascii="Courier" w:hAnsi="Courier" w:cs="Calibri"/>
                <w:sz w:val="20"/>
              </w:rPr>
              <w:t>N(log</w:t>
            </w:r>
            <w:r w:rsidRPr="00E55A3F">
              <w:rPr>
                <w:rFonts w:ascii="Courier" w:hAnsi="Courier" w:cs="Calibri"/>
                <w:sz w:val="20"/>
                <w:vertAlign w:val="subscript"/>
              </w:rPr>
              <w:t>2</w:t>
            </w:r>
            <w:r w:rsidRPr="00E55A3F">
              <w:rPr>
                <w:rFonts w:ascii="Courier" w:hAnsi="Courier" w:cs="Calibri"/>
                <w:sz w:val="20"/>
              </w:rPr>
              <w:t xml:space="preserve"> N) + N(log</w:t>
            </w:r>
            <w:r w:rsidRPr="00E55A3F">
              <w:rPr>
                <w:rFonts w:ascii="Courier" w:hAnsi="Courier" w:cs="Calibri"/>
                <w:sz w:val="20"/>
                <w:vertAlign w:val="subscript"/>
              </w:rPr>
              <w:t>3</w:t>
            </w:r>
            <w:r w:rsidRPr="00E55A3F">
              <w:rPr>
                <w:rFonts w:ascii="Courier" w:hAnsi="Courier" w:cs="Calibri"/>
                <w:sz w:val="20"/>
              </w:rPr>
              <w:t xml:space="preserve"> N) + N(log</w:t>
            </w:r>
            <w:r w:rsidRPr="00E55A3F">
              <w:rPr>
                <w:rFonts w:ascii="Courier" w:hAnsi="Courier" w:cs="Calibri"/>
                <w:sz w:val="20"/>
                <w:vertAlign w:val="subscript"/>
              </w:rPr>
              <w:t>4</w:t>
            </w:r>
            <w:r w:rsidRPr="00E55A3F">
              <w:rPr>
                <w:rFonts w:ascii="Courier" w:hAnsi="Courier" w:cs="Calibri"/>
                <w:sz w:val="20"/>
              </w:rPr>
              <w:t xml:space="preserve"> N)</w:t>
            </w:r>
          </w:p>
        </w:tc>
        <w:tc>
          <w:tcPr>
            <w:tcW w:w="2268" w:type="dxa"/>
            <w:shd w:val="clear" w:color="auto" w:fill="auto"/>
          </w:tcPr>
          <w:p w14:paraId="5527C3D3" w14:textId="77777777" w:rsidR="002D321A" w:rsidRPr="00E55A3F" w:rsidRDefault="002D321A" w:rsidP="002D321A">
            <w:pPr>
              <w:pStyle w:val="MediumGrid1-Accent21"/>
              <w:ind w:left="0"/>
              <w:rPr>
                <w:rFonts w:cs="Calibri"/>
                <w:sz w:val="20"/>
              </w:rPr>
            </w:pPr>
          </w:p>
        </w:tc>
      </w:tr>
      <w:tr w:rsidR="002D321A" w:rsidRPr="00E97DE7" w14:paraId="65ACFC31" w14:textId="77777777" w:rsidTr="00E55A3F">
        <w:tc>
          <w:tcPr>
            <w:tcW w:w="381" w:type="dxa"/>
          </w:tcPr>
          <w:p w14:paraId="4B572324" w14:textId="77777777" w:rsidR="002D321A" w:rsidRPr="00E55A3F" w:rsidRDefault="002D321A" w:rsidP="002D321A">
            <w:pPr>
              <w:pStyle w:val="MediumGrid1-Accent21"/>
              <w:ind w:left="0"/>
              <w:rPr>
                <w:rFonts w:ascii="Courier" w:hAnsi="Courier" w:cs="Calibri"/>
                <w:sz w:val="20"/>
              </w:rPr>
            </w:pPr>
            <w:r w:rsidRPr="00E55A3F">
              <w:rPr>
                <w:rFonts w:cs="Calibri"/>
                <w:sz w:val="20"/>
              </w:rPr>
              <w:t>f</w:t>
            </w:r>
          </w:p>
        </w:tc>
        <w:tc>
          <w:tcPr>
            <w:tcW w:w="4677" w:type="dxa"/>
            <w:shd w:val="clear" w:color="auto" w:fill="auto"/>
          </w:tcPr>
          <w:p w14:paraId="68EBE907" w14:textId="77777777" w:rsidR="002D321A" w:rsidRPr="00E55A3F" w:rsidRDefault="002D321A" w:rsidP="002D321A">
            <w:pPr>
              <w:pStyle w:val="MediumGrid1-Accent21"/>
              <w:ind w:left="0"/>
              <w:rPr>
                <w:rFonts w:ascii="Courier" w:hAnsi="Courier" w:cs="Calibri"/>
                <w:sz w:val="20"/>
              </w:rPr>
            </w:pPr>
            <w:r w:rsidRPr="00E55A3F">
              <w:rPr>
                <w:rFonts w:ascii="Courier" w:hAnsi="Courier" w:cs="Calibri"/>
                <w:sz w:val="20"/>
              </w:rPr>
              <w:t>N(log</w:t>
            </w:r>
            <w:r w:rsidRPr="00E55A3F">
              <w:rPr>
                <w:rFonts w:ascii="Courier" w:hAnsi="Courier" w:cs="Calibri"/>
                <w:sz w:val="20"/>
                <w:vertAlign w:val="subscript"/>
              </w:rPr>
              <w:t>2</w:t>
            </w:r>
            <w:r w:rsidRPr="00E55A3F">
              <w:rPr>
                <w:rFonts w:ascii="Courier" w:hAnsi="Courier" w:cs="Calibri"/>
                <w:sz w:val="20"/>
              </w:rPr>
              <w:t xml:space="preserve"> (2N))</w:t>
            </w:r>
          </w:p>
        </w:tc>
        <w:tc>
          <w:tcPr>
            <w:tcW w:w="2268" w:type="dxa"/>
            <w:shd w:val="clear" w:color="auto" w:fill="auto"/>
          </w:tcPr>
          <w:p w14:paraId="3D57A04A" w14:textId="77777777" w:rsidR="002D321A" w:rsidRPr="00E55A3F" w:rsidRDefault="002D321A" w:rsidP="002D321A">
            <w:pPr>
              <w:pStyle w:val="MediumGrid1-Accent21"/>
              <w:ind w:left="0"/>
              <w:rPr>
                <w:rFonts w:cs="Calibri"/>
                <w:sz w:val="20"/>
              </w:rPr>
            </w:pPr>
          </w:p>
        </w:tc>
      </w:tr>
      <w:tr w:rsidR="002D321A" w:rsidRPr="00E97DE7" w14:paraId="77D2E1C6" w14:textId="77777777" w:rsidTr="00E55A3F">
        <w:tc>
          <w:tcPr>
            <w:tcW w:w="381" w:type="dxa"/>
          </w:tcPr>
          <w:p w14:paraId="3853BE51" w14:textId="77777777" w:rsidR="002D321A" w:rsidRPr="00E55A3F" w:rsidRDefault="002D321A" w:rsidP="002D321A">
            <w:pPr>
              <w:pStyle w:val="MediumGrid1-Accent21"/>
              <w:ind w:left="0"/>
              <w:rPr>
                <w:rFonts w:ascii="Courier" w:hAnsi="Courier" w:cs="Courier New"/>
                <w:sz w:val="20"/>
              </w:rPr>
            </w:pPr>
            <w:r w:rsidRPr="00E55A3F">
              <w:rPr>
                <w:rFonts w:cs="Calibri"/>
                <w:sz w:val="20"/>
              </w:rPr>
              <w:t>g</w:t>
            </w:r>
          </w:p>
        </w:tc>
        <w:tc>
          <w:tcPr>
            <w:tcW w:w="4677" w:type="dxa"/>
            <w:shd w:val="clear" w:color="auto" w:fill="auto"/>
          </w:tcPr>
          <w:p w14:paraId="7FB8ED15" w14:textId="77777777" w:rsidR="002D321A" w:rsidRPr="00E55A3F" w:rsidRDefault="002D321A" w:rsidP="002D321A">
            <w:pPr>
              <w:pStyle w:val="MediumGrid1-Accent21"/>
              <w:ind w:left="0"/>
              <w:rPr>
                <w:rFonts w:ascii="Courier" w:hAnsi="Courier" w:cs="Calibri"/>
                <w:sz w:val="20"/>
              </w:rPr>
            </w:pPr>
            <w:r w:rsidRPr="00E55A3F">
              <w:rPr>
                <w:rFonts w:ascii="Courier" w:hAnsi="Courier" w:cs="Courier New"/>
                <w:sz w:val="20"/>
              </w:rPr>
              <w:t>1000 + 5log(N) + 2N + N</w:t>
            </w:r>
            <w:r w:rsidRPr="00E55A3F">
              <w:rPr>
                <w:rFonts w:ascii="Courier" w:hAnsi="Courier" w:cs="Courier New"/>
                <w:sz w:val="20"/>
                <w:vertAlign w:val="superscript"/>
              </w:rPr>
              <w:t>2</w:t>
            </w:r>
            <w:r w:rsidRPr="00E55A3F">
              <w:rPr>
                <w:rFonts w:ascii="Courier" w:hAnsi="Courier" w:cs="Courier New"/>
                <w:sz w:val="20"/>
              </w:rPr>
              <w:t xml:space="preserve"> + 2</w:t>
            </w:r>
            <w:r w:rsidRPr="00E55A3F">
              <w:rPr>
                <w:rFonts w:ascii="Courier" w:hAnsi="Courier" w:cs="Courier New"/>
                <w:sz w:val="20"/>
                <w:vertAlign w:val="superscript"/>
              </w:rPr>
              <w:t>2N</w:t>
            </w:r>
          </w:p>
        </w:tc>
        <w:tc>
          <w:tcPr>
            <w:tcW w:w="2268" w:type="dxa"/>
            <w:shd w:val="clear" w:color="auto" w:fill="auto"/>
          </w:tcPr>
          <w:p w14:paraId="746C3FA7" w14:textId="77777777" w:rsidR="002D321A" w:rsidRPr="00E55A3F" w:rsidRDefault="002D321A" w:rsidP="002D321A">
            <w:pPr>
              <w:pStyle w:val="MediumGrid1-Accent21"/>
              <w:ind w:left="0"/>
              <w:rPr>
                <w:rFonts w:cs="Calibri"/>
                <w:sz w:val="20"/>
              </w:rPr>
            </w:pPr>
          </w:p>
        </w:tc>
      </w:tr>
      <w:tr w:rsidR="002D321A" w:rsidRPr="00E97DE7" w14:paraId="08B8B4F3" w14:textId="77777777" w:rsidTr="00E55A3F">
        <w:tc>
          <w:tcPr>
            <w:tcW w:w="381" w:type="dxa"/>
          </w:tcPr>
          <w:p w14:paraId="702C6FB9" w14:textId="77777777" w:rsidR="002D321A" w:rsidRPr="00E55A3F" w:rsidRDefault="002D321A" w:rsidP="002D321A">
            <w:pPr>
              <w:pStyle w:val="MediumGrid1-Accent21"/>
              <w:ind w:left="0"/>
              <w:rPr>
                <w:rFonts w:ascii="Courier" w:hAnsi="Courier" w:cs="Courier New"/>
                <w:sz w:val="20"/>
              </w:rPr>
            </w:pPr>
            <w:r w:rsidRPr="00E55A3F">
              <w:rPr>
                <w:rFonts w:cs="Calibri"/>
                <w:sz w:val="20"/>
              </w:rPr>
              <w:t>h</w:t>
            </w:r>
          </w:p>
        </w:tc>
        <w:tc>
          <w:tcPr>
            <w:tcW w:w="4677" w:type="dxa"/>
            <w:shd w:val="clear" w:color="auto" w:fill="auto"/>
          </w:tcPr>
          <w:p w14:paraId="73C703B7" w14:textId="77777777" w:rsidR="002D321A" w:rsidRPr="00E55A3F" w:rsidRDefault="002D321A" w:rsidP="002D321A">
            <w:pPr>
              <w:pStyle w:val="MediumGrid1-Accent21"/>
              <w:ind w:left="0"/>
              <w:rPr>
                <w:rFonts w:ascii="Courier" w:hAnsi="Courier" w:cs="Calibri"/>
                <w:sz w:val="20"/>
              </w:rPr>
            </w:pPr>
            <w:r w:rsidRPr="00E55A3F">
              <w:rPr>
                <w:rFonts w:ascii="Courier" w:hAnsi="Courier" w:cs="Courier New"/>
                <w:sz w:val="20"/>
              </w:rPr>
              <w:t>log(N</w:t>
            </w:r>
            <w:r w:rsidRPr="00E55A3F">
              <w:rPr>
                <w:rFonts w:ascii="Courier" w:hAnsi="Courier" w:cs="Courier New"/>
                <w:sz w:val="20"/>
                <w:vertAlign w:val="superscript"/>
              </w:rPr>
              <w:t>5</w:t>
            </w:r>
            <w:r w:rsidRPr="00E55A3F">
              <w:rPr>
                <w:rFonts w:ascii="Courier" w:hAnsi="Courier" w:cs="Courier New"/>
                <w:sz w:val="20"/>
              </w:rPr>
              <w:t>) + log</w:t>
            </w:r>
            <w:r w:rsidRPr="00E55A3F">
              <w:rPr>
                <w:rFonts w:ascii="Courier" w:hAnsi="Courier" w:cs="Courier New"/>
                <w:sz w:val="20"/>
                <w:vertAlign w:val="subscript"/>
              </w:rPr>
              <w:t>5</w:t>
            </w:r>
            <w:r w:rsidRPr="00E55A3F">
              <w:rPr>
                <w:rFonts w:ascii="Courier" w:hAnsi="Courier" w:cs="Courier New"/>
                <w:sz w:val="20"/>
              </w:rPr>
              <w:t>(N) + 5N</w:t>
            </w:r>
          </w:p>
        </w:tc>
        <w:tc>
          <w:tcPr>
            <w:tcW w:w="2268" w:type="dxa"/>
            <w:shd w:val="clear" w:color="auto" w:fill="auto"/>
          </w:tcPr>
          <w:p w14:paraId="34E678E5" w14:textId="77777777" w:rsidR="002D321A" w:rsidRPr="00E55A3F" w:rsidRDefault="002D321A" w:rsidP="002D321A">
            <w:pPr>
              <w:pStyle w:val="MediumGrid1-Accent21"/>
              <w:ind w:left="0"/>
              <w:rPr>
                <w:rFonts w:cs="Calibri"/>
                <w:sz w:val="20"/>
              </w:rPr>
            </w:pPr>
          </w:p>
        </w:tc>
      </w:tr>
    </w:tbl>
    <w:p w14:paraId="310273E5" w14:textId="77777777" w:rsidR="00F973A3" w:rsidRDefault="00F973A3" w:rsidP="00F973A3">
      <w:pPr>
        <w:pStyle w:val="MediumGrid1-Accent21"/>
        <w:ind w:left="0"/>
        <w:rPr>
          <w:rFonts w:cs="Calibri"/>
        </w:rPr>
      </w:pPr>
    </w:p>
    <w:p w14:paraId="4624D2B6" w14:textId="77777777" w:rsidR="00870094" w:rsidRDefault="00870094" w:rsidP="00F973A3">
      <w:pPr>
        <w:pStyle w:val="MediumGrid1-Accent21"/>
        <w:ind w:left="0"/>
        <w:rPr>
          <w:rFonts w:cs="Calibri"/>
        </w:rPr>
      </w:pPr>
    </w:p>
    <w:p w14:paraId="0DB464A4" w14:textId="77777777" w:rsidR="009A0013" w:rsidRPr="0065230D" w:rsidRDefault="009A0013" w:rsidP="007E656F">
      <w:pPr>
        <w:pStyle w:val="MediumGrid1-Accent21"/>
        <w:numPr>
          <w:ilvl w:val="0"/>
          <w:numId w:val="21"/>
        </w:numPr>
        <w:rPr>
          <w:rFonts w:cs="Calibri"/>
        </w:rPr>
      </w:pPr>
      <w:r>
        <w:rPr>
          <w:rFonts w:cs="Calibri"/>
        </w:rPr>
        <w:t xml:space="preserve">Determine the Big O complexity of the following </w:t>
      </w:r>
      <w:r w:rsidR="00457ECF">
        <w:rPr>
          <w:rFonts w:cs="Calibri"/>
        </w:rPr>
        <w:t>Python</w:t>
      </w:r>
      <w:r>
        <w:rPr>
          <w:rFonts w:cs="Calibri"/>
        </w:rPr>
        <w:t xml:space="preserve"> </w:t>
      </w:r>
      <w:r w:rsidR="00457ECF">
        <w:rPr>
          <w:rFonts w:cs="Calibri"/>
        </w:rPr>
        <w:t>functions</w:t>
      </w:r>
      <w:r>
        <w:rPr>
          <w:rFonts w:cs="Calibri"/>
        </w:rPr>
        <w:t>.</w:t>
      </w:r>
      <w:r w:rsidRPr="008A36B3">
        <w:rPr>
          <w:rFonts w:cs="Calibri"/>
        </w:rPr>
        <w:t xml:space="preserve"> </w:t>
      </w:r>
    </w:p>
    <w:p w14:paraId="5C8596DB" w14:textId="77777777" w:rsidR="009A0013" w:rsidRPr="00B435AD" w:rsidRDefault="004B5178" w:rsidP="002B7F57">
      <w:pPr>
        <w:pStyle w:val="MediumGrid1-Accent21"/>
        <w:numPr>
          <w:ilvl w:val="0"/>
          <w:numId w:val="39"/>
        </w:numPr>
        <w:rPr>
          <w:rFonts w:cs="Calibri"/>
          <w:sz w:val="32"/>
        </w:rPr>
      </w:pPr>
      <w:r>
        <w:rPr>
          <w:rFonts w:ascii="Courier New" w:hAnsi="Courier New" w:cs="Courier New"/>
          <w:sz w:val="18"/>
        </w:rPr>
        <w:t xml:space="preserve">  </w:t>
      </w:r>
      <w:r w:rsidR="009A0013" w:rsidRPr="00B435AD">
        <w:rPr>
          <w:rFonts w:ascii="Courier New" w:hAnsi="Courier New" w:cs="Courier New"/>
        </w:rPr>
        <w:t>def q1(n)</w:t>
      </w:r>
      <w:r w:rsidR="00CD11AB" w:rsidRPr="00B435AD">
        <w:rPr>
          <w:rFonts w:ascii="Courier New" w:hAnsi="Courier New" w:cs="Courier New"/>
        </w:rPr>
        <w:t>:</w:t>
      </w:r>
    </w:p>
    <w:p w14:paraId="0BF94101" w14:textId="77777777" w:rsidR="009A0013" w:rsidRPr="00B435AD" w:rsidRDefault="009A0013" w:rsidP="009A0013">
      <w:pPr>
        <w:pStyle w:val="MediumGrid1-Accent21"/>
        <w:ind w:left="1440"/>
        <w:rPr>
          <w:rFonts w:ascii="Courier New" w:hAnsi="Courier New" w:cs="Courier New"/>
        </w:rPr>
      </w:pPr>
      <w:r w:rsidRPr="00B435AD">
        <w:rPr>
          <w:rFonts w:ascii="Courier New" w:hAnsi="Courier New" w:cs="Courier New"/>
        </w:rPr>
        <w:t xml:space="preserve">    for j in </w:t>
      </w:r>
      <w:r w:rsidR="008A2FDB" w:rsidRPr="00B435AD">
        <w:rPr>
          <w:rFonts w:ascii="Courier New" w:hAnsi="Courier New" w:cs="Courier New"/>
        </w:rPr>
        <w:t>range(n)</w:t>
      </w:r>
      <w:r w:rsidR="003535C1" w:rsidRPr="00B435AD">
        <w:rPr>
          <w:rFonts w:ascii="Courier New" w:hAnsi="Courier New" w:cs="Courier New"/>
        </w:rPr>
        <w:t>:</w:t>
      </w:r>
    </w:p>
    <w:p w14:paraId="743F76FC" w14:textId="77777777" w:rsidR="009A0013" w:rsidRPr="00B435AD" w:rsidRDefault="00B435AD" w:rsidP="009A0013">
      <w:pPr>
        <w:pStyle w:val="MediumGrid1-Accent21"/>
        <w:ind w:left="1440"/>
        <w:rPr>
          <w:rFonts w:ascii="Courier New" w:hAnsi="Courier New" w:cs="Courier New"/>
        </w:rPr>
      </w:pPr>
      <w:r>
        <w:rPr>
          <w:rFonts w:ascii="Courier New" w:hAnsi="Courier New" w:cs="Courier New"/>
        </w:rPr>
        <w:t xml:space="preserve">      f(j) </w:t>
      </w:r>
      <w:r w:rsidR="009A0013" w:rsidRPr="00B435AD">
        <w:rPr>
          <w:rFonts w:ascii="Courier New" w:hAnsi="Courier New" w:cs="Courier New"/>
        </w:rPr>
        <w:t># f takes constant time</w:t>
      </w:r>
    </w:p>
    <w:p w14:paraId="41C4A785" w14:textId="77777777" w:rsidR="009A0013" w:rsidRPr="00B435AD" w:rsidRDefault="009A0013" w:rsidP="009A0013">
      <w:pPr>
        <w:pStyle w:val="MediumGrid1-Accent21"/>
        <w:ind w:left="1440"/>
        <w:rPr>
          <w:rFonts w:ascii="Courier New" w:hAnsi="Courier New" w:cs="Courier New"/>
        </w:rPr>
      </w:pPr>
      <w:r w:rsidRPr="00B435AD">
        <w:rPr>
          <w:rFonts w:ascii="Courier New" w:hAnsi="Courier New" w:cs="Courier New"/>
        </w:rPr>
        <w:t xml:space="preserve">    </w:t>
      </w:r>
      <w:r w:rsidR="00330171" w:rsidRPr="00B435AD">
        <w:rPr>
          <w:rFonts w:ascii="Courier New" w:hAnsi="Courier New" w:cs="Courier New"/>
        </w:rPr>
        <w:t>return</w:t>
      </w:r>
    </w:p>
    <w:p w14:paraId="305B6A77" w14:textId="77777777" w:rsidR="009A0013" w:rsidRPr="008A36B3" w:rsidRDefault="009A0013" w:rsidP="00AC08DB">
      <w:pPr>
        <w:pStyle w:val="MediumGrid1-Accent21"/>
        <w:ind w:left="0"/>
        <w:rPr>
          <w:rFonts w:cs="Calibri"/>
        </w:rPr>
      </w:pPr>
    </w:p>
    <w:p w14:paraId="3E102635" w14:textId="77777777" w:rsidR="009A0013" w:rsidRPr="00B435AD" w:rsidRDefault="00276E6A" w:rsidP="002B7F57">
      <w:pPr>
        <w:pStyle w:val="MediumGrid1-Accent21"/>
        <w:numPr>
          <w:ilvl w:val="0"/>
          <w:numId w:val="39"/>
        </w:numPr>
        <w:rPr>
          <w:rFonts w:cs="Calibri"/>
          <w:sz w:val="32"/>
        </w:rPr>
      </w:pPr>
      <w:r>
        <w:rPr>
          <w:rFonts w:cs="Calibri"/>
        </w:rPr>
        <w:t xml:space="preserve">  </w:t>
      </w:r>
      <w:r w:rsidR="00D82DA7">
        <w:rPr>
          <w:rFonts w:cs="Calibri"/>
        </w:rPr>
        <w:t xml:space="preserve"> </w:t>
      </w:r>
      <w:r w:rsidR="009A0013" w:rsidRPr="00B435AD">
        <w:rPr>
          <w:rFonts w:ascii="Courier New" w:hAnsi="Courier New" w:cs="Courier New"/>
        </w:rPr>
        <w:t>def q2(n)</w:t>
      </w:r>
      <w:r w:rsidR="00125869" w:rsidRPr="00B435AD">
        <w:rPr>
          <w:rFonts w:ascii="Courier New" w:hAnsi="Courier New" w:cs="Courier New"/>
        </w:rPr>
        <w:t>:</w:t>
      </w:r>
    </w:p>
    <w:p w14:paraId="0C9683F7" w14:textId="77777777" w:rsidR="009A0013" w:rsidRPr="00B435AD" w:rsidRDefault="009A0013" w:rsidP="009A0013">
      <w:pPr>
        <w:pStyle w:val="MediumGrid1-Accent21"/>
        <w:ind w:left="1440"/>
        <w:rPr>
          <w:rFonts w:ascii="Courier New" w:hAnsi="Courier New" w:cs="Courier New"/>
        </w:rPr>
      </w:pPr>
      <w:r w:rsidRPr="00B435AD">
        <w:rPr>
          <w:rFonts w:ascii="Courier New" w:hAnsi="Courier New" w:cs="Courier New"/>
        </w:rPr>
        <w:t xml:space="preserve">    for j in </w:t>
      </w:r>
      <w:r w:rsidR="00E67A87" w:rsidRPr="00B435AD">
        <w:rPr>
          <w:rFonts w:ascii="Courier New" w:hAnsi="Courier New" w:cs="Courier New"/>
        </w:rPr>
        <w:t>range(</w:t>
      </w:r>
      <w:r w:rsidRPr="00B435AD">
        <w:rPr>
          <w:rFonts w:ascii="Courier New" w:hAnsi="Courier New" w:cs="Courier New"/>
        </w:rPr>
        <w:t>n</w:t>
      </w:r>
      <w:r w:rsidR="00E67A87" w:rsidRPr="00B435AD">
        <w:rPr>
          <w:rFonts w:ascii="Courier New" w:hAnsi="Courier New" w:cs="Courier New"/>
        </w:rPr>
        <w:t>)</w:t>
      </w:r>
      <w:r w:rsidR="001E0CA2">
        <w:rPr>
          <w:rFonts w:ascii="Courier New" w:hAnsi="Courier New" w:cs="Courier New"/>
        </w:rPr>
        <w:t>:</w:t>
      </w:r>
    </w:p>
    <w:p w14:paraId="055163DD" w14:textId="77777777" w:rsidR="009A0013" w:rsidRPr="00B435AD" w:rsidRDefault="009A0013" w:rsidP="00411830">
      <w:pPr>
        <w:pStyle w:val="MediumGrid1-Accent21"/>
        <w:ind w:left="1440"/>
        <w:rPr>
          <w:rFonts w:ascii="Courier New" w:hAnsi="Courier New" w:cs="Courier New"/>
        </w:rPr>
      </w:pPr>
      <w:r w:rsidRPr="00B435AD">
        <w:rPr>
          <w:rFonts w:ascii="Courier New" w:hAnsi="Courier New" w:cs="Courier New"/>
        </w:rPr>
        <w:t xml:space="preserve">      g(j)</w:t>
      </w:r>
      <w:r w:rsidR="00B435AD">
        <w:rPr>
          <w:rFonts w:ascii="Courier New" w:hAnsi="Courier New" w:cs="Courier New"/>
        </w:rPr>
        <w:t xml:space="preserve"> </w:t>
      </w:r>
      <w:r w:rsidRPr="00B435AD">
        <w:rPr>
          <w:rFonts w:ascii="Courier New" w:hAnsi="Courier New" w:cs="Courier New"/>
        </w:rPr>
        <w:t xml:space="preserve"># g takes </w:t>
      </w:r>
      <w:r w:rsidR="00B435AD">
        <w:rPr>
          <w:rFonts w:ascii="Courier New" w:hAnsi="Courier New" w:cs="Courier New"/>
        </w:rPr>
        <w:t xml:space="preserve">time linear in the value of its </w:t>
      </w:r>
      <w:r w:rsidRPr="00B435AD">
        <w:rPr>
          <w:rFonts w:ascii="Courier New" w:hAnsi="Courier New" w:cs="Courier New"/>
        </w:rPr>
        <w:t>parameter</w:t>
      </w:r>
    </w:p>
    <w:p w14:paraId="1E70D38E" w14:textId="77777777" w:rsidR="009A0013" w:rsidRPr="00B435AD" w:rsidRDefault="009A0013" w:rsidP="009A0013">
      <w:pPr>
        <w:pStyle w:val="MediumGrid1-Accent21"/>
        <w:ind w:left="1440"/>
        <w:rPr>
          <w:rFonts w:ascii="Courier New" w:hAnsi="Courier New" w:cs="Courier New"/>
        </w:rPr>
      </w:pPr>
      <w:r w:rsidRPr="00B435AD">
        <w:rPr>
          <w:rFonts w:ascii="Courier New" w:hAnsi="Courier New" w:cs="Courier New"/>
        </w:rPr>
        <w:t xml:space="preserve">    </w:t>
      </w:r>
      <w:r w:rsidR="00513AAC" w:rsidRPr="00B435AD">
        <w:rPr>
          <w:rFonts w:ascii="Courier New" w:hAnsi="Courier New" w:cs="Courier New"/>
        </w:rPr>
        <w:t>return</w:t>
      </w:r>
    </w:p>
    <w:p w14:paraId="69709FE3" w14:textId="77777777" w:rsidR="009A0013" w:rsidRPr="008A36B3" w:rsidRDefault="009A0013" w:rsidP="009A0013">
      <w:pPr>
        <w:pStyle w:val="MediumGrid1-Accent21"/>
        <w:ind w:left="1440"/>
        <w:rPr>
          <w:rFonts w:cs="Calibri"/>
        </w:rPr>
      </w:pPr>
    </w:p>
    <w:p w14:paraId="20B2B53D" w14:textId="77777777" w:rsidR="009A0013" w:rsidRPr="00B435AD" w:rsidRDefault="002B7F57" w:rsidP="002B7F57">
      <w:pPr>
        <w:pStyle w:val="MediumGrid1-Accent21"/>
        <w:numPr>
          <w:ilvl w:val="0"/>
          <w:numId w:val="39"/>
        </w:numPr>
        <w:rPr>
          <w:rFonts w:cs="Calibri"/>
          <w:sz w:val="32"/>
        </w:rPr>
      </w:pPr>
      <w:r>
        <w:rPr>
          <w:rFonts w:ascii="Courier New" w:hAnsi="Courier New" w:cs="Courier New"/>
          <w:sz w:val="18"/>
        </w:rPr>
        <w:t xml:space="preserve">  </w:t>
      </w:r>
      <w:r w:rsidR="009A0013" w:rsidRPr="00B435AD">
        <w:rPr>
          <w:rFonts w:ascii="Courier New" w:hAnsi="Courier New" w:cs="Courier New"/>
        </w:rPr>
        <w:t>def q3(n, k)</w:t>
      </w:r>
      <w:r w:rsidR="008D05AA" w:rsidRPr="00B435AD">
        <w:rPr>
          <w:rFonts w:ascii="Courier New" w:hAnsi="Courier New" w:cs="Courier New"/>
        </w:rPr>
        <w:t>:</w:t>
      </w:r>
    </w:p>
    <w:p w14:paraId="02DF9C9C" w14:textId="77777777" w:rsidR="009A0013" w:rsidRPr="00B435AD" w:rsidRDefault="009A0013" w:rsidP="009A0013">
      <w:pPr>
        <w:pStyle w:val="MediumGrid1-Accent21"/>
        <w:ind w:left="1440"/>
        <w:rPr>
          <w:rFonts w:ascii="Courier New" w:hAnsi="Courier New" w:cs="Courier New"/>
        </w:rPr>
      </w:pPr>
      <w:r w:rsidRPr="00B435AD">
        <w:rPr>
          <w:rFonts w:ascii="Courier New" w:hAnsi="Courier New" w:cs="Courier New"/>
        </w:rPr>
        <w:t xml:space="preserve">    for j in </w:t>
      </w:r>
      <w:r w:rsidR="00613C6D" w:rsidRPr="00B435AD">
        <w:rPr>
          <w:rFonts w:ascii="Courier New" w:hAnsi="Courier New" w:cs="Courier New"/>
        </w:rPr>
        <w:t>range(</w:t>
      </w:r>
      <w:r w:rsidRPr="00B435AD">
        <w:rPr>
          <w:rFonts w:ascii="Courier New" w:hAnsi="Courier New" w:cs="Courier New"/>
        </w:rPr>
        <w:t>n</w:t>
      </w:r>
      <w:r w:rsidR="00613C6D" w:rsidRPr="00B435AD">
        <w:rPr>
          <w:rFonts w:ascii="Courier New" w:hAnsi="Courier New" w:cs="Courier New"/>
        </w:rPr>
        <w:t>)</w:t>
      </w:r>
      <w:r w:rsidR="002A1567">
        <w:rPr>
          <w:rFonts w:ascii="Courier New" w:hAnsi="Courier New" w:cs="Courier New"/>
        </w:rPr>
        <w:t>:</w:t>
      </w:r>
    </w:p>
    <w:p w14:paraId="5787D008" w14:textId="77777777" w:rsidR="009A0013" w:rsidRPr="00B435AD" w:rsidRDefault="009A0013" w:rsidP="00613C6D">
      <w:pPr>
        <w:pStyle w:val="MediumGrid1-Accent21"/>
        <w:ind w:left="1440"/>
        <w:rPr>
          <w:rFonts w:ascii="Courier New" w:hAnsi="Courier New" w:cs="Courier New"/>
        </w:rPr>
      </w:pPr>
      <w:r w:rsidRPr="00B435AD">
        <w:rPr>
          <w:rFonts w:ascii="Courier New" w:hAnsi="Courier New" w:cs="Courier New"/>
        </w:rPr>
        <w:t xml:space="preserve">      g(k)</w:t>
      </w:r>
      <w:r w:rsidR="00612945">
        <w:rPr>
          <w:rFonts w:ascii="Courier New" w:hAnsi="Courier New" w:cs="Courier New"/>
        </w:rPr>
        <w:t xml:space="preserve"> </w:t>
      </w:r>
      <w:r w:rsidRPr="00B435AD">
        <w:rPr>
          <w:rFonts w:ascii="Courier New" w:hAnsi="Courier New" w:cs="Courier New"/>
        </w:rPr>
        <w:t># g takes time linear in the value of its parameter</w:t>
      </w:r>
    </w:p>
    <w:p w14:paraId="1044A811" w14:textId="77777777" w:rsidR="009A0013" w:rsidRPr="00B435AD" w:rsidRDefault="009A0013" w:rsidP="009A0013">
      <w:pPr>
        <w:pStyle w:val="MediumGrid1-Accent21"/>
        <w:ind w:left="1440"/>
        <w:rPr>
          <w:rFonts w:ascii="Courier New" w:hAnsi="Courier New" w:cs="Courier New"/>
        </w:rPr>
      </w:pPr>
      <w:r w:rsidRPr="00B435AD">
        <w:rPr>
          <w:rFonts w:ascii="Courier New" w:hAnsi="Courier New" w:cs="Courier New"/>
        </w:rPr>
        <w:t xml:space="preserve">  </w:t>
      </w:r>
      <w:r w:rsidR="003C5CC4" w:rsidRPr="00B435AD">
        <w:rPr>
          <w:rFonts w:ascii="Courier New" w:hAnsi="Courier New" w:cs="Courier New"/>
        </w:rPr>
        <w:t xml:space="preserve">  return</w:t>
      </w:r>
    </w:p>
    <w:p w14:paraId="34F04089" w14:textId="77777777" w:rsidR="009A0013" w:rsidRDefault="009A0013" w:rsidP="009A0013">
      <w:pPr>
        <w:pStyle w:val="MediumGrid1-Accent21"/>
        <w:ind w:left="0"/>
        <w:rPr>
          <w:rFonts w:ascii="Courier New" w:hAnsi="Courier New" w:cs="Courier New"/>
          <w:sz w:val="18"/>
        </w:rPr>
      </w:pPr>
    </w:p>
    <w:p w14:paraId="7FE88F9F" w14:textId="77777777" w:rsidR="00870094" w:rsidRPr="00870094" w:rsidRDefault="00870094" w:rsidP="00870094">
      <w:pPr>
        <w:pStyle w:val="MediumGrid1-Accent21"/>
        <w:rPr>
          <w:rFonts w:cs="Calibri"/>
        </w:rPr>
      </w:pPr>
    </w:p>
    <w:p w14:paraId="17DACE62" w14:textId="77777777" w:rsidR="009A0013" w:rsidRPr="00F62F3B" w:rsidRDefault="009A0013" w:rsidP="007E656F">
      <w:pPr>
        <w:pStyle w:val="MediumGrid1-Accent21"/>
        <w:numPr>
          <w:ilvl w:val="0"/>
          <w:numId w:val="21"/>
        </w:numPr>
        <w:rPr>
          <w:rFonts w:cs="Calibri"/>
        </w:rPr>
      </w:pPr>
      <w:r>
        <w:rPr>
          <w:rFonts w:cs="Cambria"/>
        </w:rPr>
        <w:lastRenderedPageBreak/>
        <w:t xml:space="preserve">Provide the complexity of </w:t>
      </w:r>
      <w:r w:rsidR="00457ECF" w:rsidRPr="00457ECF">
        <w:rPr>
          <w:rFonts w:cs="Cambria"/>
          <w:b/>
        </w:rPr>
        <w:t>my_func</w:t>
      </w:r>
      <w:r>
        <w:rPr>
          <w:rFonts w:cs="Cambria"/>
        </w:rPr>
        <w:t xml:space="preserve"> for the following algorithms.</w:t>
      </w:r>
    </w:p>
    <w:p w14:paraId="402C56C0" w14:textId="77777777" w:rsidR="00F62F3B" w:rsidRDefault="00F62F3B" w:rsidP="00F62F3B">
      <w:pPr>
        <w:pStyle w:val="MediumGrid1-Accent21"/>
        <w:ind w:left="360"/>
        <w:rPr>
          <w:rFonts w:cs="Calibri"/>
        </w:rPr>
      </w:pPr>
    </w:p>
    <w:p w14:paraId="0008D2BB" w14:textId="77777777" w:rsidR="009A0013" w:rsidRPr="0083723D" w:rsidRDefault="009A0013" w:rsidP="0012423D">
      <w:pPr>
        <w:pStyle w:val="MediumGrid1-Accent21"/>
        <w:numPr>
          <w:ilvl w:val="0"/>
          <w:numId w:val="40"/>
        </w:numPr>
        <w:spacing w:after="200" w:line="240" w:lineRule="auto"/>
        <w:ind w:left="1276"/>
        <w:rPr>
          <w:rFonts w:cs="Cambria"/>
        </w:rPr>
      </w:pPr>
      <w:r w:rsidRPr="0083723D">
        <w:rPr>
          <w:rFonts w:cs="Cambria"/>
        </w:rPr>
        <w:t>Given that</w:t>
      </w:r>
      <w:r w:rsidR="00457ECF">
        <w:rPr>
          <w:rFonts w:cs="Cambria"/>
        </w:rPr>
        <w:t xml:space="preserve"> </w:t>
      </w:r>
      <w:r w:rsidR="00457ECF" w:rsidRPr="00457ECF">
        <w:rPr>
          <w:rFonts w:cs="Cambria"/>
          <w:b/>
        </w:rPr>
        <w:t>sub_func</w:t>
      </w:r>
      <w:r w:rsidRPr="0083723D">
        <w:rPr>
          <w:rFonts w:cs="Cambria"/>
        </w:rPr>
        <w:t xml:space="preserve"> is a </w:t>
      </w:r>
      <w:r w:rsidR="00457ECF">
        <w:rPr>
          <w:rFonts w:cs="Cambria"/>
        </w:rPr>
        <w:t xml:space="preserve">function </w:t>
      </w:r>
      <w:r w:rsidRPr="0083723D">
        <w:rPr>
          <w:rFonts w:cs="Cambria"/>
        </w:rPr>
        <w:t>that takes an integer</w:t>
      </w:r>
      <w:r w:rsidRPr="0083723D">
        <w:rPr>
          <w:rFonts w:cs="Cambria"/>
          <w:b/>
        </w:rPr>
        <w:t xml:space="preserve"> </w:t>
      </w:r>
      <w:r w:rsidRPr="005302BD">
        <w:rPr>
          <w:rFonts w:ascii="Courier" w:hAnsi="Courier" w:cs="Cambria"/>
        </w:rPr>
        <w:t>n</w:t>
      </w:r>
      <w:r w:rsidRPr="0083723D">
        <w:rPr>
          <w:rFonts w:cs="Cambria"/>
        </w:rPr>
        <w:t xml:space="preserve"> a</w:t>
      </w:r>
      <w:r w:rsidR="00767525">
        <w:rPr>
          <w:rFonts w:cs="Cambria"/>
        </w:rPr>
        <w:t xml:space="preserve">s input and has a complexity of </w:t>
      </w:r>
      <w:r w:rsidRPr="0083723D">
        <w:rPr>
          <w:rFonts w:cs="Cambria"/>
        </w:rPr>
        <w:t>O(</w:t>
      </w:r>
      <w:r w:rsidRPr="007523BC">
        <w:rPr>
          <w:rFonts w:ascii="Courier" w:hAnsi="Courier" w:cs="Cambria"/>
        </w:rPr>
        <w:t>n</w:t>
      </w:r>
      <w:r w:rsidRPr="0083723D">
        <w:rPr>
          <w:rFonts w:cs="Cambria"/>
        </w:rPr>
        <w:t>),  what is the Big O complexity of</w:t>
      </w:r>
      <w:r w:rsidR="00457ECF">
        <w:rPr>
          <w:rFonts w:cs="Cambria"/>
        </w:rPr>
        <w:t xml:space="preserve"> </w:t>
      </w:r>
      <w:r w:rsidR="00457ECF" w:rsidRPr="00457ECF">
        <w:rPr>
          <w:rFonts w:cs="Cambria"/>
          <w:b/>
        </w:rPr>
        <w:t>my_func</w:t>
      </w:r>
      <w:r w:rsidRPr="0083723D">
        <w:rPr>
          <w:rFonts w:cs="Cambria"/>
        </w:rPr>
        <w:t>?</w:t>
      </w:r>
    </w:p>
    <w:p w14:paraId="6D88EE47" w14:textId="77777777" w:rsidR="009A0013" w:rsidRPr="00A62FDD" w:rsidRDefault="009A0013" w:rsidP="009A0013">
      <w:pPr>
        <w:ind w:left="1440"/>
        <w:textAlignment w:val="baseline"/>
        <w:rPr>
          <w:rFonts w:ascii="Courier New" w:hAnsi="Courier New" w:cs="Courier New"/>
          <w:sz w:val="22"/>
          <w:szCs w:val="22"/>
          <w:lang w:val="en-SG" w:eastAsia="en-SG"/>
        </w:rPr>
      </w:pPr>
      <w:r w:rsidRPr="00A62FDD">
        <w:rPr>
          <w:rFonts w:ascii="Courier New" w:hAnsi="Courier New" w:cs="Courier New"/>
          <w:sz w:val="22"/>
          <w:szCs w:val="22"/>
          <w:lang w:val="en-SG" w:eastAsia="en-SG"/>
        </w:rPr>
        <w:t>def </w:t>
      </w:r>
      <w:r w:rsidR="00457ECF">
        <w:rPr>
          <w:rFonts w:ascii="Courier New" w:hAnsi="Courier New" w:cs="Courier New"/>
          <w:sz w:val="22"/>
          <w:szCs w:val="22"/>
          <w:lang w:val="en-SG" w:eastAsia="en-SG"/>
        </w:rPr>
        <w:t>my_func</w:t>
      </w:r>
      <w:r w:rsidRPr="00A62FDD">
        <w:rPr>
          <w:rFonts w:ascii="Courier New" w:hAnsi="Courier New" w:cs="Courier New"/>
          <w:sz w:val="22"/>
          <w:szCs w:val="22"/>
          <w:lang w:val="en-SG" w:eastAsia="en-SG"/>
        </w:rPr>
        <w:t>(n)</w:t>
      </w:r>
      <w:r w:rsidR="00447511">
        <w:rPr>
          <w:rFonts w:ascii="Courier New" w:hAnsi="Courier New" w:cs="Courier New"/>
          <w:sz w:val="22"/>
          <w:szCs w:val="22"/>
          <w:lang w:val="en-SG" w:eastAsia="en-SG"/>
        </w:rPr>
        <w:t>:</w:t>
      </w:r>
    </w:p>
    <w:p w14:paraId="392A094A" w14:textId="77777777" w:rsidR="009A0013" w:rsidRPr="00A62FDD" w:rsidRDefault="00457ECF" w:rsidP="009A0013">
      <w:pPr>
        <w:ind w:left="1440"/>
        <w:textAlignment w:val="baseline"/>
        <w:rPr>
          <w:rFonts w:ascii="Courier New" w:hAnsi="Courier New" w:cs="Courier New"/>
          <w:sz w:val="22"/>
          <w:szCs w:val="22"/>
          <w:lang w:val="en-SG" w:eastAsia="en-SG"/>
        </w:rPr>
      </w:pPr>
      <w:r>
        <w:rPr>
          <w:rFonts w:ascii="Courier New" w:hAnsi="Courier New" w:cs="Courier New"/>
          <w:sz w:val="22"/>
          <w:szCs w:val="22"/>
          <w:lang w:val="en-SG" w:eastAsia="en-SG"/>
        </w:rPr>
        <w:t xml:space="preserve">  </w:t>
      </w:r>
      <w:r w:rsidR="009A0013" w:rsidRPr="00A62FDD">
        <w:rPr>
          <w:rFonts w:ascii="Courier New" w:hAnsi="Courier New" w:cs="Courier New"/>
          <w:sz w:val="22"/>
          <w:szCs w:val="22"/>
          <w:lang w:val="en-SG" w:eastAsia="en-SG"/>
        </w:rPr>
        <w:t xml:space="preserve">for i in </w:t>
      </w:r>
      <w:r w:rsidR="001E76FE">
        <w:rPr>
          <w:rFonts w:ascii="Courier New" w:hAnsi="Courier New" w:cs="Courier New"/>
          <w:sz w:val="22"/>
          <w:szCs w:val="22"/>
          <w:lang w:val="en-SG" w:eastAsia="en-SG"/>
        </w:rPr>
        <w:t>range(n</w:t>
      </w:r>
      <w:r w:rsidR="009A0013" w:rsidRPr="00A62FDD">
        <w:rPr>
          <w:rFonts w:ascii="Courier New" w:hAnsi="Courier New" w:cs="Courier New"/>
          <w:sz w:val="22"/>
          <w:szCs w:val="22"/>
          <w:lang w:val="en-SG" w:eastAsia="en-SG"/>
        </w:rPr>
        <w:t>)</w:t>
      </w:r>
      <w:r w:rsidR="009647EF">
        <w:rPr>
          <w:rFonts w:ascii="Courier New" w:hAnsi="Courier New" w:cs="Courier New"/>
          <w:sz w:val="22"/>
          <w:szCs w:val="22"/>
          <w:lang w:val="en-SG" w:eastAsia="en-SG"/>
        </w:rPr>
        <w:t>:</w:t>
      </w:r>
    </w:p>
    <w:p w14:paraId="1CB327F0" w14:textId="77777777" w:rsidR="009A0013" w:rsidRPr="00A62FDD" w:rsidRDefault="00C20A88" w:rsidP="009A0013">
      <w:pPr>
        <w:ind w:left="1440"/>
        <w:textAlignment w:val="baseline"/>
        <w:rPr>
          <w:rFonts w:ascii="Courier New" w:hAnsi="Courier New" w:cs="Courier New"/>
          <w:sz w:val="22"/>
          <w:szCs w:val="22"/>
          <w:lang w:val="en-SG" w:eastAsia="en-SG"/>
        </w:rPr>
      </w:pPr>
      <w:r>
        <w:rPr>
          <w:rFonts w:ascii="Courier New" w:hAnsi="Courier New" w:cs="Courier New"/>
          <w:sz w:val="22"/>
          <w:szCs w:val="22"/>
          <w:lang w:val="en-SG" w:eastAsia="en-SG"/>
        </w:rPr>
        <w:t xml:space="preserve">    </w:t>
      </w:r>
      <w:r w:rsidR="009A0013" w:rsidRPr="00A62FDD">
        <w:rPr>
          <w:rFonts w:ascii="Courier New" w:hAnsi="Courier New" w:cs="Courier New"/>
          <w:sz w:val="22"/>
          <w:szCs w:val="22"/>
          <w:lang w:val="en-SG" w:eastAsia="en-SG"/>
        </w:rPr>
        <w:t>if i%2==0</w:t>
      </w:r>
      <w:r w:rsidR="002D1B17">
        <w:rPr>
          <w:rFonts w:ascii="Courier New" w:hAnsi="Courier New" w:cs="Courier New"/>
          <w:sz w:val="22"/>
          <w:szCs w:val="22"/>
          <w:lang w:val="en-SG" w:eastAsia="en-SG"/>
        </w:rPr>
        <w:t>:</w:t>
      </w:r>
    </w:p>
    <w:p w14:paraId="200FE3AD" w14:textId="77777777" w:rsidR="001F486A" w:rsidRDefault="00C20A88" w:rsidP="001F486A">
      <w:pPr>
        <w:ind w:left="1440"/>
        <w:textAlignment w:val="baseline"/>
        <w:rPr>
          <w:rFonts w:ascii="Courier New" w:hAnsi="Courier New" w:cs="Courier New"/>
          <w:sz w:val="22"/>
          <w:szCs w:val="22"/>
          <w:lang w:val="en-SG" w:eastAsia="en-SG"/>
        </w:rPr>
      </w:pPr>
      <w:r>
        <w:rPr>
          <w:rFonts w:ascii="Courier New" w:hAnsi="Courier New" w:cs="Courier New"/>
          <w:sz w:val="22"/>
          <w:szCs w:val="22"/>
          <w:lang w:val="en-SG" w:eastAsia="en-SG"/>
        </w:rPr>
        <w:t xml:space="preserve">      </w:t>
      </w:r>
      <w:r w:rsidR="00457ECF">
        <w:rPr>
          <w:rFonts w:ascii="Courier New" w:hAnsi="Courier New" w:cs="Courier New"/>
          <w:sz w:val="22"/>
          <w:szCs w:val="22"/>
        </w:rPr>
        <w:t>sub_func</w:t>
      </w:r>
      <w:r w:rsidR="009A0013" w:rsidRPr="00A62FDD">
        <w:rPr>
          <w:rFonts w:ascii="Courier New" w:hAnsi="Courier New" w:cs="Courier New"/>
          <w:sz w:val="22"/>
          <w:szCs w:val="22"/>
        </w:rPr>
        <w:t>(n)</w:t>
      </w:r>
    </w:p>
    <w:p w14:paraId="1C9E3440" w14:textId="77777777" w:rsidR="009F2DF9" w:rsidRDefault="001F486A" w:rsidP="001F486A">
      <w:pPr>
        <w:ind w:left="1440"/>
        <w:textAlignment w:val="baseline"/>
        <w:rPr>
          <w:rFonts w:ascii="Courier New" w:hAnsi="Courier New" w:cs="Courier New"/>
          <w:sz w:val="22"/>
          <w:szCs w:val="22"/>
          <w:lang w:val="en-SG" w:eastAsia="en-SG"/>
        </w:rPr>
      </w:pPr>
      <w:r>
        <w:rPr>
          <w:rFonts w:ascii="Courier New" w:hAnsi="Courier New" w:cs="Courier New"/>
          <w:sz w:val="22"/>
          <w:szCs w:val="22"/>
          <w:lang w:val="en-SG" w:eastAsia="en-SG"/>
        </w:rPr>
        <w:t xml:space="preserve">  </w:t>
      </w:r>
      <w:r w:rsidR="00AB578F">
        <w:rPr>
          <w:rFonts w:ascii="Courier New" w:hAnsi="Courier New" w:cs="Courier New"/>
          <w:sz w:val="22"/>
          <w:szCs w:val="22"/>
          <w:lang w:val="en-SG" w:eastAsia="en-SG"/>
        </w:rPr>
        <w:t>return</w:t>
      </w:r>
    </w:p>
    <w:p w14:paraId="7C472AE7" w14:textId="77777777" w:rsidR="009F2DF9" w:rsidRDefault="009F2DF9" w:rsidP="009F2DF9">
      <w:pPr>
        <w:pStyle w:val="MediumGrid1-Accent21"/>
        <w:ind w:left="1276"/>
        <w:rPr>
          <w:rFonts w:cs="Calibri"/>
        </w:rPr>
      </w:pPr>
    </w:p>
    <w:p w14:paraId="5145CDD6" w14:textId="77777777" w:rsidR="009A0013" w:rsidRPr="00F106DD" w:rsidRDefault="009A0013" w:rsidP="005739CE">
      <w:pPr>
        <w:pStyle w:val="MediumGrid1-Accent21"/>
        <w:numPr>
          <w:ilvl w:val="0"/>
          <w:numId w:val="40"/>
        </w:numPr>
        <w:ind w:left="1276"/>
        <w:rPr>
          <w:rFonts w:cs="Calibri"/>
        </w:rPr>
      </w:pPr>
      <w:r w:rsidRPr="00EF1BED">
        <w:rPr>
          <w:rFonts w:cs="Calibri"/>
        </w:rPr>
        <w:t xml:space="preserve">Given that </w:t>
      </w:r>
      <w:r w:rsidR="00457ECF" w:rsidRPr="00457ECF">
        <w:rPr>
          <w:rFonts w:cs="Cambria"/>
          <w:b/>
        </w:rPr>
        <w:t>sub_func</w:t>
      </w:r>
      <w:r w:rsidR="00457ECF" w:rsidRPr="0083723D">
        <w:rPr>
          <w:rFonts w:cs="Cambria"/>
        </w:rPr>
        <w:t xml:space="preserve"> </w:t>
      </w:r>
      <w:r w:rsidRPr="00EF1BED">
        <w:rPr>
          <w:rFonts w:cs="Calibri"/>
        </w:rPr>
        <w:t xml:space="preserve">is a </w:t>
      </w:r>
      <w:r w:rsidR="00457ECF">
        <w:rPr>
          <w:rFonts w:cs="Calibri"/>
        </w:rPr>
        <w:t>function</w:t>
      </w:r>
      <w:r w:rsidRPr="00EF1BED">
        <w:rPr>
          <w:rFonts w:cs="Calibri"/>
        </w:rPr>
        <w:t xml:space="preserve"> that takes an integer </w:t>
      </w:r>
      <w:r w:rsidRPr="001E7C57">
        <w:rPr>
          <w:rFonts w:ascii="Courier" w:hAnsi="Courier" w:cs="Calibri"/>
        </w:rPr>
        <w:t>n</w:t>
      </w:r>
      <w:r w:rsidRPr="00EF1BED">
        <w:rPr>
          <w:rFonts w:cs="Calibri"/>
        </w:rPr>
        <w:t xml:space="preserve"> as input and has a complexity of O(</w:t>
      </w:r>
      <w:r w:rsidRPr="00FA2D1E">
        <w:rPr>
          <w:rFonts w:ascii="Courier" w:hAnsi="Courier" w:cs="Calibri"/>
        </w:rPr>
        <w:t>log n</w:t>
      </w:r>
      <w:r w:rsidRPr="00EF1BED">
        <w:rPr>
          <w:rFonts w:cs="Calibri"/>
        </w:rPr>
        <w:t xml:space="preserve">),  what is the Big O complexity </w:t>
      </w:r>
      <w:r w:rsidR="00457ECF">
        <w:rPr>
          <w:rFonts w:cs="Calibri"/>
        </w:rPr>
        <w:t xml:space="preserve">of </w:t>
      </w:r>
      <w:r w:rsidR="00457ECF" w:rsidRPr="00457ECF">
        <w:rPr>
          <w:rFonts w:cs="Cambria"/>
          <w:b/>
        </w:rPr>
        <w:t>my_func</w:t>
      </w:r>
      <w:r w:rsidRPr="00EF1BED">
        <w:rPr>
          <w:rFonts w:cs="Calibri"/>
        </w:rPr>
        <w:t>?</w:t>
      </w:r>
      <w:r>
        <w:rPr>
          <w:rFonts w:cs="Calibri"/>
        </w:rPr>
        <w:br/>
      </w:r>
      <w:r>
        <w:rPr>
          <w:rFonts w:cs="Calibri"/>
        </w:rPr>
        <w:br/>
      </w:r>
      <w:r w:rsidR="00457ECF">
        <w:rPr>
          <w:rFonts w:ascii="Courier New" w:hAnsi="Courier New" w:cs="Courier New"/>
        </w:rPr>
        <w:t xml:space="preserve">  </w:t>
      </w:r>
      <w:r w:rsidRPr="000373AE">
        <w:rPr>
          <w:rFonts w:ascii="Courier New" w:hAnsi="Courier New" w:cs="Courier New"/>
        </w:rPr>
        <w:t xml:space="preserve">def </w:t>
      </w:r>
      <w:r w:rsidR="00457ECF">
        <w:rPr>
          <w:rFonts w:ascii="Courier New" w:hAnsi="Courier New" w:cs="Courier New"/>
          <w:lang w:val="en-SG" w:eastAsia="en-SG"/>
        </w:rPr>
        <w:t>my_func</w:t>
      </w:r>
      <w:r w:rsidRPr="000373AE">
        <w:rPr>
          <w:rFonts w:ascii="Courier New" w:hAnsi="Courier New" w:cs="Courier New"/>
        </w:rPr>
        <w:t>(n)</w:t>
      </w:r>
      <w:r w:rsidR="0058718B">
        <w:rPr>
          <w:rFonts w:ascii="Courier New" w:hAnsi="Courier New" w:cs="Courier New"/>
        </w:rPr>
        <w:t>:</w:t>
      </w:r>
      <w:r w:rsidR="00457ECF">
        <w:rPr>
          <w:rFonts w:ascii="Courier New" w:hAnsi="Courier New" w:cs="Courier New"/>
        </w:rPr>
        <w:br/>
        <w:t xml:space="preserve">    </w:t>
      </w:r>
      <w:r w:rsidR="00B83C47">
        <w:rPr>
          <w:rFonts w:ascii="Courier New" w:hAnsi="Courier New" w:cs="Courier New"/>
        </w:rPr>
        <w:t>i = 2</w:t>
      </w:r>
      <w:r w:rsidR="00B83C47">
        <w:rPr>
          <w:rFonts w:ascii="Courier New" w:hAnsi="Courier New" w:cs="Courier New"/>
        </w:rPr>
        <w:br/>
        <w:t xml:space="preserve">    </w:t>
      </w:r>
      <w:r w:rsidRPr="000373AE">
        <w:rPr>
          <w:rFonts w:ascii="Courier New" w:hAnsi="Courier New" w:cs="Courier New"/>
        </w:rPr>
        <w:t>while i &lt; n</w:t>
      </w:r>
      <w:r w:rsidR="00B83C47">
        <w:rPr>
          <w:rFonts w:ascii="Courier New" w:hAnsi="Courier New" w:cs="Courier New"/>
        </w:rPr>
        <w:t>:</w:t>
      </w:r>
      <w:r w:rsidR="0096751B">
        <w:rPr>
          <w:rFonts w:ascii="Courier New" w:hAnsi="Courier New" w:cs="Courier New"/>
        </w:rPr>
        <w:br/>
        <w:t xml:space="preserve">    </w:t>
      </w:r>
      <w:r w:rsidR="00457ECF">
        <w:rPr>
          <w:rFonts w:ascii="Courier New" w:hAnsi="Courier New" w:cs="Courier New"/>
        </w:rPr>
        <w:t xml:space="preserve">  </w:t>
      </w:r>
      <w:r w:rsidRPr="000373AE">
        <w:rPr>
          <w:rFonts w:ascii="Courier New" w:hAnsi="Courier New" w:cs="Courier New"/>
        </w:rPr>
        <w:t>i += 1</w:t>
      </w:r>
      <w:r w:rsidRPr="000373AE">
        <w:rPr>
          <w:rFonts w:ascii="Courier New" w:hAnsi="Courier New" w:cs="Courier New"/>
        </w:rPr>
        <w:br/>
      </w:r>
      <w:r w:rsidR="0096751B">
        <w:rPr>
          <w:rFonts w:ascii="Courier New" w:hAnsi="Courier New" w:cs="Courier New"/>
        </w:rPr>
        <w:t xml:space="preserve">      </w:t>
      </w:r>
      <w:r w:rsidR="00457ECF">
        <w:rPr>
          <w:rFonts w:ascii="Courier New" w:hAnsi="Courier New" w:cs="Courier New"/>
        </w:rPr>
        <w:t>sub_func</w:t>
      </w:r>
      <w:r w:rsidRPr="000373AE">
        <w:rPr>
          <w:rFonts w:ascii="Courier New" w:hAnsi="Courier New" w:cs="Courier New"/>
        </w:rPr>
        <w:t>(n)</w:t>
      </w:r>
      <w:r w:rsidR="00BF7349">
        <w:rPr>
          <w:rFonts w:ascii="Courier New" w:hAnsi="Courier New" w:cs="Courier New"/>
        </w:rPr>
        <w:br/>
        <w:t xml:space="preserve">    return</w:t>
      </w:r>
    </w:p>
    <w:p w14:paraId="7DF6768F" w14:textId="77777777" w:rsidR="00870094" w:rsidRDefault="00870094" w:rsidP="00F106DD">
      <w:pPr>
        <w:pStyle w:val="MediumGrid1-Accent21"/>
        <w:ind w:left="916"/>
        <w:rPr>
          <w:rFonts w:cs="Calibri"/>
        </w:rPr>
      </w:pPr>
    </w:p>
    <w:p w14:paraId="732F5AC2" w14:textId="77777777" w:rsidR="00F106DD" w:rsidRPr="009F2DF9" w:rsidRDefault="009A0013" w:rsidP="009F2DF9">
      <w:pPr>
        <w:pStyle w:val="MediumGrid1-Accent21"/>
        <w:numPr>
          <w:ilvl w:val="0"/>
          <w:numId w:val="40"/>
        </w:numPr>
        <w:ind w:left="1276"/>
        <w:rPr>
          <w:rFonts w:cs="Calibri"/>
        </w:rPr>
      </w:pPr>
      <w:r w:rsidRPr="00F106DD">
        <w:rPr>
          <w:rFonts w:cs="Calibri"/>
        </w:rPr>
        <w:t xml:space="preserve">Given that </w:t>
      </w:r>
      <w:r w:rsidR="00457ECF" w:rsidRPr="00F106DD">
        <w:rPr>
          <w:rFonts w:cs="Cambria"/>
          <w:b/>
        </w:rPr>
        <w:t>sub_func</w:t>
      </w:r>
      <w:r w:rsidR="00457ECF" w:rsidRPr="00F106DD">
        <w:rPr>
          <w:rFonts w:cs="Cambria"/>
        </w:rPr>
        <w:t xml:space="preserve"> </w:t>
      </w:r>
      <w:r w:rsidRPr="00F106DD">
        <w:rPr>
          <w:rFonts w:cs="Calibri"/>
        </w:rPr>
        <w:t xml:space="preserve">is a method that takes an integer </w:t>
      </w:r>
      <w:r w:rsidRPr="00F106DD">
        <w:rPr>
          <w:rFonts w:ascii="Courier" w:hAnsi="Courier" w:cs="Calibri"/>
        </w:rPr>
        <w:t>n</w:t>
      </w:r>
      <w:r w:rsidRPr="00F106DD">
        <w:rPr>
          <w:rFonts w:cs="Calibri"/>
        </w:rPr>
        <w:t xml:space="preserve"> as input and has a complexity of O(</w:t>
      </w:r>
      <w:r w:rsidRPr="00F106DD">
        <w:rPr>
          <w:rFonts w:ascii="Courier" w:hAnsi="Courier" w:cs="Calibri"/>
        </w:rPr>
        <w:t>n</w:t>
      </w:r>
      <w:r w:rsidRPr="00F106DD">
        <w:rPr>
          <w:rFonts w:cs="Calibri"/>
        </w:rPr>
        <w:t xml:space="preserve">), </w:t>
      </w:r>
      <w:r w:rsidR="00457ECF" w:rsidRPr="00F106DD">
        <w:rPr>
          <w:rFonts w:cs="Calibri"/>
        </w:rPr>
        <w:t xml:space="preserve"> what is the Big O complexity of </w:t>
      </w:r>
      <w:r w:rsidR="00457ECF" w:rsidRPr="00F106DD">
        <w:rPr>
          <w:rFonts w:cs="Cambria"/>
          <w:b/>
        </w:rPr>
        <w:t>my_func</w:t>
      </w:r>
      <w:r w:rsidRPr="00F106DD">
        <w:rPr>
          <w:rFonts w:cs="Calibri"/>
        </w:rPr>
        <w:t>?</w:t>
      </w:r>
      <w:r w:rsidRPr="00F106DD">
        <w:rPr>
          <w:rFonts w:cs="Calibri"/>
        </w:rPr>
        <w:br/>
      </w:r>
      <w:r w:rsidRPr="00F106DD">
        <w:rPr>
          <w:rFonts w:cs="Calibri"/>
        </w:rPr>
        <w:br/>
      </w:r>
      <w:r w:rsidR="00457ECF" w:rsidRPr="00F106DD">
        <w:rPr>
          <w:rFonts w:ascii="Courier New" w:hAnsi="Courier New" w:cs="Courier New"/>
        </w:rPr>
        <w:t xml:space="preserve">  </w:t>
      </w:r>
      <w:r w:rsidRPr="00F106DD">
        <w:rPr>
          <w:rFonts w:ascii="Courier New" w:hAnsi="Courier New" w:cs="Courier New"/>
        </w:rPr>
        <w:t xml:space="preserve">def </w:t>
      </w:r>
      <w:r w:rsidR="00457ECF" w:rsidRPr="00F106DD">
        <w:rPr>
          <w:rFonts w:ascii="Courier New" w:hAnsi="Courier New" w:cs="Courier New"/>
          <w:lang w:val="en-SG" w:eastAsia="en-SG"/>
        </w:rPr>
        <w:t>my_func</w:t>
      </w:r>
      <w:r w:rsidRPr="00F106DD">
        <w:rPr>
          <w:rFonts w:ascii="Courier New" w:hAnsi="Courier New" w:cs="Courier New"/>
        </w:rPr>
        <w:t>(n)</w:t>
      </w:r>
      <w:r w:rsidR="003758EF" w:rsidRPr="00F106DD">
        <w:rPr>
          <w:rFonts w:ascii="Courier New" w:hAnsi="Courier New" w:cs="Courier New"/>
        </w:rPr>
        <w:t>:</w:t>
      </w:r>
      <w:r w:rsidR="001B2A4D" w:rsidRPr="00F106DD">
        <w:rPr>
          <w:rFonts w:ascii="Courier New" w:hAnsi="Courier New" w:cs="Courier New"/>
        </w:rPr>
        <w:br/>
        <w:t xml:space="preserve">    </w:t>
      </w:r>
      <w:r w:rsidRPr="00F106DD">
        <w:rPr>
          <w:rFonts w:ascii="Courier New" w:hAnsi="Courier New" w:cs="Courier New"/>
        </w:rPr>
        <w:t xml:space="preserve">for i in </w:t>
      </w:r>
      <w:r w:rsidR="003F425B" w:rsidRPr="00F106DD">
        <w:rPr>
          <w:rFonts w:ascii="Courier New" w:hAnsi="Courier New" w:cs="Courier New"/>
        </w:rPr>
        <w:t>range(n</w:t>
      </w:r>
      <w:r w:rsidRPr="00F106DD">
        <w:rPr>
          <w:rFonts w:ascii="Courier New" w:hAnsi="Courier New" w:cs="Courier New"/>
        </w:rPr>
        <w:t>)</w:t>
      </w:r>
      <w:r w:rsidR="00A2646B" w:rsidRPr="00F106DD">
        <w:rPr>
          <w:rFonts w:ascii="Courier New" w:hAnsi="Courier New" w:cs="Courier New"/>
        </w:rPr>
        <w:t>:</w:t>
      </w:r>
      <w:r w:rsidR="00B264E1" w:rsidRPr="00F106DD">
        <w:rPr>
          <w:rFonts w:ascii="Courier New" w:hAnsi="Courier New" w:cs="Courier New"/>
        </w:rPr>
        <w:br/>
        <w:t xml:space="preserve">      </w:t>
      </w:r>
      <w:r w:rsidR="00457ECF" w:rsidRPr="00F106DD">
        <w:rPr>
          <w:rFonts w:ascii="Courier New" w:hAnsi="Courier New" w:cs="Courier New"/>
        </w:rPr>
        <w:t>sub_func</w:t>
      </w:r>
      <w:r w:rsidRPr="00F106DD">
        <w:rPr>
          <w:rFonts w:ascii="Courier New" w:hAnsi="Courier New" w:cs="Courier New"/>
        </w:rPr>
        <w:t>(i)</w:t>
      </w:r>
      <w:r w:rsidR="00B264E1" w:rsidRPr="00F106DD">
        <w:rPr>
          <w:rFonts w:ascii="Courier New" w:hAnsi="Courier New" w:cs="Courier New"/>
        </w:rPr>
        <w:br/>
        <w:t xml:space="preserve">    return</w:t>
      </w:r>
      <w:r w:rsidRPr="00F106DD">
        <w:rPr>
          <w:rFonts w:ascii="Courier New" w:hAnsi="Courier New" w:cs="Courier New"/>
        </w:rPr>
        <w:br/>
      </w:r>
    </w:p>
    <w:p w14:paraId="7AB9CCC5" w14:textId="77777777" w:rsidR="00CC7F60" w:rsidRPr="005F5458" w:rsidRDefault="00CC7F60" w:rsidP="007E656F">
      <w:pPr>
        <w:pStyle w:val="MediumGrid1-Accent21"/>
        <w:numPr>
          <w:ilvl w:val="0"/>
          <w:numId w:val="21"/>
        </w:numPr>
        <w:rPr>
          <w:rFonts w:cs="Calibri"/>
        </w:rPr>
      </w:pPr>
      <w:r w:rsidRPr="00ED2B88">
        <w:rPr>
          <w:rFonts w:cs="Calibri"/>
        </w:rPr>
        <w:t>You work for a company that manufactures cups. To start cup manufacturing you need to set four switches [switch1, switch2, switch3, switch4] to a certain position.  Every switch only has two possible positions, "ON" or "OFF"</w:t>
      </w:r>
      <w:r w:rsidR="00C228C3">
        <w:rPr>
          <w:rFonts w:cs="Calibri"/>
        </w:rPr>
        <w:t>. (F</w:t>
      </w:r>
      <w:r w:rsidRPr="00ED2B88">
        <w:rPr>
          <w:rFonts w:cs="Calibri"/>
        </w:rPr>
        <w:t>or example</w:t>
      </w:r>
      <w:r w:rsidR="00C228C3">
        <w:rPr>
          <w:rFonts w:cs="Calibri"/>
        </w:rPr>
        <w:t>, this is one of the valid positions:</w:t>
      </w:r>
      <w:r w:rsidRPr="00ED2B88">
        <w:rPr>
          <w:rFonts w:cs="Calibri"/>
        </w:rPr>
        <w:t xml:space="preserve"> ["ON", "OFF", "ON", "OFF"]</w:t>
      </w:r>
      <w:r w:rsidR="00C228C3">
        <w:rPr>
          <w:rFonts w:cs="Calibri"/>
        </w:rPr>
        <w:t>)</w:t>
      </w:r>
      <w:r w:rsidRPr="00ED2B88">
        <w:rPr>
          <w:rFonts w:cs="Calibri"/>
        </w:rPr>
        <w:t>. Unfortunately, the lead engineer is on leave, and only he knows the right combination of switches to get the machines started.</w:t>
      </w:r>
      <w:r>
        <w:rPr>
          <w:rFonts w:cs="Calibri"/>
        </w:rPr>
        <w:br/>
      </w:r>
      <w:r>
        <w:rPr>
          <w:rFonts w:cs="Calibri"/>
        </w:rPr>
        <w:br/>
      </w:r>
      <w:r w:rsidRPr="00CD7550">
        <w:rPr>
          <w:rFonts w:cs="Calibri"/>
        </w:rPr>
        <w:t xml:space="preserve">Suppose you have a </w:t>
      </w:r>
      <w:r w:rsidR="00D00DD8">
        <w:rPr>
          <w:rFonts w:cs="Calibri"/>
        </w:rPr>
        <w:t>function</w:t>
      </w:r>
      <w:r w:rsidRPr="00CD7550">
        <w:rPr>
          <w:rFonts w:cs="Calibri"/>
        </w:rPr>
        <w:t xml:space="preserve"> </w:t>
      </w:r>
      <w:r w:rsidRPr="00D00DD8">
        <w:rPr>
          <w:rFonts w:cs="Calibri"/>
          <w:b/>
        </w:rPr>
        <w:t>start(combination_array)</w:t>
      </w:r>
      <w:r w:rsidRPr="00CD7550">
        <w:rPr>
          <w:rFonts w:cs="Calibri"/>
        </w:rPr>
        <w:t xml:space="preserve"> that returns </w:t>
      </w:r>
      <w:r w:rsidRPr="00D00DD8">
        <w:rPr>
          <w:rFonts w:cs="Calibri"/>
          <w:b/>
        </w:rPr>
        <w:t>True</w:t>
      </w:r>
      <w:r w:rsidRPr="00CD7550">
        <w:rPr>
          <w:rFonts w:cs="Calibri"/>
        </w:rPr>
        <w:t xml:space="preserve"> if the specified input switch </w:t>
      </w:r>
      <w:r w:rsidRPr="005F5458">
        <w:rPr>
          <w:rFonts w:cs="Calibri"/>
        </w:rPr>
        <w:t xml:space="preserve">positions can get the machines started, and </w:t>
      </w:r>
      <w:r w:rsidRPr="005F5458">
        <w:rPr>
          <w:rFonts w:cs="Calibri"/>
          <w:b/>
        </w:rPr>
        <w:t>False</w:t>
      </w:r>
      <w:r w:rsidRPr="005F5458">
        <w:rPr>
          <w:rFonts w:cs="Calibri"/>
        </w:rPr>
        <w:t xml:space="preserve"> otherwise.</w:t>
      </w:r>
    </w:p>
    <w:p w14:paraId="44F18AFE" w14:textId="77777777" w:rsidR="0005435C" w:rsidRPr="005F5458" w:rsidRDefault="0005435C" w:rsidP="0005435C">
      <w:pPr>
        <w:numPr>
          <w:ilvl w:val="1"/>
          <w:numId w:val="34"/>
        </w:numPr>
        <w:spacing w:after="160" w:line="256" w:lineRule="auto"/>
        <w:contextualSpacing/>
        <w:rPr>
          <w:rFonts w:ascii="Calibri" w:hAnsi="Calibri" w:cs="Calibri"/>
        </w:rPr>
      </w:pPr>
      <w:r w:rsidRPr="005F5458">
        <w:rPr>
          <w:rFonts w:ascii="Calibri" w:hAnsi="Calibri" w:cs="Calibri"/>
        </w:rPr>
        <w:t>Provide an algorithm in pseudocode that prints out the right combination of switch positions.</w:t>
      </w:r>
    </w:p>
    <w:p w14:paraId="016DFBA2" w14:textId="77777777" w:rsidR="0005435C" w:rsidRPr="005F5458" w:rsidRDefault="0005435C" w:rsidP="0005435C">
      <w:pPr>
        <w:numPr>
          <w:ilvl w:val="1"/>
          <w:numId w:val="34"/>
        </w:numPr>
        <w:spacing w:after="160" w:line="256" w:lineRule="auto"/>
        <w:contextualSpacing/>
        <w:rPr>
          <w:rFonts w:ascii="Calibri" w:hAnsi="Calibri" w:cs="Calibri"/>
        </w:rPr>
      </w:pPr>
      <w:r w:rsidRPr="005F5458">
        <w:rPr>
          <w:rFonts w:ascii="Calibri" w:hAnsi="Calibri" w:cs="Calibri"/>
        </w:rPr>
        <w:t xml:space="preserve">If only a call to the </w:t>
      </w:r>
      <w:r w:rsidRPr="005F5458">
        <w:rPr>
          <w:rFonts w:ascii="Calibri" w:hAnsi="Calibri" w:cs="Calibri"/>
          <w:b/>
        </w:rPr>
        <w:t>start</w:t>
      </w:r>
      <w:r w:rsidRPr="005F5458">
        <w:rPr>
          <w:rFonts w:ascii="Calibri" w:hAnsi="Calibri" w:cs="Calibri"/>
        </w:rPr>
        <w:t xml:space="preserve"> function is considered as one operation, what is the worst-case complexity of an algorithm that takes as input the number of switches N, and prints out the right combination of N switches?</w:t>
      </w:r>
    </w:p>
    <w:p w14:paraId="735B22A8" w14:textId="77777777" w:rsidR="0005435C" w:rsidRPr="005F5458" w:rsidRDefault="0005435C" w:rsidP="0005435C">
      <w:pPr>
        <w:numPr>
          <w:ilvl w:val="1"/>
          <w:numId w:val="34"/>
        </w:numPr>
        <w:spacing w:after="160" w:line="256" w:lineRule="auto"/>
        <w:contextualSpacing/>
        <w:rPr>
          <w:rFonts w:ascii="Calibri" w:hAnsi="Calibri" w:cs="Calibri"/>
        </w:rPr>
      </w:pPr>
      <w:r w:rsidRPr="005F5458">
        <w:rPr>
          <w:rFonts w:ascii="Calibri" w:hAnsi="Calibri" w:cs="Calibri"/>
        </w:rPr>
        <w:t xml:space="preserve">After trying some positions of switches, you realize that two (or more) consecutive "ON", or two (or more) consecutive "OFF" would cause the system to overheat. For example, the following switch positions would cause overheating: </w:t>
      </w:r>
    </w:p>
    <w:p w14:paraId="0A4D78B4" w14:textId="77777777" w:rsidR="0005435C" w:rsidRPr="005F5458" w:rsidRDefault="0005435C" w:rsidP="0005435C">
      <w:pPr>
        <w:pStyle w:val="Body"/>
        <w:numPr>
          <w:ilvl w:val="0"/>
          <w:numId w:val="4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sidRPr="005F5458">
        <w:rPr>
          <w:rFonts w:ascii="Calibri" w:hAnsi="Calibri" w:cs="Calibri"/>
          <w:sz w:val="22"/>
          <w:szCs w:val="22"/>
        </w:rPr>
        <w:t>["ON", "ON", "ON",..., "OFF"]</w:t>
      </w:r>
    </w:p>
    <w:p w14:paraId="591C3F2C" w14:textId="77777777" w:rsidR="0005435C" w:rsidRPr="005F5458" w:rsidRDefault="0005435C" w:rsidP="0005435C">
      <w:pPr>
        <w:pStyle w:val="Body"/>
        <w:numPr>
          <w:ilvl w:val="0"/>
          <w:numId w:val="4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sidRPr="005F5458">
        <w:rPr>
          <w:rFonts w:ascii="Calibri" w:hAnsi="Calibri" w:cs="Calibri"/>
          <w:sz w:val="22"/>
          <w:szCs w:val="22"/>
        </w:rPr>
        <w:t>["ON", "OFF", "OFF",..., "ON"]</w:t>
      </w:r>
    </w:p>
    <w:p w14:paraId="2BB05427" w14:textId="77777777" w:rsidR="0005435C" w:rsidRPr="005F5458" w:rsidRDefault="0005435C" w:rsidP="0005435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1417"/>
        <w:rPr>
          <w:rFonts w:ascii="Calibri" w:hAnsi="Calibri" w:cs="Calibri"/>
          <w:sz w:val="22"/>
          <w:szCs w:val="22"/>
        </w:rPr>
      </w:pPr>
      <w:r w:rsidRPr="005F5458">
        <w:rPr>
          <w:rFonts w:ascii="Calibri" w:hAnsi="Calibri" w:cs="Calibri"/>
          <w:sz w:val="22"/>
          <w:szCs w:val="22"/>
        </w:rPr>
        <w:t xml:space="preserve">What is the complexity of an algorithm that calls the </w:t>
      </w:r>
      <w:r w:rsidRPr="005F5458">
        <w:rPr>
          <w:rFonts w:ascii="Calibri" w:hAnsi="Calibri" w:cs="Calibri"/>
          <w:b/>
          <w:sz w:val="22"/>
          <w:szCs w:val="22"/>
        </w:rPr>
        <w:t>start</w:t>
      </w:r>
      <w:r w:rsidRPr="005F5458">
        <w:rPr>
          <w:rFonts w:ascii="Calibri" w:hAnsi="Calibri" w:cs="Calibri"/>
          <w:sz w:val="22"/>
          <w:szCs w:val="22"/>
        </w:rPr>
        <w:t xml:space="preserve"> function only for those combinations of N switches that would not cause overheating? Note that only a call to the </w:t>
      </w:r>
      <w:r w:rsidRPr="005F5458">
        <w:rPr>
          <w:rFonts w:ascii="Calibri" w:hAnsi="Calibri" w:cs="Calibri"/>
          <w:b/>
          <w:sz w:val="22"/>
          <w:szCs w:val="22"/>
        </w:rPr>
        <w:t>start</w:t>
      </w:r>
      <w:r w:rsidRPr="005F5458">
        <w:rPr>
          <w:rFonts w:ascii="Calibri" w:hAnsi="Calibri" w:cs="Calibri"/>
          <w:sz w:val="22"/>
          <w:szCs w:val="22"/>
        </w:rPr>
        <w:t xml:space="preserve"> function is considered as one operation. </w:t>
      </w:r>
    </w:p>
    <w:p w14:paraId="2699157D" w14:textId="77777777" w:rsidR="009F2DF9" w:rsidRDefault="009F2DF9" w:rsidP="009F2DF9">
      <w:pPr>
        <w:pStyle w:val="MediumGrid1-Accent21"/>
        <w:ind w:left="0"/>
        <w:rPr>
          <w:rFonts w:cs="Calibri"/>
        </w:rPr>
      </w:pPr>
    </w:p>
    <w:p w14:paraId="59DA3486" w14:textId="77777777" w:rsidR="00B93FD0" w:rsidRPr="009F2DF9" w:rsidRDefault="00D00DD8" w:rsidP="009F2DF9">
      <w:pPr>
        <w:pStyle w:val="MediumGrid1-Accent21"/>
        <w:numPr>
          <w:ilvl w:val="0"/>
          <w:numId w:val="21"/>
        </w:numPr>
        <w:rPr>
          <w:rFonts w:cs="Calibri"/>
        </w:rPr>
      </w:pPr>
      <w:r w:rsidRPr="004F03DC">
        <w:rPr>
          <w:rFonts w:cs="Calibri"/>
        </w:rPr>
        <w:t>A</w:t>
      </w:r>
      <w:r w:rsidR="00FE7AE5" w:rsidRPr="004F03DC">
        <w:rPr>
          <w:rFonts w:cs="Calibri"/>
        </w:rPr>
        <w:t xml:space="preserve">n array </w:t>
      </w:r>
      <w:r w:rsidR="00FE7AE5" w:rsidRPr="004F03DC">
        <w:rPr>
          <w:rFonts w:cs="Calibri"/>
          <w:b/>
        </w:rPr>
        <w:t>a</w:t>
      </w:r>
      <w:r w:rsidR="00FE7AE5" w:rsidRPr="004F03DC">
        <w:rPr>
          <w:rFonts w:cs="Calibri"/>
        </w:rPr>
        <w:t xml:space="preserve"> </w:t>
      </w:r>
      <w:r w:rsidRPr="004F03DC">
        <w:rPr>
          <w:rFonts w:cs="Calibri"/>
        </w:rPr>
        <w:t>has</w:t>
      </w:r>
      <w:r w:rsidR="00FE7AE5" w:rsidRPr="004F03DC">
        <w:rPr>
          <w:rFonts w:cs="Calibri"/>
        </w:rPr>
        <w:t xml:space="preserve"> </w:t>
      </w:r>
      <w:r w:rsidR="00FE7AE5" w:rsidRPr="004F03DC">
        <w:rPr>
          <w:rFonts w:cs="Calibri"/>
          <w:b/>
        </w:rPr>
        <w:t>n</w:t>
      </w:r>
      <w:r w:rsidR="00FE7AE5" w:rsidRPr="004F03DC">
        <w:rPr>
          <w:rFonts w:cs="Calibri"/>
        </w:rPr>
        <w:t xml:space="preserve"> distinct numbers (</w:t>
      </w:r>
      <w:r w:rsidRPr="004F03DC">
        <w:rPr>
          <w:rFonts w:cs="Calibri"/>
        </w:rPr>
        <w:t xml:space="preserve">i.e. there are </w:t>
      </w:r>
      <w:r w:rsidR="00FE7AE5" w:rsidRPr="004F03DC">
        <w:rPr>
          <w:rFonts w:cs="Calibri"/>
        </w:rPr>
        <w:t xml:space="preserve">no duplicate numbers). The following algorithm finds the </w:t>
      </w:r>
      <w:r w:rsidR="00FE7AE5" w:rsidRPr="004F03DC">
        <w:rPr>
          <w:rFonts w:cs="Calibri"/>
          <w:b/>
        </w:rPr>
        <w:t>k</w:t>
      </w:r>
      <w:r w:rsidR="00FE7AE5" w:rsidRPr="004F03DC">
        <w:rPr>
          <w:rFonts w:cs="Calibri"/>
          <w:vertAlign w:val="superscript"/>
        </w:rPr>
        <w:t>th</w:t>
      </w:r>
      <w:r w:rsidR="0053744E" w:rsidRPr="004F03DC">
        <w:rPr>
          <w:rFonts w:cs="Calibri"/>
        </w:rPr>
        <w:t xml:space="preserve"> </w:t>
      </w:r>
      <w:r w:rsidR="00FE7AE5" w:rsidRPr="004F03DC">
        <w:rPr>
          <w:rFonts w:cs="Calibri"/>
        </w:rPr>
        <w:t xml:space="preserve">smallest number of an array (1≤k≤n). For example, given array </w:t>
      </w:r>
      <w:r w:rsidR="00FE7AE5" w:rsidRPr="004F03DC">
        <w:rPr>
          <w:rFonts w:cs="Calibri"/>
          <w:b/>
        </w:rPr>
        <w:t>a</w:t>
      </w:r>
      <w:r w:rsidR="00FE7AE5" w:rsidRPr="004F03DC">
        <w:rPr>
          <w:rFonts w:cs="Calibri"/>
        </w:rPr>
        <w:t xml:space="preserve">=[14,12,26,19] and </w:t>
      </w:r>
      <w:r w:rsidR="00FE7AE5" w:rsidRPr="004F03DC">
        <w:rPr>
          <w:rFonts w:cs="Calibri"/>
          <w:b/>
        </w:rPr>
        <w:t>k</w:t>
      </w:r>
      <w:r w:rsidR="00FE7AE5" w:rsidRPr="004F03DC">
        <w:rPr>
          <w:rFonts w:cs="Calibri"/>
        </w:rPr>
        <w:t>=3, the algorithm returns the 3</w:t>
      </w:r>
      <w:r w:rsidR="00FE7AE5" w:rsidRPr="004F03DC">
        <w:rPr>
          <w:rFonts w:cs="Calibri"/>
          <w:vertAlign w:val="superscript"/>
        </w:rPr>
        <w:t>rd</w:t>
      </w:r>
      <w:r w:rsidR="00FE7AE5" w:rsidRPr="004F03DC">
        <w:rPr>
          <w:rFonts w:cs="Calibri"/>
        </w:rPr>
        <w:t xml:space="preserve"> smallest number which is 19.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
        <w:gridCol w:w="8244"/>
      </w:tblGrid>
      <w:tr w:rsidR="00B93FD0" w:rsidRPr="009C4EA9" w14:paraId="4D0F2EB7" w14:textId="77777777" w:rsidTr="009C4EA9">
        <w:tc>
          <w:tcPr>
            <w:tcW w:w="664" w:type="dxa"/>
            <w:shd w:val="clear" w:color="auto" w:fill="auto"/>
          </w:tcPr>
          <w:p w14:paraId="231DE9E6"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01</w:t>
            </w:r>
          </w:p>
          <w:p w14:paraId="4DA2E1A3"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02</w:t>
            </w:r>
          </w:p>
          <w:p w14:paraId="7CB7162F"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03</w:t>
            </w:r>
          </w:p>
          <w:p w14:paraId="16DAFF77"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04</w:t>
            </w:r>
          </w:p>
          <w:p w14:paraId="6A872B67"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05</w:t>
            </w:r>
          </w:p>
          <w:p w14:paraId="5E9910F1"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06</w:t>
            </w:r>
          </w:p>
          <w:p w14:paraId="312BD76D"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07</w:t>
            </w:r>
          </w:p>
          <w:p w14:paraId="79F43D52"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08</w:t>
            </w:r>
          </w:p>
          <w:p w14:paraId="29E172FE"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09</w:t>
            </w:r>
          </w:p>
          <w:p w14:paraId="49054C05"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10</w:t>
            </w:r>
          </w:p>
          <w:p w14:paraId="6B423C2C"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11</w:t>
            </w:r>
          </w:p>
          <w:p w14:paraId="670B5473"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12</w:t>
            </w:r>
          </w:p>
          <w:p w14:paraId="38B3B258"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13</w:t>
            </w:r>
          </w:p>
          <w:p w14:paraId="60CDA964"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14</w:t>
            </w:r>
          </w:p>
          <w:p w14:paraId="4CE84FD9"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15</w:t>
            </w:r>
          </w:p>
          <w:p w14:paraId="074C0E9A"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16</w:t>
            </w:r>
          </w:p>
          <w:p w14:paraId="0BD8EA76"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17</w:t>
            </w:r>
          </w:p>
          <w:p w14:paraId="1BA77368"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18</w:t>
            </w:r>
          </w:p>
          <w:p w14:paraId="02031BA6"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19</w:t>
            </w:r>
          </w:p>
          <w:p w14:paraId="4C4871FE"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20</w:t>
            </w:r>
          </w:p>
          <w:p w14:paraId="1249EA15"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21</w:t>
            </w:r>
          </w:p>
          <w:p w14:paraId="38A5D2B7"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22</w:t>
            </w:r>
          </w:p>
          <w:p w14:paraId="4C917AF7"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23</w:t>
            </w:r>
          </w:p>
          <w:p w14:paraId="04273053"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24</w:t>
            </w:r>
          </w:p>
          <w:p w14:paraId="6E75846A"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25</w:t>
            </w:r>
          </w:p>
          <w:p w14:paraId="2D65D36A"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26</w:t>
            </w:r>
          </w:p>
          <w:p w14:paraId="366C5B8E"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27</w:t>
            </w:r>
          </w:p>
          <w:p w14:paraId="76012C73"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28</w:t>
            </w:r>
          </w:p>
          <w:p w14:paraId="26133E20"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29</w:t>
            </w:r>
          </w:p>
          <w:p w14:paraId="4B431F53"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30</w:t>
            </w:r>
          </w:p>
          <w:p w14:paraId="69159ADA"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31</w:t>
            </w:r>
          </w:p>
          <w:p w14:paraId="7CE28604" w14:textId="77777777" w:rsidR="00B93FD0" w:rsidRPr="009C4EA9" w:rsidRDefault="00B93FD0" w:rsidP="009C4EA9">
            <w:pPr>
              <w:pStyle w:val="NoSpacing"/>
              <w:rPr>
                <w:rFonts w:ascii="Courier New" w:hAnsi="Courier New" w:cs="Courier New"/>
              </w:rPr>
            </w:pPr>
            <w:r w:rsidRPr="009C4EA9">
              <w:rPr>
                <w:rFonts w:ascii="Courier New" w:hAnsi="Courier New" w:cs="Courier New"/>
              </w:rPr>
              <w:t>32</w:t>
            </w:r>
          </w:p>
        </w:tc>
        <w:tc>
          <w:tcPr>
            <w:tcW w:w="8464" w:type="dxa"/>
            <w:shd w:val="clear" w:color="auto" w:fill="auto"/>
          </w:tcPr>
          <w:p w14:paraId="193C4C14"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def find_minimum(a,k):</w:t>
            </w:r>
          </w:p>
          <w:p w14:paraId="393F6239"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 xml:space="preserve">  min = a[0]</w:t>
            </w:r>
          </w:p>
          <w:p w14:paraId="4FA7FF12"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 xml:space="preserve">  max = a[0]</w:t>
            </w:r>
          </w:p>
          <w:p w14:paraId="7AF1319F" w14:textId="77777777" w:rsidR="00B93FD0" w:rsidRPr="009C4EA9" w:rsidRDefault="00B93FD0" w:rsidP="00B93FD0">
            <w:pPr>
              <w:pStyle w:val="NoSpacing"/>
              <w:rPr>
                <w:rFonts w:ascii="Courier New" w:hAnsi="Courier New" w:cs="Courier New"/>
              </w:rPr>
            </w:pPr>
          </w:p>
          <w:p w14:paraId="1209AA09" w14:textId="77777777" w:rsidR="00B93FD0" w:rsidRPr="002D5136" w:rsidRDefault="00B93FD0" w:rsidP="00B93FD0">
            <w:pPr>
              <w:pStyle w:val="NoSpacing"/>
              <w:rPr>
                <w:rFonts w:ascii="Courier New" w:hAnsi="Courier New" w:cs="Courier New"/>
                <w:b/>
                <w:color w:val="70AD47"/>
              </w:rPr>
            </w:pPr>
            <w:r w:rsidRPr="009C4EA9">
              <w:rPr>
                <w:rFonts w:ascii="Courier New" w:hAnsi="Courier New" w:cs="Courier New"/>
                <w:b/>
              </w:rPr>
              <w:t xml:space="preserve">  </w:t>
            </w:r>
            <w:r w:rsidRPr="002D5136">
              <w:rPr>
                <w:rFonts w:ascii="Courier New" w:hAnsi="Courier New" w:cs="Courier New"/>
                <w:b/>
                <w:color w:val="70AD47"/>
              </w:rPr>
              <w:t># part (a)</w:t>
            </w:r>
          </w:p>
          <w:p w14:paraId="17CCC5C2"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 xml:space="preserve">  for j in range(1, len(a)):</w:t>
            </w:r>
          </w:p>
          <w:p w14:paraId="25CB5694"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 xml:space="preserve">    if min &gt; a[j]:</w:t>
            </w:r>
          </w:p>
          <w:p w14:paraId="04C540F7" w14:textId="77777777" w:rsidR="00B93FD0" w:rsidRPr="002D5136" w:rsidRDefault="00B93FD0" w:rsidP="00B93FD0">
            <w:pPr>
              <w:pStyle w:val="NoSpacing"/>
              <w:rPr>
                <w:rFonts w:ascii="Courier New" w:hAnsi="Courier New" w:cs="Courier New"/>
                <w:b/>
                <w:bCs/>
                <w:color w:val="70AD47"/>
              </w:rPr>
            </w:pPr>
            <w:r w:rsidRPr="009C4EA9">
              <w:rPr>
                <w:rFonts w:ascii="Courier New" w:hAnsi="Courier New" w:cs="Courier New"/>
              </w:rPr>
              <w:t xml:space="preserve">      min = a[j] </w:t>
            </w:r>
            <w:r w:rsidRPr="002D5136">
              <w:rPr>
                <w:rFonts w:ascii="Courier New" w:hAnsi="Courier New" w:cs="Courier New"/>
                <w:b/>
                <w:bCs/>
                <w:color w:val="70AD47"/>
              </w:rPr>
              <w:t># find minimum number</w:t>
            </w:r>
          </w:p>
          <w:p w14:paraId="1E59E500"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 xml:space="preserve">    if max &lt; a[j]:</w:t>
            </w:r>
          </w:p>
          <w:p w14:paraId="79B2FD59"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 xml:space="preserve">      max = a[j] </w:t>
            </w:r>
            <w:r w:rsidRPr="002D5136">
              <w:rPr>
                <w:rFonts w:ascii="Courier New" w:hAnsi="Courier New" w:cs="Courier New"/>
                <w:b/>
                <w:bCs/>
                <w:color w:val="70AD47"/>
              </w:rPr>
              <w:t># find maximum number</w:t>
            </w:r>
          </w:p>
          <w:p w14:paraId="62AE430E" w14:textId="77777777" w:rsidR="00B93FD0" w:rsidRPr="009C4EA9" w:rsidRDefault="00B93FD0" w:rsidP="00B93FD0">
            <w:pPr>
              <w:pStyle w:val="NoSpacing"/>
              <w:rPr>
                <w:rFonts w:ascii="Courier New" w:hAnsi="Courier New" w:cs="Courier New"/>
              </w:rPr>
            </w:pPr>
          </w:p>
          <w:p w14:paraId="524F5683" w14:textId="77777777" w:rsidR="00B93FD0" w:rsidRPr="002D5136" w:rsidRDefault="00B93FD0" w:rsidP="00B93FD0">
            <w:pPr>
              <w:pStyle w:val="NoSpacing"/>
              <w:rPr>
                <w:rFonts w:ascii="Courier New" w:hAnsi="Courier New" w:cs="Courier New"/>
                <w:b/>
                <w:color w:val="70AD47"/>
              </w:rPr>
            </w:pPr>
            <w:r w:rsidRPr="002D5136">
              <w:rPr>
                <w:rFonts w:ascii="Courier New" w:hAnsi="Courier New" w:cs="Courier New"/>
                <w:b/>
                <w:color w:val="70AD47"/>
              </w:rPr>
              <w:t xml:space="preserve">  # part (b)</w:t>
            </w:r>
          </w:p>
          <w:p w14:paraId="48B6C50B"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 xml:space="preserve">  if k &lt;= 1:</w:t>
            </w:r>
          </w:p>
          <w:p w14:paraId="26B20E97"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 xml:space="preserve">    return min</w:t>
            </w:r>
          </w:p>
          <w:p w14:paraId="17E6774C"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 xml:space="preserve">  if k &gt;= len(a):</w:t>
            </w:r>
          </w:p>
          <w:p w14:paraId="7F7B5A2C"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 xml:space="preserve">    return max</w:t>
            </w:r>
          </w:p>
          <w:p w14:paraId="3A3F59B3" w14:textId="77777777" w:rsidR="00B93FD0" w:rsidRPr="009C4EA9" w:rsidRDefault="00B93FD0" w:rsidP="00B93FD0">
            <w:pPr>
              <w:pStyle w:val="NoSpacing"/>
              <w:rPr>
                <w:rFonts w:ascii="Courier New" w:hAnsi="Courier New" w:cs="Courier New"/>
              </w:rPr>
            </w:pPr>
          </w:p>
          <w:p w14:paraId="2B60EA7E" w14:textId="77777777" w:rsidR="00B93FD0" w:rsidRPr="002D5136" w:rsidRDefault="00B93FD0" w:rsidP="00B93FD0">
            <w:pPr>
              <w:pStyle w:val="NoSpacing"/>
              <w:rPr>
                <w:rFonts w:ascii="Courier New" w:hAnsi="Courier New" w:cs="Courier New"/>
                <w:b/>
                <w:color w:val="70AD47"/>
              </w:rPr>
            </w:pPr>
            <w:r w:rsidRPr="009C4EA9">
              <w:rPr>
                <w:rFonts w:ascii="Courier New" w:hAnsi="Courier New" w:cs="Courier New"/>
                <w:b/>
              </w:rPr>
              <w:t xml:space="preserve">  </w:t>
            </w:r>
            <w:r w:rsidRPr="002D5136">
              <w:rPr>
                <w:rFonts w:ascii="Courier New" w:hAnsi="Courier New" w:cs="Courier New"/>
                <w:b/>
                <w:color w:val="70AD47"/>
              </w:rPr>
              <w:t># part (c)</w:t>
            </w:r>
          </w:p>
          <w:p w14:paraId="40109BAC"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 xml:space="preserve">  for i in range(2, k+1):  </w:t>
            </w:r>
            <w:r w:rsidRPr="002D5136">
              <w:rPr>
                <w:rFonts w:ascii="Courier New" w:hAnsi="Courier New" w:cs="Courier New"/>
                <w:b/>
                <w:bCs/>
                <w:color w:val="70AD47"/>
              </w:rPr>
              <w:t># find ith minimum no. of a</w:t>
            </w:r>
          </w:p>
          <w:p w14:paraId="5830DC4A"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 xml:space="preserve">    ith_min = max</w:t>
            </w:r>
          </w:p>
          <w:p w14:paraId="657FF5AC" w14:textId="77777777" w:rsidR="00B93FD0" w:rsidRPr="009C4EA9" w:rsidRDefault="00B93FD0" w:rsidP="00B93FD0">
            <w:pPr>
              <w:pStyle w:val="NoSpacing"/>
              <w:rPr>
                <w:rFonts w:ascii="Courier New" w:hAnsi="Courier New" w:cs="Courier New"/>
                <w:b/>
              </w:rPr>
            </w:pPr>
          </w:p>
          <w:p w14:paraId="7900ABCF" w14:textId="77777777" w:rsidR="00B93FD0" w:rsidRPr="002D5136" w:rsidRDefault="00B93FD0" w:rsidP="00B93FD0">
            <w:pPr>
              <w:pStyle w:val="NoSpacing"/>
              <w:rPr>
                <w:rFonts w:ascii="Courier New" w:hAnsi="Courier New" w:cs="Courier New"/>
                <w:b/>
                <w:color w:val="70AD47"/>
              </w:rPr>
            </w:pPr>
            <w:r w:rsidRPr="009C4EA9">
              <w:rPr>
                <w:rFonts w:ascii="Courier New" w:hAnsi="Courier New" w:cs="Courier New"/>
                <w:b/>
              </w:rPr>
              <w:t xml:space="preserve">    </w:t>
            </w:r>
            <w:r w:rsidRPr="002D5136">
              <w:rPr>
                <w:rFonts w:ascii="Courier New" w:hAnsi="Courier New" w:cs="Courier New"/>
                <w:b/>
                <w:color w:val="70AD47"/>
              </w:rPr>
              <w:t># part (c1)</w:t>
            </w:r>
          </w:p>
          <w:p w14:paraId="29CC2CB8"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 xml:space="preserve">    for j in range(len(a)):</w:t>
            </w:r>
          </w:p>
          <w:p w14:paraId="18DC66E3"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 xml:space="preserve">      if a[j]</w:t>
            </w:r>
            <w:r w:rsidR="00D0223F">
              <w:rPr>
                <w:rFonts w:ascii="Courier New" w:hAnsi="Courier New" w:cs="Courier New"/>
              </w:rPr>
              <w:t xml:space="preserve"> &lt; </w:t>
            </w:r>
            <w:r w:rsidR="00D0223F" w:rsidRPr="009C4EA9">
              <w:rPr>
                <w:rFonts w:ascii="Courier New" w:hAnsi="Courier New" w:cs="Courier New"/>
              </w:rPr>
              <w:t>ith_min</w:t>
            </w:r>
            <w:r w:rsidRPr="009C4EA9">
              <w:rPr>
                <w:rFonts w:ascii="Courier New" w:hAnsi="Courier New" w:cs="Courier New"/>
              </w:rPr>
              <w:t xml:space="preserve"> and a[j] &gt; min:</w:t>
            </w:r>
          </w:p>
          <w:p w14:paraId="5A63D659"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 xml:space="preserve">        ith_min = a[j]</w:t>
            </w:r>
          </w:p>
          <w:p w14:paraId="432303E6" w14:textId="77777777" w:rsidR="00B93FD0" w:rsidRPr="009C4EA9" w:rsidRDefault="00B93FD0" w:rsidP="00B93FD0">
            <w:pPr>
              <w:pStyle w:val="NoSpacing"/>
              <w:rPr>
                <w:rFonts w:ascii="Courier New" w:hAnsi="Courier New" w:cs="Courier New"/>
              </w:rPr>
            </w:pPr>
          </w:p>
          <w:p w14:paraId="31597A27"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 xml:space="preserve">    min = ith_min</w:t>
            </w:r>
          </w:p>
          <w:p w14:paraId="50AFFDB6" w14:textId="77777777" w:rsidR="00B93FD0" w:rsidRPr="002D5136" w:rsidRDefault="00B93FD0" w:rsidP="00B93FD0">
            <w:pPr>
              <w:pStyle w:val="NoSpacing"/>
              <w:rPr>
                <w:rFonts w:ascii="Courier New" w:hAnsi="Courier New" w:cs="Courier New"/>
                <w:b/>
                <w:bCs/>
                <w:color w:val="70AD47"/>
              </w:rPr>
            </w:pPr>
            <w:r w:rsidRPr="009C4EA9">
              <w:rPr>
                <w:rFonts w:ascii="Courier New" w:hAnsi="Courier New" w:cs="Courier New"/>
              </w:rPr>
              <w:t xml:space="preserve">    print(i)          </w:t>
            </w:r>
            <w:r w:rsidRPr="002D5136">
              <w:rPr>
                <w:rFonts w:ascii="Courier New" w:hAnsi="Courier New" w:cs="Courier New"/>
                <w:b/>
                <w:bCs/>
                <w:color w:val="70AD47"/>
              </w:rPr>
              <w:t># print the value of i</w:t>
            </w:r>
          </w:p>
          <w:p w14:paraId="0AA51D44"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 xml:space="preserve">    print(ith_min)    </w:t>
            </w:r>
            <w:r w:rsidRPr="002D5136">
              <w:rPr>
                <w:rFonts w:ascii="Courier New" w:hAnsi="Courier New" w:cs="Courier New"/>
                <w:b/>
                <w:bCs/>
                <w:color w:val="70AD47"/>
              </w:rPr>
              <w:t># print the value of ith_min</w:t>
            </w:r>
          </w:p>
          <w:p w14:paraId="7B606DA0" w14:textId="77777777" w:rsidR="00B93FD0" w:rsidRPr="009C4EA9" w:rsidRDefault="00B93FD0" w:rsidP="00B93FD0">
            <w:pPr>
              <w:pStyle w:val="NoSpacing"/>
              <w:rPr>
                <w:rFonts w:ascii="Courier New" w:hAnsi="Courier New" w:cs="Courier New"/>
              </w:rPr>
            </w:pPr>
            <w:r w:rsidRPr="009C4EA9">
              <w:rPr>
                <w:rFonts w:ascii="Courier New" w:hAnsi="Courier New" w:cs="Courier New"/>
              </w:rPr>
              <w:t xml:space="preserve">    print("---")</w:t>
            </w:r>
          </w:p>
          <w:p w14:paraId="3D5A8E9B" w14:textId="77777777" w:rsidR="00B93FD0" w:rsidRPr="009C4EA9" w:rsidRDefault="00B93FD0" w:rsidP="00B93FD0">
            <w:pPr>
              <w:pStyle w:val="NoSpacing"/>
              <w:rPr>
                <w:rFonts w:ascii="Courier New" w:hAnsi="Courier New" w:cs="Courier New"/>
              </w:rPr>
            </w:pPr>
          </w:p>
          <w:p w14:paraId="561DB755" w14:textId="77777777" w:rsidR="00B93FD0" w:rsidRPr="00B93FD0" w:rsidRDefault="00B93FD0" w:rsidP="009C4EA9">
            <w:pPr>
              <w:pStyle w:val="NoSpacing"/>
            </w:pPr>
            <w:r w:rsidRPr="009C4EA9">
              <w:rPr>
                <w:rFonts w:ascii="Courier New" w:hAnsi="Courier New" w:cs="Courier New"/>
              </w:rPr>
              <w:t xml:space="preserve">  return ith_min</w:t>
            </w:r>
          </w:p>
        </w:tc>
      </w:tr>
    </w:tbl>
    <w:p w14:paraId="5A7FFF77" w14:textId="77777777" w:rsidR="00E55A3F" w:rsidRDefault="00E55A3F" w:rsidP="00FB1553">
      <w:pPr>
        <w:pStyle w:val="MediumGrid1-Accent21"/>
        <w:ind w:left="0"/>
        <w:rPr>
          <w:rFonts w:cs="Calibri"/>
        </w:rPr>
      </w:pPr>
    </w:p>
    <w:p w14:paraId="7B786207" w14:textId="77777777" w:rsidR="0047466E" w:rsidRPr="00810021" w:rsidRDefault="0047466E" w:rsidP="00810021">
      <w:pPr>
        <w:pStyle w:val="MediumGrid1-Accent21"/>
        <w:numPr>
          <w:ilvl w:val="0"/>
          <w:numId w:val="46"/>
        </w:numPr>
        <w:ind w:left="360"/>
        <w:rPr>
          <w:rFonts w:cs="Calibri"/>
        </w:rPr>
      </w:pPr>
      <w:r w:rsidRPr="00810021">
        <w:rPr>
          <w:rFonts w:cs="Calibri"/>
        </w:rPr>
        <w:t xml:space="preserve">What do lines 20-25 do? (i.e. what is the value of </w:t>
      </w:r>
      <w:r w:rsidRPr="00810021">
        <w:rPr>
          <w:rFonts w:cs="Calibri"/>
          <w:b/>
        </w:rPr>
        <w:t>ith_min</w:t>
      </w:r>
      <w:r w:rsidRPr="00810021">
        <w:rPr>
          <w:rFonts w:cs="Calibri"/>
        </w:rPr>
        <w:t xml:space="preserve"> when the program reaches line 26?)</w:t>
      </w:r>
      <w:r w:rsidR="00810021" w:rsidRPr="00810021">
        <w:rPr>
          <w:rFonts w:cs="Calibri"/>
        </w:rPr>
        <w:t xml:space="preserve"> </w:t>
      </w:r>
      <w:r w:rsidRPr="00810021">
        <w:rPr>
          <w:rFonts w:cs="Calibri"/>
        </w:rPr>
        <w:t xml:space="preserve">Hint: </w:t>
      </w:r>
    </w:p>
    <w:p w14:paraId="545592AA" w14:textId="77777777" w:rsidR="0047466E" w:rsidRDefault="0047466E" w:rsidP="00810021">
      <w:pPr>
        <w:pStyle w:val="MediumGrid1-Accent21"/>
        <w:ind w:left="524"/>
        <w:rPr>
          <w:rFonts w:cs="Calibri"/>
        </w:rPr>
      </w:pPr>
      <w:r>
        <w:rPr>
          <w:rFonts w:cs="Calibri"/>
        </w:rPr>
        <w:t xml:space="preserve">Trace through these lines assuming that </w:t>
      </w:r>
      <w:r w:rsidRPr="0047466E">
        <w:rPr>
          <w:rFonts w:cs="Calibri"/>
          <w:b/>
        </w:rPr>
        <w:t>a</w:t>
      </w:r>
      <w:r>
        <w:rPr>
          <w:rFonts w:cs="Calibri"/>
        </w:rPr>
        <w:t xml:space="preserve"> = [1, 2, 3, 4, 5], </w:t>
      </w:r>
      <w:r w:rsidRPr="0047466E">
        <w:rPr>
          <w:rFonts w:cs="Calibri"/>
          <w:b/>
        </w:rPr>
        <w:t>max</w:t>
      </w:r>
      <w:r>
        <w:rPr>
          <w:rFonts w:cs="Calibri"/>
        </w:rPr>
        <w:t xml:space="preserve"> = 5 and </w:t>
      </w:r>
      <w:r w:rsidRPr="0047466E">
        <w:rPr>
          <w:rFonts w:cs="Calibri"/>
          <w:b/>
        </w:rPr>
        <w:t>min</w:t>
      </w:r>
      <w:r>
        <w:rPr>
          <w:rFonts w:cs="Calibri"/>
        </w:rPr>
        <w:t xml:space="preserve"> = 1. </w:t>
      </w:r>
    </w:p>
    <w:p w14:paraId="71E861CA" w14:textId="77777777" w:rsidR="00E55A3F" w:rsidRDefault="00E55A3F" w:rsidP="00810021">
      <w:pPr>
        <w:pStyle w:val="MediumGrid1-Accent21"/>
        <w:ind w:left="524"/>
        <w:rPr>
          <w:rFonts w:cs="Calibri"/>
        </w:rPr>
      </w:pPr>
      <w:r>
        <w:rPr>
          <w:rFonts w:cs="Calibri"/>
        </w:rPr>
        <w:t xml:space="preserve">Trace through these lines again for the same </w:t>
      </w:r>
      <w:r w:rsidRPr="00E55A3F">
        <w:rPr>
          <w:rFonts w:cs="Calibri"/>
          <w:b/>
        </w:rPr>
        <w:t>a</w:t>
      </w:r>
      <w:r>
        <w:rPr>
          <w:rFonts w:cs="Calibri"/>
        </w:rPr>
        <w:t xml:space="preserve"> and </w:t>
      </w:r>
      <w:r w:rsidRPr="00E55A3F">
        <w:rPr>
          <w:rFonts w:cs="Calibri"/>
          <w:b/>
        </w:rPr>
        <w:t>max</w:t>
      </w:r>
      <w:r>
        <w:rPr>
          <w:rFonts w:cs="Calibri"/>
        </w:rPr>
        <w:t xml:space="preserve">, but when </w:t>
      </w:r>
      <w:r w:rsidRPr="00E55A3F">
        <w:rPr>
          <w:rFonts w:cs="Calibri"/>
          <w:b/>
        </w:rPr>
        <w:t>min</w:t>
      </w:r>
      <w:r>
        <w:rPr>
          <w:rFonts w:cs="Calibri"/>
        </w:rPr>
        <w:t xml:space="preserve"> = 3.</w:t>
      </w:r>
    </w:p>
    <w:p w14:paraId="7AFC8102" w14:textId="77777777" w:rsidR="0047466E" w:rsidRDefault="0047466E" w:rsidP="00810021">
      <w:pPr>
        <w:pStyle w:val="MediumGrid1-Accent21"/>
        <w:ind w:left="-916"/>
        <w:rPr>
          <w:rFonts w:cs="Calibri"/>
        </w:rPr>
      </w:pPr>
    </w:p>
    <w:p w14:paraId="43EE2908" w14:textId="77777777" w:rsidR="00FB1553" w:rsidRDefault="00FB1553" w:rsidP="00810021">
      <w:pPr>
        <w:pStyle w:val="MediumGrid1-Accent21"/>
        <w:numPr>
          <w:ilvl w:val="0"/>
          <w:numId w:val="46"/>
        </w:numPr>
        <w:ind w:left="360"/>
        <w:rPr>
          <w:rFonts w:cs="Calibri"/>
        </w:rPr>
      </w:pPr>
      <w:r w:rsidRPr="004F03DC">
        <w:rPr>
          <w:rFonts w:cs="Calibri"/>
        </w:rPr>
        <w:t xml:space="preserve">Given array </w:t>
      </w:r>
      <w:r w:rsidRPr="004F03DC">
        <w:rPr>
          <w:rFonts w:cs="Calibri"/>
          <w:b/>
        </w:rPr>
        <w:t>a</w:t>
      </w:r>
      <w:r w:rsidRPr="004F03DC">
        <w:rPr>
          <w:rFonts w:cs="Calibri"/>
        </w:rPr>
        <w:t>=[3,</w:t>
      </w:r>
      <w:r w:rsidR="006619FA">
        <w:rPr>
          <w:rFonts w:cs="Calibri"/>
        </w:rPr>
        <w:t xml:space="preserve"> </w:t>
      </w:r>
      <w:r w:rsidRPr="004F03DC">
        <w:rPr>
          <w:rFonts w:cs="Calibri"/>
        </w:rPr>
        <w:t>5,</w:t>
      </w:r>
      <w:r w:rsidR="006619FA">
        <w:rPr>
          <w:rFonts w:cs="Calibri"/>
        </w:rPr>
        <w:t xml:space="preserve"> </w:t>
      </w:r>
      <w:r w:rsidRPr="004F03DC">
        <w:rPr>
          <w:rFonts w:cs="Calibri"/>
        </w:rPr>
        <w:t>1,</w:t>
      </w:r>
      <w:r w:rsidR="006619FA">
        <w:rPr>
          <w:rFonts w:cs="Calibri"/>
        </w:rPr>
        <w:t xml:space="preserve"> </w:t>
      </w:r>
      <w:r w:rsidRPr="004F03DC">
        <w:rPr>
          <w:rFonts w:cs="Calibri"/>
        </w:rPr>
        <w:t>10,</w:t>
      </w:r>
      <w:r w:rsidR="006619FA">
        <w:rPr>
          <w:rFonts w:cs="Calibri"/>
        </w:rPr>
        <w:t xml:space="preserve"> </w:t>
      </w:r>
      <w:r w:rsidRPr="004F03DC">
        <w:rPr>
          <w:rFonts w:cs="Calibri"/>
        </w:rPr>
        <w:t>7,</w:t>
      </w:r>
      <w:r w:rsidR="006619FA">
        <w:rPr>
          <w:rFonts w:cs="Calibri"/>
        </w:rPr>
        <w:t xml:space="preserve"> </w:t>
      </w:r>
      <w:r w:rsidRPr="004F03DC">
        <w:rPr>
          <w:rFonts w:cs="Calibri"/>
        </w:rPr>
        <w:t>22,</w:t>
      </w:r>
      <w:r w:rsidR="006619FA">
        <w:rPr>
          <w:rFonts w:cs="Calibri"/>
        </w:rPr>
        <w:t xml:space="preserve"> </w:t>
      </w:r>
      <w:r w:rsidRPr="004F03DC">
        <w:rPr>
          <w:rFonts w:cs="Calibri"/>
        </w:rPr>
        <w:t>15,</w:t>
      </w:r>
      <w:r w:rsidR="006619FA">
        <w:rPr>
          <w:rFonts w:cs="Calibri"/>
        </w:rPr>
        <w:t xml:space="preserve"> </w:t>
      </w:r>
      <w:r w:rsidRPr="004F03DC">
        <w:rPr>
          <w:rFonts w:cs="Calibri"/>
        </w:rPr>
        <w:t>19,</w:t>
      </w:r>
      <w:r w:rsidR="006619FA">
        <w:rPr>
          <w:rFonts w:cs="Calibri"/>
        </w:rPr>
        <w:t xml:space="preserve"> </w:t>
      </w:r>
      <w:r w:rsidRPr="004F03DC">
        <w:rPr>
          <w:rFonts w:cs="Calibri"/>
        </w:rPr>
        <w:t>6,</w:t>
      </w:r>
      <w:r w:rsidR="006619FA">
        <w:rPr>
          <w:rFonts w:cs="Calibri"/>
        </w:rPr>
        <w:t xml:space="preserve"> </w:t>
      </w:r>
      <w:r w:rsidRPr="004F03DC">
        <w:rPr>
          <w:rFonts w:cs="Calibri"/>
        </w:rPr>
        <w:t>8,</w:t>
      </w:r>
      <w:r w:rsidR="006619FA">
        <w:rPr>
          <w:rFonts w:cs="Calibri"/>
        </w:rPr>
        <w:t xml:space="preserve"> </w:t>
      </w:r>
      <w:r w:rsidRPr="004F03DC">
        <w:rPr>
          <w:rFonts w:cs="Calibri"/>
        </w:rPr>
        <w:t xml:space="preserve">16] and </w:t>
      </w:r>
      <w:r w:rsidRPr="004F03DC">
        <w:rPr>
          <w:rFonts w:cs="Calibri"/>
          <w:b/>
        </w:rPr>
        <w:t>k</w:t>
      </w:r>
      <w:r w:rsidRPr="004F03DC">
        <w:rPr>
          <w:rFonts w:cs="Calibri"/>
        </w:rPr>
        <w:t xml:space="preserve">=6, what is the value of </w:t>
      </w:r>
      <w:r w:rsidRPr="004F03DC">
        <w:rPr>
          <w:rFonts w:cs="Calibri"/>
          <w:b/>
        </w:rPr>
        <w:t>ith_min</w:t>
      </w:r>
      <w:r w:rsidRPr="004F03DC">
        <w:rPr>
          <w:rFonts w:cs="Calibri"/>
        </w:rPr>
        <w:t xml:space="preserve"> tha</w:t>
      </w:r>
      <w:r w:rsidR="008D7444" w:rsidRPr="004F03DC">
        <w:rPr>
          <w:rFonts w:cs="Calibri"/>
        </w:rPr>
        <w:t xml:space="preserve">t will be printed by </w:t>
      </w:r>
      <w:r w:rsidR="008D7444" w:rsidRPr="004F03DC">
        <w:rPr>
          <w:rFonts w:cs="Calibri"/>
          <w:b/>
        </w:rPr>
        <w:t>line 2</w:t>
      </w:r>
      <w:r w:rsidR="0047466E">
        <w:rPr>
          <w:rFonts w:cs="Calibri"/>
          <w:b/>
        </w:rPr>
        <w:t>9</w:t>
      </w:r>
      <w:r w:rsidRPr="004F03DC">
        <w:rPr>
          <w:rFonts w:cs="Calibri"/>
        </w:rPr>
        <w:t xml:space="preserve"> when the value of </w:t>
      </w:r>
      <w:r w:rsidRPr="004F03DC">
        <w:rPr>
          <w:rFonts w:cs="Calibri"/>
          <w:b/>
        </w:rPr>
        <w:t>i</w:t>
      </w:r>
      <w:r w:rsidRPr="004F03DC">
        <w:rPr>
          <w:rFonts w:cs="Calibri"/>
        </w:rPr>
        <w:t xml:space="preserve"> printed by </w:t>
      </w:r>
      <w:r w:rsidRPr="004F03DC">
        <w:rPr>
          <w:rFonts w:cs="Calibri"/>
          <w:b/>
        </w:rPr>
        <w:t>line 2</w:t>
      </w:r>
      <w:r w:rsidR="0047466E">
        <w:rPr>
          <w:rFonts w:cs="Calibri"/>
          <w:b/>
        </w:rPr>
        <w:t>8</w:t>
      </w:r>
      <w:r w:rsidRPr="004F03DC">
        <w:rPr>
          <w:rFonts w:cs="Calibri"/>
        </w:rPr>
        <w:t xml:space="preserve"> is 4? </w:t>
      </w:r>
    </w:p>
    <w:p w14:paraId="22A8E2C3" w14:textId="77777777" w:rsidR="0047466E" w:rsidRPr="004F03DC" w:rsidRDefault="0047466E" w:rsidP="00810021">
      <w:pPr>
        <w:pStyle w:val="MediumGrid1-Accent21"/>
        <w:ind w:left="360"/>
        <w:rPr>
          <w:rFonts w:cs="Calibri"/>
        </w:rPr>
      </w:pPr>
    </w:p>
    <w:p w14:paraId="441017EC" w14:textId="77777777" w:rsidR="00810021" w:rsidRDefault="00FB1553" w:rsidP="00810021">
      <w:pPr>
        <w:pStyle w:val="MediumGrid1-Accent21"/>
        <w:numPr>
          <w:ilvl w:val="0"/>
          <w:numId w:val="46"/>
        </w:numPr>
        <w:ind w:left="360"/>
        <w:rPr>
          <w:rFonts w:cs="Calibri"/>
        </w:rPr>
      </w:pPr>
      <w:r w:rsidRPr="004F03DC">
        <w:rPr>
          <w:rFonts w:cs="Calibri"/>
        </w:rPr>
        <w:t xml:space="preserve">What is the worst-case complexity of the </w:t>
      </w:r>
      <w:r w:rsidRPr="004F03DC">
        <w:rPr>
          <w:rFonts w:cs="Calibri"/>
          <w:b/>
        </w:rPr>
        <w:t>find_minimum</w:t>
      </w:r>
      <w:r w:rsidR="00C228C3" w:rsidRPr="004F03DC">
        <w:rPr>
          <w:rFonts w:cs="Calibri"/>
        </w:rPr>
        <w:t xml:space="preserve"> algorithm?</w:t>
      </w:r>
    </w:p>
    <w:p w14:paraId="3872A4B5" w14:textId="77777777" w:rsidR="00810021" w:rsidRPr="00810021" w:rsidRDefault="00810021" w:rsidP="00810021">
      <w:pPr>
        <w:pStyle w:val="MediumGrid1-Accent21"/>
        <w:ind w:left="360"/>
        <w:rPr>
          <w:rFonts w:cs="Calibri"/>
        </w:rPr>
      </w:pPr>
    </w:p>
    <w:p w14:paraId="212583C8" w14:textId="77777777" w:rsidR="00126A2C" w:rsidRPr="00810021" w:rsidRDefault="00FB1553" w:rsidP="00810021">
      <w:pPr>
        <w:pStyle w:val="MediumGrid1-Accent21"/>
        <w:numPr>
          <w:ilvl w:val="0"/>
          <w:numId w:val="46"/>
        </w:numPr>
        <w:ind w:left="360"/>
        <w:rPr>
          <w:rFonts w:cs="Calibri"/>
        </w:rPr>
      </w:pPr>
      <w:r w:rsidRPr="00810021">
        <w:rPr>
          <w:rFonts w:cs="Calibri"/>
        </w:rPr>
        <w:t>Describe a more efficient algorithm to find the k</w:t>
      </w:r>
      <w:r w:rsidRPr="00810021">
        <w:rPr>
          <w:rFonts w:cs="Calibri"/>
          <w:vertAlign w:val="superscript"/>
        </w:rPr>
        <w:t>th</w:t>
      </w:r>
      <w:r w:rsidRPr="00810021">
        <w:rPr>
          <w:rFonts w:cs="Calibri"/>
        </w:rPr>
        <w:t xml:space="preserve"> smallest number of an array of </w:t>
      </w:r>
      <w:r w:rsidRPr="00810021">
        <w:rPr>
          <w:rFonts w:cs="Calibri"/>
          <w:b/>
        </w:rPr>
        <w:t>n</w:t>
      </w:r>
      <w:r w:rsidRPr="00810021">
        <w:rPr>
          <w:rFonts w:cs="Calibri"/>
        </w:rPr>
        <w:t xml:space="preserve"> distinct numbers. Show that your proposed algorithm will have a lower </w:t>
      </w:r>
      <w:r w:rsidR="00C228C3" w:rsidRPr="00810021">
        <w:rPr>
          <w:rFonts w:cs="Calibri"/>
        </w:rPr>
        <w:t xml:space="preserve">(better) </w:t>
      </w:r>
      <w:r w:rsidRPr="00810021">
        <w:rPr>
          <w:rFonts w:cs="Calibri"/>
        </w:rPr>
        <w:t xml:space="preserve">worst-case complexity than the algorithm </w:t>
      </w:r>
      <w:r w:rsidRPr="00810021">
        <w:rPr>
          <w:rFonts w:cs="Calibri"/>
          <w:b/>
        </w:rPr>
        <w:t>find_minimum</w:t>
      </w:r>
      <w:r w:rsidRPr="00810021">
        <w:rPr>
          <w:rFonts w:cs="Calibri"/>
        </w:rPr>
        <w:t>.</w:t>
      </w:r>
    </w:p>
    <w:p w14:paraId="373D42D5" w14:textId="77777777" w:rsidR="007E656F" w:rsidRPr="00AE3F1B" w:rsidRDefault="007E656F" w:rsidP="00126A2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Pr>
          <w:rFonts w:ascii="Calibri" w:hAnsi="Calibri" w:cs="Calibri"/>
          <w:sz w:val="22"/>
          <w:szCs w:val="22"/>
        </w:rPr>
        <w:t>~End</w:t>
      </w:r>
    </w:p>
    <w:sectPr w:rsidR="007E656F" w:rsidRPr="00AE3F1B">
      <w:headerReference w:type="even" r:id="rId17"/>
      <w:headerReference w:type="default" r:id="rId18"/>
      <w:footerReference w:type="even" r:id="rId19"/>
      <w:footerReference w:type="default" r:id="rId20"/>
      <w:headerReference w:type="first" r:id="rId21"/>
      <w:footerReference w:type="first" r:id="rId22"/>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E065B" w14:textId="77777777" w:rsidR="00F257B0" w:rsidRDefault="00F257B0">
      <w:r>
        <w:separator/>
      </w:r>
    </w:p>
  </w:endnote>
  <w:endnote w:type="continuationSeparator" w:id="0">
    <w:p w14:paraId="2085BFC7" w14:textId="77777777" w:rsidR="00F257B0" w:rsidRDefault="00F25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ヒラギノ角ゴ Pro W3">
    <w:altName w:val="Yu Gothic"/>
    <w:charset w:val="80"/>
    <w:family w:val="swiss"/>
    <w:pitch w:val="variable"/>
    <w:sig w:usb0="E00002FF" w:usb1="7AC7FFFF" w:usb2="00000012" w:usb3="00000000" w:csb0="0002000D" w:csb1="00000000"/>
  </w:font>
  <w:font w:name="Lucida Grande">
    <w:altName w:val="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85C74" w14:textId="77777777" w:rsidR="00AC08DB" w:rsidRPr="00E9675C" w:rsidRDefault="00AC08DB">
    <w:pPr>
      <w:pStyle w:val="Footer"/>
      <w:jc w:val="right"/>
      <w:rPr>
        <w:rFonts w:ascii="Calibri" w:hAnsi="Calibri" w:cs="Calibri"/>
        <w:sz w:val="22"/>
      </w:rPr>
    </w:pPr>
    <w:r w:rsidRPr="00E9675C">
      <w:rPr>
        <w:rFonts w:ascii="Calibri" w:hAnsi="Calibri" w:cs="Calibri"/>
        <w:sz w:val="22"/>
      </w:rPr>
      <w:fldChar w:fldCharType="begin"/>
    </w:r>
    <w:r w:rsidRPr="00E9675C">
      <w:rPr>
        <w:rFonts w:ascii="Calibri" w:hAnsi="Calibri" w:cs="Calibri"/>
        <w:sz w:val="22"/>
      </w:rPr>
      <w:instrText xml:space="preserve"> PAGE   \* MERGEFORMAT </w:instrText>
    </w:r>
    <w:r w:rsidRPr="00E9675C">
      <w:rPr>
        <w:rFonts w:ascii="Calibri" w:hAnsi="Calibri" w:cs="Calibri"/>
        <w:sz w:val="22"/>
      </w:rPr>
      <w:fldChar w:fldCharType="separate"/>
    </w:r>
    <w:r>
      <w:rPr>
        <w:rFonts w:ascii="Calibri" w:hAnsi="Calibri" w:cs="Calibri"/>
        <w:noProof/>
        <w:sz w:val="22"/>
      </w:rPr>
      <w:t>2</w:t>
    </w:r>
    <w:r w:rsidRPr="00E9675C">
      <w:rPr>
        <w:rFonts w:ascii="Calibri" w:hAnsi="Calibri" w:cs="Calibri"/>
        <w:sz w:val="22"/>
      </w:rPr>
      <w:fldChar w:fldCharType="end"/>
    </w:r>
  </w:p>
  <w:p w14:paraId="2DAFB35F" w14:textId="77777777" w:rsidR="00AC08DB" w:rsidRDefault="00AC08DB">
    <w:pPr>
      <w:pStyle w:val="HeaderFooter"/>
      <w:rPr>
        <w:rFonts w:ascii="Times New Roman" w:eastAsia="Times New Roman" w:hAnsi="Times New Roman"/>
        <w:color w:val="auto"/>
        <w:lang w:val="en-SG" w:eastAsia="zh-CN" w:bidi="x-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79F55" w14:textId="77777777" w:rsidR="00AC08DB" w:rsidRPr="00DB39EB" w:rsidRDefault="00AC08DB">
    <w:pPr>
      <w:pStyle w:val="Footer"/>
      <w:jc w:val="right"/>
      <w:rPr>
        <w:rFonts w:ascii="Calibri" w:hAnsi="Calibri" w:cs="Calibri"/>
        <w:sz w:val="22"/>
        <w:szCs w:val="22"/>
      </w:rPr>
    </w:pPr>
    <w:r w:rsidRPr="00DB39EB">
      <w:rPr>
        <w:rFonts w:ascii="Calibri" w:hAnsi="Calibri" w:cs="Calibri"/>
        <w:sz w:val="22"/>
        <w:szCs w:val="22"/>
      </w:rPr>
      <w:fldChar w:fldCharType="begin"/>
    </w:r>
    <w:r w:rsidRPr="00DB39EB">
      <w:rPr>
        <w:rFonts w:ascii="Calibri" w:hAnsi="Calibri" w:cs="Calibri"/>
        <w:sz w:val="22"/>
        <w:szCs w:val="22"/>
      </w:rPr>
      <w:instrText xml:space="preserve"> PAGE   \* MERGEFORMAT </w:instrText>
    </w:r>
    <w:r w:rsidRPr="00DB39EB">
      <w:rPr>
        <w:rFonts w:ascii="Calibri" w:hAnsi="Calibri" w:cs="Calibri"/>
        <w:sz w:val="22"/>
        <w:szCs w:val="22"/>
      </w:rPr>
      <w:fldChar w:fldCharType="separate"/>
    </w:r>
    <w:r w:rsidR="008A1C52">
      <w:rPr>
        <w:rFonts w:ascii="Calibri" w:hAnsi="Calibri" w:cs="Calibri"/>
        <w:noProof/>
        <w:sz w:val="22"/>
        <w:szCs w:val="22"/>
      </w:rPr>
      <w:t>6</w:t>
    </w:r>
    <w:r w:rsidRPr="00DB39EB">
      <w:rPr>
        <w:rFonts w:ascii="Calibri" w:hAnsi="Calibri" w:cs="Calibri"/>
        <w:sz w:val="22"/>
        <w:szCs w:val="22"/>
      </w:rPr>
      <w:fldChar w:fldCharType="end"/>
    </w:r>
  </w:p>
  <w:p w14:paraId="23083A53" w14:textId="77777777" w:rsidR="00AC08DB" w:rsidRDefault="00AC08DB">
    <w:pPr>
      <w:pStyle w:val="HeaderFooter"/>
      <w:rPr>
        <w:rFonts w:ascii="Times New Roman" w:eastAsia="Times New Roman" w:hAnsi="Times New Roman"/>
        <w:color w:val="auto"/>
        <w:lang w:val="en-SG" w:eastAsia="zh-CN" w:bidi="x-non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6AEE3" w14:textId="77777777" w:rsidR="0044579D" w:rsidRDefault="00445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5CA9A" w14:textId="77777777" w:rsidR="00F257B0" w:rsidRDefault="00F257B0">
      <w:r>
        <w:separator/>
      </w:r>
    </w:p>
  </w:footnote>
  <w:footnote w:type="continuationSeparator" w:id="0">
    <w:p w14:paraId="03572B74" w14:textId="77777777" w:rsidR="00F257B0" w:rsidRDefault="00F25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C9D35" w14:textId="3CE158AC" w:rsidR="00AC08DB" w:rsidRPr="00DB39EB" w:rsidRDefault="0044579D">
    <w:pPr>
      <w:pStyle w:val="HeaderFooter"/>
      <w:rPr>
        <w:rFonts w:ascii="Calibri" w:hAnsi="Calibri" w:cs="Calibri"/>
        <w:sz w:val="14"/>
        <w:szCs w:val="14"/>
      </w:rPr>
    </w:pPr>
    <w:r>
      <w:rPr>
        <w:noProof/>
      </w:rPr>
      <mc:AlternateContent>
        <mc:Choice Requires="wps">
          <w:drawing>
            <wp:anchor distT="0" distB="0" distL="0" distR="0" simplePos="0" relativeHeight="251660800" behindDoc="0" locked="0" layoutInCell="1" allowOverlap="1" wp14:anchorId="2C1387D7" wp14:editId="72E56E6D">
              <wp:simplePos x="635" y="635"/>
              <wp:positionH relativeFrom="column">
                <wp:align>center</wp:align>
              </wp:positionH>
              <wp:positionV relativeFrom="paragraph">
                <wp:posOffset>635</wp:posOffset>
              </wp:positionV>
              <wp:extent cx="443865" cy="443865"/>
              <wp:effectExtent l="0" t="0" r="7620" b="9525"/>
              <wp:wrapSquare wrapText="bothSides"/>
              <wp:docPr id="3" name="Text Box 3"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64209D" w14:textId="4843FA48" w:rsidR="0044579D" w:rsidRPr="0044579D" w:rsidRDefault="0044579D">
                          <w:pPr>
                            <w:rPr>
                              <w:rFonts w:ascii="Calibri" w:eastAsia="Calibri" w:hAnsi="Calibri" w:cs="Calibri"/>
                              <w:noProof/>
                              <w:color w:val="000000"/>
                              <w:sz w:val="16"/>
                              <w:szCs w:val="16"/>
                            </w:rPr>
                          </w:pPr>
                          <w:r w:rsidRPr="0044579D">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C1387D7" id="_x0000_t202" coordsize="21600,21600" o:spt="202" path="m,l,21600r21600,l21600,xe">
              <v:stroke joinstyle="miter"/>
              <v:path gradientshapeok="t" o:connecttype="rect"/>
            </v:shapetype>
            <v:shape id="Text Box 3" o:spid="_x0000_s1026" type="#_x0000_t202" alt="SMU Classification: Restricted" style="position:absolute;margin-left:0;margin-top:.05pt;width:34.95pt;height:34.95pt;z-index:25166080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1C64209D" w14:textId="4843FA48" w:rsidR="0044579D" w:rsidRPr="0044579D" w:rsidRDefault="0044579D">
                    <w:pPr>
                      <w:rPr>
                        <w:rFonts w:ascii="Calibri" w:eastAsia="Calibri" w:hAnsi="Calibri" w:cs="Calibri"/>
                        <w:noProof/>
                        <w:color w:val="000000"/>
                        <w:sz w:val="16"/>
                        <w:szCs w:val="16"/>
                      </w:rPr>
                    </w:pPr>
                    <w:r w:rsidRPr="0044579D">
                      <w:rPr>
                        <w:rFonts w:ascii="Calibri" w:eastAsia="Calibri" w:hAnsi="Calibri" w:cs="Calibri"/>
                        <w:noProof/>
                        <w:color w:val="000000"/>
                        <w:sz w:val="16"/>
                        <w:szCs w:val="16"/>
                      </w:rPr>
                      <w:t>SMU Classification: Restricted</w:t>
                    </w:r>
                  </w:p>
                </w:txbxContent>
              </v:textbox>
              <w10:wrap type="square"/>
            </v:shape>
          </w:pict>
        </mc:Fallback>
      </mc:AlternateContent>
    </w:r>
    <w:r w:rsidR="00DC2B73">
      <w:rPr>
        <w:noProof/>
      </w:rPr>
      <w:drawing>
        <wp:anchor distT="152400" distB="152400" distL="152400" distR="152400" simplePos="0" relativeHeight="251658240" behindDoc="0" locked="0" layoutInCell="1" allowOverlap="1" wp14:anchorId="0CA88628" wp14:editId="382F773C">
          <wp:simplePos x="0" y="0"/>
          <wp:positionH relativeFrom="column">
            <wp:posOffset>5095240</wp:posOffset>
          </wp:positionH>
          <wp:positionV relativeFrom="line">
            <wp:posOffset>-265430</wp:posOffset>
          </wp:positionV>
          <wp:extent cx="972185" cy="490855"/>
          <wp:effectExtent l="0" t="0" r="0" b="0"/>
          <wp:wrapThrough wrapText="left">
            <wp:wrapPolygon edited="0">
              <wp:start x="0" y="0"/>
              <wp:lineTo x="0" y="21237"/>
              <wp:lineTo x="21445" y="21237"/>
              <wp:lineTo x="21445" y="0"/>
              <wp:lineTo x="0" y="0"/>
            </wp:wrapPolygon>
          </wp:wrapThrough>
          <wp:docPr id="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218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sidR="00AC08DB" w:rsidRPr="00DB39EB">
      <w:rPr>
        <w:rFonts w:ascii="Calibri" w:hAnsi="Calibri" w:cs="Calibri"/>
        <w:sz w:val="14"/>
        <w:szCs w:val="14"/>
      </w:rPr>
      <w:t>IS103 Computational Thinking</w:t>
    </w:r>
  </w:p>
  <w:p w14:paraId="5877C388" w14:textId="77777777" w:rsidR="00AC08DB" w:rsidRDefault="00AC08DB">
    <w:pPr>
      <w:pStyle w:val="HeaderFooter"/>
      <w:rPr>
        <w:rFonts w:ascii="Calibri" w:hAnsi="Calibri" w:cs="Calibri"/>
        <w:sz w:val="14"/>
        <w:szCs w:val="14"/>
      </w:rPr>
    </w:pPr>
    <w:r w:rsidRPr="00DB39EB">
      <w:rPr>
        <w:rFonts w:ascii="Calibri" w:hAnsi="Calibri" w:cs="Calibri"/>
        <w:sz w:val="14"/>
        <w:szCs w:val="14"/>
      </w:rPr>
      <w:t xml:space="preserve">AY2012/2013 </w:t>
    </w:r>
    <w:r>
      <w:rPr>
        <w:rFonts w:ascii="Calibri" w:hAnsi="Calibri" w:cs="Calibri"/>
        <w:sz w:val="14"/>
        <w:szCs w:val="14"/>
      </w:rPr>
      <w:t>Term 2</w:t>
    </w:r>
  </w:p>
  <w:p w14:paraId="05952AFA" w14:textId="77777777" w:rsidR="00AC08DB" w:rsidRDefault="00AC08DB">
    <w:pPr>
      <w:pStyle w:val="HeaderFooter"/>
      <w:rPr>
        <w:rFonts w:ascii="Times New Roman" w:eastAsia="Times New Roman" w:hAnsi="Times New Roman"/>
        <w:color w:val="auto"/>
        <w:lang w:val="en-SG" w:eastAsia="zh-CN" w:bidi="x-none"/>
      </w:rP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DE342" w14:textId="7694AE34" w:rsidR="00CA38FC" w:rsidRDefault="0044579D" w:rsidP="00CA38FC">
    <w:pPr>
      <w:pStyle w:val="HeaderFooter"/>
      <w:rPr>
        <w:rFonts w:ascii="Calibri" w:hAnsi="Calibri" w:cs="Calibri"/>
        <w:sz w:val="14"/>
      </w:rPr>
    </w:pPr>
    <w:r>
      <w:rPr>
        <w:noProof/>
      </w:rPr>
      <mc:AlternateContent>
        <mc:Choice Requires="wps">
          <w:drawing>
            <wp:anchor distT="0" distB="0" distL="0" distR="0" simplePos="0" relativeHeight="251661824" behindDoc="0" locked="0" layoutInCell="1" allowOverlap="1" wp14:anchorId="40EBFCF9" wp14:editId="10FE385F">
              <wp:simplePos x="635" y="635"/>
              <wp:positionH relativeFrom="column">
                <wp:align>center</wp:align>
              </wp:positionH>
              <wp:positionV relativeFrom="paragraph">
                <wp:posOffset>635</wp:posOffset>
              </wp:positionV>
              <wp:extent cx="443865" cy="443865"/>
              <wp:effectExtent l="0" t="0" r="7620" b="9525"/>
              <wp:wrapSquare wrapText="bothSides"/>
              <wp:docPr id="5" name="Text Box 5"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06C5EB" w14:textId="17E39600" w:rsidR="0044579D" w:rsidRPr="0044579D" w:rsidRDefault="0044579D">
                          <w:pPr>
                            <w:rPr>
                              <w:rFonts w:ascii="Calibri" w:eastAsia="Calibri" w:hAnsi="Calibri" w:cs="Calibri"/>
                              <w:noProof/>
                              <w:color w:val="000000"/>
                              <w:sz w:val="16"/>
                              <w:szCs w:val="16"/>
                            </w:rPr>
                          </w:pPr>
                          <w:r w:rsidRPr="0044579D">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0EBFCF9" id="_x0000_t202" coordsize="21600,21600" o:spt="202" path="m,l,21600r21600,l21600,xe">
              <v:stroke joinstyle="miter"/>
              <v:path gradientshapeok="t" o:connecttype="rect"/>
            </v:shapetype>
            <v:shape id="Text Box 5" o:spid="_x0000_s1027" type="#_x0000_t202" alt="SMU Classification: Restricted" style="position:absolute;margin-left:0;margin-top:.05pt;width:34.95pt;height:34.95pt;z-index:25166182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4D06C5EB" w14:textId="17E39600" w:rsidR="0044579D" w:rsidRPr="0044579D" w:rsidRDefault="0044579D">
                    <w:pPr>
                      <w:rPr>
                        <w:rFonts w:ascii="Calibri" w:eastAsia="Calibri" w:hAnsi="Calibri" w:cs="Calibri"/>
                        <w:noProof/>
                        <w:color w:val="000000"/>
                        <w:sz w:val="16"/>
                        <w:szCs w:val="16"/>
                      </w:rPr>
                    </w:pPr>
                    <w:r w:rsidRPr="0044579D">
                      <w:rPr>
                        <w:rFonts w:ascii="Calibri" w:eastAsia="Calibri" w:hAnsi="Calibri" w:cs="Calibri"/>
                        <w:noProof/>
                        <w:color w:val="000000"/>
                        <w:sz w:val="16"/>
                        <w:szCs w:val="16"/>
                      </w:rPr>
                      <w:t>SMU Classification: Restricted</w:t>
                    </w:r>
                  </w:p>
                </w:txbxContent>
              </v:textbox>
              <w10:wrap type="square"/>
            </v:shape>
          </w:pict>
        </mc:Fallback>
      </mc:AlternateContent>
    </w:r>
    <w:r w:rsidR="00DC2B73">
      <w:rPr>
        <w:noProof/>
      </w:rPr>
      <w:drawing>
        <wp:anchor distT="152400" distB="152400" distL="152400" distR="152400" simplePos="0" relativeHeight="251658752" behindDoc="0" locked="0" layoutInCell="1" allowOverlap="1" wp14:anchorId="0FFE1650" wp14:editId="21AAA28D">
          <wp:simplePos x="0" y="0"/>
          <wp:positionH relativeFrom="column">
            <wp:posOffset>5088255</wp:posOffset>
          </wp:positionH>
          <wp:positionV relativeFrom="line">
            <wp:posOffset>-251460</wp:posOffset>
          </wp:positionV>
          <wp:extent cx="972185" cy="490855"/>
          <wp:effectExtent l="0" t="0" r="0" b="0"/>
          <wp:wrapThrough wrapText="left">
            <wp:wrapPolygon edited="0">
              <wp:start x="0" y="0"/>
              <wp:lineTo x="0" y="21237"/>
              <wp:lineTo x="21445" y="21237"/>
              <wp:lineTo x="21445" y="0"/>
              <wp:lineTo x="0" y="0"/>
            </wp:wrapPolygon>
          </wp:wrapThrough>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218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sidR="00CA38FC">
      <w:rPr>
        <w:rFonts w:ascii="Calibri" w:hAnsi="Calibri" w:cs="Calibri"/>
        <w:sz w:val="14"/>
      </w:rPr>
      <w:t>COR-IS1702: Computational Thinking</w:t>
    </w:r>
  </w:p>
  <w:p w14:paraId="26A431BF" w14:textId="2EAE8285" w:rsidR="00AC08DB" w:rsidRPr="00CA38FC" w:rsidRDefault="00DC2B73" w:rsidP="00CA38FC">
    <w:pPr>
      <w:pStyle w:val="HeaderFooter"/>
      <w:rPr>
        <w:rFonts w:ascii="Calibri" w:hAnsi="Calibri" w:cs="Calibri"/>
        <w:sz w:val="14"/>
      </w:rPr>
    </w:pPr>
    <w:r w:rsidRPr="00DB39EB">
      <w:rPr>
        <w:rFonts w:ascii="Calibri" w:hAnsi="Calibri" w:cs="Calibri"/>
        <w:sz w:val="14"/>
      </w:rPr>
      <w:t>AY20</w:t>
    </w:r>
    <w:r>
      <w:rPr>
        <w:rFonts w:ascii="Calibri" w:hAnsi="Calibri" w:cs="Calibri"/>
        <w:sz w:val="14"/>
      </w:rPr>
      <w:t>2</w:t>
    </w:r>
    <w:r w:rsidR="00362B8B">
      <w:rPr>
        <w:rFonts w:ascii="Calibri" w:hAnsi="Calibri" w:cs="Calibri"/>
        <w:sz w:val="14"/>
      </w:rPr>
      <w:t>2</w:t>
    </w:r>
    <w:r w:rsidRPr="00DB39EB">
      <w:rPr>
        <w:rFonts w:ascii="Calibri" w:hAnsi="Calibri" w:cs="Calibri"/>
        <w:sz w:val="14"/>
      </w:rPr>
      <w:t>/20</w:t>
    </w:r>
    <w:r>
      <w:rPr>
        <w:rFonts w:ascii="Calibri" w:hAnsi="Calibri" w:cs="Calibri"/>
        <w:sz w:val="14"/>
      </w:rPr>
      <w:t>2</w:t>
    </w:r>
    <w:r w:rsidR="00362B8B">
      <w:rPr>
        <w:rFonts w:ascii="Calibri" w:hAnsi="Calibri" w:cs="Calibri"/>
        <w:sz w:val="14"/>
      </w:rPr>
      <w:t>3</w:t>
    </w:r>
    <w:r>
      <w:rPr>
        <w:rFonts w:ascii="Calibri" w:hAnsi="Calibri" w:cs="Calibri"/>
        <w:sz w:val="14"/>
      </w:rPr>
      <w:t xml:space="preserve"> Term </w:t>
    </w:r>
    <w:r w:rsidR="005418A0">
      <w:rPr>
        <w:rFonts w:ascii="Calibri" w:hAnsi="Calibri" w:cs="Calibri"/>
        <w:sz w:val="14"/>
      </w:rPr>
      <w:t>2</w:t>
    </w:r>
    <w:r w:rsidR="00AC08DB">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727BD" w14:textId="030C2A55" w:rsidR="0044579D" w:rsidRDefault="0044579D">
    <w:pPr>
      <w:pStyle w:val="Header"/>
    </w:pPr>
    <w:r>
      <w:rPr>
        <w:noProof/>
      </w:rPr>
      <mc:AlternateContent>
        <mc:Choice Requires="wps">
          <w:drawing>
            <wp:anchor distT="0" distB="0" distL="0" distR="0" simplePos="0" relativeHeight="251659776" behindDoc="0" locked="0" layoutInCell="1" allowOverlap="1" wp14:anchorId="04C0AA7E" wp14:editId="52ADFC5A">
              <wp:simplePos x="635" y="635"/>
              <wp:positionH relativeFrom="column">
                <wp:align>center</wp:align>
              </wp:positionH>
              <wp:positionV relativeFrom="paragraph">
                <wp:posOffset>635</wp:posOffset>
              </wp:positionV>
              <wp:extent cx="443865" cy="443865"/>
              <wp:effectExtent l="0" t="0" r="7620" b="9525"/>
              <wp:wrapSquare wrapText="bothSides"/>
              <wp:docPr id="1" name="Text Box 1"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6E0672" w14:textId="02FA2D71" w:rsidR="0044579D" w:rsidRPr="0044579D" w:rsidRDefault="0044579D">
                          <w:pPr>
                            <w:rPr>
                              <w:rFonts w:ascii="Calibri" w:eastAsia="Calibri" w:hAnsi="Calibri" w:cs="Calibri"/>
                              <w:noProof/>
                              <w:color w:val="000000"/>
                              <w:sz w:val="16"/>
                              <w:szCs w:val="16"/>
                            </w:rPr>
                          </w:pPr>
                          <w:r w:rsidRPr="0044579D">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4C0AA7E" id="_x0000_t202" coordsize="21600,21600" o:spt="202" path="m,l,21600r21600,l21600,xe">
              <v:stroke joinstyle="miter"/>
              <v:path gradientshapeok="t" o:connecttype="rect"/>
            </v:shapetype>
            <v:shape id="Text Box 1" o:spid="_x0000_s1028" type="#_x0000_t202" alt="SMU Classification: Restricted" style="position:absolute;margin-left:0;margin-top:.05pt;width:34.95pt;height:34.95pt;z-index:25165977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676E0672" w14:textId="02FA2D71" w:rsidR="0044579D" w:rsidRPr="0044579D" w:rsidRDefault="0044579D">
                    <w:pPr>
                      <w:rPr>
                        <w:rFonts w:ascii="Calibri" w:eastAsia="Calibri" w:hAnsi="Calibri" w:cs="Calibri"/>
                        <w:noProof/>
                        <w:color w:val="000000"/>
                        <w:sz w:val="16"/>
                        <w:szCs w:val="16"/>
                      </w:rPr>
                    </w:pPr>
                    <w:r w:rsidRPr="0044579D">
                      <w:rPr>
                        <w:rFonts w:ascii="Calibri" w:eastAsia="Calibri" w:hAnsi="Calibri" w:cs="Calibri"/>
                        <w:noProof/>
                        <w:color w:val="000000"/>
                        <w:sz w:val="16"/>
                        <w:szCs w:val="16"/>
                      </w:rPr>
                      <w:t>SMU Classification: Restricted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71445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894EE873"/>
    <w:lvl w:ilvl="0">
      <w:start w:val="1"/>
      <w:numFmt w:val="lowerLetter"/>
      <w:lvlText w:val="%1)"/>
      <w:lvlJc w:val="left"/>
      <w:pPr>
        <w:tabs>
          <w:tab w:val="num" w:pos="280"/>
        </w:tabs>
        <w:ind w:left="280" w:firstLine="0"/>
      </w:pPr>
      <w:rPr>
        <w:rFonts w:hint="default"/>
        <w:position w:val="0"/>
      </w:rPr>
    </w:lvl>
    <w:lvl w:ilvl="1">
      <w:start w:val="1"/>
      <w:numFmt w:val="lowerLetter"/>
      <w:lvlText w:val="%2)"/>
      <w:lvlJc w:val="left"/>
      <w:pPr>
        <w:tabs>
          <w:tab w:val="num" w:pos="280"/>
        </w:tabs>
        <w:ind w:left="280" w:firstLine="720"/>
      </w:pPr>
      <w:rPr>
        <w:rFonts w:hint="default"/>
        <w:position w:val="0"/>
      </w:rPr>
    </w:lvl>
    <w:lvl w:ilvl="2">
      <w:start w:val="1"/>
      <w:numFmt w:val="lowerLetter"/>
      <w:lvlText w:val="%3)"/>
      <w:lvlJc w:val="left"/>
      <w:pPr>
        <w:tabs>
          <w:tab w:val="num" w:pos="280"/>
        </w:tabs>
        <w:ind w:left="280" w:firstLine="1440"/>
      </w:pPr>
      <w:rPr>
        <w:rFonts w:hint="default"/>
        <w:position w:val="0"/>
      </w:rPr>
    </w:lvl>
    <w:lvl w:ilvl="3">
      <w:start w:val="1"/>
      <w:numFmt w:val="lowerLetter"/>
      <w:lvlText w:val="%4)"/>
      <w:lvlJc w:val="left"/>
      <w:pPr>
        <w:tabs>
          <w:tab w:val="num" w:pos="280"/>
        </w:tabs>
        <w:ind w:left="280" w:firstLine="2160"/>
      </w:pPr>
      <w:rPr>
        <w:rFonts w:hint="default"/>
        <w:position w:val="0"/>
      </w:rPr>
    </w:lvl>
    <w:lvl w:ilvl="4">
      <w:start w:val="1"/>
      <w:numFmt w:val="lowerLetter"/>
      <w:lvlText w:val="%5)"/>
      <w:lvlJc w:val="left"/>
      <w:pPr>
        <w:tabs>
          <w:tab w:val="num" w:pos="280"/>
        </w:tabs>
        <w:ind w:left="280" w:firstLine="2880"/>
      </w:pPr>
      <w:rPr>
        <w:rFonts w:hint="default"/>
        <w:position w:val="0"/>
      </w:rPr>
    </w:lvl>
    <w:lvl w:ilvl="5">
      <w:start w:val="1"/>
      <w:numFmt w:val="lowerLetter"/>
      <w:lvlText w:val="%6)"/>
      <w:lvlJc w:val="left"/>
      <w:pPr>
        <w:tabs>
          <w:tab w:val="num" w:pos="280"/>
        </w:tabs>
        <w:ind w:left="280" w:firstLine="3600"/>
      </w:pPr>
      <w:rPr>
        <w:rFonts w:hint="default"/>
        <w:position w:val="0"/>
      </w:rPr>
    </w:lvl>
    <w:lvl w:ilvl="6">
      <w:start w:val="1"/>
      <w:numFmt w:val="lowerLetter"/>
      <w:lvlText w:val="%7)"/>
      <w:lvlJc w:val="left"/>
      <w:pPr>
        <w:tabs>
          <w:tab w:val="num" w:pos="280"/>
        </w:tabs>
        <w:ind w:left="280" w:firstLine="4320"/>
      </w:pPr>
      <w:rPr>
        <w:rFonts w:hint="default"/>
        <w:position w:val="0"/>
      </w:rPr>
    </w:lvl>
    <w:lvl w:ilvl="7">
      <w:start w:val="1"/>
      <w:numFmt w:val="lowerLetter"/>
      <w:lvlText w:val="%8)"/>
      <w:lvlJc w:val="left"/>
      <w:pPr>
        <w:tabs>
          <w:tab w:val="num" w:pos="280"/>
        </w:tabs>
        <w:ind w:left="280" w:firstLine="5040"/>
      </w:pPr>
      <w:rPr>
        <w:rFonts w:hint="default"/>
        <w:position w:val="0"/>
      </w:rPr>
    </w:lvl>
    <w:lvl w:ilvl="8">
      <w:start w:val="1"/>
      <w:numFmt w:val="lowerLetter"/>
      <w:lvlText w:val="%9)"/>
      <w:lvlJc w:val="left"/>
      <w:pPr>
        <w:tabs>
          <w:tab w:val="num" w:pos="280"/>
        </w:tabs>
        <w:ind w:left="280" w:firstLine="5760"/>
      </w:pPr>
      <w:rPr>
        <w:rFonts w:hint="default"/>
        <w:position w:val="0"/>
      </w:rPr>
    </w:lvl>
  </w:abstractNum>
  <w:abstractNum w:abstractNumId="2" w15:restartNumberingAfterBreak="0">
    <w:nsid w:val="00000002"/>
    <w:multiLevelType w:val="multilevel"/>
    <w:tmpl w:val="894EE874"/>
    <w:lvl w:ilvl="0">
      <w:start w:val="2"/>
      <w:numFmt w:val="lowerLetter"/>
      <w:lvlText w:val="%1)"/>
      <w:lvlJc w:val="left"/>
      <w:pPr>
        <w:tabs>
          <w:tab w:val="num" w:pos="280"/>
        </w:tabs>
        <w:ind w:left="280" w:firstLine="0"/>
      </w:pPr>
      <w:rPr>
        <w:rFonts w:hint="default"/>
        <w:position w:val="0"/>
      </w:rPr>
    </w:lvl>
    <w:lvl w:ilvl="1">
      <w:start w:val="1"/>
      <w:numFmt w:val="lowerLetter"/>
      <w:lvlText w:val="%2)"/>
      <w:lvlJc w:val="left"/>
      <w:pPr>
        <w:tabs>
          <w:tab w:val="num" w:pos="280"/>
        </w:tabs>
        <w:ind w:left="280" w:firstLine="720"/>
      </w:pPr>
      <w:rPr>
        <w:rFonts w:hint="default"/>
        <w:position w:val="0"/>
      </w:rPr>
    </w:lvl>
    <w:lvl w:ilvl="2">
      <w:start w:val="1"/>
      <w:numFmt w:val="lowerLetter"/>
      <w:lvlText w:val="%3)"/>
      <w:lvlJc w:val="left"/>
      <w:pPr>
        <w:tabs>
          <w:tab w:val="num" w:pos="280"/>
        </w:tabs>
        <w:ind w:left="280" w:firstLine="1440"/>
      </w:pPr>
      <w:rPr>
        <w:rFonts w:hint="default"/>
        <w:position w:val="0"/>
      </w:rPr>
    </w:lvl>
    <w:lvl w:ilvl="3">
      <w:start w:val="1"/>
      <w:numFmt w:val="lowerLetter"/>
      <w:lvlText w:val="%4)"/>
      <w:lvlJc w:val="left"/>
      <w:pPr>
        <w:tabs>
          <w:tab w:val="num" w:pos="280"/>
        </w:tabs>
        <w:ind w:left="280" w:firstLine="2160"/>
      </w:pPr>
      <w:rPr>
        <w:rFonts w:hint="default"/>
        <w:position w:val="0"/>
      </w:rPr>
    </w:lvl>
    <w:lvl w:ilvl="4">
      <w:start w:val="1"/>
      <w:numFmt w:val="lowerLetter"/>
      <w:lvlText w:val="%5)"/>
      <w:lvlJc w:val="left"/>
      <w:pPr>
        <w:tabs>
          <w:tab w:val="num" w:pos="280"/>
        </w:tabs>
        <w:ind w:left="280" w:firstLine="2880"/>
      </w:pPr>
      <w:rPr>
        <w:rFonts w:hint="default"/>
        <w:position w:val="0"/>
      </w:rPr>
    </w:lvl>
    <w:lvl w:ilvl="5">
      <w:start w:val="1"/>
      <w:numFmt w:val="lowerLetter"/>
      <w:lvlText w:val="%6)"/>
      <w:lvlJc w:val="left"/>
      <w:pPr>
        <w:tabs>
          <w:tab w:val="num" w:pos="280"/>
        </w:tabs>
        <w:ind w:left="280" w:firstLine="3600"/>
      </w:pPr>
      <w:rPr>
        <w:rFonts w:hint="default"/>
        <w:position w:val="0"/>
      </w:rPr>
    </w:lvl>
    <w:lvl w:ilvl="6">
      <w:start w:val="1"/>
      <w:numFmt w:val="lowerLetter"/>
      <w:lvlText w:val="%7)"/>
      <w:lvlJc w:val="left"/>
      <w:pPr>
        <w:tabs>
          <w:tab w:val="num" w:pos="280"/>
        </w:tabs>
        <w:ind w:left="280" w:firstLine="4320"/>
      </w:pPr>
      <w:rPr>
        <w:rFonts w:hint="default"/>
        <w:position w:val="0"/>
      </w:rPr>
    </w:lvl>
    <w:lvl w:ilvl="7">
      <w:start w:val="1"/>
      <w:numFmt w:val="lowerLetter"/>
      <w:lvlText w:val="%8)"/>
      <w:lvlJc w:val="left"/>
      <w:pPr>
        <w:tabs>
          <w:tab w:val="num" w:pos="280"/>
        </w:tabs>
        <w:ind w:left="280" w:firstLine="5040"/>
      </w:pPr>
      <w:rPr>
        <w:rFonts w:hint="default"/>
        <w:position w:val="0"/>
      </w:rPr>
    </w:lvl>
    <w:lvl w:ilvl="8">
      <w:start w:val="1"/>
      <w:numFmt w:val="lowerLetter"/>
      <w:lvlText w:val="%9)"/>
      <w:lvlJc w:val="left"/>
      <w:pPr>
        <w:tabs>
          <w:tab w:val="num" w:pos="280"/>
        </w:tabs>
        <w:ind w:left="280" w:firstLine="5760"/>
      </w:pPr>
      <w:rPr>
        <w:rFonts w:hint="default"/>
        <w:position w:val="0"/>
      </w:rPr>
    </w:lvl>
  </w:abstractNum>
  <w:abstractNum w:abstractNumId="3" w15:restartNumberingAfterBreak="0">
    <w:nsid w:val="00000003"/>
    <w:multiLevelType w:val="multilevel"/>
    <w:tmpl w:val="894EE875"/>
    <w:lvl w:ilvl="0">
      <w:start w:val="1"/>
      <w:numFmt w:val="lowerLetter"/>
      <w:lvlText w:val="%1)"/>
      <w:lvlJc w:val="left"/>
      <w:pPr>
        <w:tabs>
          <w:tab w:val="num" w:pos="280"/>
        </w:tabs>
        <w:ind w:left="280" w:firstLine="0"/>
      </w:pPr>
      <w:rPr>
        <w:rFonts w:hint="default"/>
        <w:position w:val="0"/>
      </w:rPr>
    </w:lvl>
    <w:lvl w:ilvl="1">
      <w:start w:val="1"/>
      <w:numFmt w:val="lowerLetter"/>
      <w:lvlText w:val="%2)"/>
      <w:lvlJc w:val="left"/>
      <w:pPr>
        <w:tabs>
          <w:tab w:val="num" w:pos="280"/>
        </w:tabs>
        <w:ind w:left="280" w:firstLine="720"/>
      </w:pPr>
      <w:rPr>
        <w:rFonts w:hint="default"/>
        <w:position w:val="0"/>
      </w:rPr>
    </w:lvl>
    <w:lvl w:ilvl="2">
      <w:start w:val="1"/>
      <w:numFmt w:val="lowerLetter"/>
      <w:lvlText w:val="%3)"/>
      <w:lvlJc w:val="left"/>
      <w:pPr>
        <w:tabs>
          <w:tab w:val="num" w:pos="280"/>
        </w:tabs>
        <w:ind w:left="280" w:firstLine="1440"/>
      </w:pPr>
      <w:rPr>
        <w:rFonts w:hint="default"/>
        <w:position w:val="0"/>
      </w:rPr>
    </w:lvl>
    <w:lvl w:ilvl="3">
      <w:start w:val="1"/>
      <w:numFmt w:val="lowerLetter"/>
      <w:lvlText w:val="%4)"/>
      <w:lvlJc w:val="left"/>
      <w:pPr>
        <w:tabs>
          <w:tab w:val="num" w:pos="280"/>
        </w:tabs>
        <w:ind w:left="280" w:firstLine="2160"/>
      </w:pPr>
      <w:rPr>
        <w:rFonts w:hint="default"/>
        <w:position w:val="0"/>
      </w:rPr>
    </w:lvl>
    <w:lvl w:ilvl="4">
      <w:start w:val="1"/>
      <w:numFmt w:val="lowerLetter"/>
      <w:lvlText w:val="%5)"/>
      <w:lvlJc w:val="left"/>
      <w:pPr>
        <w:tabs>
          <w:tab w:val="num" w:pos="280"/>
        </w:tabs>
        <w:ind w:left="280" w:firstLine="2880"/>
      </w:pPr>
      <w:rPr>
        <w:rFonts w:hint="default"/>
        <w:position w:val="0"/>
      </w:rPr>
    </w:lvl>
    <w:lvl w:ilvl="5">
      <w:start w:val="1"/>
      <w:numFmt w:val="lowerLetter"/>
      <w:lvlText w:val="%6)"/>
      <w:lvlJc w:val="left"/>
      <w:pPr>
        <w:tabs>
          <w:tab w:val="num" w:pos="280"/>
        </w:tabs>
        <w:ind w:left="280" w:firstLine="3600"/>
      </w:pPr>
      <w:rPr>
        <w:rFonts w:hint="default"/>
        <w:position w:val="0"/>
      </w:rPr>
    </w:lvl>
    <w:lvl w:ilvl="6">
      <w:start w:val="1"/>
      <w:numFmt w:val="lowerLetter"/>
      <w:lvlText w:val="%7)"/>
      <w:lvlJc w:val="left"/>
      <w:pPr>
        <w:tabs>
          <w:tab w:val="num" w:pos="280"/>
        </w:tabs>
        <w:ind w:left="280" w:firstLine="4320"/>
      </w:pPr>
      <w:rPr>
        <w:rFonts w:hint="default"/>
        <w:position w:val="0"/>
      </w:rPr>
    </w:lvl>
    <w:lvl w:ilvl="7">
      <w:start w:val="1"/>
      <w:numFmt w:val="lowerLetter"/>
      <w:lvlText w:val="%8)"/>
      <w:lvlJc w:val="left"/>
      <w:pPr>
        <w:tabs>
          <w:tab w:val="num" w:pos="280"/>
        </w:tabs>
        <w:ind w:left="280" w:firstLine="5040"/>
      </w:pPr>
      <w:rPr>
        <w:rFonts w:hint="default"/>
        <w:position w:val="0"/>
      </w:rPr>
    </w:lvl>
    <w:lvl w:ilvl="8">
      <w:start w:val="1"/>
      <w:numFmt w:val="lowerLetter"/>
      <w:lvlText w:val="%9)"/>
      <w:lvlJc w:val="left"/>
      <w:pPr>
        <w:tabs>
          <w:tab w:val="num" w:pos="280"/>
        </w:tabs>
        <w:ind w:left="280" w:firstLine="5760"/>
      </w:pPr>
      <w:rPr>
        <w:rFonts w:hint="default"/>
        <w:position w:val="0"/>
      </w:rPr>
    </w:lvl>
  </w:abstractNum>
  <w:abstractNum w:abstractNumId="4" w15:restartNumberingAfterBreak="0">
    <w:nsid w:val="00000004"/>
    <w:multiLevelType w:val="multilevel"/>
    <w:tmpl w:val="894EE876"/>
    <w:lvl w:ilvl="0">
      <w:start w:val="1"/>
      <w:numFmt w:val="lowerLetter"/>
      <w:lvlText w:val="%1)"/>
      <w:lvlJc w:val="left"/>
      <w:pPr>
        <w:tabs>
          <w:tab w:val="num" w:pos="280"/>
        </w:tabs>
        <w:ind w:left="280" w:firstLine="0"/>
      </w:pPr>
      <w:rPr>
        <w:rFonts w:hint="default"/>
        <w:position w:val="0"/>
      </w:rPr>
    </w:lvl>
    <w:lvl w:ilvl="1">
      <w:start w:val="1"/>
      <w:numFmt w:val="lowerLetter"/>
      <w:lvlText w:val="%2)"/>
      <w:lvlJc w:val="left"/>
      <w:pPr>
        <w:tabs>
          <w:tab w:val="num" w:pos="280"/>
        </w:tabs>
        <w:ind w:left="280" w:firstLine="720"/>
      </w:pPr>
      <w:rPr>
        <w:rFonts w:hint="default"/>
        <w:position w:val="0"/>
      </w:rPr>
    </w:lvl>
    <w:lvl w:ilvl="2">
      <w:start w:val="1"/>
      <w:numFmt w:val="lowerLetter"/>
      <w:lvlText w:val="%3)"/>
      <w:lvlJc w:val="left"/>
      <w:pPr>
        <w:tabs>
          <w:tab w:val="num" w:pos="280"/>
        </w:tabs>
        <w:ind w:left="280" w:firstLine="1440"/>
      </w:pPr>
      <w:rPr>
        <w:rFonts w:hint="default"/>
        <w:position w:val="0"/>
      </w:rPr>
    </w:lvl>
    <w:lvl w:ilvl="3">
      <w:start w:val="1"/>
      <w:numFmt w:val="lowerLetter"/>
      <w:lvlText w:val="%4)"/>
      <w:lvlJc w:val="left"/>
      <w:pPr>
        <w:tabs>
          <w:tab w:val="num" w:pos="280"/>
        </w:tabs>
        <w:ind w:left="280" w:firstLine="2160"/>
      </w:pPr>
      <w:rPr>
        <w:rFonts w:hint="default"/>
        <w:position w:val="0"/>
      </w:rPr>
    </w:lvl>
    <w:lvl w:ilvl="4">
      <w:start w:val="1"/>
      <w:numFmt w:val="lowerLetter"/>
      <w:lvlText w:val="%5)"/>
      <w:lvlJc w:val="left"/>
      <w:pPr>
        <w:tabs>
          <w:tab w:val="num" w:pos="280"/>
        </w:tabs>
        <w:ind w:left="280" w:firstLine="2880"/>
      </w:pPr>
      <w:rPr>
        <w:rFonts w:hint="default"/>
        <w:position w:val="0"/>
      </w:rPr>
    </w:lvl>
    <w:lvl w:ilvl="5">
      <w:start w:val="1"/>
      <w:numFmt w:val="lowerLetter"/>
      <w:lvlText w:val="%6)"/>
      <w:lvlJc w:val="left"/>
      <w:pPr>
        <w:tabs>
          <w:tab w:val="num" w:pos="280"/>
        </w:tabs>
        <w:ind w:left="280" w:firstLine="3600"/>
      </w:pPr>
      <w:rPr>
        <w:rFonts w:hint="default"/>
        <w:position w:val="0"/>
      </w:rPr>
    </w:lvl>
    <w:lvl w:ilvl="6">
      <w:start w:val="1"/>
      <w:numFmt w:val="lowerLetter"/>
      <w:lvlText w:val="%7)"/>
      <w:lvlJc w:val="left"/>
      <w:pPr>
        <w:tabs>
          <w:tab w:val="num" w:pos="280"/>
        </w:tabs>
        <w:ind w:left="280" w:firstLine="4320"/>
      </w:pPr>
      <w:rPr>
        <w:rFonts w:hint="default"/>
        <w:position w:val="0"/>
      </w:rPr>
    </w:lvl>
    <w:lvl w:ilvl="7">
      <w:start w:val="1"/>
      <w:numFmt w:val="lowerLetter"/>
      <w:lvlText w:val="%8)"/>
      <w:lvlJc w:val="left"/>
      <w:pPr>
        <w:tabs>
          <w:tab w:val="num" w:pos="280"/>
        </w:tabs>
        <w:ind w:left="280" w:firstLine="5040"/>
      </w:pPr>
      <w:rPr>
        <w:rFonts w:hint="default"/>
        <w:position w:val="0"/>
      </w:rPr>
    </w:lvl>
    <w:lvl w:ilvl="8">
      <w:start w:val="1"/>
      <w:numFmt w:val="lowerLetter"/>
      <w:lvlText w:val="%9)"/>
      <w:lvlJc w:val="left"/>
      <w:pPr>
        <w:tabs>
          <w:tab w:val="num" w:pos="280"/>
        </w:tabs>
        <w:ind w:left="280" w:firstLine="5760"/>
      </w:pPr>
      <w:rPr>
        <w:rFonts w:hint="default"/>
        <w:position w:val="0"/>
      </w:rPr>
    </w:lvl>
  </w:abstractNum>
  <w:abstractNum w:abstractNumId="5" w15:restartNumberingAfterBreak="0">
    <w:nsid w:val="00000005"/>
    <w:multiLevelType w:val="multilevel"/>
    <w:tmpl w:val="894EE877"/>
    <w:lvl w:ilvl="0">
      <w:start w:val="2"/>
      <w:numFmt w:val="lowerLetter"/>
      <w:lvlText w:val="%1)"/>
      <w:lvlJc w:val="left"/>
      <w:pPr>
        <w:tabs>
          <w:tab w:val="num" w:pos="280"/>
        </w:tabs>
        <w:ind w:left="280" w:firstLine="0"/>
      </w:pPr>
      <w:rPr>
        <w:rFonts w:hint="default"/>
        <w:position w:val="0"/>
      </w:rPr>
    </w:lvl>
    <w:lvl w:ilvl="1">
      <w:start w:val="1"/>
      <w:numFmt w:val="lowerLetter"/>
      <w:lvlText w:val="%2)"/>
      <w:lvlJc w:val="left"/>
      <w:pPr>
        <w:tabs>
          <w:tab w:val="num" w:pos="280"/>
        </w:tabs>
        <w:ind w:left="280" w:firstLine="720"/>
      </w:pPr>
      <w:rPr>
        <w:rFonts w:hint="default"/>
        <w:position w:val="0"/>
      </w:rPr>
    </w:lvl>
    <w:lvl w:ilvl="2">
      <w:start w:val="1"/>
      <w:numFmt w:val="lowerLetter"/>
      <w:lvlText w:val="%3)"/>
      <w:lvlJc w:val="left"/>
      <w:pPr>
        <w:tabs>
          <w:tab w:val="num" w:pos="280"/>
        </w:tabs>
        <w:ind w:left="280" w:firstLine="1440"/>
      </w:pPr>
      <w:rPr>
        <w:rFonts w:hint="default"/>
        <w:position w:val="0"/>
      </w:rPr>
    </w:lvl>
    <w:lvl w:ilvl="3">
      <w:start w:val="1"/>
      <w:numFmt w:val="lowerLetter"/>
      <w:lvlText w:val="%4)"/>
      <w:lvlJc w:val="left"/>
      <w:pPr>
        <w:tabs>
          <w:tab w:val="num" w:pos="280"/>
        </w:tabs>
        <w:ind w:left="280" w:firstLine="2160"/>
      </w:pPr>
      <w:rPr>
        <w:rFonts w:hint="default"/>
        <w:position w:val="0"/>
      </w:rPr>
    </w:lvl>
    <w:lvl w:ilvl="4">
      <w:start w:val="1"/>
      <w:numFmt w:val="lowerLetter"/>
      <w:lvlText w:val="%5)"/>
      <w:lvlJc w:val="left"/>
      <w:pPr>
        <w:tabs>
          <w:tab w:val="num" w:pos="280"/>
        </w:tabs>
        <w:ind w:left="280" w:firstLine="2880"/>
      </w:pPr>
      <w:rPr>
        <w:rFonts w:hint="default"/>
        <w:position w:val="0"/>
      </w:rPr>
    </w:lvl>
    <w:lvl w:ilvl="5">
      <w:start w:val="1"/>
      <w:numFmt w:val="lowerLetter"/>
      <w:lvlText w:val="%6)"/>
      <w:lvlJc w:val="left"/>
      <w:pPr>
        <w:tabs>
          <w:tab w:val="num" w:pos="280"/>
        </w:tabs>
        <w:ind w:left="280" w:firstLine="3600"/>
      </w:pPr>
      <w:rPr>
        <w:rFonts w:hint="default"/>
        <w:position w:val="0"/>
      </w:rPr>
    </w:lvl>
    <w:lvl w:ilvl="6">
      <w:start w:val="1"/>
      <w:numFmt w:val="lowerLetter"/>
      <w:lvlText w:val="%7)"/>
      <w:lvlJc w:val="left"/>
      <w:pPr>
        <w:tabs>
          <w:tab w:val="num" w:pos="280"/>
        </w:tabs>
        <w:ind w:left="280" w:firstLine="4320"/>
      </w:pPr>
      <w:rPr>
        <w:rFonts w:hint="default"/>
        <w:position w:val="0"/>
      </w:rPr>
    </w:lvl>
    <w:lvl w:ilvl="7">
      <w:start w:val="1"/>
      <w:numFmt w:val="lowerLetter"/>
      <w:lvlText w:val="%8)"/>
      <w:lvlJc w:val="left"/>
      <w:pPr>
        <w:tabs>
          <w:tab w:val="num" w:pos="280"/>
        </w:tabs>
        <w:ind w:left="280" w:firstLine="5040"/>
      </w:pPr>
      <w:rPr>
        <w:rFonts w:hint="default"/>
        <w:position w:val="0"/>
      </w:rPr>
    </w:lvl>
    <w:lvl w:ilvl="8">
      <w:start w:val="1"/>
      <w:numFmt w:val="lowerLetter"/>
      <w:lvlText w:val="%9)"/>
      <w:lvlJc w:val="left"/>
      <w:pPr>
        <w:tabs>
          <w:tab w:val="num" w:pos="280"/>
        </w:tabs>
        <w:ind w:left="280" w:firstLine="5760"/>
      </w:pPr>
      <w:rPr>
        <w:rFonts w:hint="default"/>
        <w:position w:val="0"/>
      </w:rPr>
    </w:lvl>
  </w:abstractNum>
  <w:abstractNum w:abstractNumId="6" w15:restartNumberingAfterBreak="0">
    <w:nsid w:val="00000006"/>
    <w:multiLevelType w:val="multilevel"/>
    <w:tmpl w:val="894EE878"/>
    <w:lvl w:ilvl="0">
      <w:start w:val="100"/>
      <w:numFmt w:val="lowerRoman"/>
      <w:lvlText w:val="%1)"/>
      <w:lvlJc w:val="left"/>
      <w:pPr>
        <w:tabs>
          <w:tab w:val="num" w:pos="267"/>
        </w:tabs>
        <w:ind w:left="267" w:firstLine="0"/>
      </w:pPr>
      <w:rPr>
        <w:rFonts w:hint="default"/>
        <w:position w:val="0"/>
      </w:rPr>
    </w:lvl>
    <w:lvl w:ilvl="1">
      <w:start w:val="1"/>
      <w:numFmt w:val="lowerRoman"/>
      <w:lvlText w:val="%2)"/>
      <w:lvlJc w:val="left"/>
      <w:pPr>
        <w:tabs>
          <w:tab w:val="num" w:pos="267"/>
        </w:tabs>
        <w:ind w:left="267" w:firstLine="720"/>
      </w:pPr>
      <w:rPr>
        <w:rFonts w:hint="default"/>
        <w:position w:val="0"/>
      </w:rPr>
    </w:lvl>
    <w:lvl w:ilvl="2">
      <w:start w:val="1"/>
      <w:numFmt w:val="lowerRoman"/>
      <w:lvlText w:val="%3)"/>
      <w:lvlJc w:val="left"/>
      <w:pPr>
        <w:tabs>
          <w:tab w:val="num" w:pos="267"/>
        </w:tabs>
        <w:ind w:left="267" w:firstLine="1440"/>
      </w:pPr>
      <w:rPr>
        <w:rFonts w:hint="default"/>
        <w:position w:val="0"/>
      </w:rPr>
    </w:lvl>
    <w:lvl w:ilvl="3">
      <w:start w:val="1"/>
      <w:numFmt w:val="lowerRoman"/>
      <w:lvlText w:val="%4)"/>
      <w:lvlJc w:val="left"/>
      <w:pPr>
        <w:tabs>
          <w:tab w:val="num" w:pos="267"/>
        </w:tabs>
        <w:ind w:left="267" w:firstLine="2160"/>
      </w:pPr>
      <w:rPr>
        <w:rFonts w:hint="default"/>
        <w:position w:val="0"/>
      </w:rPr>
    </w:lvl>
    <w:lvl w:ilvl="4">
      <w:start w:val="1"/>
      <w:numFmt w:val="lowerRoman"/>
      <w:lvlText w:val="%5)"/>
      <w:lvlJc w:val="left"/>
      <w:pPr>
        <w:tabs>
          <w:tab w:val="num" w:pos="267"/>
        </w:tabs>
        <w:ind w:left="267" w:firstLine="2880"/>
      </w:pPr>
      <w:rPr>
        <w:rFonts w:hint="default"/>
        <w:position w:val="0"/>
      </w:rPr>
    </w:lvl>
    <w:lvl w:ilvl="5">
      <w:start w:val="1"/>
      <w:numFmt w:val="lowerRoman"/>
      <w:lvlText w:val="%6)"/>
      <w:lvlJc w:val="left"/>
      <w:pPr>
        <w:tabs>
          <w:tab w:val="num" w:pos="267"/>
        </w:tabs>
        <w:ind w:left="267" w:firstLine="3600"/>
      </w:pPr>
      <w:rPr>
        <w:rFonts w:hint="default"/>
        <w:position w:val="0"/>
      </w:rPr>
    </w:lvl>
    <w:lvl w:ilvl="6">
      <w:start w:val="1"/>
      <w:numFmt w:val="lowerRoman"/>
      <w:lvlText w:val="%7)"/>
      <w:lvlJc w:val="left"/>
      <w:pPr>
        <w:tabs>
          <w:tab w:val="num" w:pos="267"/>
        </w:tabs>
        <w:ind w:left="267" w:firstLine="4320"/>
      </w:pPr>
      <w:rPr>
        <w:rFonts w:hint="default"/>
        <w:position w:val="0"/>
      </w:rPr>
    </w:lvl>
    <w:lvl w:ilvl="7">
      <w:start w:val="1"/>
      <w:numFmt w:val="lowerRoman"/>
      <w:lvlText w:val="%8)"/>
      <w:lvlJc w:val="left"/>
      <w:pPr>
        <w:tabs>
          <w:tab w:val="num" w:pos="267"/>
        </w:tabs>
        <w:ind w:left="267" w:firstLine="5040"/>
      </w:pPr>
      <w:rPr>
        <w:rFonts w:hint="default"/>
        <w:position w:val="0"/>
      </w:rPr>
    </w:lvl>
    <w:lvl w:ilvl="8">
      <w:start w:val="1"/>
      <w:numFmt w:val="lowerRoman"/>
      <w:lvlText w:val="%9)"/>
      <w:lvlJc w:val="left"/>
      <w:pPr>
        <w:tabs>
          <w:tab w:val="num" w:pos="267"/>
        </w:tabs>
        <w:ind w:left="267" w:firstLine="5760"/>
      </w:pPr>
      <w:rPr>
        <w:rFonts w:hint="default"/>
        <w:position w:val="0"/>
      </w:rPr>
    </w:lvl>
  </w:abstractNum>
  <w:abstractNum w:abstractNumId="7" w15:restartNumberingAfterBreak="0">
    <w:nsid w:val="00000007"/>
    <w:multiLevelType w:val="multilevel"/>
    <w:tmpl w:val="894EE879"/>
    <w:lvl w:ilvl="0">
      <w:start w:val="500"/>
      <w:numFmt w:val="lowerRoman"/>
      <w:lvlText w:val="%1)"/>
      <w:lvlJc w:val="left"/>
      <w:pPr>
        <w:tabs>
          <w:tab w:val="num" w:pos="280"/>
        </w:tabs>
        <w:ind w:left="280" w:firstLine="0"/>
      </w:pPr>
      <w:rPr>
        <w:rFonts w:hint="default"/>
        <w:position w:val="0"/>
      </w:rPr>
    </w:lvl>
    <w:lvl w:ilvl="1">
      <w:start w:val="1"/>
      <w:numFmt w:val="lowerRoman"/>
      <w:lvlText w:val="%2)"/>
      <w:lvlJc w:val="left"/>
      <w:pPr>
        <w:tabs>
          <w:tab w:val="num" w:pos="280"/>
        </w:tabs>
        <w:ind w:left="280" w:firstLine="720"/>
      </w:pPr>
      <w:rPr>
        <w:rFonts w:hint="default"/>
        <w:position w:val="0"/>
      </w:rPr>
    </w:lvl>
    <w:lvl w:ilvl="2">
      <w:start w:val="1"/>
      <w:numFmt w:val="lowerRoman"/>
      <w:lvlText w:val="%3)"/>
      <w:lvlJc w:val="left"/>
      <w:pPr>
        <w:tabs>
          <w:tab w:val="num" w:pos="280"/>
        </w:tabs>
        <w:ind w:left="280" w:firstLine="1440"/>
      </w:pPr>
      <w:rPr>
        <w:rFonts w:hint="default"/>
        <w:position w:val="0"/>
      </w:rPr>
    </w:lvl>
    <w:lvl w:ilvl="3">
      <w:start w:val="1"/>
      <w:numFmt w:val="lowerRoman"/>
      <w:lvlText w:val="%4)"/>
      <w:lvlJc w:val="left"/>
      <w:pPr>
        <w:tabs>
          <w:tab w:val="num" w:pos="280"/>
        </w:tabs>
        <w:ind w:left="280" w:firstLine="2160"/>
      </w:pPr>
      <w:rPr>
        <w:rFonts w:hint="default"/>
        <w:position w:val="0"/>
      </w:rPr>
    </w:lvl>
    <w:lvl w:ilvl="4">
      <w:start w:val="1"/>
      <w:numFmt w:val="lowerRoman"/>
      <w:lvlText w:val="%5)"/>
      <w:lvlJc w:val="left"/>
      <w:pPr>
        <w:tabs>
          <w:tab w:val="num" w:pos="280"/>
        </w:tabs>
        <w:ind w:left="280" w:firstLine="2880"/>
      </w:pPr>
      <w:rPr>
        <w:rFonts w:hint="default"/>
        <w:position w:val="0"/>
      </w:rPr>
    </w:lvl>
    <w:lvl w:ilvl="5">
      <w:start w:val="1"/>
      <w:numFmt w:val="lowerRoman"/>
      <w:lvlText w:val="%6)"/>
      <w:lvlJc w:val="left"/>
      <w:pPr>
        <w:tabs>
          <w:tab w:val="num" w:pos="280"/>
        </w:tabs>
        <w:ind w:left="280" w:firstLine="3600"/>
      </w:pPr>
      <w:rPr>
        <w:rFonts w:hint="default"/>
        <w:position w:val="0"/>
      </w:rPr>
    </w:lvl>
    <w:lvl w:ilvl="6">
      <w:start w:val="1"/>
      <w:numFmt w:val="lowerRoman"/>
      <w:lvlText w:val="%7)"/>
      <w:lvlJc w:val="left"/>
      <w:pPr>
        <w:tabs>
          <w:tab w:val="num" w:pos="280"/>
        </w:tabs>
        <w:ind w:left="280" w:firstLine="4320"/>
      </w:pPr>
      <w:rPr>
        <w:rFonts w:hint="default"/>
        <w:position w:val="0"/>
      </w:rPr>
    </w:lvl>
    <w:lvl w:ilvl="7">
      <w:start w:val="1"/>
      <w:numFmt w:val="lowerRoman"/>
      <w:lvlText w:val="%8)"/>
      <w:lvlJc w:val="left"/>
      <w:pPr>
        <w:tabs>
          <w:tab w:val="num" w:pos="280"/>
        </w:tabs>
        <w:ind w:left="280" w:firstLine="5040"/>
      </w:pPr>
      <w:rPr>
        <w:rFonts w:hint="default"/>
        <w:position w:val="0"/>
      </w:rPr>
    </w:lvl>
    <w:lvl w:ilvl="8">
      <w:start w:val="1"/>
      <w:numFmt w:val="lowerRoman"/>
      <w:lvlText w:val="%9)"/>
      <w:lvlJc w:val="left"/>
      <w:pPr>
        <w:tabs>
          <w:tab w:val="num" w:pos="280"/>
        </w:tabs>
        <w:ind w:left="280" w:firstLine="5760"/>
      </w:pPr>
      <w:rPr>
        <w:rFonts w:hint="default"/>
        <w:position w:val="0"/>
      </w:rPr>
    </w:lvl>
  </w:abstractNum>
  <w:abstractNum w:abstractNumId="8" w15:restartNumberingAfterBreak="0">
    <w:nsid w:val="00000008"/>
    <w:multiLevelType w:val="multilevel"/>
    <w:tmpl w:val="894EE87A"/>
    <w:lvl w:ilvl="0">
      <w:start w:val="5"/>
      <w:numFmt w:val="lowerLetter"/>
      <w:lvlText w:val="%1)"/>
      <w:lvlJc w:val="left"/>
      <w:pPr>
        <w:tabs>
          <w:tab w:val="num" w:pos="280"/>
        </w:tabs>
        <w:ind w:left="280" w:firstLine="0"/>
      </w:pPr>
      <w:rPr>
        <w:rFonts w:hint="default"/>
        <w:position w:val="0"/>
      </w:rPr>
    </w:lvl>
    <w:lvl w:ilvl="1">
      <w:start w:val="1"/>
      <w:numFmt w:val="lowerLetter"/>
      <w:lvlText w:val="%2)"/>
      <w:lvlJc w:val="left"/>
      <w:pPr>
        <w:tabs>
          <w:tab w:val="num" w:pos="280"/>
        </w:tabs>
        <w:ind w:left="280" w:firstLine="720"/>
      </w:pPr>
      <w:rPr>
        <w:rFonts w:hint="default"/>
        <w:position w:val="0"/>
      </w:rPr>
    </w:lvl>
    <w:lvl w:ilvl="2">
      <w:start w:val="1"/>
      <w:numFmt w:val="lowerLetter"/>
      <w:lvlText w:val="%3)"/>
      <w:lvlJc w:val="left"/>
      <w:pPr>
        <w:tabs>
          <w:tab w:val="num" w:pos="280"/>
        </w:tabs>
        <w:ind w:left="280" w:firstLine="1440"/>
      </w:pPr>
      <w:rPr>
        <w:rFonts w:hint="default"/>
        <w:position w:val="0"/>
      </w:rPr>
    </w:lvl>
    <w:lvl w:ilvl="3">
      <w:start w:val="1"/>
      <w:numFmt w:val="lowerLetter"/>
      <w:lvlText w:val="%4)"/>
      <w:lvlJc w:val="left"/>
      <w:pPr>
        <w:tabs>
          <w:tab w:val="num" w:pos="280"/>
        </w:tabs>
        <w:ind w:left="280" w:firstLine="2160"/>
      </w:pPr>
      <w:rPr>
        <w:rFonts w:hint="default"/>
        <w:position w:val="0"/>
      </w:rPr>
    </w:lvl>
    <w:lvl w:ilvl="4">
      <w:start w:val="1"/>
      <w:numFmt w:val="lowerLetter"/>
      <w:lvlText w:val="%5)"/>
      <w:lvlJc w:val="left"/>
      <w:pPr>
        <w:tabs>
          <w:tab w:val="num" w:pos="280"/>
        </w:tabs>
        <w:ind w:left="280" w:firstLine="2880"/>
      </w:pPr>
      <w:rPr>
        <w:rFonts w:hint="default"/>
        <w:position w:val="0"/>
      </w:rPr>
    </w:lvl>
    <w:lvl w:ilvl="5">
      <w:start w:val="1"/>
      <w:numFmt w:val="lowerLetter"/>
      <w:lvlText w:val="%6)"/>
      <w:lvlJc w:val="left"/>
      <w:pPr>
        <w:tabs>
          <w:tab w:val="num" w:pos="280"/>
        </w:tabs>
        <w:ind w:left="280" w:firstLine="3600"/>
      </w:pPr>
      <w:rPr>
        <w:rFonts w:hint="default"/>
        <w:position w:val="0"/>
      </w:rPr>
    </w:lvl>
    <w:lvl w:ilvl="6">
      <w:start w:val="1"/>
      <w:numFmt w:val="lowerLetter"/>
      <w:lvlText w:val="%7)"/>
      <w:lvlJc w:val="left"/>
      <w:pPr>
        <w:tabs>
          <w:tab w:val="num" w:pos="280"/>
        </w:tabs>
        <w:ind w:left="280" w:firstLine="4320"/>
      </w:pPr>
      <w:rPr>
        <w:rFonts w:hint="default"/>
        <w:position w:val="0"/>
      </w:rPr>
    </w:lvl>
    <w:lvl w:ilvl="7">
      <w:start w:val="1"/>
      <w:numFmt w:val="lowerLetter"/>
      <w:lvlText w:val="%8)"/>
      <w:lvlJc w:val="left"/>
      <w:pPr>
        <w:tabs>
          <w:tab w:val="num" w:pos="280"/>
        </w:tabs>
        <w:ind w:left="280" w:firstLine="5040"/>
      </w:pPr>
      <w:rPr>
        <w:rFonts w:hint="default"/>
        <w:position w:val="0"/>
      </w:rPr>
    </w:lvl>
    <w:lvl w:ilvl="8">
      <w:start w:val="1"/>
      <w:numFmt w:val="lowerLetter"/>
      <w:lvlText w:val="%9)"/>
      <w:lvlJc w:val="left"/>
      <w:pPr>
        <w:tabs>
          <w:tab w:val="num" w:pos="280"/>
        </w:tabs>
        <w:ind w:left="280" w:firstLine="5760"/>
      </w:pPr>
      <w:rPr>
        <w:rFonts w:hint="default"/>
        <w:position w:val="0"/>
      </w:rPr>
    </w:lvl>
  </w:abstractNum>
  <w:abstractNum w:abstractNumId="9" w15:restartNumberingAfterBreak="0">
    <w:nsid w:val="00000009"/>
    <w:multiLevelType w:val="multilevel"/>
    <w:tmpl w:val="894EE87B"/>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25522D7"/>
    <w:multiLevelType w:val="hybridMultilevel"/>
    <w:tmpl w:val="B0F070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BDB01B7"/>
    <w:multiLevelType w:val="hybridMultilevel"/>
    <w:tmpl w:val="1376DCB6"/>
    <w:lvl w:ilvl="0" w:tplc="351A7778">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0F7E0A55"/>
    <w:multiLevelType w:val="hybridMultilevel"/>
    <w:tmpl w:val="2318D7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12C084B"/>
    <w:multiLevelType w:val="hybridMultilevel"/>
    <w:tmpl w:val="CBE497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1BA3D71"/>
    <w:multiLevelType w:val="hybridMultilevel"/>
    <w:tmpl w:val="5CB87622"/>
    <w:lvl w:ilvl="0" w:tplc="E5F803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1B40FF"/>
    <w:multiLevelType w:val="hybridMultilevel"/>
    <w:tmpl w:val="934C6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936FCD"/>
    <w:multiLevelType w:val="hybridMultilevel"/>
    <w:tmpl w:val="C7741F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C674A61"/>
    <w:multiLevelType w:val="hybridMultilevel"/>
    <w:tmpl w:val="713EB028"/>
    <w:lvl w:ilvl="0" w:tplc="04090019">
      <w:start w:val="1"/>
      <w:numFmt w:val="lowerLetter"/>
      <w:lvlText w:val="%1."/>
      <w:lvlJc w:val="left"/>
      <w:pPr>
        <w:ind w:left="288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5E045BE"/>
    <w:multiLevelType w:val="hybridMultilevel"/>
    <w:tmpl w:val="EE00140E"/>
    <w:lvl w:ilvl="0" w:tplc="4ACA825E">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2B546A5D"/>
    <w:multiLevelType w:val="hybridMultilevel"/>
    <w:tmpl w:val="5DE0EBA0"/>
    <w:lvl w:ilvl="0" w:tplc="ED429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85399D"/>
    <w:multiLevelType w:val="hybridMultilevel"/>
    <w:tmpl w:val="28164F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79A4E49"/>
    <w:multiLevelType w:val="hybridMultilevel"/>
    <w:tmpl w:val="ADF88314"/>
    <w:lvl w:ilvl="0" w:tplc="2EE8EC7A">
      <w:start w:val="1"/>
      <w:numFmt w:val="lowerLetter"/>
      <w:lvlText w:val="%1."/>
      <w:lvlJc w:val="left"/>
      <w:pPr>
        <w:ind w:left="1440" w:hanging="360"/>
      </w:pPr>
      <w:rPr>
        <w:rFonts w:ascii="Calibri" w:eastAsia="Calibri" w:hAnsi="Calibri" w:cs="Calibr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871777E"/>
    <w:multiLevelType w:val="hybridMultilevel"/>
    <w:tmpl w:val="2B84B664"/>
    <w:lvl w:ilvl="0" w:tplc="923CA5D2">
      <w:start w:val="1"/>
      <w:numFmt w:val="lowerLetter"/>
      <w:lvlText w:val="%1."/>
      <w:lvlJc w:val="left"/>
      <w:pPr>
        <w:ind w:left="1440" w:hanging="360"/>
      </w:pPr>
      <w:rPr>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B921480"/>
    <w:multiLevelType w:val="hybridMultilevel"/>
    <w:tmpl w:val="37F64B68"/>
    <w:lvl w:ilvl="0" w:tplc="3F449A0A">
      <w:start w:val="1"/>
      <w:numFmt w:val="decimal"/>
      <w:lvlText w:val="%1."/>
      <w:lvlJc w:val="left"/>
      <w:pPr>
        <w:ind w:left="357" w:hanging="357"/>
      </w:pPr>
      <w:rPr>
        <w:rFonts w:ascii="Times New Roman" w:hAnsi="Times New Roman" w:cs="Times New Roman" w:hint="eastAsia"/>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C4A2629"/>
    <w:multiLevelType w:val="hybridMultilevel"/>
    <w:tmpl w:val="567660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40182372"/>
    <w:multiLevelType w:val="hybridMultilevel"/>
    <w:tmpl w:val="87485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407475DF"/>
    <w:multiLevelType w:val="hybridMultilevel"/>
    <w:tmpl w:val="06C06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45E10045"/>
    <w:multiLevelType w:val="hybridMultilevel"/>
    <w:tmpl w:val="369E9332"/>
    <w:lvl w:ilvl="0" w:tplc="80B87526">
      <w:start w:val="1"/>
      <w:numFmt w:val="lowerLetter"/>
      <w:lvlText w:val="(%1)"/>
      <w:lvlJc w:val="left"/>
      <w:pPr>
        <w:ind w:left="1440" w:hanging="720"/>
      </w:pPr>
      <w:rPr>
        <w:rFonts w:ascii="Calibri" w:eastAsia="Calibri" w:hAnsi="Calibri" w:cs="Calibr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A4B60BD"/>
    <w:multiLevelType w:val="hybridMultilevel"/>
    <w:tmpl w:val="9140C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4B357C80"/>
    <w:multiLevelType w:val="hybridMultilevel"/>
    <w:tmpl w:val="A72CDE64"/>
    <w:lvl w:ilvl="0" w:tplc="43BAC8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02794D"/>
    <w:multiLevelType w:val="hybridMultilevel"/>
    <w:tmpl w:val="7F94C93A"/>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1834775"/>
    <w:multiLevelType w:val="hybridMultilevel"/>
    <w:tmpl w:val="4818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1F77ED"/>
    <w:multiLevelType w:val="hybridMultilevel"/>
    <w:tmpl w:val="68FE6D20"/>
    <w:lvl w:ilvl="0" w:tplc="BC98C46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02C87"/>
    <w:multiLevelType w:val="hybridMultilevel"/>
    <w:tmpl w:val="8A9C1C98"/>
    <w:lvl w:ilvl="0" w:tplc="8EB8AF1A">
      <w:start w:val="1"/>
      <w:numFmt w:val="lowerLetter"/>
      <w:lvlText w:val="%1)"/>
      <w:lvlJc w:val="left"/>
      <w:pPr>
        <w:ind w:left="360" w:hanging="360"/>
      </w:pPr>
      <w:rPr>
        <w:rFonts w:ascii="Times New Roman" w:hAnsi="Times New Roman" w:cs="Times New Roman" w:hint="eastAsia"/>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FE58FC"/>
    <w:multiLevelType w:val="hybridMultilevel"/>
    <w:tmpl w:val="28164F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B600F2F"/>
    <w:multiLevelType w:val="hybridMultilevel"/>
    <w:tmpl w:val="7BD4D47A"/>
    <w:lvl w:ilvl="0" w:tplc="04090001">
      <w:start w:val="1"/>
      <w:numFmt w:val="bullet"/>
      <w:lvlText w:val=""/>
      <w:lvlJc w:val="left"/>
      <w:pPr>
        <w:ind w:left="2137" w:hanging="360"/>
      </w:pPr>
      <w:rPr>
        <w:rFonts w:ascii="Symbol" w:hAnsi="Symbol"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37" w15:restartNumberingAfterBreak="0">
    <w:nsid w:val="6C9B5726"/>
    <w:multiLevelType w:val="hybridMultilevel"/>
    <w:tmpl w:val="1376DCB6"/>
    <w:lvl w:ilvl="0" w:tplc="351A7778">
      <w:start w:val="1"/>
      <w:numFmt w:val="lowerLetter"/>
      <w:lvlText w:val="(%1)"/>
      <w:lvlJc w:val="left"/>
      <w:pPr>
        <w:ind w:left="2826" w:hanging="360"/>
      </w:pPr>
      <w:rPr>
        <w:rFonts w:hint="default"/>
      </w:rPr>
    </w:lvl>
    <w:lvl w:ilvl="1" w:tplc="04090019">
      <w:start w:val="1"/>
      <w:numFmt w:val="lowerLetter"/>
      <w:lvlText w:val="%2."/>
      <w:lvlJc w:val="left"/>
      <w:pPr>
        <w:ind w:left="3546" w:hanging="360"/>
      </w:pPr>
    </w:lvl>
    <w:lvl w:ilvl="2" w:tplc="0409001B">
      <w:start w:val="1"/>
      <w:numFmt w:val="lowerRoman"/>
      <w:lvlText w:val="%3."/>
      <w:lvlJc w:val="right"/>
      <w:pPr>
        <w:ind w:left="4266" w:hanging="180"/>
      </w:pPr>
    </w:lvl>
    <w:lvl w:ilvl="3" w:tplc="0409000F" w:tentative="1">
      <w:start w:val="1"/>
      <w:numFmt w:val="decimal"/>
      <w:lvlText w:val="%4."/>
      <w:lvlJc w:val="left"/>
      <w:pPr>
        <w:ind w:left="4986" w:hanging="360"/>
      </w:pPr>
    </w:lvl>
    <w:lvl w:ilvl="4" w:tplc="04090019" w:tentative="1">
      <w:start w:val="1"/>
      <w:numFmt w:val="lowerLetter"/>
      <w:lvlText w:val="%5."/>
      <w:lvlJc w:val="left"/>
      <w:pPr>
        <w:ind w:left="5706" w:hanging="360"/>
      </w:pPr>
    </w:lvl>
    <w:lvl w:ilvl="5" w:tplc="0409001B" w:tentative="1">
      <w:start w:val="1"/>
      <w:numFmt w:val="lowerRoman"/>
      <w:lvlText w:val="%6."/>
      <w:lvlJc w:val="right"/>
      <w:pPr>
        <w:ind w:left="6426" w:hanging="180"/>
      </w:pPr>
    </w:lvl>
    <w:lvl w:ilvl="6" w:tplc="0409000F" w:tentative="1">
      <w:start w:val="1"/>
      <w:numFmt w:val="decimal"/>
      <w:lvlText w:val="%7."/>
      <w:lvlJc w:val="left"/>
      <w:pPr>
        <w:ind w:left="7146" w:hanging="360"/>
      </w:pPr>
    </w:lvl>
    <w:lvl w:ilvl="7" w:tplc="04090019" w:tentative="1">
      <w:start w:val="1"/>
      <w:numFmt w:val="lowerLetter"/>
      <w:lvlText w:val="%8."/>
      <w:lvlJc w:val="left"/>
      <w:pPr>
        <w:ind w:left="7866" w:hanging="360"/>
      </w:pPr>
    </w:lvl>
    <w:lvl w:ilvl="8" w:tplc="0409001B" w:tentative="1">
      <w:start w:val="1"/>
      <w:numFmt w:val="lowerRoman"/>
      <w:lvlText w:val="%9."/>
      <w:lvlJc w:val="right"/>
      <w:pPr>
        <w:ind w:left="8586" w:hanging="180"/>
      </w:pPr>
    </w:lvl>
  </w:abstractNum>
  <w:abstractNum w:abstractNumId="38" w15:restartNumberingAfterBreak="0">
    <w:nsid w:val="70442D62"/>
    <w:multiLevelType w:val="hybridMultilevel"/>
    <w:tmpl w:val="B6C89590"/>
    <w:lvl w:ilvl="0" w:tplc="45C8958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718A15D3"/>
    <w:multiLevelType w:val="hybridMultilevel"/>
    <w:tmpl w:val="5D10AC2C"/>
    <w:lvl w:ilvl="0" w:tplc="D2825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4A437E"/>
    <w:multiLevelType w:val="hybridMultilevel"/>
    <w:tmpl w:val="D8362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D17387"/>
    <w:multiLevelType w:val="hybridMultilevel"/>
    <w:tmpl w:val="28164F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3FB37F0"/>
    <w:multiLevelType w:val="hybridMultilevel"/>
    <w:tmpl w:val="8ED2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7C1332B3"/>
    <w:multiLevelType w:val="hybridMultilevel"/>
    <w:tmpl w:val="1376DCB6"/>
    <w:lvl w:ilvl="0" w:tplc="351A7778">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EFA23E2"/>
    <w:multiLevelType w:val="hybridMultilevel"/>
    <w:tmpl w:val="9EE40518"/>
    <w:lvl w:ilvl="0" w:tplc="9F46EB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052286">
    <w:abstractNumId w:val="1"/>
  </w:num>
  <w:num w:numId="2" w16cid:durableId="272174049">
    <w:abstractNumId w:val="2"/>
  </w:num>
  <w:num w:numId="3" w16cid:durableId="1739017845">
    <w:abstractNumId w:val="3"/>
  </w:num>
  <w:num w:numId="4" w16cid:durableId="1889996828">
    <w:abstractNumId w:val="4"/>
  </w:num>
  <w:num w:numId="5" w16cid:durableId="162094130">
    <w:abstractNumId w:val="5"/>
  </w:num>
  <w:num w:numId="6" w16cid:durableId="577833183">
    <w:abstractNumId w:val="6"/>
  </w:num>
  <w:num w:numId="7" w16cid:durableId="938100660">
    <w:abstractNumId w:val="7"/>
  </w:num>
  <w:num w:numId="8" w16cid:durableId="600337583">
    <w:abstractNumId w:val="8"/>
  </w:num>
  <w:num w:numId="9" w16cid:durableId="543710023">
    <w:abstractNumId w:val="9"/>
  </w:num>
  <w:num w:numId="10" w16cid:durableId="265163044">
    <w:abstractNumId w:val="10"/>
  </w:num>
  <w:num w:numId="11" w16cid:durableId="16734268">
    <w:abstractNumId w:val="40"/>
  </w:num>
  <w:num w:numId="12" w16cid:durableId="974602510">
    <w:abstractNumId w:val="16"/>
  </w:num>
  <w:num w:numId="13" w16cid:durableId="649747139">
    <w:abstractNumId w:val="32"/>
  </w:num>
  <w:num w:numId="14" w16cid:durableId="284426550">
    <w:abstractNumId w:val="20"/>
  </w:num>
  <w:num w:numId="15" w16cid:durableId="1919971737">
    <w:abstractNumId w:val="28"/>
  </w:num>
  <w:num w:numId="16" w16cid:durableId="1088190349">
    <w:abstractNumId w:val="44"/>
  </w:num>
  <w:num w:numId="17" w16cid:durableId="1584535172">
    <w:abstractNumId w:val="30"/>
  </w:num>
  <w:num w:numId="18" w16cid:durableId="782652693">
    <w:abstractNumId w:val="15"/>
  </w:num>
  <w:num w:numId="19" w16cid:durableId="18035720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36546374">
    <w:abstractNumId w:val="0"/>
  </w:num>
  <w:num w:numId="21" w16cid:durableId="109666289">
    <w:abstractNumId w:val="26"/>
  </w:num>
  <w:num w:numId="22" w16cid:durableId="17944007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9087144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06676499">
    <w:abstractNumId w:val="43"/>
  </w:num>
  <w:num w:numId="25" w16cid:durableId="915675614">
    <w:abstractNumId w:val="39"/>
  </w:num>
  <w:num w:numId="26" w16cid:durableId="1467894896">
    <w:abstractNumId w:val="27"/>
  </w:num>
  <w:num w:numId="27" w16cid:durableId="705954398">
    <w:abstractNumId w:val="35"/>
  </w:num>
  <w:num w:numId="28" w16cid:durableId="1429502250">
    <w:abstractNumId w:val="21"/>
  </w:num>
  <w:num w:numId="29" w16cid:durableId="1648362039">
    <w:abstractNumId w:val="41"/>
  </w:num>
  <w:num w:numId="30" w16cid:durableId="1163664727">
    <w:abstractNumId w:val="37"/>
  </w:num>
  <w:num w:numId="31" w16cid:durableId="320932493">
    <w:abstractNumId w:val="33"/>
  </w:num>
  <w:num w:numId="32" w16cid:durableId="991107232">
    <w:abstractNumId w:val="17"/>
  </w:num>
  <w:num w:numId="33" w16cid:durableId="320235915">
    <w:abstractNumId w:val="12"/>
  </w:num>
  <w:num w:numId="34" w16cid:durableId="692995290">
    <w:abstractNumId w:val="42"/>
  </w:num>
  <w:num w:numId="35" w16cid:durableId="1560899347">
    <w:abstractNumId w:val="25"/>
  </w:num>
  <w:num w:numId="36" w16cid:durableId="666519520">
    <w:abstractNumId w:val="14"/>
  </w:num>
  <w:num w:numId="37" w16cid:durableId="1821191185">
    <w:abstractNumId w:val="13"/>
  </w:num>
  <w:num w:numId="38" w16cid:durableId="185023897">
    <w:abstractNumId w:val="11"/>
  </w:num>
  <w:num w:numId="39" w16cid:durableId="1898206257">
    <w:abstractNumId w:val="23"/>
  </w:num>
  <w:num w:numId="40" w16cid:durableId="930625041">
    <w:abstractNumId w:val="31"/>
  </w:num>
  <w:num w:numId="41" w16cid:durableId="2021468621">
    <w:abstractNumId w:val="22"/>
  </w:num>
  <w:num w:numId="42" w16cid:durableId="267976980">
    <w:abstractNumId w:val="36"/>
  </w:num>
  <w:num w:numId="43" w16cid:durableId="1654719177">
    <w:abstractNumId w:val="34"/>
  </w:num>
  <w:num w:numId="44" w16cid:durableId="1330600382">
    <w:abstractNumId w:val="24"/>
  </w:num>
  <w:num w:numId="45" w16cid:durableId="604847749">
    <w:abstractNumId w:val="29"/>
  </w:num>
  <w:num w:numId="46" w16cid:durableId="5549016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48"/>
    <w:rsid w:val="00001F49"/>
    <w:rsid w:val="000021C5"/>
    <w:rsid w:val="00002ABA"/>
    <w:rsid w:val="00011D6A"/>
    <w:rsid w:val="000206A2"/>
    <w:rsid w:val="00020A05"/>
    <w:rsid w:val="00020F29"/>
    <w:rsid w:val="00025CD7"/>
    <w:rsid w:val="0003023E"/>
    <w:rsid w:val="0003092D"/>
    <w:rsid w:val="0003654B"/>
    <w:rsid w:val="000373AE"/>
    <w:rsid w:val="000413F7"/>
    <w:rsid w:val="00042F44"/>
    <w:rsid w:val="00043872"/>
    <w:rsid w:val="00047D0D"/>
    <w:rsid w:val="00047EDB"/>
    <w:rsid w:val="00052EA3"/>
    <w:rsid w:val="0005435C"/>
    <w:rsid w:val="00055BB6"/>
    <w:rsid w:val="0005688B"/>
    <w:rsid w:val="00057C42"/>
    <w:rsid w:val="0007037C"/>
    <w:rsid w:val="00072D3B"/>
    <w:rsid w:val="00082A02"/>
    <w:rsid w:val="0009058F"/>
    <w:rsid w:val="00096780"/>
    <w:rsid w:val="000A1D8A"/>
    <w:rsid w:val="000A22DB"/>
    <w:rsid w:val="000A3971"/>
    <w:rsid w:val="000B2DB4"/>
    <w:rsid w:val="000B3183"/>
    <w:rsid w:val="000C0348"/>
    <w:rsid w:val="000C2736"/>
    <w:rsid w:val="000C387F"/>
    <w:rsid w:val="000C5421"/>
    <w:rsid w:val="000C60BE"/>
    <w:rsid w:val="000D1ECB"/>
    <w:rsid w:val="000D33F1"/>
    <w:rsid w:val="000D3C95"/>
    <w:rsid w:val="000D3D16"/>
    <w:rsid w:val="000D5318"/>
    <w:rsid w:val="000D6283"/>
    <w:rsid w:val="000D7FB6"/>
    <w:rsid w:val="000F17A8"/>
    <w:rsid w:val="000F3BA9"/>
    <w:rsid w:val="000F4739"/>
    <w:rsid w:val="000F6EE2"/>
    <w:rsid w:val="0012423D"/>
    <w:rsid w:val="0012437E"/>
    <w:rsid w:val="00125869"/>
    <w:rsid w:val="001259C9"/>
    <w:rsid w:val="00126A2C"/>
    <w:rsid w:val="001300DE"/>
    <w:rsid w:val="00135A39"/>
    <w:rsid w:val="00140747"/>
    <w:rsid w:val="0014342C"/>
    <w:rsid w:val="00155E50"/>
    <w:rsid w:val="00156D1A"/>
    <w:rsid w:val="0016221E"/>
    <w:rsid w:val="00162C86"/>
    <w:rsid w:val="00175D6B"/>
    <w:rsid w:val="00177482"/>
    <w:rsid w:val="001802BE"/>
    <w:rsid w:val="00182301"/>
    <w:rsid w:val="00190F0B"/>
    <w:rsid w:val="0019263D"/>
    <w:rsid w:val="00193D50"/>
    <w:rsid w:val="00197A1A"/>
    <w:rsid w:val="001A42BD"/>
    <w:rsid w:val="001A49C1"/>
    <w:rsid w:val="001A6A0D"/>
    <w:rsid w:val="001B2A4D"/>
    <w:rsid w:val="001B7310"/>
    <w:rsid w:val="001C520F"/>
    <w:rsid w:val="001D05FE"/>
    <w:rsid w:val="001D0DE6"/>
    <w:rsid w:val="001D32D3"/>
    <w:rsid w:val="001D501E"/>
    <w:rsid w:val="001D756E"/>
    <w:rsid w:val="001E0CA2"/>
    <w:rsid w:val="001E0E01"/>
    <w:rsid w:val="001E5268"/>
    <w:rsid w:val="001E604E"/>
    <w:rsid w:val="001E76FE"/>
    <w:rsid w:val="001E7C57"/>
    <w:rsid w:val="001F486A"/>
    <w:rsid w:val="001F4C33"/>
    <w:rsid w:val="001F5024"/>
    <w:rsid w:val="001F6257"/>
    <w:rsid w:val="0020027C"/>
    <w:rsid w:val="00210818"/>
    <w:rsid w:val="002114D5"/>
    <w:rsid w:val="00212ACE"/>
    <w:rsid w:val="00213853"/>
    <w:rsid w:val="00215ACB"/>
    <w:rsid w:val="00226E8C"/>
    <w:rsid w:val="0023667E"/>
    <w:rsid w:val="00243D34"/>
    <w:rsid w:val="00246ACE"/>
    <w:rsid w:val="00247758"/>
    <w:rsid w:val="0025319F"/>
    <w:rsid w:val="0025627A"/>
    <w:rsid w:val="00257405"/>
    <w:rsid w:val="002658F0"/>
    <w:rsid w:val="00265F2E"/>
    <w:rsid w:val="00272A00"/>
    <w:rsid w:val="00273BAF"/>
    <w:rsid w:val="0027514D"/>
    <w:rsid w:val="0027632D"/>
    <w:rsid w:val="00276E6A"/>
    <w:rsid w:val="0028249E"/>
    <w:rsid w:val="00283789"/>
    <w:rsid w:val="00287708"/>
    <w:rsid w:val="00287E0B"/>
    <w:rsid w:val="00287F3D"/>
    <w:rsid w:val="00292CAA"/>
    <w:rsid w:val="00297A93"/>
    <w:rsid w:val="00297C9E"/>
    <w:rsid w:val="002A1567"/>
    <w:rsid w:val="002A4350"/>
    <w:rsid w:val="002A45FE"/>
    <w:rsid w:val="002A571F"/>
    <w:rsid w:val="002B0016"/>
    <w:rsid w:val="002B0122"/>
    <w:rsid w:val="002B4C63"/>
    <w:rsid w:val="002B6541"/>
    <w:rsid w:val="002B6B16"/>
    <w:rsid w:val="002B7F57"/>
    <w:rsid w:val="002C0D41"/>
    <w:rsid w:val="002C493D"/>
    <w:rsid w:val="002C5877"/>
    <w:rsid w:val="002C6A34"/>
    <w:rsid w:val="002D1B17"/>
    <w:rsid w:val="002D321A"/>
    <w:rsid w:val="002D5136"/>
    <w:rsid w:val="002E66DC"/>
    <w:rsid w:val="002F3C85"/>
    <w:rsid w:val="002F6358"/>
    <w:rsid w:val="003062D0"/>
    <w:rsid w:val="00312893"/>
    <w:rsid w:val="003150BB"/>
    <w:rsid w:val="00315C47"/>
    <w:rsid w:val="00323116"/>
    <w:rsid w:val="00330171"/>
    <w:rsid w:val="003344AE"/>
    <w:rsid w:val="00335BAD"/>
    <w:rsid w:val="00340040"/>
    <w:rsid w:val="00344287"/>
    <w:rsid w:val="00344609"/>
    <w:rsid w:val="00344CC6"/>
    <w:rsid w:val="00346A95"/>
    <w:rsid w:val="003535C1"/>
    <w:rsid w:val="00361689"/>
    <w:rsid w:val="00361970"/>
    <w:rsid w:val="00362B8B"/>
    <w:rsid w:val="003634A9"/>
    <w:rsid w:val="0036452F"/>
    <w:rsid w:val="0036647D"/>
    <w:rsid w:val="00373422"/>
    <w:rsid w:val="00373BDA"/>
    <w:rsid w:val="00374360"/>
    <w:rsid w:val="003758EF"/>
    <w:rsid w:val="00380869"/>
    <w:rsid w:val="00381B3E"/>
    <w:rsid w:val="00383290"/>
    <w:rsid w:val="003842AD"/>
    <w:rsid w:val="00393402"/>
    <w:rsid w:val="0039497F"/>
    <w:rsid w:val="00396171"/>
    <w:rsid w:val="003A20E8"/>
    <w:rsid w:val="003A26CA"/>
    <w:rsid w:val="003A4ACF"/>
    <w:rsid w:val="003A5BAC"/>
    <w:rsid w:val="003A624A"/>
    <w:rsid w:val="003B09F0"/>
    <w:rsid w:val="003C5CC4"/>
    <w:rsid w:val="003E01B5"/>
    <w:rsid w:val="003E0518"/>
    <w:rsid w:val="003E065A"/>
    <w:rsid w:val="003E3DD8"/>
    <w:rsid w:val="003E4018"/>
    <w:rsid w:val="003F425B"/>
    <w:rsid w:val="003F659E"/>
    <w:rsid w:val="003F7BC7"/>
    <w:rsid w:val="00403294"/>
    <w:rsid w:val="00403696"/>
    <w:rsid w:val="00411822"/>
    <w:rsid w:val="00411830"/>
    <w:rsid w:val="00413B1A"/>
    <w:rsid w:val="004148FD"/>
    <w:rsid w:val="00424D2F"/>
    <w:rsid w:val="00433BD5"/>
    <w:rsid w:val="00444723"/>
    <w:rsid w:val="00444C16"/>
    <w:rsid w:val="0044579D"/>
    <w:rsid w:val="00447511"/>
    <w:rsid w:val="00450591"/>
    <w:rsid w:val="00450BFD"/>
    <w:rsid w:val="00457ECF"/>
    <w:rsid w:val="004603E7"/>
    <w:rsid w:val="00473A7C"/>
    <w:rsid w:val="0047460D"/>
    <w:rsid w:val="0047466E"/>
    <w:rsid w:val="00476640"/>
    <w:rsid w:val="00477222"/>
    <w:rsid w:val="0048310D"/>
    <w:rsid w:val="00486118"/>
    <w:rsid w:val="004866FB"/>
    <w:rsid w:val="004A2608"/>
    <w:rsid w:val="004A4AD4"/>
    <w:rsid w:val="004B3010"/>
    <w:rsid w:val="004B5178"/>
    <w:rsid w:val="004B6DC5"/>
    <w:rsid w:val="004C1CD1"/>
    <w:rsid w:val="004C5E33"/>
    <w:rsid w:val="004D3FEC"/>
    <w:rsid w:val="004D7317"/>
    <w:rsid w:val="004E0774"/>
    <w:rsid w:val="004F03DC"/>
    <w:rsid w:val="004F12CE"/>
    <w:rsid w:val="004F39E9"/>
    <w:rsid w:val="00502E6C"/>
    <w:rsid w:val="005067C5"/>
    <w:rsid w:val="005068E9"/>
    <w:rsid w:val="005119A1"/>
    <w:rsid w:val="005125C7"/>
    <w:rsid w:val="00513AAC"/>
    <w:rsid w:val="005148FF"/>
    <w:rsid w:val="00515950"/>
    <w:rsid w:val="0051632E"/>
    <w:rsid w:val="0052179A"/>
    <w:rsid w:val="00522159"/>
    <w:rsid w:val="005302BD"/>
    <w:rsid w:val="00531455"/>
    <w:rsid w:val="005368B5"/>
    <w:rsid w:val="0053744E"/>
    <w:rsid w:val="005418A0"/>
    <w:rsid w:val="00545324"/>
    <w:rsid w:val="00545E33"/>
    <w:rsid w:val="005569DF"/>
    <w:rsid w:val="005658EC"/>
    <w:rsid w:val="0056637E"/>
    <w:rsid w:val="00573541"/>
    <w:rsid w:val="005739CE"/>
    <w:rsid w:val="00577880"/>
    <w:rsid w:val="00577B78"/>
    <w:rsid w:val="00577C14"/>
    <w:rsid w:val="00580003"/>
    <w:rsid w:val="00580245"/>
    <w:rsid w:val="00581D50"/>
    <w:rsid w:val="0058718B"/>
    <w:rsid w:val="00590BCD"/>
    <w:rsid w:val="005B11F4"/>
    <w:rsid w:val="005B4579"/>
    <w:rsid w:val="005C1314"/>
    <w:rsid w:val="005C2DD5"/>
    <w:rsid w:val="005C6611"/>
    <w:rsid w:val="005D0F3A"/>
    <w:rsid w:val="005D3587"/>
    <w:rsid w:val="005D4AAE"/>
    <w:rsid w:val="005D560B"/>
    <w:rsid w:val="005E0D48"/>
    <w:rsid w:val="005E194E"/>
    <w:rsid w:val="005E1EF2"/>
    <w:rsid w:val="005F2BC8"/>
    <w:rsid w:val="005F5458"/>
    <w:rsid w:val="00603476"/>
    <w:rsid w:val="0060463D"/>
    <w:rsid w:val="00606DAE"/>
    <w:rsid w:val="00607853"/>
    <w:rsid w:val="00612945"/>
    <w:rsid w:val="0061399E"/>
    <w:rsid w:val="00613C6D"/>
    <w:rsid w:val="00615FB3"/>
    <w:rsid w:val="0063583D"/>
    <w:rsid w:val="0063583F"/>
    <w:rsid w:val="00635FD1"/>
    <w:rsid w:val="00640B49"/>
    <w:rsid w:val="00642B91"/>
    <w:rsid w:val="00645744"/>
    <w:rsid w:val="006462AA"/>
    <w:rsid w:val="00646986"/>
    <w:rsid w:val="00646B83"/>
    <w:rsid w:val="0065230D"/>
    <w:rsid w:val="00654CFC"/>
    <w:rsid w:val="006619FA"/>
    <w:rsid w:val="00664CBB"/>
    <w:rsid w:val="00665790"/>
    <w:rsid w:val="006658F1"/>
    <w:rsid w:val="00671C4D"/>
    <w:rsid w:val="00671D04"/>
    <w:rsid w:val="00672A41"/>
    <w:rsid w:val="0067779C"/>
    <w:rsid w:val="006824B9"/>
    <w:rsid w:val="00682EFA"/>
    <w:rsid w:val="00684AA8"/>
    <w:rsid w:val="00692C64"/>
    <w:rsid w:val="00694917"/>
    <w:rsid w:val="006970E0"/>
    <w:rsid w:val="00697361"/>
    <w:rsid w:val="006A731A"/>
    <w:rsid w:val="006A7522"/>
    <w:rsid w:val="006B05F2"/>
    <w:rsid w:val="006B332F"/>
    <w:rsid w:val="006B75A3"/>
    <w:rsid w:val="006C0431"/>
    <w:rsid w:val="006C3DA2"/>
    <w:rsid w:val="006C5904"/>
    <w:rsid w:val="006D43CE"/>
    <w:rsid w:val="006D47D3"/>
    <w:rsid w:val="006D7DC3"/>
    <w:rsid w:val="006E0219"/>
    <w:rsid w:val="006E6692"/>
    <w:rsid w:val="006F5183"/>
    <w:rsid w:val="00701977"/>
    <w:rsid w:val="0070231A"/>
    <w:rsid w:val="00707FC5"/>
    <w:rsid w:val="0071297D"/>
    <w:rsid w:val="007247E9"/>
    <w:rsid w:val="00731849"/>
    <w:rsid w:val="00732189"/>
    <w:rsid w:val="00743E24"/>
    <w:rsid w:val="007464CA"/>
    <w:rsid w:val="00750197"/>
    <w:rsid w:val="007523BC"/>
    <w:rsid w:val="007546F0"/>
    <w:rsid w:val="007549CE"/>
    <w:rsid w:val="00755326"/>
    <w:rsid w:val="00767525"/>
    <w:rsid w:val="007706BA"/>
    <w:rsid w:val="0078281F"/>
    <w:rsid w:val="0078461A"/>
    <w:rsid w:val="0078792A"/>
    <w:rsid w:val="007915B0"/>
    <w:rsid w:val="0079310D"/>
    <w:rsid w:val="00793891"/>
    <w:rsid w:val="007A414E"/>
    <w:rsid w:val="007A52ED"/>
    <w:rsid w:val="007A790B"/>
    <w:rsid w:val="007B3794"/>
    <w:rsid w:val="007B56B5"/>
    <w:rsid w:val="007B586E"/>
    <w:rsid w:val="007B5ABA"/>
    <w:rsid w:val="007C3076"/>
    <w:rsid w:val="007C5DE8"/>
    <w:rsid w:val="007D161F"/>
    <w:rsid w:val="007E0482"/>
    <w:rsid w:val="007E0F83"/>
    <w:rsid w:val="007E3F2F"/>
    <w:rsid w:val="007E4D1A"/>
    <w:rsid w:val="007E656F"/>
    <w:rsid w:val="007F0656"/>
    <w:rsid w:val="007F3142"/>
    <w:rsid w:val="007F5BE5"/>
    <w:rsid w:val="007F5E4E"/>
    <w:rsid w:val="007F69DC"/>
    <w:rsid w:val="00810021"/>
    <w:rsid w:val="00813DE8"/>
    <w:rsid w:val="008219B2"/>
    <w:rsid w:val="00822BF8"/>
    <w:rsid w:val="008235D8"/>
    <w:rsid w:val="00824F94"/>
    <w:rsid w:val="00826E66"/>
    <w:rsid w:val="00833756"/>
    <w:rsid w:val="00833BFD"/>
    <w:rsid w:val="00835C37"/>
    <w:rsid w:val="0083723D"/>
    <w:rsid w:val="0084381A"/>
    <w:rsid w:val="00844B27"/>
    <w:rsid w:val="008535AB"/>
    <w:rsid w:val="00854368"/>
    <w:rsid w:val="008556E2"/>
    <w:rsid w:val="008579C5"/>
    <w:rsid w:val="008601D7"/>
    <w:rsid w:val="0086370A"/>
    <w:rsid w:val="00870094"/>
    <w:rsid w:val="00872977"/>
    <w:rsid w:val="00873313"/>
    <w:rsid w:val="00874C30"/>
    <w:rsid w:val="0088021F"/>
    <w:rsid w:val="0088295B"/>
    <w:rsid w:val="00887B61"/>
    <w:rsid w:val="00894103"/>
    <w:rsid w:val="008A129B"/>
    <w:rsid w:val="008A1C52"/>
    <w:rsid w:val="008A2FDB"/>
    <w:rsid w:val="008A36B3"/>
    <w:rsid w:val="008A4723"/>
    <w:rsid w:val="008A5AE6"/>
    <w:rsid w:val="008A63AE"/>
    <w:rsid w:val="008B05DB"/>
    <w:rsid w:val="008B0C0D"/>
    <w:rsid w:val="008B1023"/>
    <w:rsid w:val="008B68EE"/>
    <w:rsid w:val="008B6C51"/>
    <w:rsid w:val="008C1A91"/>
    <w:rsid w:val="008C50DC"/>
    <w:rsid w:val="008D05AA"/>
    <w:rsid w:val="008D234D"/>
    <w:rsid w:val="008D55AC"/>
    <w:rsid w:val="008D677D"/>
    <w:rsid w:val="008D7444"/>
    <w:rsid w:val="008D7A39"/>
    <w:rsid w:val="008E7502"/>
    <w:rsid w:val="008E7E86"/>
    <w:rsid w:val="008F21DF"/>
    <w:rsid w:val="008F4E5B"/>
    <w:rsid w:val="008F74A2"/>
    <w:rsid w:val="009001AC"/>
    <w:rsid w:val="00904BFC"/>
    <w:rsid w:val="00907AAF"/>
    <w:rsid w:val="00910C58"/>
    <w:rsid w:val="009159F3"/>
    <w:rsid w:val="00915B96"/>
    <w:rsid w:val="00917751"/>
    <w:rsid w:val="009233DD"/>
    <w:rsid w:val="00930AD2"/>
    <w:rsid w:val="00937CD4"/>
    <w:rsid w:val="009404E8"/>
    <w:rsid w:val="0094135D"/>
    <w:rsid w:val="00943157"/>
    <w:rsid w:val="00945DFC"/>
    <w:rsid w:val="00947ACE"/>
    <w:rsid w:val="00950A40"/>
    <w:rsid w:val="009524CD"/>
    <w:rsid w:val="009647EF"/>
    <w:rsid w:val="00966B8A"/>
    <w:rsid w:val="0096751B"/>
    <w:rsid w:val="00973DD2"/>
    <w:rsid w:val="009762E6"/>
    <w:rsid w:val="0098063C"/>
    <w:rsid w:val="009860F3"/>
    <w:rsid w:val="00986A87"/>
    <w:rsid w:val="00994397"/>
    <w:rsid w:val="009A0013"/>
    <w:rsid w:val="009A0823"/>
    <w:rsid w:val="009B0490"/>
    <w:rsid w:val="009B0525"/>
    <w:rsid w:val="009C4EA9"/>
    <w:rsid w:val="009C701F"/>
    <w:rsid w:val="009E153E"/>
    <w:rsid w:val="009E35B8"/>
    <w:rsid w:val="009E7C02"/>
    <w:rsid w:val="009F21B6"/>
    <w:rsid w:val="009F2DF9"/>
    <w:rsid w:val="009F5484"/>
    <w:rsid w:val="009F730B"/>
    <w:rsid w:val="009F7CCE"/>
    <w:rsid w:val="009F7EAF"/>
    <w:rsid w:val="00A00799"/>
    <w:rsid w:val="00A009C9"/>
    <w:rsid w:val="00A041AA"/>
    <w:rsid w:val="00A05225"/>
    <w:rsid w:val="00A06235"/>
    <w:rsid w:val="00A06B44"/>
    <w:rsid w:val="00A07287"/>
    <w:rsid w:val="00A166F0"/>
    <w:rsid w:val="00A17529"/>
    <w:rsid w:val="00A210EA"/>
    <w:rsid w:val="00A21AE1"/>
    <w:rsid w:val="00A229B7"/>
    <w:rsid w:val="00A2405F"/>
    <w:rsid w:val="00A25D6A"/>
    <w:rsid w:val="00A2646B"/>
    <w:rsid w:val="00A30DA0"/>
    <w:rsid w:val="00A339E2"/>
    <w:rsid w:val="00A33F1F"/>
    <w:rsid w:val="00A3559B"/>
    <w:rsid w:val="00A3641A"/>
    <w:rsid w:val="00A4072C"/>
    <w:rsid w:val="00A4289B"/>
    <w:rsid w:val="00A43E15"/>
    <w:rsid w:val="00A45D97"/>
    <w:rsid w:val="00A46069"/>
    <w:rsid w:val="00A512BF"/>
    <w:rsid w:val="00A52DCC"/>
    <w:rsid w:val="00A56365"/>
    <w:rsid w:val="00A62FDD"/>
    <w:rsid w:val="00A643CB"/>
    <w:rsid w:val="00A66918"/>
    <w:rsid w:val="00A67249"/>
    <w:rsid w:val="00A75E51"/>
    <w:rsid w:val="00A80379"/>
    <w:rsid w:val="00A8237E"/>
    <w:rsid w:val="00A873A7"/>
    <w:rsid w:val="00A96BD1"/>
    <w:rsid w:val="00AA5B85"/>
    <w:rsid w:val="00AA66CB"/>
    <w:rsid w:val="00AA72CD"/>
    <w:rsid w:val="00AB2004"/>
    <w:rsid w:val="00AB2C90"/>
    <w:rsid w:val="00AB578F"/>
    <w:rsid w:val="00AB5AAA"/>
    <w:rsid w:val="00AC08DB"/>
    <w:rsid w:val="00AC12D5"/>
    <w:rsid w:val="00AD2823"/>
    <w:rsid w:val="00AD4374"/>
    <w:rsid w:val="00AE3F1B"/>
    <w:rsid w:val="00AE5179"/>
    <w:rsid w:val="00AF0754"/>
    <w:rsid w:val="00AF0FD9"/>
    <w:rsid w:val="00AF1B72"/>
    <w:rsid w:val="00AF2503"/>
    <w:rsid w:val="00B039B5"/>
    <w:rsid w:val="00B073DB"/>
    <w:rsid w:val="00B135ED"/>
    <w:rsid w:val="00B139F6"/>
    <w:rsid w:val="00B17965"/>
    <w:rsid w:val="00B17E1D"/>
    <w:rsid w:val="00B20882"/>
    <w:rsid w:val="00B24384"/>
    <w:rsid w:val="00B264E1"/>
    <w:rsid w:val="00B2738B"/>
    <w:rsid w:val="00B27DF6"/>
    <w:rsid w:val="00B375C1"/>
    <w:rsid w:val="00B41346"/>
    <w:rsid w:val="00B41474"/>
    <w:rsid w:val="00B435AD"/>
    <w:rsid w:val="00B4597F"/>
    <w:rsid w:val="00B47F47"/>
    <w:rsid w:val="00B55E8D"/>
    <w:rsid w:val="00B61171"/>
    <w:rsid w:val="00B615A3"/>
    <w:rsid w:val="00B71929"/>
    <w:rsid w:val="00B81488"/>
    <w:rsid w:val="00B82140"/>
    <w:rsid w:val="00B83C47"/>
    <w:rsid w:val="00B87B44"/>
    <w:rsid w:val="00B93FD0"/>
    <w:rsid w:val="00B94F77"/>
    <w:rsid w:val="00B965F2"/>
    <w:rsid w:val="00B968B6"/>
    <w:rsid w:val="00B97CCC"/>
    <w:rsid w:val="00BA1D9A"/>
    <w:rsid w:val="00BA1FA9"/>
    <w:rsid w:val="00BA270F"/>
    <w:rsid w:val="00BA30F3"/>
    <w:rsid w:val="00BA3EC7"/>
    <w:rsid w:val="00BB1122"/>
    <w:rsid w:val="00BC0374"/>
    <w:rsid w:val="00BC1E04"/>
    <w:rsid w:val="00BC60C0"/>
    <w:rsid w:val="00BC7D7E"/>
    <w:rsid w:val="00BD1ACF"/>
    <w:rsid w:val="00BD58DE"/>
    <w:rsid w:val="00BD7CDB"/>
    <w:rsid w:val="00BD7E94"/>
    <w:rsid w:val="00BE38DD"/>
    <w:rsid w:val="00BE3B4C"/>
    <w:rsid w:val="00BE638B"/>
    <w:rsid w:val="00BF2440"/>
    <w:rsid w:val="00BF5148"/>
    <w:rsid w:val="00BF6BCC"/>
    <w:rsid w:val="00BF7349"/>
    <w:rsid w:val="00C004EE"/>
    <w:rsid w:val="00C00B2B"/>
    <w:rsid w:val="00C11183"/>
    <w:rsid w:val="00C12C5F"/>
    <w:rsid w:val="00C13125"/>
    <w:rsid w:val="00C16490"/>
    <w:rsid w:val="00C169EA"/>
    <w:rsid w:val="00C17A66"/>
    <w:rsid w:val="00C17EE3"/>
    <w:rsid w:val="00C20A88"/>
    <w:rsid w:val="00C21351"/>
    <w:rsid w:val="00C228C3"/>
    <w:rsid w:val="00C36F50"/>
    <w:rsid w:val="00C45E57"/>
    <w:rsid w:val="00C513A0"/>
    <w:rsid w:val="00C55100"/>
    <w:rsid w:val="00C643FD"/>
    <w:rsid w:val="00C64A5D"/>
    <w:rsid w:val="00C65C53"/>
    <w:rsid w:val="00C7308F"/>
    <w:rsid w:val="00C759BE"/>
    <w:rsid w:val="00C76433"/>
    <w:rsid w:val="00C766BF"/>
    <w:rsid w:val="00C812CF"/>
    <w:rsid w:val="00C85E99"/>
    <w:rsid w:val="00C8604B"/>
    <w:rsid w:val="00C96DFC"/>
    <w:rsid w:val="00CA38FC"/>
    <w:rsid w:val="00CA7527"/>
    <w:rsid w:val="00CB0E28"/>
    <w:rsid w:val="00CB1F21"/>
    <w:rsid w:val="00CB219B"/>
    <w:rsid w:val="00CB25F5"/>
    <w:rsid w:val="00CB2EEF"/>
    <w:rsid w:val="00CB65D8"/>
    <w:rsid w:val="00CB741B"/>
    <w:rsid w:val="00CC7F60"/>
    <w:rsid w:val="00CD11AB"/>
    <w:rsid w:val="00CD2549"/>
    <w:rsid w:val="00CD7550"/>
    <w:rsid w:val="00CE0430"/>
    <w:rsid w:val="00CE4537"/>
    <w:rsid w:val="00CF38E7"/>
    <w:rsid w:val="00CF6230"/>
    <w:rsid w:val="00CF7714"/>
    <w:rsid w:val="00D00DD8"/>
    <w:rsid w:val="00D016BC"/>
    <w:rsid w:val="00D0223F"/>
    <w:rsid w:val="00D048D5"/>
    <w:rsid w:val="00D15889"/>
    <w:rsid w:val="00D160AE"/>
    <w:rsid w:val="00D162B0"/>
    <w:rsid w:val="00D226E6"/>
    <w:rsid w:val="00D23814"/>
    <w:rsid w:val="00D25278"/>
    <w:rsid w:val="00D32B35"/>
    <w:rsid w:val="00D40053"/>
    <w:rsid w:val="00D40F81"/>
    <w:rsid w:val="00D4271E"/>
    <w:rsid w:val="00D447FF"/>
    <w:rsid w:val="00D50488"/>
    <w:rsid w:val="00D537EF"/>
    <w:rsid w:val="00D64216"/>
    <w:rsid w:val="00D732F7"/>
    <w:rsid w:val="00D737A7"/>
    <w:rsid w:val="00D77A10"/>
    <w:rsid w:val="00D82DA7"/>
    <w:rsid w:val="00D8534F"/>
    <w:rsid w:val="00D905A2"/>
    <w:rsid w:val="00D93A26"/>
    <w:rsid w:val="00DA376C"/>
    <w:rsid w:val="00DA5222"/>
    <w:rsid w:val="00DB2FC8"/>
    <w:rsid w:val="00DB39EB"/>
    <w:rsid w:val="00DB43DA"/>
    <w:rsid w:val="00DB728C"/>
    <w:rsid w:val="00DC06C5"/>
    <w:rsid w:val="00DC2B73"/>
    <w:rsid w:val="00DC2C3E"/>
    <w:rsid w:val="00DC732A"/>
    <w:rsid w:val="00DD0052"/>
    <w:rsid w:val="00DD067E"/>
    <w:rsid w:val="00DD2649"/>
    <w:rsid w:val="00DD3565"/>
    <w:rsid w:val="00DD7F17"/>
    <w:rsid w:val="00DE1012"/>
    <w:rsid w:val="00DE1EF9"/>
    <w:rsid w:val="00DE4A27"/>
    <w:rsid w:val="00E02065"/>
    <w:rsid w:val="00E125FB"/>
    <w:rsid w:val="00E15188"/>
    <w:rsid w:val="00E1591F"/>
    <w:rsid w:val="00E25705"/>
    <w:rsid w:val="00E31237"/>
    <w:rsid w:val="00E33300"/>
    <w:rsid w:val="00E3571E"/>
    <w:rsid w:val="00E36653"/>
    <w:rsid w:val="00E37DA5"/>
    <w:rsid w:val="00E44290"/>
    <w:rsid w:val="00E45FA6"/>
    <w:rsid w:val="00E46782"/>
    <w:rsid w:val="00E50F79"/>
    <w:rsid w:val="00E51005"/>
    <w:rsid w:val="00E55911"/>
    <w:rsid w:val="00E55A3F"/>
    <w:rsid w:val="00E574F7"/>
    <w:rsid w:val="00E57966"/>
    <w:rsid w:val="00E61B02"/>
    <w:rsid w:val="00E6275F"/>
    <w:rsid w:val="00E655C5"/>
    <w:rsid w:val="00E67A87"/>
    <w:rsid w:val="00E707D8"/>
    <w:rsid w:val="00E735AC"/>
    <w:rsid w:val="00E827AD"/>
    <w:rsid w:val="00E83132"/>
    <w:rsid w:val="00E84E5A"/>
    <w:rsid w:val="00E85CF8"/>
    <w:rsid w:val="00E86C7A"/>
    <w:rsid w:val="00E943E1"/>
    <w:rsid w:val="00E9675C"/>
    <w:rsid w:val="00E97DE7"/>
    <w:rsid w:val="00EA1433"/>
    <w:rsid w:val="00EA555B"/>
    <w:rsid w:val="00EB18AA"/>
    <w:rsid w:val="00EB3C5E"/>
    <w:rsid w:val="00EC0EF9"/>
    <w:rsid w:val="00EC51DE"/>
    <w:rsid w:val="00EC614E"/>
    <w:rsid w:val="00EC6308"/>
    <w:rsid w:val="00ED2865"/>
    <w:rsid w:val="00ED2B88"/>
    <w:rsid w:val="00ED576B"/>
    <w:rsid w:val="00ED7243"/>
    <w:rsid w:val="00EE1CB6"/>
    <w:rsid w:val="00EE254C"/>
    <w:rsid w:val="00EE3C9B"/>
    <w:rsid w:val="00EE7785"/>
    <w:rsid w:val="00EF1BED"/>
    <w:rsid w:val="00EF6C64"/>
    <w:rsid w:val="00F00CDB"/>
    <w:rsid w:val="00F01525"/>
    <w:rsid w:val="00F031D7"/>
    <w:rsid w:val="00F03F76"/>
    <w:rsid w:val="00F0415C"/>
    <w:rsid w:val="00F106DD"/>
    <w:rsid w:val="00F12C95"/>
    <w:rsid w:val="00F151EE"/>
    <w:rsid w:val="00F208D2"/>
    <w:rsid w:val="00F221CF"/>
    <w:rsid w:val="00F257B0"/>
    <w:rsid w:val="00F435AE"/>
    <w:rsid w:val="00F50A8D"/>
    <w:rsid w:val="00F52EFE"/>
    <w:rsid w:val="00F53CC4"/>
    <w:rsid w:val="00F54B8A"/>
    <w:rsid w:val="00F55FA8"/>
    <w:rsid w:val="00F56F41"/>
    <w:rsid w:val="00F606DD"/>
    <w:rsid w:val="00F6193E"/>
    <w:rsid w:val="00F62F3B"/>
    <w:rsid w:val="00F76AE5"/>
    <w:rsid w:val="00F83924"/>
    <w:rsid w:val="00F85024"/>
    <w:rsid w:val="00F91EBD"/>
    <w:rsid w:val="00F973A3"/>
    <w:rsid w:val="00F97CB8"/>
    <w:rsid w:val="00FA2D1E"/>
    <w:rsid w:val="00FA35DF"/>
    <w:rsid w:val="00FA7983"/>
    <w:rsid w:val="00FB1553"/>
    <w:rsid w:val="00FB1F4A"/>
    <w:rsid w:val="00FB24CD"/>
    <w:rsid w:val="00FB295A"/>
    <w:rsid w:val="00FB2E65"/>
    <w:rsid w:val="00FB562E"/>
    <w:rsid w:val="00FB63D1"/>
    <w:rsid w:val="00FB7196"/>
    <w:rsid w:val="00FC00E1"/>
    <w:rsid w:val="00FC1DA9"/>
    <w:rsid w:val="00FC3E6D"/>
    <w:rsid w:val="00FD2212"/>
    <w:rsid w:val="00FD3EA8"/>
    <w:rsid w:val="00FD4311"/>
    <w:rsid w:val="00FD4BCB"/>
    <w:rsid w:val="00FE0730"/>
    <w:rsid w:val="00FE159C"/>
    <w:rsid w:val="00FE30F4"/>
    <w:rsid w:val="00FE7AE5"/>
    <w:rsid w:val="00FF216C"/>
    <w:rsid w:val="00FF2622"/>
    <w:rsid w:val="00FF2F06"/>
    <w:rsid w:val="00FF479E"/>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46A74AB8"/>
  <w14:defaultImageDpi w14:val="300"/>
  <w15:chartTrackingRefBased/>
  <w15:docId w15:val="{3C419D7A-49B1-B040-9DE1-036EC5CF4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next w:val="Body"/>
    <w:qFormat/>
    <w:rsid w:val="00A05225"/>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outlineLvl w:val="0"/>
    </w:pPr>
    <w:rPr>
      <w:rFonts w:ascii="Helvetica" w:eastAsia="ヒラギノ角ゴ Pro W3" w:hAnsi="Helvetica"/>
      <w:b/>
      <w:color w:val="000000"/>
      <w:sz w:val="36"/>
      <w:lang w:val="en-US" w:eastAsia="en-US"/>
    </w:rPr>
  </w:style>
  <w:style w:type="paragraph" w:styleId="Heading2">
    <w:name w:val="heading 2"/>
    <w:next w:val="Body"/>
    <w:qFormat/>
    <w:rsid w:val="00C13125"/>
    <w:pPr>
      <w:keepNext/>
      <w:jc w:val="center"/>
      <w:outlineLvl w:val="1"/>
    </w:pPr>
    <w:rPr>
      <w:rFonts w:ascii="Helvetica" w:eastAsia="ヒラギノ角ゴ Pro W3" w:hAnsi="Helvetica"/>
      <w:b/>
      <w:color w:val="000000"/>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lang w:val="en-US" w:eastAsia="en-US"/>
    </w:rPr>
  </w:style>
  <w:style w:type="paragraph" w:customStyle="1" w:styleId="Body">
    <w:name w:val="Body"/>
    <w:rPr>
      <w:rFonts w:ascii="Helvetica" w:eastAsia="ヒラギノ角ゴ Pro W3" w:hAnsi="Helvetica"/>
      <w:color w:val="000000"/>
      <w:sz w:val="24"/>
      <w:lang w:val="en-US" w:eastAsia="en-US"/>
    </w:rPr>
  </w:style>
  <w:style w:type="numbering" w:customStyle="1" w:styleId="Bullet">
    <w:name w:val="Bullet"/>
  </w:style>
  <w:style w:type="paragraph" w:customStyle="1" w:styleId="MediumShading1-Accent11">
    <w:name w:val="Medium Shading 1 - Accent 11"/>
    <w:uiPriority w:val="1"/>
    <w:qFormat/>
    <w:rsid w:val="00DB39EB"/>
    <w:rPr>
      <w:rFonts w:ascii="Calibri" w:eastAsia="Calibri" w:hAnsi="Calibri"/>
      <w:lang w:val="en-US" w:eastAsia="en-US"/>
    </w:rPr>
  </w:style>
  <w:style w:type="paragraph" w:customStyle="1" w:styleId="LightGrid-Accent31">
    <w:name w:val="Light Grid - Accent 31"/>
    <w:basedOn w:val="Normal"/>
    <w:uiPriority w:val="34"/>
    <w:qFormat/>
    <w:rsid w:val="00DB39EB"/>
    <w:pPr>
      <w:spacing w:after="160" w:line="259" w:lineRule="auto"/>
      <w:ind w:left="720"/>
      <w:contextualSpacing/>
    </w:pPr>
    <w:rPr>
      <w:rFonts w:ascii="Calibri" w:eastAsia="Calibri" w:hAnsi="Calibri"/>
      <w:kern w:val="2"/>
      <w:sz w:val="22"/>
      <w:szCs w:val="22"/>
    </w:rPr>
  </w:style>
  <w:style w:type="paragraph" w:styleId="Header">
    <w:name w:val="header"/>
    <w:basedOn w:val="Normal"/>
    <w:link w:val="HeaderChar"/>
    <w:locked/>
    <w:rsid w:val="00DB39EB"/>
    <w:pPr>
      <w:tabs>
        <w:tab w:val="center" w:pos="4680"/>
        <w:tab w:val="right" w:pos="9360"/>
      </w:tabs>
    </w:pPr>
    <w:rPr>
      <w:lang w:val="x-none" w:eastAsia="x-none"/>
    </w:rPr>
  </w:style>
  <w:style w:type="character" w:customStyle="1" w:styleId="HeaderChar">
    <w:name w:val="Header Char"/>
    <w:link w:val="Header"/>
    <w:rsid w:val="00DB39EB"/>
    <w:rPr>
      <w:sz w:val="24"/>
      <w:szCs w:val="24"/>
    </w:rPr>
  </w:style>
  <w:style w:type="paragraph" w:styleId="Footer">
    <w:name w:val="footer"/>
    <w:basedOn w:val="Normal"/>
    <w:link w:val="FooterChar"/>
    <w:uiPriority w:val="99"/>
    <w:locked/>
    <w:rsid w:val="00DB39EB"/>
    <w:pPr>
      <w:tabs>
        <w:tab w:val="center" w:pos="4680"/>
        <w:tab w:val="right" w:pos="9360"/>
      </w:tabs>
    </w:pPr>
    <w:rPr>
      <w:lang w:val="x-none" w:eastAsia="x-none"/>
    </w:rPr>
  </w:style>
  <w:style w:type="character" w:customStyle="1" w:styleId="FooterChar">
    <w:name w:val="Footer Char"/>
    <w:link w:val="Footer"/>
    <w:uiPriority w:val="99"/>
    <w:rsid w:val="00DB39EB"/>
    <w:rPr>
      <w:sz w:val="24"/>
      <w:szCs w:val="24"/>
    </w:rPr>
  </w:style>
  <w:style w:type="paragraph" w:styleId="BalloonText">
    <w:name w:val="Balloon Text"/>
    <w:basedOn w:val="Normal"/>
    <w:link w:val="BalloonTextChar"/>
    <w:locked/>
    <w:rsid w:val="00A06B44"/>
    <w:rPr>
      <w:rFonts w:ascii="Lucida Grande" w:hAnsi="Lucida Grande"/>
      <w:sz w:val="18"/>
      <w:szCs w:val="18"/>
      <w:lang w:val="x-none" w:eastAsia="x-none"/>
    </w:rPr>
  </w:style>
  <w:style w:type="character" w:customStyle="1" w:styleId="BalloonTextChar">
    <w:name w:val="Balloon Text Char"/>
    <w:link w:val="BalloonText"/>
    <w:rsid w:val="00A06B44"/>
    <w:rPr>
      <w:rFonts w:ascii="Lucida Grande" w:hAnsi="Lucida Grande" w:cs="Lucida Grande"/>
      <w:sz w:val="18"/>
      <w:szCs w:val="18"/>
    </w:rPr>
  </w:style>
  <w:style w:type="character" w:styleId="Hyperlink">
    <w:name w:val="Hyperlink"/>
    <w:uiPriority w:val="99"/>
    <w:unhideWhenUsed/>
    <w:locked/>
    <w:rsid w:val="008A36B3"/>
    <w:rPr>
      <w:color w:val="0563C1"/>
      <w:u w:val="single"/>
    </w:rPr>
  </w:style>
  <w:style w:type="paragraph" w:customStyle="1" w:styleId="MediumGrid1-Accent21">
    <w:name w:val="Medium Grid 1 - Accent 21"/>
    <w:basedOn w:val="Normal"/>
    <w:uiPriority w:val="34"/>
    <w:qFormat/>
    <w:rsid w:val="008A36B3"/>
    <w:pPr>
      <w:spacing w:after="160" w:line="256" w:lineRule="auto"/>
      <w:ind w:left="720"/>
      <w:contextualSpacing/>
    </w:pPr>
    <w:rPr>
      <w:rFonts w:ascii="Calibri" w:eastAsia="Calibri" w:hAnsi="Calibri"/>
      <w:kern w:val="2"/>
      <w:sz w:val="22"/>
      <w:szCs w:val="22"/>
    </w:rPr>
  </w:style>
  <w:style w:type="character" w:styleId="FollowedHyperlink">
    <w:name w:val="FollowedHyperlink"/>
    <w:locked/>
    <w:rsid w:val="00287E0B"/>
    <w:rPr>
      <w:color w:val="800080"/>
      <w:u w:val="single"/>
    </w:rPr>
  </w:style>
  <w:style w:type="table" w:styleId="TableGrid">
    <w:name w:val="Table Grid"/>
    <w:basedOn w:val="TableNormal"/>
    <w:locked/>
    <w:rsid w:val="00C12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locked/>
    <w:rsid w:val="000D3C95"/>
    <w:rPr>
      <w:b/>
      <w:bCs/>
    </w:rPr>
  </w:style>
  <w:style w:type="paragraph" w:styleId="ListParagraph">
    <w:name w:val="List Paragraph"/>
    <w:basedOn w:val="Normal"/>
    <w:uiPriority w:val="34"/>
    <w:qFormat/>
    <w:rsid w:val="00BA1FA9"/>
    <w:pPr>
      <w:spacing w:after="160" w:line="259" w:lineRule="auto"/>
      <w:ind w:left="720"/>
      <w:contextualSpacing/>
    </w:pPr>
    <w:rPr>
      <w:rFonts w:ascii="Calibri" w:eastAsia="Calibri" w:hAnsi="Calibri"/>
      <w:sz w:val="22"/>
      <w:szCs w:val="22"/>
    </w:rPr>
  </w:style>
  <w:style w:type="paragraph" w:styleId="NoSpacing">
    <w:name w:val="No Spacing"/>
    <w:uiPriority w:val="1"/>
    <w:qFormat/>
    <w:rsid w:val="00B93FD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61725">
      <w:bodyDiv w:val="1"/>
      <w:marLeft w:val="0"/>
      <w:marRight w:val="0"/>
      <w:marTop w:val="0"/>
      <w:marBottom w:val="0"/>
      <w:divBdr>
        <w:top w:val="none" w:sz="0" w:space="0" w:color="auto"/>
        <w:left w:val="none" w:sz="0" w:space="0" w:color="auto"/>
        <w:bottom w:val="none" w:sz="0" w:space="0" w:color="auto"/>
        <w:right w:val="none" w:sz="0" w:space="0" w:color="auto"/>
      </w:divBdr>
    </w:div>
    <w:div w:id="278072027">
      <w:bodyDiv w:val="1"/>
      <w:marLeft w:val="0"/>
      <w:marRight w:val="0"/>
      <w:marTop w:val="0"/>
      <w:marBottom w:val="0"/>
      <w:divBdr>
        <w:top w:val="none" w:sz="0" w:space="0" w:color="auto"/>
        <w:left w:val="none" w:sz="0" w:space="0" w:color="auto"/>
        <w:bottom w:val="none" w:sz="0" w:space="0" w:color="auto"/>
        <w:right w:val="none" w:sz="0" w:space="0" w:color="auto"/>
      </w:divBdr>
    </w:div>
    <w:div w:id="349257975">
      <w:bodyDiv w:val="1"/>
      <w:marLeft w:val="0"/>
      <w:marRight w:val="0"/>
      <w:marTop w:val="0"/>
      <w:marBottom w:val="0"/>
      <w:divBdr>
        <w:top w:val="none" w:sz="0" w:space="0" w:color="auto"/>
        <w:left w:val="none" w:sz="0" w:space="0" w:color="auto"/>
        <w:bottom w:val="none" w:sz="0" w:space="0" w:color="auto"/>
        <w:right w:val="none" w:sz="0" w:space="0" w:color="auto"/>
      </w:divBdr>
    </w:div>
    <w:div w:id="661741374">
      <w:bodyDiv w:val="1"/>
      <w:marLeft w:val="0"/>
      <w:marRight w:val="0"/>
      <w:marTop w:val="0"/>
      <w:marBottom w:val="0"/>
      <w:divBdr>
        <w:top w:val="none" w:sz="0" w:space="0" w:color="auto"/>
        <w:left w:val="none" w:sz="0" w:space="0" w:color="auto"/>
        <w:bottom w:val="none" w:sz="0" w:space="0" w:color="auto"/>
        <w:right w:val="none" w:sz="0" w:space="0" w:color="auto"/>
      </w:divBdr>
    </w:div>
    <w:div w:id="775835024">
      <w:bodyDiv w:val="1"/>
      <w:marLeft w:val="0"/>
      <w:marRight w:val="0"/>
      <w:marTop w:val="0"/>
      <w:marBottom w:val="0"/>
      <w:divBdr>
        <w:top w:val="none" w:sz="0" w:space="0" w:color="auto"/>
        <w:left w:val="none" w:sz="0" w:space="0" w:color="auto"/>
        <w:bottom w:val="none" w:sz="0" w:space="0" w:color="auto"/>
        <w:right w:val="none" w:sz="0" w:space="0" w:color="auto"/>
      </w:divBdr>
    </w:div>
    <w:div w:id="884801918">
      <w:bodyDiv w:val="1"/>
      <w:marLeft w:val="0"/>
      <w:marRight w:val="0"/>
      <w:marTop w:val="0"/>
      <w:marBottom w:val="0"/>
      <w:divBdr>
        <w:top w:val="none" w:sz="0" w:space="0" w:color="auto"/>
        <w:left w:val="none" w:sz="0" w:space="0" w:color="auto"/>
        <w:bottom w:val="none" w:sz="0" w:space="0" w:color="auto"/>
        <w:right w:val="none" w:sz="0" w:space="0" w:color="auto"/>
      </w:divBdr>
    </w:div>
    <w:div w:id="1786730292">
      <w:bodyDiv w:val="1"/>
      <w:marLeft w:val="0"/>
      <w:marRight w:val="0"/>
      <w:marTop w:val="0"/>
      <w:marBottom w:val="0"/>
      <w:divBdr>
        <w:top w:val="none" w:sz="0" w:space="0" w:color="auto"/>
        <w:left w:val="none" w:sz="0" w:space="0" w:color="auto"/>
        <w:bottom w:val="none" w:sz="0" w:space="0" w:color="auto"/>
        <w:right w:val="none" w:sz="0" w:space="0" w:color="auto"/>
      </w:divBdr>
    </w:div>
    <w:div w:id="1917276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Comment xmlns="1b6a39ee-1380-4096-9882-8248104ba7f7" xsi:nil="true"/>
    <TaxCatchAll xmlns="4604cec2-e769-4190-9d56-5d48f74b6442" xsi:nil="true"/>
    <lcf76f155ced4ddcb4097134ff3c332f xmlns="1b6a39ee-1380-4096-9882-8248104ba7f7">
      <Terms xmlns="http://schemas.microsoft.com/office/infopath/2007/PartnerControls"/>
    </lcf76f155ced4ddcb4097134ff3c332f>
    <_Flow_SignoffStatus xmlns="1b6a39ee-1380-4096-9882-8248104ba7f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8" ma:contentTypeDescription="Create a new document." ma:contentTypeScope="" ma:versionID="9672dfb9ec3908af57a6b314afe3680d">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12d78462d111bb2baa1b9a3ac61ee40a"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Comment" minOccurs="0"/>
                <xsd:element ref="ns2:lcf76f155ced4ddcb4097134ff3c332f" minOccurs="0"/>
                <xsd:element ref="ns3:TaxCatchAll"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Comment" ma:index="21" nillable="true" ma:displayName="Comment" ma:description="What was the last change about" ma:format="Dropdown" ma:internalName="Comment">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943aed9-ec56-40d8-95cb-c4327e5e8870}" ma:internalName="TaxCatchAll" ma:showField="CatchAllData" ma:web="4604cec2-e769-4190-9d56-5d48f74b64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E31E27-90A1-4CF1-840D-C02B971962BE}">
  <ds:schemaRefs>
    <ds:schemaRef ds:uri="http://schemas.openxmlformats.org/officeDocument/2006/bibliography"/>
  </ds:schemaRefs>
</ds:datastoreItem>
</file>

<file path=customXml/itemProps2.xml><?xml version="1.0" encoding="utf-8"?>
<ds:datastoreItem xmlns:ds="http://schemas.openxmlformats.org/officeDocument/2006/customXml" ds:itemID="{3C40765C-939F-4C23-BA11-4F7CD797F31E}">
  <ds:schemaRefs>
    <ds:schemaRef ds:uri="http://schemas.microsoft.com/office/2006/metadata/properties"/>
    <ds:schemaRef ds:uri="http://schemas.microsoft.com/office/infopath/2007/PartnerControls"/>
    <ds:schemaRef ds:uri="1b6a39ee-1380-4096-9882-8248104ba7f7"/>
    <ds:schemaRef ds:uri="4604cec2-e769-4190-9d56-5d48f74b6442"/>
  </ds:schemaRefs>
</ds:datastoreItem>
</file>

<file path=customXml/itemProps3.xml><?xml version="1.0" encoding="utf-8"?>
<ds:datastoreItem xmlns:ds="http://schemas.openxmlformats.org/officeDocument/2006/customXml" ds:itemID="{A60C9CD6-BE64-4590-9884-5F581A56DDF8}">
  <ds:schemaRefs>
    <ds:schemaRef ds:uri="http://schemas.microsoft.com/sharepoint/v3/contenttype/forms"/>
  </ds:schemaRefs>
</ds:datastoreItem>
</file>

<file path=customXml/itemProps4.xml><?xml version="1.0" encoding="utf-8"?>
<ds:datastoreItem xmlns:ds="http://schemas.openxmlformats.org/officeDocument/2006/customXml" ds:itemID="{F8547BBE-CD92-4B48-8516-2632BBA97168}"/>
</file>

<file path=docProps/app.xml><?xml version="1.0" encoding="utf-8"?>
<Properties xmlns="http://schemas.openxmlformats.org/officeDocument/2006/extended-properties" xmlns:vt="http://schemas.openxmlformats.org/officeDocument/2006/docPropsVTypes">
  <Template>Normal.dotm</Template>
  <TotalTime>0</TotalTime>
  <Pages>1</Pages>
  <Words>1184</Words>
  <Characters>6752</Characters>
  <Application>Microsoft Office Word</Application>
  <DocSecurity>0</DocSecurity>
  <Lines>56</Lines>
  <Paragraphs>15</Paragraphs>
  <ScaleCrop>false</ScaleCrop>
  <Company>hadylauw@gmail.com</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Hady Lauw</dc:creator>
  <cp:keywords/>
  <cp:lastModifiedBy>Robin Hood</cp:lastModifiedBy>
  <cp:revision>7</cp:revision>
  <cp:lastPrinted>2020-01-22T18:07:00Z</cp:lastPrinted>
  <dcterms:created xsi:type="dcterms:W3CDTF">2022-07-01T03:35:00Z</dcterms:created>
  <dcterms:modified xsi:type="dcterms:W3CDTF">2022-12-06T12:26:00Z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0x0101000C6AD1B51FFACD45B62528B91A79C429</vt:lpwstr>
  </property>
  <property fmtid="{D5CDD505-2E9C-101B-9397-08002B2CF9AE}" pid="3" name="ClassificationContentMarkingHeaderShapeIds">
    <vt:lpwstr>1,3,5</vt:lpwstr>
  </property>
  <property fmtid="{D5CDD505-2E9C-101B-9397-08002B2CF9AE}" pid="4" name="ClassificationContentMarkingHeaderFontProps">
    <vt:lpwstr>#000000,8,Calibri</vt:lpwstr>
  </property>
  <property fmtid="{D5CDD505-2E9C-101B-9397-08002B2CF9AE}" pid="5" name="ClassificationContentMarkingHeaderText">
    <vt:lpwstr>SMU Classification: Restricted</vt:lpwstr>
  </property>
  <property fmtid="{D5CDD505-2E9C-101B-9397-08002B2CF9AE}" pid="6" name="MSIP_Label_6951d41b-6b8e-4636-984f-012bff14ba18_Enabled">
    <vt:lpwstr>true</vt:lpwstr>
  </property>
  <property fmtid="{D5CDD505-2E9C-101B-9397-08002B2CF9AE}" pid="7" name="MSIP_Label_6951d41b-6b8e-4636-984f-012bff14ba18_SetDate">
    <vt:lpwstr>2022-07-01T03:35:27Z</vt:lpwstr>
  </property>
  <property fmtid="{D5CDD505-2E9C-101B-9397-08002B2CF9AE}" pid="8" name="MSIP_Label_6951d41b-6b8e-4636-984f-012bff14ba18_Method">
    <vt:lpwstr>Standard</vt:lpwstr>
  </property>
  <property fmtid="{D5CDD505-2E9C-101B-9397-08002B2CF9AE}" pid="9" name="MSIP_Label_6951d41b-6b8e-4636-984f-012bff14ba18_Name">
    <vt:lpwstr>6951d41b-6b8e-4636-984f-012bff14ba18</vt:lpwstr>
  </property>
  <property fmtid="{D5CDD505-2E9C-101B-9397-08002B2CF9AE}" pid="10" name="MSIP_Label_6951d41b-6b8e-4636-984f-012bff14ba18_SiteId">
    <vt:lpwstr>c98a79ca-5a9a-4791-a243-f06afd67464d</vt:lpwstr>
  </property>
  <property fmtid="{D5CDD505-2E9C-101B-9397-08002B2CF9AE}" pid="11" name="MSIP_Label_6951d41b-6b8e-4636-984f-012bff14ba18_ActionId">
    <vt:lpwstr>bd3157aa-de27-4dae-a8b1-6a9fb9ee1ede</vt:lpwstr>
  </property>
  <property fmtid="{D5CDD505-2E9C-101B-9397-08002B2CF9AE}" pid="12" name="MSIP_Label_6951d41b-6b8e-4636-984f-012bff14ba18_ContentBits">
    <vt:lpwstr>1</vt:lpwstr>
  </property>
  <property fmtid="{D5CDD505-2E9C-101B-9397-08002B2CF9AE}" pid="13" name="MediaServiceImageTags">
    <vt:lpwstr/>
  </property>
</Properties>
</file>